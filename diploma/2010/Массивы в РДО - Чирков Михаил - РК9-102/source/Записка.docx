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B85" w:rsidRDefault="00FA661F" w:rsidP="001D5D41">
      <w:pPr>
        <w:ind w:left="-567"/>
        <w:jc w:val="both"/>
        <w:rPr>
          <w:lang w:val="en-US"/>
        </w:rPr>
      </w:pPr>
      <w:r>
        <w:rPr>
          <w:lang w:val="en-US"/>
        </w:rPr>
        <w:t xml:space="preserve"> </w:t>
      </w: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Default="00FA661F" w:rsidP="001D5D41">
      <w:pPr>
        <w:ind w:left="-567"/>
        <w:jc w:val="both"/>
        <w:rPr>
          <w:lang w:val="en-US"/>
        </w:rPr>
      </w:pPr>
    </w:p>
    <w:p w:rsidR="00FA661F" w:rsidRPr="00FA661F" w:rsidRDefault="00FA661F" w:rsidP="001D5D41">
      <w:pPr>
        <w:ind w:left="-567"/>
        <w:jc w:val="both"/>
        <w:rPr>
          <w:lang w:val="en-US"/>
        </w:rPr>
      </w:pPr>
    </w:p>
    <w:sdt>
      <w:sdtPr>
        <w:rPr>
          <w:rFonts w:ascii="Times New Roman" w:eastAsia="Times New Roman" w:hAnsi="Times New Roman" w:cs="Times New Roman"/>
          <w:b w:val="0"/>
          <w:bCs w:val="0"/>
          <w:sz w:val="20"/>
          <w:szCs w:val="20"/>
          <w:lang w:eastAsia="ru-RU"/>
        </w:rPr>
        <w:id w:val="102465935"/>
        <w:docPartObj>
          <w:docPartGallery w:val="Table of Contents"/>
          <w:docPartUnique/>
        </w:docPartObj>
      </w:sdtPr>
      <w:sdtContent>
        <w:p w:rsidR="001A18EB" w:rsidRPr="001A18EB" w:rsidRDefault="001A18EB" w:rsidP="001A18EB">
          <w:pPr>
            <w:pStyle w:val="aa"/>
            <w:rPr>
              <w:rFonts w:ascii="Times New Roman" w:hAnsi="Times New Roman" w:cs="Times New Roman"/>
            </w:rPr>
          </w:pPr>
          <w:r>
            <w:t>Оглавление</w:t>
          </w:r>
        </w:p>
        <w:p w:rsidR="00315B9C" w:rsidRPr="00315B9C" w:rsidRDefault="009D2F96">
          <w:pPr>
            <w:pStyle w:val="12"/>
            <w:rPr>
              <w:rFonts w:ascii="Times New Roman" w:hAnsi="Times New Roman" w:cs="Times New Roman"/>
              <w:noProof/>
              <w:sz w:val="28"/>
              <w:szCs w:val="28"/>
              <w:lang w:eastAsia="ru-RU"/>
            </w:rPr>
          </w:pPr>
          <w:r w:rsidRPr="00315B9C">
            <w:rPr>
              <w:rFonts w:ascii="Times New Roman" w:hAnsi="Times New Roman" w:cs="Times New Roman"/>
              <w:sz w:val="28"/>
              <w:szCs w:val="28"/>
            </w:rPr>
            <w:fldChar w:fldCharType="begin"/>
          </w:r>
          <w:r w:rsidR="001A18EB" w:rsidRPr="00315B9C">
            <w:rPr>
              <w:rFonts w:ascii="Times New Roman" w:hAnsi="Times New Roman" w:cs="Times New Roman"/>
              <w:sz w:val="28"/>
              <w:szCs w:val="28"/>
            </w:rPr>
            <w:instrText xml:space="preserve"> TOC \o "1-3" \h \z \u </w:instrText>
          </w:r>
          <w:r w:rsidRPr="00315B9C">
            <w:rPr>
              <w:rFonts w:ascii="Times New Roman" w:hAnsi="Times New Roman" w:cs="Times New Roman"/>
              <w:sz w:val="28"/>
              <w:szCs w:val="28"/>
            </w:rPr>
            <w:fldChar w:fldCharType="separate"/>
          </w:r>
          <w:hyperlink w:anchor="_Toc265104895" w:history="1">
            <w:r w:rsidR="00315B9C" w:rsidRPr="00315B9C">
              <w:rPr>
                <w:rStyle w:val="ac"/>
                <w:rFonts w:ascii="Times New Roman" w:hAnsi="Times New Roman" w:cs="Times New Roman"/>
                <w:noProof/>
                <w:sz w:val="28"/>
                <w:szCs w:val="28"/>
              </w:rPr>
              <w:t>Введение</w:t>
            </w:r>
            <w:r w:rsidR="00315B9C" w:rsidRPr="00315B9C">
              <w:rPr>
                <w:rFonts w:ascii="Times New Roman" w:hAnsi="Times New Roman" w:cs="Times New Roman"/>
                <w:noProof/>
                <w:webHidden/>
                <w:sz w:val="28"/>
                <w:szCs w:val="28"/>
              </w:rPr>
              <w:tab/>
            </w:r>
            <w:r w:rsidR="00315B9C" w:rsidRPr="00315B9C">
              <w:rPr>
                <w:rFonts w:ascii="Times New Roman" w:hAnsi="Times New Roman" w:cs="Times New Roman"/>
                <w:noProof/>
                <w:webHidden/>
                <w:sz w:val="28"/>
                <w:szCs w:val="28"/>
              </w:rPr>
              <w:fldChar w:fldCharType="begin"/>
            </w:r>
            <w:r w:rsidR="00315B9C" w:rsidRPr="00315B9C">
              <w:rPr>
                <w:rFonts w:ascii="Times New Roman" w:hAnsi="Times New Roman" w:cs="Times New Roman"/>
                <w:noProof/>
                <w:webHidden/>
                <w:sz w:val="28"/>
                <w:szCs w:val="28"/>
              </w:rPr>
              <w:instrText xml:space="preserve"> PAGEREF _Toc265104895 \h </w:instrText>
            </w:r>
            <w:r w:rsidR="00315B9C" w:rsidRPr="00315B9C">
              <w:rPr>
                <w:rFonts w:ascii="Times New Roman" w:hAnsi="Times New Roman" w:cs="Times New Roman"/>
                <w:noProof/>
                <w:webHidden/>
                <w:sz w:val="28"/>
                <w:szCs w:val="28"/>
              </w:rPr>
            </w:r>
            <w:r w:rsidR="00315B9C"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4</w:t>
            </w:r>
            <w:r w:rsidR="00315B9C" w:rsidRPr="00315B9C">
              <w:rPr>
                <w:rFonts w:ascii="Times New Roman" w:hAnsi="Times New Roman" w:cs="Times New Roman"/>
                <w:noProof/>
                <w:webHidden/>
                <w:sz w:val="28"/>
                <w:szCs w:val="28"/>
              </w:rPr>
              <w:fldChar w:fldCharType="end"/>
            </w:r>
          </w:hyperlink>
        </w:p>
        <w:p w:rsidR="00315B9C" w:rsidRPr="00315B9C" w:rsidRDefault="00315B9C">
          <w:pPr>
            <w:pStyle w:val="12"/>
            <w:rPr>
              <w:rFonts w:ascii="Times New Roman" w:hAnsi="Times New Roman" w:cs="Times New Roman"/>
              <w:noProof/>
              <w:sz w:val="28"/>
              <w:szCs w:val="28"/>
              <w:lang w:eastAsia="ru-RU"/>
            </w:rPr>
          </w:pPr>
          <w:hyperlink w:anchor="_Toc265104896" w:history="1">
            <w:r w:rsidRPr="00315B9C">
              <w:rPr>
                <w:rStyle w:val="ac"/>
                <w:rFonts w:ascii="Times New Roman" w:hAnsi="Times New Roman" w:cs="Times New Roman"/>
                <w:noProof/>
                <w:sz w:val="28"/>
                <w:szCs w:val="28"/>
              </w:rPr>
              <w:t>1.Предпроектное исследование</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_Toc265104896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5</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897" w:history="1">
            <w:r w:rsidRPr="00315B9C">
              <w:rPr>
                <w:rStyle w:val="ac"/>
                <w:rFonts w:ascii="Times New Roman" w:hAnsi="Times New Roman" w:cs="Times New Roman"/>
                <w:noProof/>
                <w:sz w:val="28"/>
                <w:szCs w:val="28"/>
              </w:rPr>
              <w:t>1.1. Основные подходы к построению ИМ</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_Toc265104897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5</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898" w:history="1">
            <w:r w:rsidRPr="00315B9C">
              <w:rPr>
                <w:rStyle w:val="ac"/>
                <w:rFonts w:ascii="Times New Roman" w:hAnsi="Times New Roman" w:cs="Times New Roman"/>
                <w:noProof/>
                <w:sz w:val="28"/>
                <w:szCs w:val="28"/>
              </w:rPr>
              <w:t>1.2. Процесс имитации в РДО</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_Toc265104898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6</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899" w:history="1">
            <w:r w:rsidRPr="00315B9C">
              <w:rPr>
                <w:rStyle w:val="ac"/>
                <w:rFonts w:ascii="Times New Roman" w:hAnsi="Times New Roman" w:cs="Times New Roman"/>
                <w:noProof/>
                <w:sz w:val="28"/>
                <w:szCs w:val="28"/>
              </w:rPr>
              <w:t>1.3. Основные положения языка РДО</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_Toc265104899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8</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900" w:history="1">
            <w:r w:rsidRPr="00315B9C">
              <w:rPr>
                <w:rStyle w:val="ac"/>
                <w:rFonts w:ascii="Times New Roman" w:hAnsi="Times New Roman" w:cs="Times New Roman"/>
                <w:noProof/>
                <w:sz w:val="28"/>
                <w:szCs w:val="28"/>
              </w:rPr>
              <w:t>1.4. Постановка задачи</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_Toc265104900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9</w:t>
            </w:r>
            <w:r w:rsidRPr="00315B9C">
              <w:rPr>
                <w:rFonts w:ascii="Times New Roman" w:hAnsi="Times New Roman" w:cs="Times New Roman"/>
                <w:noProof/>
                <w:webHidden/>
                <w:sz w:val="28"/>
                <w:szCs w:val="28"/>
              </w:rPr>
              <w:fldChar w:fldCharType="end"/>
            </w:r>
          </w:hyperlink>
        </w:p>
        <w:p w:rsidR="00315B9C" w:rsidRPr="00315B9C" w:rsidRDefault="00315B9C">
          <w:pPr>
            <w:pStyle w:val="12"/>
            <w:rPr>
              <w:rFonts w:ascii="Times New Roman" w:hAnsi="Times New Roman" w:cs="Times New Roman"/>
              <w:noProof/>
              <w:sz w:val="28"/>
              <w:szCs w:val="28"/>
              <w:lang w:eastAsia="ru-RU"/>
            </w:rPr>
          </w:pPr>
          <w:hyperlink w:anchor="_Toc265104901" w:history="1">
            <w:r w:rsidRPr="00315B9C">
              <w:rPr>
                <w:rStyle w:val="ac"/>
                <w:rFonts w:ascii="Times New Roman" w:hAnsi="Times New Roman" w:cs="Times New Roman"/>
                <w:noProof/>
                <w:sz w:val="28"/>
                <w:szCs w:val="28"/>
              </w:rPr>
              <w:t>2.Концептуальный этап проектирования</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_Toc265104901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11</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902" w:history="1">
            <w:r w:rsidRPr="00315B9C">
              <w:rPr>
                <w:rStyle w:val="ac"/>
                <w:rFonts w:ascii="Times New Roman" w:hAnsi="Times New Roman" w:cs="Times New Roman"/>
                <w:noProof/>
                <w:sz w:val="28"/>
                <w:szCs w:val="28"/>
              </w:rPr>
              <w:t>2.1.Диаграмма компонентов</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_Toc265104902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11</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903" w:history="1">
            <w:r w:rsidRPr="00315B9C">
              <w:rPr>
                <w:rStyle w:val="ac"/>
                <w:rFonts w:ascii="Times New Roman" w:hAnsi="Times New Roman" w:cs="Times New Roman"/>
                <w:noProof/>
                <w:sz w:val="28"/>
                <w:szCs w:val="28"/>
              </w:rPr>
              <w:t>2.2.Структура логического вывода РДО</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_Toc265104903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12</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904" w:history="1">
            <w:r w:rsidRPr="00315B9C">
              <w:rPr>
                <w:rStyle w:val="ac"/>
                <w:rFonts w:ascii="Times New Roman" w:hAnsi="Times New Roman" w:cs="Times New Roman"/>
                <w:noProof/>
                <w:sz w:val="28"/>
                <w:szCs w:val="28"/>
              </w:rPr>
              <w:t>2.3.Техническое задание</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_Toc265104904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13</w:t>
            </w:r>
            <w:r w:rsidRPr="00315B9C">
              <w:rPr>
                <w:rFonts w:ascii="Times New Roman" w:hAnsi="Times New Roman" w:cs="Times New Roman"/>
                <w:noProof/>
                <w:webHidden/>
                <w:sz w:val="28"/>
                <w:szCs w:val="28"/>
              </w:rPr>
              <w:fldChar w:fldCharType="end"/>
            </w:r>
          </w:hyperlink>
        </w:p>
        <w:p w:rsidR="00315B9C" w:rsidRPr="00315B9C" w:rsidRDefault="00315B9C">
          <w:pPr>
            <w:pStyle w:val="12"/>
            <w:rPr>
              <w:rFonts w:ascii="Times New Roman" w:hAnsi="Times New Roman" w:cs="Times New Roman"/>
              <w:noProof/>
              <w:sz w:val="28"/>
              <w:szCs w:val="28"/>
              <w:lang w:eastAsia="ru-RU"/>
            </w:rPr>
          </w:pPr>
          <w:hyperlink w:anchor="_Toc265104905" w:history="1">
            <w:r w:rsidRPr="00315B9C">
              <w:rPr>
                <w:rStyle w:val="ac"/>
                <w:rFonts w:ascii="Times New Roman" w:hAnsi="Times New Roman" w:cs="Times New Roman"/>
                <w:noProof/>
                <w:sz w:val="28"/>
                <w:szCs w:val="28"/>
              </w:rPr>
              <w:t>3.Технический этап проектирования</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_Toc265104905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15</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906" w:history="1">
            <w:r w:rsidRPr="00315B9C">
              <w:rPr>
                <w:rStyle w:val="ac"/>
                <w:rFonts w:ascii="Times New Roman" w:hAnsi="Times New Roman" w:cs="Times New Roman"/>
                <w:noProof/>
                <w:sz w:val="28"/>
                <w:szCs w:val="28"/>
              </w:rPr>
              <w:t>3.1.Разработка синтаксиса описания типа ресурса</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_Toc265104906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15</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907" w:history="1">
            <w:r w:rsidRPr="00315B9C">
              <w:rPr>
                <w:rStyle w:val="ac"/>
                <w:rFonts w:ascii="Times New Roman" w:hAnsi="Times New Roman" w:cs="Times New Roman"/>
                <w:noProof/>
                <w:sz w:val="28"/>
                <w:szCs w:val="28"/>
              </w:rPr>
              <w:t xml:space="preserve">3.2.Разработка архитектуры компонента </w:t>
            </w:r>
            <w:r w:rsidRPr="00315B9C">
              <w:rPr>
                <w:rStyle w:val="ac"/>
                <w:rFonts w:ascii="Times New Roman" w:hAnsi="Times New Roman" w:cs="Times New Roman"/>
                <w:noProof/>
                <w:sz w:val="28"/>
                <w:szCs w:val="28"/>
                <w:lang w:val="en-US"/>
              </w:rPr>
              <w:t>rdo</w:t>
            </w:r>
            <w:r w:rsidRPr="00315B9C">
              <w:rPr>
                <w:rStyle w:val="ac"/>
                <w:rFonts w:ascii="Times New Roman" w:hAnsi="Times New Roman" w:cs="Times New Roman"/>
                <w:noProof/>
                <w:sz w:val="28"/>
                <w:szCs w:val="28"/>
              </w:rPr>
              <w:t>_p</w:t>
            </w:r>
            <w:r w:rsidRPr="00315B9C">
              <w:rPr>
                <w:rStyle w:val="ac"/>
                <w:rFonts w:ascii="Times New Roman" w:hAnsi="Times New Roman" w:cs="Times New Roman"/>
                <w:noProof/>
                <w:sz w:val="28"/>
                <w:szCs w:val="28"/>
                <w:lang w:val="en-US"/>
              </w:rPr>
              <w:t>arser</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_Toc265104907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16</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908" w:history="1">
            <w:r w:rsidRPr="00315B9C">
              <w:rPr>
                <w:rStyle w:val="ac"/>
                <w:rFonts w:ascii="Times New Roman" w:hAnsi="Times New Roman" w:cs="Times New Roman"/>
                <w:noProof/>
                <w:sz w:val="28"/>
                <w:szCs w:val="28"/>
              </w:rPr>
              <w:t xml:space="preserve">3.3.Разработка архитектуры компонента </w:t>
            </w:r>
            <w:r w:rsidRPr="00315B9C">
              <w:rPr>
                <w:rStyle w:val="ac"/>
                <w:rFonts w:ascii="Times New Roman" w:hAnsi="Times New Roman" w:cs="Times New Roman"/>
                <w:noProof/>
                <w:sz w:val="28"/>
                <w:szCs w:val="28"/>
                <w:lang w:val="en-US"/>
              </w:rPr>
              <w:t>rdo</w:t>
            </w:r>
            <w:r w:rsidRPr="00315B9C">
              <w:rPr>
                <w:rStyle w:val="ac"/>
                <w:rFonts w:ascii="Times New Roman" w:hAnsi="Times New Roman" w:cs="Times New Roman"/>
                <w:noProof/>
                <w:sz w:val="28"/>
                <w:szCs w:val="28"/>
              </w:rPr>
              <w:t>_</w:t>
            </w:r>
            <w:r w:rsidRPr="00315B9C">
              <w:rPr>
                <w:rStyle w:val="ac"/>
                <w:rFonts w:ascii="Times New Roman" w:hAnsi="Times New Roman" w:cs="Times New Roman"/>
                <w:noProof/>
                <w:sz w:val="28"/>
                <w:szCs w:val="28"/>
                <w:lang w:val="en-US"/>
              </w:rPr>
              <w:t>runtime</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_Toc265104908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16</w:t>
            </w:r>
            <w:r w:rsidRPr="00315B9C">
              <w:rPr>
                <w:rFonts w:ascii="Times New Roman" w:hAnsi="Times New Roman" w:cs="Times New Roman"/>
                <w:noProof/>
                <w:webHidden/>
                <w:sz w:val="28"/>
                <w:szCs w:val="28"/>
              </w:rPr>
              <w:fldChar w:fldCharType="end"/>
            </w:r>
          </w:hyperlink>
        </w:p>
        <w:p w:rsidR="00315B9C" w:rsidRPr="00315B9C" w:rsidRDefault="00315B9C">
          <w:pPr>
            <w:pStyle w:val="12"/>
            <w:rPr>
              <w:rFonts w:ascii="Times New Roman" w:hAnsi="Times New Roman" w:cs="Times New Roman"/>
              <w:noProof/>
              <w:sz w:val="28"/>
              <w:szCs w:val="28"/>
              <w:lang w:eastAsia="ru-RU"/>
            </w:rPr>
          </w:pPr>
          <w:hyperlink w:anchor="_Toc265104909" w:history="1">
            <w:r w:rsidRPr="00315B9C">
              <w:rPr>
                <w:rStyle w:val="ac"/>
                <w:rFonts w:ascii="Times New Roman" w:hAnsi="Times New Roman" w:cs="Times New Roman"/>
                <w:noProof/>
                <w:sz w:val="28"/>
                <w:szCs w:val="28"/>
              </w:rPr>
              <w:t>4.Рабочий этап проектирования</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_Toc265104909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17</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910" w:history="1">
            <w:r w:rsidRPr="00315B9C">
              <w:rPr>
                <w:rStyle w:val="ac"/>
                <w:rFonts w:ascii="Times New Roman" w:hAnsi="Times New Roman" w:cs="Times New Roman"/>
                <w:noProof/>
                <w:sz w:val="28"/>
                <w:szCs w:val="28"/>
              </w:rPr>
              <w:t>4.1.Синтаксический анализ типов данных</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_Toc265104910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17</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911" w:history="1">
            <w:r w:rsidRPr="00315B9C">
              <w:rPr>
                <w:rStyle w:val="ac"/>
                <w:rFonts w:ascii="Times New Roman" w:hAnsi="Times New Roman" w:cs="Times New Roman"/>
                <w:noProof/>
                <w:sz w:val="28"/>
                <w:szCs w:val="28"/>
              </w:rPr>
              <w:t xml:space="preserve">4.2.Изменения в пространстве имен </w:t>
            </w:r>
            <w:r w:rsidRPr="00315B9C">
              <w:rPr>
                <w:rStyle w:val="ac"/>
                <w:rFonts w:ascii="Times New Roman" w:hAnsi="Times New Roman" w:cs="Times New Roman"/>
                <w:noProof/>
                <w:sz w:val="28"/>
                <w:szCs w:val="28"/>
                <w:lang w:val="en-US"/>
              </w:rPr>
              <w:t>rdoRuntime</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_Toc265104911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19</w:t>
            </w:r>
            <w:r w:rsidRPr="00315B9C">
              <w:rPr>
                <w:rFonts w:ascii="Times New Roman" w:hAnsi="Times New Roman" w:cs="Times New Roman"/>
                <w:noProof/>
                <w:webHidden/>
                <w:sz w:val="28"/>
                <w:szCs w:val="28"/>
              </w:rPr>
              <w:fldChar w:fldCharType="end"/>
            </w:r>
          </w:hyperlink>
        </w:p>
        <w:p w:rsidR="00315B9C" w:rsidRPr="00315B9C" w:rsidRDefault="00315B9C">
          <w:pPr>
            <w:pStyle w:val="23"/>
            <w:rPr>
              <w:rFonts w:ascii="Times New Roman" w:hAnsi="Times New Roman" w:cs="Times New Roman"/>
              <w:noProof/>
              <w:sz w:val="28"/>
              <w:szCs w:val="28"/>
              <w:lang w:eastAsia="ru-RU"/>
            </w:rPr>
          </w:pPr>
          <w:hyperlink w:anchor="_Toc265104912" w:history="1">
            <w:r w:rsidRPr="00315B9C">
              <w:rPr>
                <w:rStyle w:val="ac"/>
                <w:rFonts w:ascii="Times New Roman" w:hAnsi="Times New Roman" w:cs="Times New Roman"/>
                <w:noProof/>
                <w:sz w:val="28"/>
                <w:szCs w:val="28"/>
              </w:rPr>
              <w:t xml:space="preserve">4.3.Изменения в пространстве имен </w:t>
            </w:r>
            <w:r w:rsidRPr="00315B9C">
              <w:rPr>
                <w:rStyle w:val="ac"/>
                <w:rFonts w:ascii="Times New Roman" w:hAnsi="Times New Roman" w:cs="Times New Roman"/>
                <w:noProof/>
                <w:sz w:val="28"/>
                <w:szCs w:val="28"/>
                <w:lang w:val="en-US"/>
              </w:rPr>
              <w:t>rdoParser</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_Toc265104912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21</w:t>
            </w:r>
            <w:r w:rsidRPr="00315B9C">
              <w:rPr>
                <w:rFonts w:ascii="Times New Roman" w:hAnsi="Times New Roman" w:cs="Times New Roman"/>
                <w:noProof/>
                <w:webHidden/>
                <w:sz w:val="28"/>
                <w:szCs w:val="28"/>
              </w:rPr>
              <w:fldChar w:fldCharType="end"/>
            </w:r>
          </w:hyperlink>
        </w:p>
        <w:p w:rsidR="00315B9C" w:rsidRPr="00315B9C" w:rsidRDefault="00315B9C">
          <w:pPr>
            <w:pStyle w:val="12"/>
            <w:rPr>
              <w:rFonts w:ascii="Times New Roman" w:hAnsi="Times New Roman" w:cs="Times New Roman"/>
              <w:noProof/>
              <w:sz w:val="28"/>
              <w:szCs w:val="28"/>
              <w:lang w:eastAsia="ru-RU"/>
            </w:rPr>
          </w:pPr>
          <w:hyperlink w:anchor="_Toc265104913" w:history="1">
            <w:r w:rsidRPr="00315B9C">
              <w:rPr>
                <w:rStyle w:val="ac"/>
                <w:rFonts w:ascii="Times New Roman" w:hAnsi="Times New Roman" w:cs="Times New Roman"/>
                <w:noProof/>
                <w:sz w:val="28"/>
                <w:szCs w:val="28"/>
              </w:rPr>
              <w:t>Заключение</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_Toc265104913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23</w:t>
            </w:r>
            <w:r w:rsidRPr="00315B9C">
              <w:rPr>
                <w:rFonts w:ascii="Times New Roman" w:hAnsi="Times New Roman" w:cs="Times New Roman"/>
                <w:noProof/>
                <w:webHidden/>
                <w:sz w:val="28"/>
                <w:szCs w:val="28"/>
              </w:rPr>
              <w:fldChar w:fldCharType="end"/>
            </w:r>
          </w:hyperlink>
        </w:p>
        <w:p w:rsidR="00315B9C" w:rsidRPr="00315B9C" w:rsidRDefault="00315B9C">
          <w:pPr>
            <w:pStyle w:val="12"/>
            <w:rPr>
              <w:rFonts w:ascii="Times New Roman" w:hAnsi="Times New Roman" w:cs="Times New Roman"/>
              <w:noProof/>
              <w:sz w:val="28"/>
              <w:szCs w:val="28"/>
              <w:lang w:eastAsia="ru-RU"/>
            </w:rPr>
          </w:pPr>
          <w:hyperlink w:anchor="_Toc265104914" w:history="1">
            <w:r w:rsidRPr="00315B9C">
              <w:rPr>
                <w:rStyle w:val="ac"/>
                <w:rFonts w:ascii="Times New Roman" w:hAnsi="Times New Roman" w:cs="Times New Roman"/>
                <w:noProof/>
                <w:sz w:val="28"/>
                <w:szCs w:val="28"/>
              </w:rPr>
              <w:t>Список использованных источников</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_Toc265104914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24</w:t>
            </w:r>
            <w:r w:rsidRPr="00315B9C">
              <w:rPr>
                <w:rFonts w:ascii="Times New Roman" w:hAnsi="Times New Roman" w:cs="Times New Roman"/>
                <w:noProof/>
                <w:webHidden/>
                <w:sz w:val="28"/>
                <w:szCs w:val="28"/>
              </w:rPr>
              <w:fldChar w:fldCharType="end"/>
            </w:r>
          </w:hyperlink>
        </w:p>
        <w:p w:rsidR="00315B9C" w:rsidRPr="00315B9C" w:rsidRDefault="00315B9C">
          <w:pPr>
            <w:pStyle w:val="12"/>
            <w:rPr>
              <w:rFonts w:ascii="Times New Roman" w:hAnsi="Times New Roman" w:cs="Times New Roman"/>
              <w:noProof/>
              <w:sz w:val="28"/>
              <w:szCs w:val="28"/>
              <w:lang w:eastAsia="ru-RU"/>
            </w:rPr>
          </w:pPr>
          <w:hyperlink w:anchor="_Toc265104915" w:history="1">
            <w:r w:rsidRPr="00315B9C">
              <w:rPr>
                <w:rStyle w:val="ac"/>
                <w:rFonts w:ascii="Times New Roman" w:hAnsi="Times New Roman" w:cs="Times New Roman"/>
                <w:noProof/>
                <w:sz w:val="28"/>
                <w:szCs w:val="28"/>
              </w:rPr>
              <w:t>Список использованного программного обеспечения</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_Toc265104915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24</w:t>
            </w:r>
            <w:r w:rsidRPr="00315B9C">
              <w:rPr>
                <w:rFonts w:ascii="Times New Roman" w:hAnsi="Times New Roman" w:cs="Times New Roman"/>
                <w:noProof/>
                <w:webHidden/>
                <w:sz w:val="28"/>
                <w:szCs w:val="28"/>
              </w:rPr>
              <w:fldChar w:fldCharType="end"/>
            </w:r>
          </w:hyperlink>
        </w:p>
        <w:p w:rsidR="00315B9C" w:rsidRPr="00315B9C" w:rsidRDefault="00315B9C">
          <w:pPr>
            <w:pStyle w:val="12"/>
            <w:rPr>
              <w:rFonts w:ascii="Times New Roman" w:hAnsi="Times New Roman" w:cs="Times New Roman"/>
              <w:noProof/>
              <w:sz w:val="28"/>
              <w:szCs w:val="28"/>
              <w:lang w:eastAsia="ru-RU"/>
            </w:rPr>
          </w:pPr>
          <w:hyperlink w:anchor="_Toc265104916" w:history="1">
            <w:r w:rsidRPr="00315B9C">
              <w:rPr>
                <w:rStyle w:val="ac"/>
                <w:rFonts w:ascii="Times New Roman" w:hAnsi="Times New Roman" w:cs="Times New Roman"/>
                <w:noProof/>
                <w:sz w:val="28"/>
                <w:szCs w:val="28"/>
              </w:rPr>
              <w:t>Приложение 1. Модель гибкой производственной ячейки на языке РДО</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_Toc265104916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25</w:t>
            </w:r>
            <w:r w:rsidRPr="00315B9C">
              <w:rPr>
                <w:rFonts w:ascii="Times New Roman" w:hAnsi="Times New Roman" w:cs="Times New Roman"/>
                <w:noProof/>
                <w:webHidden/>
                <w:sz w:val="28"/>
                <w:szCs w:val="28"/>
              </w:rPr>
              <w:fldChar w:fldCharType="end"/>
            </w:r>
          </w:hyperlink>
        </w:p>
        <w:p w:rsidR="00315B9C" w:rsidRPr="00315B9C" w:rsidRDefault="00315B9C">
          <w:pPr>
            <w:pStyle w:val="12"/>
            <w:rPr>
              <w:rFonts w:ascii="Times New Roman" w:hAnsi="Times New Roman" w:cs="Times New Roman"/>
              <w:noProof/>
              <w:sz w:val="28"/>
              <w:szCs w:val="28"/>
              <w:lang w:eastAsia="ru-RU"/>
            </w:rPr>
          </w:pPr>
          <w:hyperlink w:anchor="_Toc265104917" w:history="1">
            <w:r w:rsidRPr="00315B9C">
              <w:rPr>
                <w:rStyle w:val="ac"/>
                <w:rFonts w:ascii="Times New Roman" w:hAnsi="Times New Roman" w:cs="Times New Roman"/>
                <w:noProof/>
                <w:sz w:val="28"/>
                <w:szCs w:val="28"/>
              </w:rPr>
              <w:t>Приложение 2. Полный синтаксический анализ описания типа данных (</w:t>
            </w:r>
            <w:r w:rsidRPr="00315B9C">
              <w:rPr>
                <w:rStyle w:val="ac"/>
                <w:rFonts w:ascii="Times New Roman" w:hAnsi="Times New Roman" w:cs="Times New Roman"/>
                <w:noProof/>
                <w:sz w:val="28"/>
                <w:szCs w:val="28"/>
                <w:lang w:val="en-US"/>
              </w:rPr>
              <w:t>rdortp</w:t>
            </w:r>
            <w:r w:rsidRPr="00315B9C">
              <w:rPr>
                <w:rStyle w:val="ac"/>
                <w:rFonts w:ascii="Times New Roman" w:hAnsi="Times New Roman" w:cs="Times New Roman"/>
                <w:noProof/>
                <w:sz w:val="28"/>
                <w:szCs w:val="28"/>
              </w:rPr>
              <w:t>.</w:t>
            </w:r>
            <w:r w:rsidRPr="00315B9C">
              <w:rPr>
                <w:rStyle w:val="ac"/>
                <w:rFonts w:ascii="Times New Roman" w:hAnsi="Times New Roman" w:cs="Times New Roman"/>
                <w:noProof/>
                <w:sz w:val="28"/>
                <w:szCs w:val="28"/>
                <w:lang w:val="en-US"/>
              </w:rPr>
              <w:t>y</w:t>
            </w:r>
            <w:r w:rsidRPr="00315B9C">
              <w:rPr>
                <w:rStyle w:val="ac"/>
                <w:rFonts w:ascii="Times New Roman" w:hAnsi="Times New Roman" w:cs="Times New Roman"/>
                <w:noProof/>
                <w:sz w:val="28"/>
                <w:szCs w:val="28"/>
              </w:rPr>
              <w:t>).</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_Toc265104917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31</w:t>
            </w:r>
            <w:r w:rsidRPr="00315B9C">
              <w:rPr>
                <w:rFonts w:ascii="Times New Roman" w:hAnsi="Times New Roman" w:cs="Times New Roman"/>
                <w:noProof/>
                <w:webHidden/>
                <w:sz w:val="28"/>
                <w:szCs w:val="28"/>
              </w:rPr>
              <w:fldChar w:fldCharType="end"/>
            </w:r>
          </w:hyperlink>
        </w:p>
        <w:p w:rsidR="00315B9C" w:rsidRPr="00315B9C" w:rsidRDefault="00315B9C">
          <w:pPr>
            <w:pStyle w:val="12"/>
            <w:rPr>
              <w:rFonts w:ascii="Times New Roman" w:hAnsi="Times New Roman" w:cs="Times New Roman"/>
              <w:noProof/>
              <w:sz w:val="28"/>
              <w:szCs w:val="28"/>
              <w:lang w:eastAsia="ru-RU"/>
            </w:rPr>
          </w:pPr>
          <w:hyperlink w:anchor="_Toc265104918" w:history="1">
            <w:r w:rsidRPr="00315B9C">
              <w:rPr>
                <w:rStyle w:val="ac"/>
                <w:rFonts w:ascii="Times New Roman" w:hAnsi="Times New Roman" w:cs="Times New Roman"/>
                <w:noProof/>
                <w:sz w:val="28"/>
                <w:szCs w:val="28"/>
              </w:rPr>
              <w:t>Приложение 3. Полный синтаксический анализ описания ресурса (</w:t>
            </w:r>
            <w:r w:rsidRPr="00315B9C">
              <w:rPr>
                <w:rStyle w:val="ac"/>
                <w:rFonts w:ascii="Times New Roman" w:hAnsi="Times New Roman" w:cs="Times New Roman"/>
                <w:noProof/>
                <w:sz w:val="28"/>
                <w:szCs w:val="28"/>
                <w:lang w:val="en-US"/>
              </w:rPr>
              <w:t>rdorss</w:t>
            </w:r>
            <w:r w:rsidRPr="00315B9C">
              <w:rPr>
                <w:rStyle w:val="ac"/>
                <w:rFonts w:ascii="Times New Roman" w:hAnsi="Times New Roman" w:cs="Times New Roman"/>
                <w:noProof/>
                <w:sz w:val="28"/>
                <w:szCs w:val="28"/>
              </w:rPr>
              <w:t>.</w:t>
            </w:r>
            <w:r w:rsidRPr="00315B9C">
              <w:rPr>
                <w:rStyle w:val="ac"/>
                <w:rFonts w:ascii="Times New Roman" w:hAnsi="Times New Roman" w:cs="Times New Roman"/>
                <w:noProof/>
                <w:sz w:val="28"/>
                <w:szCs w:val="28"/>
                <w:lang w:val="en-US"/>
              </w:rPr>
              <w:t>y</w:t>
            </w:r>
            <w:r w:rsidRPr="00315B9C">
              <w:rPr>
                <w:rStyle w:val="ac"/>
                <w:rFonts w:ascii="Times New Roman" w:hAnsi="Times New Roman" w:cs="Times New Roman"/>
                <w:noProof/>
                <w:sz w:val="28"/>
                <w:szCs w:val="28"/>
              </w:rPr>
              <w:t>).</w:t>
            </w:r>
            <w:r w:rsidRPr="00315B9C">
              <w:rPr>
                <w:rFonts w:ascii="Times New Roman" w:hAnsi="Times New Roman" w:cs="Times New Roman"/>
                <w:noProof/>
                <w:webHidden/>
                <w:sz w:val="28"/>
                <w:szCs w:val="28"/>
              </w:rPr>
              <w:tab/>
            </w:r>
            <w:r w:rsidRPr="00315B9C">
              <w:rPr>
                <w:rFonts w:ascii="Times New Roman" w:hAnsi="Times New Roman" w:cs="Times New Roman"/>
                <w:noProof/>
                <w:webHidden/>
                <w:sz w:val="28"/>
                <w:szCs w:val="28"/>
              </w:rPr>
              <w:fldChar w:fldCharType="begin"/>
            </w:r>
            <w:r w:rsidRPr="00315B9C">
              <w:rPr>
                <w:rFonts w:ascii="Times New Roman" w:hAnsi="Times New Roman" w:cs="Times New Roman"/>
                <w:noProof/>
                <w:webHidden/>
                <w:sz w:val="28"/>
                <w:szCs w:val="28"/>
              </w:rPr>
              <w:instrText xml:space="preserve"> PAGEREF _Toc265104918 \h </w:instrText>
            </w:r>
            <w:r w:rsidRPr="00315B9C">
              <w:rPr>
                <w:rFonts w:ascii="Times New Roman" w:hAnsi="Times New Roman" w:cs="Times New Roman"/>
                <w:noProof/>
                <w:webHidden/>
                <w:sz w:val="28"/>
                <w:szCs w:val="28"/>
              </w:rPr>
            </w:r>
            <w:r w:rsidRPr="00315B9C">
              <w:rPr>
                <w:rFonts w:ascii="Times New Roman" w:hAnsi="Times New Roman" w:cs="Times New Roman"/>
                <w:noProof/>
                <w:webHidden/>
                <w:sz w:val="28"/>
                <w:szCs w:val="28"/>
              </w:rPr>
              <w:fldChar w:fldCharType="separate"/>
            </w:r>
            <w:r w:rsidR="00974E74">
              <w:rPr>
                <w:rFonts w:ascii="Times New Roman" w:hAnsi="Times New Roman" w:cs="Times New Roman"/>
                <w:noProof/>
                <w:webHidden/>
                <w:sz w:val="28"/>
                <w:szCs w:val="28"/>
              </w:rPr>
              <w:t>42</w:t>
            </w:r>
            <w:r w:rsidRPr="00315B9C">
              <w:rPr>
                <w:rFonts w:ascii="Times New Roman" w:hAnsi="Times New Roman" w:cs="Times New Roman"/>
                <w:noProof/>
                <w:webHidden/>
                <w:sz w:val="28"/>
                <w:szCs w:val="28"/>
              </w:rPr>
              <w:fldChar w:fldCharType="end"/>
            </w:r>
          </w:hyperlink>
        </w:p>
        <w:p w:rsidR="001A18EB" w:rsidRDefault="009D2F96" w:rsidP="00C84B85">
          <w:pPr>
            <w:tabs>
              <w:tab w:val="left" w:pos="142"/>
              <w:tab w:val="left" w:pos="426"/>
            </w:tabs>
          </w:pPr>
          <w:r w:rsidRPr="00315B9C">
            <w:rPr>
              <w:sz w:val="28"/>
              <w:szCs w:val="28"/>
            </w:rPr>
            <w:fldChar w:fldCharType="end"/>
          </w:r>
        </w:p>
      </w:sdtContent>
    </w:sdt>
    <w:p w:rsidR="001A18EB" w:rsidRPr="001A18EB" w:rsidRDefault="001A18EB" w:rsidP="001A18EB"/>
    <w:p w:rsidR="00FC25D0" w:rsidRPr="00D05C18" w:rsidRDefault="00FC25D0" w:rsidP="00A825BB">
      <w:pPr>
        <w:pStyle w:val="1"/>
        <w:rPr>
          <w:rFonts w:ascii="Times New Roman" w:hAnsi="Times New Roman" w:cs="Times New Roman"/>
          <w:color w:val="auto"/>
          <w:sz w:val="32"/>
          <w:szCs w:val="32"/>
        </w:rPr>
      </w:pPr>
      <w:bookmarkStart w:id="0" w:name="_Toc265104895"/>
      <w:r w:rsidRPr="00D05C18">
        <w:rPr>
          <w:rFonts w:ascii="Times New Roman" w:hAnsi="Times New Roman" w:cs="Times New Roman"/>
          <w:color w:val="auto"/>
          <w:sz w:val="32"/>
          <w:szCs w:val="32"/>
        </w:rPr>
        <w:lastRenderedPageBreak/>
        <w:t>Введение</w:t>
      </w:r>
      <w:bookmarkEnd w:id="0"/>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««Сложные системы», «системность», «бизнес-процессы», «управление сложными системами», «модели» – все эти термины в настоящее время широко используются практически во всех сферах деятельности человека». Причиной этого является  обобщение накопленного опыта и результатов в различных сферах человеческой деятельности и естественное желание найти и использовать некоторые общесистемные принципы и методы. Именно системность решаемых задач в перспективе должна стать той базой, которая позволит исследователю работать с любой сложной системой, независимо от ее физической сущности. Именно модели и моделирование систем является тем инструментом, которое обеспечивает эту возможность.</w:t>
      </w:r>
    </w:p>
    <w:p w:rsidR="00FC25D0" w:rsidRPr="00B402ED" w:rsidRDefault="00FC25D0" w:rsidP="00B402ED">
      <w:pPr>
        <w:keepLines/>
        <w:tabs>
          <w:tab w:val="left" w:pos="567"/>
        </w:tabs>
        <w:spacing w:line="360" w:lineRule="auto"/>
        <w:ind w:firstLine="567"/>
        <w:contextualSpacing/>
        <w:rPr>
          <w:sz w:val="24"/>
          <w:szCs w:val="24"/>
        </w:rPr>
      </w:pPr>
      <w:r w:rsidRPr="00B402ED">
        <w:rPr>
          <w:bCs/>
          <w:sz w:val="24"/>
          <w:szCs w:val="24"/>
        </w:rPr>
        <w:t>Имитационное моделирование (ИМ)</w:t>
      </w:r>
      <w:r w:rsidRPr="00B402ED">
        <w:rPr>
          <w:sz w:val="24"/>
          <w:szCs w:val="24"/>
        </w:rPr>
        <w:t xml:space="preserve"> на ЭВМ находит широкое применение при исследовании и управлении </w:t>
      </w:r>
      <w:bookmarkStart w:id="1" w:name="cds"/>
      <w:bookmarkEnd w:id="1"/>
      <w:r w:rsidRPr="00B402ED">
        <w:rPr>
          <w:bCs/>
          <w:sz w:val="24"/>
          <w:szCs w:val="24"/>
        </w:rPr>
        <w:t>сложными дискретными системами (СДС) и процессами в них</w:t>
      </w:r>
      <w:r w:rsidRPr="00B402ED">
        <w:rPr>
          <w:sz w:val="24"/>
          <w:szCs w:val="24"/>
        </w:rPr>
        <w:t xml:space="preserve">. К таким системам можно отнести экономические и производственные объекты, морские порты, аэропорты, комплексы перекачки нефти и газа, программное обеспечение сложных систем управления, вычислительные сети и многие другие. Широкое использование ИМ объясняется сложностью (а иногда и невозможностью) применения строгих методов оптимизации, которая обусловлена </w:t>
      </w:r>
      <w:r w:rsidRPr="00B402ED">
        <w:rPr>
          <w:bCs/>
          <w:sz w:val="24"/>
          <w:szCs w:val="24"/>
        </w:rPr>
        <w:t>размерностью решаемых задач и неформализуемостью сложных систем</w:t>
      </w:r>
      <w:r w:rsidRPr="00B402ED">
        <w:rPr>
          <w:sz w:val="24"/>
          <w:szCs w:val="24"/>
        </w:rPr>
        <w:t>. Так выделяют, например, следующие проблемы в исследовании операций, которые не могут быть решены сейчас и в обозримом будущем без ИМ:</w:t>
      </w:r>
    </w:p>
    <w:p w:rsidR="00FC25D0" w:rsidRPr="00B402ED" w:rsidRDefault="00FC25D0" w:rsidP="00B402ED">
      <w:pPr>
        <w:keepLines/>
        <w:numPr>
          <w:ilvl w:val="0"/>
          <w:numId w:val="4"/>
        </w:numPr>
        <w:tabs>
          <w:tab w:val="left" w:pos="567"/>
        </w:tabs>
        <w:spacing w:line="360" w:lineRule="auto"/>
        <w:ind w:left="0" w:firstLine="567"/>
        <w:contextualSpacing/>
        <w:rPr>
          <w:sz w:val="24"/>
          <w:szCs w:val="24"/>
        </w:rPr>
      </w:pPr>
      <w:r w:rsidRPr="00B402ED">
        <w:rPr>
          <w:sz w:val="24"/>
          <w:szCs w:val="24"/>
        </w:rPr>
        <w:t xml:space="preserve">Формирование инвестиционной политики при перспективном планировании. </w:t>
      </w:r>
    </w:p>
    <w:p w:rsidR="00FC25D0" w:rsidRPr="00B402ED" w:rsidRDefault="00FC25D0" w:rsidP="00B402ED">
      <w:pPr>
        <w:keepLines/>
        <w:numPr>
          <w:ilvl w:val="0"/>
          <w:numId w:val="4"/>
        </w:numPr>
        <w:tabs>
          <w:tab w:val="left" w:pos="567"/>
        </w:tabs>
        <w:spacing w:line="360" w:lineRule="auto"/>
        <w:ind w:left="0" w:firstLine="567"/>
        <w:contextualSpacing/>
        <w:rPr>
          <w:sz w:val="24"/>
          <w:szCs w:val="24"/>
        </w:rPr>
      </w:pPr>
      <w:r w:rsidRPr="00B402ED">
        <w:rPr>
          <w:sz w:val="24"/>
          <w:szCs w:val="24"/>
        </w:rPr>
        <w:t xml:space="preserve">Выбор средств обслуживания (или оборудования) при текущем планировании. </w:t>
      </w:r>
    </w:p>
    <w:p w:rsidR="00FC25D0" w:rsidRPr="00B402ED" w:rsidRDefault="00FC25D0" w:rsidP="00B402ED">
      <w:pPr>
        <w:keepLines/>
        <w:numPr>
          <w:ilvl w:val="0"/>
          <w:numId w:val="4"/>
        </w:numPr>
        <w:tabs>
          <w:tab w:val="left" w:pos="567"/>
        </w:tabs>
        <w:spacing w:line="360" w:lineRule="auto"/>
        <w:ind w:left="0" w:firstLine="567"/>
        <w:contextualSpacing/>
        <w:rPr>
          <w:sz w:val="24"/>
          <w:szCs w:val="24"/>
        </w:rPr>
      </w:pPr>
      <w:r w:rsidRPr="00B402ED">
        <w:rPr>
          <w:sz w:val="24"/>
          <w:szCs w:val="24"/>
        </w:rPr>
        <w:t xml:space="preserve">Разработка планов с обратной информационной связью и операционных предписаний. </w:t>
      </w:r>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 xml:space="preserve">Эти классы задач определяются тем, что при их решении </w:t>
      </w:r>
      <w:r w:rsidRPr="00B402ED">
        <w:rPr>
          <w:bCs/>
          <w:sz w:val="24"/>
          <w:szCs w:val="24"/>
        </w:rPr>
        <w:t>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w:t>
      </w:r>
      <w:r w:rsidRPr="00B402ED">
        <w:rPr>
          <w:sz w:val="24"/>
          <w:szCs w:val="24"/>
        </w:rPr>
        <w:t>. Указанные особенности свойственны всем сложным системам.</w:t>
      </w:r>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Проведение имитационного эксперимента позволяет:</w:t>
      </w:r>
    </w:p>
    <w:p w:rsidR="00FC25D0" w:rsidRPr="00B402ED" w:rsidRDefault="00FC25D0" w:rsidP="00B402ED">
      <w:pPr>
        <w:keepLines/>
        <w:numPr>
          <w:ilvl w:val="0"/>
          <w:numId w:val="6"/>
        </w:numPr>
        <w:tabs>
          <w:tab w:val="left" w:pos="567"/>
        </w:tabs>
        <w:spacing w:line="360" w:lineRule="auto"/>
        <w:ind w:left="0" w:firstLine="567"/>
        <w:contextualSpacing/>
        <w:rPr>
          <w:sz w:val="24"/>
          <w:szCs w:val="24"/>
        </w:rPr>
      </w:pPr>
      <w:r w:rsidRPr="00B402ED">
        <w:rPr>
          <w:sz w:val="24"/>
          <w:szCs w:val="24"/>
        </w:rPr>
        <w:t xml:space="preserve">Сделать выводы о поведении СДС и ее особенностях: </w:t>
      </w:r>
    </w:p>
    <w:p w:rsidR="00FC25D0" w:rsidRPr="00B402ED" w:rsidRDefault="00FC25D0" w:rsidP="00B402ED">
      <w:pPr>
        <w:keepLines/>
        <w:numPr>
          <w:ilvl w:val="1"/>
          <w:numId w:val="6"/>
        </w:numPr>
        <w:tabs>
          <w:tab w:val="left" w:pos="567"/>
        </w:tabs>
        <w:spacing w:line="360" w:lineRule="auto"/>
        <w:ind w:left="0" w:firstLine="567"/>
        <w:contextualSpacing/>
        <w:rPr>
          <w:sz w:val="24"/>
          <w:szCs w:val="24"/>
        </w:rPr>
      </w:pPr>
      <w:r w:rsidRPr="00B402ED">
        <w:rPr>
          <w:sz w:val="24"/>
          <w:szCs w:val="24"/>
        </w:rPr>
        <w:t xml:space="preserve">без ее построения, если это проектируемая система; </w:t>
      </w:r>
    </w:p>
    <w:p w:rsidR="00FC25D0" w:rsidRPr="00B402ED" w:rsidRDefault="00FC25D0" w:rsidP="00B402ED">
      <w:pPr>
        <w:keepLines/>
        <w:numPr>
          <w:ilvl w:val="1"/>
          <w:numId w:val="6"/>
        </w:numPr>
        <w:tabs>
          <w:tab w:val="left" w:pos="567"/>
        </w:tabs>
        <w:spacing w:line="360" w:lineRule="auto"/>
        <w:ind w:left="0" w:firstLine="567"/>
        <w:contextualSpacing/>
        <w:rPr>
          <w:sz w:val="24"/>
          <w:szCs w:val="24"/>
        </w:rPr>
      </w:pPr>
      <w:r w:rsidRPr="00B402ED">
        <w:rPr>
          <w:sz w:val="24"/>
          <w:szCs w:val="24"/>
        </w:rPr>
        <w:t xml:space="preserve">без вмешательства в ее функционирование, если это действующая система, проведение экспериментов над которой или слишком дорого, или небезопасно; </w:t>
      </w:r>
    </w:p>
    <w:p w:rsidR="00FC25D0" w:rsidRPr="00B402ED" w:rsidRDefault="00FC25D0" w:rsidP="00B402ED">
      <w:pPr>
        <w:keepLines/>
        <w:numPr>
          <w:ilvl w:val="1"/>
          <w:numId w:val="6"/>
        </w:numPr>
        <w:tabs>
          <w:tab w:val="left" w:pos="567"/>
        </w:tabs>
        <w:spacing w:line="360" w:lineRule="auto"/>
        <w:ind w:left="0" w:firstLine="567"/>
        <w:contextualSpacing/>
        <w:rPr>
          <w:sz w:val="24"/>
          <w:szCs w:val="24"/>
        </w:rPr>
      </w:pPr>
      <w:r w:rsidRPr="00B402ED">
        <w:rPr>
          <w:sz w:val="24"/>
          <w:szCs w:val="24"/>
        </w:rPr>
        <w:t xml:space="preserve">без ее разрушения, если цель эксперимента состоит в определении пределов воздействия на систему. </w:t>
      </w:r>
    </w:p>
    <w:p w:rsidR="00FC25D0" w:rsidRPr="00B402ED" w:rsidRDefault="00FC25D0" w:rsidP="00B402ED">
      <w:pPr>
        <w:keepLines/>
        <w:numPr>
          <w:ilvl w:val="0"/>
          <w:numId w:val="6"/>
        </w:numPr>
        <w:tabs>
          <w:tab w:val="left" w:pos="567"/>
        </w:tabs>
        <w:spacing w:line="360" w:lineRule="auto"/>
        <w:ind w:left="0" w:firstLine="567"/>
        <w:contextualSpacing/>
        <w:rPr>
          <w:sz w:val="24"/>
          <w:szCs w:val="24"/>
        </w:rPr>
      </w:pPr>
      <w:r w:rsidRPr="00B402ED">
        <w:rPr>
          <w:sz w:val="24"/>
          <w:szCs w:val="24"/>
        </w:rPr>
        <w:t xml:space="preserve">Синтезировать и исследовать стратегии управления. </w:t>
      </w:r>
    </w:p>
    <w:p w:rsidR="00FC25D0" w:rsidRPr="00B402ED" w:rsidRDefault="00FC25D0" w:rsidP="00B402ED">
      <w:pPr>
        <w:keepLines/>
        <w:numPr>
          <w:ilvl w:val="0"/>
          <w:numId w:val="6"/>
        </w:numPr>
        <w:tabs>
          <w:tab w:val="left" w:pos="567"/>
        </w:tabs>
        <w:spacing w:line="360" w:lineRule="auto"/>
        <w:ind w:left="0" w:firstLine="567"/>
        <w:contextualSpacing/>
        <w:rPr>
          <w:sz w:val="24"/>
          <w:szCs w:val="24"/>
        </w:rPr>
      </w:pPr>
      <w:r w:rsidRPr="00B402ED">
        <w:rPr>
          <w:sz w:val="24"/>
          <w:szCs w:val="24"/>
        </w:rPr>
        <w:t xml:space="preserve">Прогнозировать и планировать функционирование системы в будущем. </w:t>
      </w:r>
    </w:p>
    <w:p w:rsidR="00FC25D0" w:rsidRPr="00B402ED" w:rsidRDefault="00FC25D0" w:rsidP="00B402ED">
      <w:pPr>
        <w:keepLines/>
        <w:numPr>
          <w:ilvl w:val="0"/>
          <w:numId w:val="6"/>
        </w:numPr>
        <w:tabs>
          <w:tab w:val="left" w:pos="567"/>
        </w:tabs>
        <w:spacing w:line="360" w:lineRule="auto"/>
        <w:ind w:left="0" w:firstLine="567"/>
        <w:contextualSpacing/>
        <w:rPr>
          <w:sz w:val="24"/>
          <w:szCs w:val="24"/>
        </w:rPr>
      </w:pPr>
      <w:r w:rsidRPr="00B402ED">
        <w:rPr>
          <w:sz w:val="24"/>
          <w:szCs w:val="24"/>
        </w:rPr>
        <w:t xml:space="preserve">Обучать и тренировать управленческий персонал и т.д. </w:t>
      </w:r>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lastRenderedPageBreak/>
        <w:t>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FC25D0" w:rsidRPr="00A825BB" w:rsidRDefault="00FC25D0" w:rsidP="00B402ED">
      <w:pPr>
        <w:keepLines/>
        <w:tabs>
          <w:tab w:val="left" w:pos="567"/>
        </w:tabs>
        <w:spacing w:line="360" w:lineRule="auto"/>
        <w:ind w:firstLine="567"/>
        <w:contextualSpacing/>
        <w:rPr>
          <w:sz w:val="24"/>
          <w:szCs w:val="24"/>
        </w:rPr>
      </w:pPr>
      <w:bookmarkStart w:id="2" w:name="ai"/>
      <w:bookmarkEnd w:id="2"/>
      <w:r w:rsidRPr="00B402ED">
        <w:rPr>
          <w:bCs/>
          <w:sz w:val="24"/>
          <w:szCs w:val="24"/>
        </w:rPr>
        <w:t>Интеллектуальное ИМ</w:t>
      </w:r>
      <w:r w:rsidRPr="00B402ED">
        <w:rPr>
          <w:sz w:val="24"/>
          <w:szCs w:val="24"/>
        </w:rPr>
        <w:t xml:space="preserve">, характеризующееся возможностью использования </w:t>
      </w:r>
      <w:r w:rsidRPr="00B402ED">
        <w:rPr>
          <w:bCs/>
          <w:sz w:val="24"/>
          <w:szCs w:val="24"/>
        </w:rPr>
        <w:t>методов искусственного интеллекта и, прежде всего, знаний</w:t>
      </w:r>
      <w:r w:rsidRPr="00B402ED">
        <w:rPr>
          <w:sz w:val="24"/>
          <w:szCs w:val="24"/>
        </w:rPr>
        <w:t>,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снимает часть проблем использования ИМ.</w:t>
      </w:r>
    </w:p>
    <w:p w:rsidR="00FA661F" w:rsidRPr="00A825BB" w:rsidRDefault="00FA661F" w:rsidP="00B402ED">
      <w:pPr>
        <w:keepLines/>
        <w:tabs>
          <w:tab w:val="left" w:pos="567"/>
        </w:tabs>
        <w:spacing w:line="360" w:lineRule="auto"/>
        <w:ind w:firstLine="567"/>
        <w:contextualSpacing/>
        <w:rPr>
          <w:sz w:val="24"/>
          <w:szCs w:val="24"/>
        </w:rPr>
      </w:pPr>
    </w:p>
    <w:p w:rsidR="00FA661F" w:rsidRPr="00A825BB" w:rsidRDefault="00FA661F" w:rsidP="00B402ED">
      <w:pPr>
        <w:keepLines/>
        <w:tabs>
          <w:tab w:val="left" w:pos="567"/>
        </w:tabs>
        <w:spacing w:line="360" w:lineRule="auto"/>
        <w:ind w:firstLine="567"/>
        <w:contextualSpacing/>
        <w:rPr>
          <w:sz w:val="24"/>
          <w:szCs w:val="24"/>
        </w:rPr>
      </w:pPr>
    </w:p>
    <w:p w:rsidR="00FA661F" w:rsidRPr="00A825BB" w:rsidRDefault="00FA661F" w:rsidP="00B402ED">
      <w:pPr>
        <w:keepLines/>
        <w:tabs>
          <w:tab w:val="left" w:pos="567"/>
        </w:tabs>
        <w:spacing w:line="360" w:lineRule="auto"/>
        <w:ind w:firstLine="567"/>
        <w:contextualSpacing/>
        <w:rPr>
          <w:sz w:val="24"/>
          <w:szCs w:val="24"/>
        </w:rPr>
      </w:pPr>
    </w:p>
    <w:p w:rsidR="00FA661F" w:rsidRPr="00A825BB" w:rsidRDefault="00FA661F" w:rsidP="00B402ED">
      <w:pPr>
        <w:keepLines/>
        <w:tabs>
          <w:tab w:val="left" w:pos="567"/>
        </w:tabs>
        <w:spacing w:line="360" w:lineRule="auto"/>
        <w:ind w:firstLine="567"/>
        <w:contextualSpacing/>
        <w:rPr>
          <w:sz w:val="24"/>
          <w:szCs w:val="24"/>
        </w:rPr>
      </w:pPr>
    </w:p>
    <w:p w:rsidR="00FA661F" w:rsidRPr="00A825BB" w:rsidRDefault="00FA661F" w:rsidP="00B402ED">
      <w:pPr>
        <w:keepLines/>
        <w:tabs>
          <w:tab w:val="left" w:pos="567"/>
        </w:tabs>
        <w:spacing w:line="360" w:lineRule="auto"/>
        <w:ind w:firstLine="567"/>
        <w:contextualSpacing/>
        <w:rPr>
          <w:sz w:val="24"/>
          <w:szCs w:val="24"/>
        </w:rPr>
      </w:pPr>
    </w:p>
    <w:p w:rsidR="00FC25D0" w:rsidRPr="00D05C18" w:rsidRDefault="00FC25D0" w:rsidP="00A825BB">
      <w:pPr>
        <w:pStyle w:val="1"/>
        <w:rPr>
          <w:rFonts w:ascii="Times New Roman" w:hAnsi="Times New Roman" w:cs="Times New Roman"/>
          <w:color w:val="auto"/>
          <w:sz w:val="32"/>
          <w:szCs w:val="32"/>
          <w:lang w:val="en-US"/>
        </w:rPr>
      </w:pPr>
      <w:bookmarkStart w:id="3" w:name="_Toc265104896"/>
      <w:r w:rsidRPr="00D05C18">
        <w:rPr>
          <w:rFonts w:ascii="Times New Roman" w:hAnsi="Times New Roman" w:cs="Times New Roman"/>
          <w:color w:val="auto"/>
          <w:sz w:val="32"/>
          <w:szCs w:val="32"/>
        </w:rPr>
        <w:t>1.Предпроектное исследование</w:t>
      </w:r>
      <w:bookmarkEnd w:id="3"/>
    </w:p>
    <w:p w:rsidR="00FC25D0" w:rsidRPr="00D05C18" w:rsidRDefault="00FC25D0" w:rsidP="00A825BB">
      <w:pPr>
        <w:pStyle w:val="2"/>
        <w:rPr>
          <w:rFonts w:ascii="Times New Roman" w:hAnsi="Times New Roman" w:cs="Times New Roman"/>
          <w:color w:val="auto"/>
          <w:sz w:val="32"/>
          <w:szCs w:val="32"/>
        </w:rPr>
      </w:pPr>
      <w:bookmarkStart w:id="4" w:name="_Toc265104897"/>
      <w:r w:rsidRPr="00D05C18">
        <w:rPr>
          <w:rFonts w:ascii="Times New Roman" w:hAnsi="Times New Roman" w:cs="Times New Roman"/>
          <w:color w:val="auto"/>
          <w:sz w:val="32"/>
          <w:szCs w:val="32"/>
        </w:rPr>
        <w:t>1.1. Основные подходы к построению ИМ</w:t>
      </w:r>
      <w:bookmarkEnd w:id="4"/>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 xml:space="preserve">Системы имитационного моделирования СДС в зависимости от способов представления процессов, происходящих в моделируемом объекте, могут быть дискретными и непрерывными, пошаговыми и событийными, детерминированными и статистическими, стационарными и нестационарными. </w:t>
      </w:r>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Рассмотрим основные моменты этапа создания ИМ</w:t>
      </w:r>
      <w:r w:rsidR="003331D5" w:rsidRPr="003331D5">
        <w:rPr>
          <w:sz w:val="24"/>
          <w:szCs w:val="24"/>
        </w:rPr>
        <w:t xml:space="preserve"> [3]</w:t>
      </w:r>
      <w:r w:rsidRPr="00B402ED">
        <w:rPr>
          <w:sz w:val="24"/>
          <w:szCs w:val="24"/>
        </w:rPr>
        <w:t xml:space="preserve">. Чтобы описать функционирование СДС надо описать интересующие нас события и действия, после чего создать алфавит, то есть дать каждому из них уникальное имя. Этот алфавит определяется как природой рассматриваемой СДС, так и целями ее анализа. Следовательно, выбор алфавита событий СДС приводит к ее упрощению – не рассматриваются многие ее свойства и действия не представляющие интерес для исследователя. </w:t>
      </w:r>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Событие СДС происходит мгновенно, то есть это некоторое действие с нулевой длительностью. Действие, требующее для своей реализации определенного времени, имеет собственное имя и связано с двумя событиями – начала и окончания. Длительность действия зависит от многих причин, среди которых время его начала, используемые ресурсы СДС, характеристики управления, влияние случайных факторов и т.д. В течение времени протекания действия в СДС могут возникнуть события, приводящие к преждевременному завершению действия. Последовательность действий образует процесс в СДС</w:t>
      </w:r>
      <w:r w:rsidR="00525E6B">
        <w:rPr>
          <w:sz w:val="24"/>
          <w:szCs w:val="24"/>
        </w:rPr>
        <w:t xml:space="preserve"> </w:t>
      </w:r>
      <w:r w:rsidR="00525E6B" w:rsidRPr="00525E6B">
        <w:rPr>
          <w:sz w:val="24"/>
          <w:szCs w:val="24"/>
        </w:rPr>
        <w:t>(</w:t>
      </w:r>
      <w:fldSimple w:instr=" REF _Ref265095595 \h  \* MERGEFORMAT ">
        <w:r w:rsidR="00974E74" w:rsidRPr="00D10B69">
          <w:rPr>
            <w:sz w:val="24"/>
            <w:szCs w:val="24"/>
          </w:rPr>
          <w:t xml:space="preserve">Рис. </w:t>
        </w:r>
        <w:r w:rsidR="00974E74">
          <w:rPr>
            <w:noProof/>
            <w:sz w:val="24"/>
            <w:szCs w:val="24"/>
          </w:rPr>
          <w:t>1</w:t>
        </w:r>
      </w:fldSimple>
      <w:r w:rsidR="00525E6B" w:rsidRPr="00525E6B">
        <w:rPr>
          <w:sz w:val="24"/>
          <w:szCs w:val="24"/>
        </w:rPr>
        <w:t>)</w:t>
      </w:r>
      <w:r w:rsidRPr="00B402ED">
        <w:rPr>
          <w:sz w:val="24"/>
          <w:szCs w:val="24"/>
        </w:rPr>
        <w:t xml:space="preserve"> </w:t>
      </w:r>
    </w:p>
    <w:p w:rsidR="00525E6B" w:rsidRDefault="00FC25D0" w:rsidP="00525E6B">
      <w:pPr>
        <w:keepNext/>
        <w:keepLines/>
        <w:tabs>
          <w:tab w:val="left" w:pos="567"/>
        </w:tabs>
        <w:spacing w:line="360" w:lineRule="auto"/>
        <w:ind w:firstLine="567"/>
        <w:contextualSpacing/>
      </w:pPr>
      <w:r w:rsidRPr="00D05C18">
        <w:rPr>
          <w:noProof/>
          <w:sz w:val="28"/>
          <w:szCs w:val="28"/>
        </w:rPr>
        <w:lastRenderedPageBreak/>
        <w:drawing>
          <wp:inline distT="0" distB="0" distL="0" distR="0">
            <wp:extent cx="4772025" cy="198120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72025" cy="1981200"/>
                    </a:xfrm>
                    <a:prstGeom prst="rect">
                      <a:avLst/>
                    </a:prstGeom>
                    <a:solidFill>
                      <a:srgbClr val="FFFFFF"/>
                    </a:solidFill>
                    <a:ln w="9525">
                      <a:noFill/>
                      <a:miter lim="800000"/>
                      <a:headEnd/>
                      <a:tailEnd/>
                    </a:ln>
                  </pic:spPr>
                </pic:pic>
              </a:graphicData>
            </a:graphic>
          </wp:inline>
        </w:drawing>
      </w:r>
    </w:p>
    <w:p w:rsidR="00FC25D0" w:rsidRPr="00D10B69" w:rsidRDefault="00525E6B" w:rsidP="00525E6B">
      <w:pPr>
        <w:pStyle w:val="af0"/>
        <w:rPr>
          <w:i/>
          <w:color w:val="auto"/>
          <w:sz w:val="24"/>
          <w:szCs w:val="24"/>
        </w:rPr>
      </w:pPr>
      <w:bookmarkStart w:id="5" w:name="_Ref265095595"/>
      <w:r w:rsidRPr="00D10B69">
        <w:rPr>
          <w:color w:val="auto"/>
          <w:sz w:val="24"/>
          <w:szCs w:val="24"/>
        </w:rPr>
        <w:t xml:space="preserve">Рис. </w:t>
      </w:r>
      <w:r w:rsidR="009D2F96" w:rsidRPr="00D10B69">
        <w:rPr>
          <w:color w:val="auto"/>
          <w:sz w:val="24"/>
          <w:szCs w:val="24"/>
        </w:rPr>
        <w:fldChar w:fldCharType="begin"/>
      </w:r>
      <w:r w:rsidRPr="00D10B69">
        <w:rPr>
          <w:color w:val="auto"/>
          <w:sz w:val="24"/>
          <w:szCs w:val="24"/>
        </w:rPr>
        <w:instrText xml:space="preserve"> SEQ Рис. \* ARABIC </w:instrText>
      </w:r>
      <w:r w:rsidR="009D2F96" w:rsidRPr="00D10B69">
        <w:rPr>
          <w:color w:val="auto"/>
          <w:sz w:val="24"/>
          <w:szCs w:val="24"/>
        </w:rPr>
        <w:fldChar w:fldCharType="separate"/>
      </w:r>
      <w:r w:rsidR="00974E74">
        <w:rPr>
          <w:noProof/>
          <w:color w:val="auto"/>
          <w:sz w:val="24"/>
          <w:szCs w:val="24"/>
        </w:rPr>
        <w:t>1</w:t>
      </w:r>
      <w:r w:rsidR="009D2F96" w:rsidRPr="00D10B69">
        <w:rPr>
          <w:color w:val="auto"/>
          <w:sz w:val="24"/>
          <w:szCs w:val="24"/>
        </w:rPr>
        <w:fldChar w:fldCharType="end"/>
      </w:r>
      <w:bookmarkEnd w:id="5"/>
      <w:r w:rsidR="00FC25D0" w:rsidRPr="00D10B69">
        <w:rPr>
          <w:i/>
          <w:color w:val="auto"/>
          <w:sz w:val="24"/>
          <w:szCs w:val="24"/>
        </w:rPr>
        <w:t>. Взаимосвязь между событиями, действием и процессом.</w:t>
      </w:r>
    </w:p>
    <w:p w:rsidR="00525E6B" w:rsidRDefault="00525E6B" w:rsidP="00B402ED">
      <w:pPr>
        <w:keepLines/>
        <w:tabs>
          <w:tab w:val="left" w:pos="567"/>
        </w:tabs>
        <w:spacing w:line="360" w:lineRule="auto"/>
        <w:ind w:firstLine="567"/>
        <w:contextualSpacing/>
        <w:rPr>
          <w:sz w:val="24"/>
          <w:szCs w:val="24"/>
        </w:rPr>
      </w:pPr>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В соответствии с этим выделяют три альтернативных методологических подхода к построению ИМ: событийный, подход сканирования активностей и процессно-ориентированный.</w:t>
      </w:r>
    </w:p>
    <w:p w:rsidR="00FC25D0" w:rsidRPr="00D05C18" w:rsidRDefault="00FC25D0" w:rsidP="00A825BB">
      <w:pPr>
        <w:pStyle w:val="2"/>
        <w:rPr>
          <w:rFonts w:ascii="Times New Roman" w:hAnsi="Times New Roman" w:cs="Times New Roman"/>
          <w:color w:val="auto"/>
          <w:sz w:val="32"/>
          <w:szCs w:val="32"/>
        </w:rPr>
      </w:pPr>
      <w:bookmarkStart w:id="6" w:name="_Toc265104898"/>
      <w:r w:rsidRPr="00D05C18">
        <w:rPr>
          <w:rFonts w:ascii="Times New Roman" w:hAnsi="Times New Roman" w:cs="Times New Roman"/>
          <w:color w:val="auto"/>
          <w:sz w:val="32"/>
          <w:szCs w:val="32"/>
        </w:rPr>
        <w:t>1.2. Процесс имитации в РДО</w:t>
      </w:r>
      <w:bookmarkEnd w:id="6"/>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Для имитации работы модели в РДО</w:t>
      </w:r>
      <w:r w:rsidR="003331D5" w:rsidRPr="003331D5">
        <w:rPr>
          <w:sz w:val="24"/>
          <w:szCs w:val="24"/>
        </w:rPr>
        <w:t xml:space="preserve"> [1]</w:t>
      </w:r>
      <w:r w:rsidRPr="00B402ED">
        <w:rPr>
          <w:sz w:val="24"/>
          <w:szCs w:val="24"/>
        </w:rPr>
        <w:t xml:space="preserve"> реализованы два подхода: событийный и сканирования активностей.</w:t>
      </w:r>
    </w:p>
    <w:p w:rsidR="00FC25D0" w:rsidRPr="00D05C18" w:rsidRDefault="00FC25D0" w:rsidP="00B402ED">
      <w:pPr>
        <w:keepLines/>
        <w:tabs>
          <w:tab w:val="left" w:pos="567"/>
        </w:tabs>
        <w:spacing w:line="360" w:lineRule="auto"/>
        <w:ind w:firstLine="567"/>
        <w:contextualSpacing/>
        <w:rPr>
          <w:b/>
          <w:i/>
          <w:sz w:val="28"/>
          <w:szCs w:val="28"/>
        </w:rPr>
      </w:pPr>
      <w:r w:rsidRPr="00D05C18">
        <w:rPr>
          <w:b/>
          <w:i/>
          <w:sz w:val="28"/>
          <w:szCs w:val="28"/>
        </w:rPr>
        <w:t>Событийный подход.</w:t>
      </w:r>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 xml:space="preserve">При событийном подходе исследователь описывает события, </w:t>
      </w:r>
      <w:r w:rsidRPr="00D10B69">
        <w:rPr>
          <w:sz w:val="24"/>
          <w:szCs w:val="24"/>
        </w:rPr>
        <w:t>которые могут изменять состояние системы, и определяет логические взаимосвязи между ними</w:t>
      </w:r>
      <w:r w:rsidR="0073727D" w:rsidRPr="00D10B69">
        <w:rPr>
          <w:sz w:val="24"/>
          <w:szCs w:val="24"/>
        </w:rPr>
        <w:t xml:space="preserve">    (</w:t>
      </w:r>
      <w:fldSimple w:instr=" REF _Ref265095766 \h  \* MERGEFORMAT ">
        <w:r w:rsidR="00974E74" w:rsidRPr="00525E6B">
          <w:rPr>
            <w:sz w:val="24"/>
            <w:szCs w:val="24"/>
          </w:rPr>
          <w:t xml:space="preserve">Рис. </w:t>
        </w:r>
        <w:r w:rsidR="00974E74">
          <w:rPr>
            <w:noProof/>
            <w:sz w:val="24"/>
            <w:szCs w:val="24"/>
          </w:rPr>
          <w:t>2</w:t>
        </w:r>
      </w:fldSimple>
      <w:r w:rsidR="0073727D" w:rsidRPr="00D10B69">
        <w:rPr>
          <w:sz w:val="24"/>
          <w:szCs w:val="24"/>
        </w:rPr>
        <w:t>)</w:t>
      </w:r>
      <w:r w:rsidRPr="00D10B69">
        <w:rPr>
          <w:sz w:val="24"/>
          <w:szCs w:val="24"/>
        </w:rPr>
        <w:t>. Начальное состояние устанавливается путем задания значений переменным модели и параметров</w:t>
      </w:r>
      <w:r w:rsidRPr="00B402ED">
        <w:rPr>
          <w:sz w:val="24"/>
          <w:szCs w:val="24"/>
        </w:rPr>
        <w:t xml:space="preserve"> генераторам случайных чисел. Имитация происходит путем выбора из списка будущих событий ближайшего по времени и его выполнения. Выполнение события приводит к изменению состояния системы и генерации будущих событий, логически связанных с выполняемым. Эти события заносятся в список будущих событий и упорядочиваются в нем по времени наступления. Например, событие начала обработки детали на станке приводит к появлению в списке будущих событий события окончания обработки детали, которое должно наступить в момент времени равный текущему времени плюс время, требуемое на обработку детали на станке. В событийных системах модельное время фиксируется только в моменты изменения состояний.</w:t>
      </w:r>
    </w:p>
    <w:p w:rsidR="00FC25D0" w:rsidRPr="00D05C18" w:rsidRDefault="00FC25D0" w:rsidP="00B402ED">
      <w:pPr>
        <w:keepLines/>
        <w:tabs>
          <w:tab w:val="left" w:pos="567"/>
        </w:tabs>
        <w:spacing w:line="360" w:lineRule="auto"/>
        <w:ind w:firstLine="567"/>
        <w:contextualSpacing/>
        <w:rPr>
          <w:sz w:val="28"/>
          <w:szCs w:val="28"/>
        </w:rPr>
      </w:pPr>
    </w:p>
    <w:p w:rsidR="00FC25D0" w:rsidRPr="00D05C18" w:rsidRDefault="00FC25D0" w:rsidP="00B402ED">
      <w:pPr>
        <w:keepLines/>
        <w:tabs>
          <w:tab w:val="left" w:pos="567"/>
        </w:tabs>
        <w:spacing w:line="360" w:lineRule="auto"/>
        <w:ind w:firstLine="567"/>
        <w:contextualSpacing/>
        <w:rPr>
          <w:b/>
          <w:i/>
          <w:sz w:val="28"/>
          <w:szCs w:val="28"/>
        </w:rPr>
      </w:pPr>
    </w:p>
    <w:p w:rsidR="00FC25D0" w:rsidRDefault="00FC25D0" w:rsidP="00B402ED">
      <w:pPr>
        <w:keepLines/>
        <w:tabs>
          <w:tab w:val="left" w:pos="567"/>
        </w:tabs>
        <w:spacing w:line="360" w:lineRule="auto"/>
        <w:ind w:firstLine="567"/>
        <w:contextualSpacing/>
        <w:rPr>
          <w:sz w:val="28"/>
          <w:szCs w:val="28"/>
        </w:rPr>
      </w:pPr>
      <w:r w:rsidRPr="00D05C18">
        <w:rPr>
          <w:b/>
          <w:i/>
          <w:sz w:val="28"/>
          <w:szCs w:val="28"/>
        </w:rPr>
        <w:lastRenderedPageBreak/>
        <w:t>Подход сканирования активностей.</w:t>
      </w:r>
      <w:r w:rsidR="00525E6B" w:rsidRPr="00525E6B">
        <w:rPr>
          <w:sz w:val="28"/>
          <w:szCs w:val="28"/>
        </w:rPr>
        <w:t xml:space="preserve"> </w:t>
      </w:r>
      <w:r w:rsidR="009D2F96" w:rsidRPr="009D2F96">
        <w:rPr>
          <w:noProof/>
        </w:rPr>
        <w:pict>
          <v:shapetype id="_x0000_t202" coordsize="21600,21600" o:spt="202" path="m,l,21600r21600,l21600,xe">
            <v:stroke joinstyle="miter"/>
            <v:path gradientshapeok="t" o:connecttype="rect"/>
          </v:shapetype>
          <v:shape id="_x0000_s1101" type="#_x0000_t202" style="position:absolute;left:0;text-align:left;margin-left:0;margin-top:235pt;width:412.9pt;height:.05pt;z-index:251660288;mso-position-horizontal-relative:text;mso-position-vertical-relative:text" stroked="f">
            <v:textbox style="mso-fit-shape-to-text:t" inset="0,0,0,0">
              <w:txbxContent>
                <w:p w:rsidR="00A825BB" w:rsidRPr="00525E6B" w:rsidRDefault="00A825BB" w:rsidP="00525E6B">
                  <w:pPr>
                    <w:pStyle w:val="af0"/>
                    <w:rPr>
                      <w:i/>
                      <w:color w:val="auto"/>
                      <w:sz w:val="24"/>
                      <w:szCs w:val="24"/>
                    </w:rPr>
                  </w:pPr>
                  <w:bookmarkStart w:id="7" w:name="_Ref265095766"/>
                  <w:r w:rsidRPr="00525E6B">
                    <w:rPr>
                      <w:color w:val="auto"/>
                      <w:sz w:val="24"/>
                      <w:szCs w:val="24"/>
                    </w:rPr>
                    <w:t xml:space="preserve">Рис. </w:t>
                  </w:r>
                  <w:r w:rsidRPr="00525E6B">
                    <w:rPr>
                      <w:color w:val="auto"/>
                      <w:sz w:val="24"/>
                      <w:szCs w:val="24"/>
                    </w:rPr>
                    <w:fldChar w:fldCharType="begin"/>
                  </w:r>
                  <w:r w:rsidRPr="00525E6B">
                    <w:rPr>
                      <w:color w:val="auto"/>
                      <w:sz w:val="24"/>
                      <w:szCs w:val="24"/>
                    </w:rPr>
                    <w:instrText xml:space="preserve"> SEQ Рис. \* ARABIC </w:instrText>
                  </w:r>
                  <w:r w:rsidRPr="00525E6B">
                    <w:rPr>
                      <w:color w:val="auto"/>
                      <w:sz w:val="24"/>
                      <w:szCs w:val="24"/>
                    </w:rPr>
                    <w:fldChar w:fldCharType="separate"/>
                  </w:r>
                  <w:r w:rsidR="00974E74">
                    <w:rPr>
                      <w:noProof/>
                      <w:color w:val="auto"/>
                      <w:sz w:val="24"/>
                      <w:szCs w:val="24"/>
                    </w:rPr>
                    <w:t>2</w:t>
                  </w:r>
                  <w:r w:rsidRPr="00525E6B">
                    <w:rPr>
                      <w:color w:val="auto"/>
                      <w:sz w:val="24"/>
                      <w:szCs w:val="24"/>
                    </w:rPr>
                    <w:fldChar w:fldCharType="end"/>
                  </w:r>
                  <w:bookmarkEnd w:id="7"/>
                  <w:r w:rsidRPr="00525E6B">
                    <w:rPr>
                      <w:color w:val="auto"/>
                      <w:sz w:val="24"/>
                      <w:szCs w:val="24"/>
                    </w:rPr>
                    <w:t>. Выолнение событий в ИМ.</w:t>
                  </w:r>
                </w:p>
              </w:txbxContent>
            </v:textbox>
          </v:shape>
        </w:pict>
      </w:r>
      <w:r w:rsidR="00A825BB" w:rsidRPr="0001127E">
        <w:rPr>
          <w:sz w:val="28"/>
          <w:szCs w:val="28"/>
        </w:rPr>
      </w:r>
      <w:r w:rsidR="00C84B85" w:rsidRPr="0001127E">
        <w:rPr>
          <w:sz w:val="28"/>
          <w:szCs w:val="28"/>
        </w:rPr>
        <w:pict>
          <v:group id="_x0000_s1106" style="width:412.9pt;height:190.15pt;mso-wrap-distance-left:0;mso-wrap-distance-right:0;mso-position-horizontal-relative:char;mso-position-vertical-relative:line" coordsize="8257,4118">
            <o:lock v:ext="edit" text="t"/>
            <v:rect id="_x0000_s1107" style="position:absolute;top:1;width:8257;height:4117;mso-wrap-style:none;v-text-anchor:middle" filled="f" stroked="f">
              <v:stroke joinstyle="round"/>
            </v:rect>
            <v:group id="_x0000_s1108" style="position:absolute;left:2149;top:529;width:3227;height:709;mso-wrap-distance-left:0;mso-wrap-distance-right:0" coordorigin="2149,529" coordsize="3227,709">
              <o:lock v:ext="edit" text="t"/>
              <v:shapetype id="_x0000_t109" coordsize="21600,21600" o:spt="109" path="m,l,21600r21600,l21600,xe">
                <v:stroke joinstyle="miter"/>
                <v:path gradientshapeok="t" o:connecttype="rect"/>
              </v:shapetype>
              <v:shape id="_x0000_s1109" type="#_x0000_t109" style="position:absolute;left:2160;top:540;width:3216;height:698;mso-wrap-style:none;v-text-anchor:middle" strokeweight=".26mm">
                <v:fill color2="black"/>
              </v:shape>
              <v:shape id="_x0000_s1110" type="#_x0000_t202" style="position:absolute;left:2149;top:529;width:3216;height:698;v-text-anchor:middle" filled="f" stroked="f">
                <v:stroke joinstyle="round"/>
                <v:textbox style="mso-next-textbox:#_x0000_s1110;mso-rotate-with-shape:t">
                  <w:txbxContent>
                    <w:p w:rsidR="00A825BB" w:rsidRDefault="00A825BB" w:rsidP="00A825BB">
                      <w:pPr>
                        <w:jc w:val="center"/>
                        <w:rPr>
                          <w:sz w:val="24"/>
                          <w:szCs w:val="24"/>
                          <w:lang w:eastAsia="ar-SA"/>
                        </w:rPr>
                      </w:pPr>
                      <w:r>
                        <w:rPr>
                          <w:sz w:val="24"/>
                          <w:szCs w:val="24"/>
                          <w:lang w:eastAsia="ar-SA"/>
                        </w:rPr>
                        <w:t>Выбор из списка будущих событий ближайшего</w:t>
                      </w:r>
                    </w:p>
                  </w:txbxContent>
                </v:textbox>
              </v:shape>
            </v:group>
            <v:group id="_x0000_s1111" style="position:absolute;left:2149;top:1610;width:3227;height:706;mso-wrap-distance-left:0;mso-wrap-distance-right:0" coordorigin="2149,1610" coordsize="3227,706">
              <o:lock v:ext="edit" text="t"/>
              <v:shape id="_x0000_s1112" type="#_x0000_t109" style="position:absolute;left:2160;top:1621;width:3216;height:695;mso-wrap-style:none;v-text-anchor:middle" strokeweight=".26mm">
                <v:fill color2="black"/>
              </v:shape>
              <v:shape id="_x0000_s1113" type="#_x0000_t202" style="position:absolute;left:2149;top:1610;width:3216;height:695;v-text-anchor:middle" filled="f" stroked="f">
                <v:stroke joinstyle="round"/>
                <v:textbox style="mso-next-textbox:#_x0000_s1113;mso-rotate-with-shape:t">
                  <w:txbxContent>
                    <w:p w:rsidR="00A825BB" w:rsidRDefault="00A825BB" w:rsidP="00A825BB">
                      <w:pPr>
                        <w:jc w:val="center"/>
                        <w:rPr>
                          <w:sz w:val="24"/>
                          <w:szCs w:val="24"/>
                          <w:lang w:eastAsia="ar-SA"/>
                        </w:rPr>
                      </w:pPr>
                      <w:r>
                        <w:rPr>
                          <w:sz w:val="24"/>
                          <w:szCs w:val="24"/>
                          <w:lang w:eastAsia="ar-SA"/>
                        </w:rPr>
                        <w:t>Перевод модельного времени вперед</w:t>
                      </w:r>
                    </w:p>
                  </w:txbxContent>
                </v:textbox>
              </v:shape>
            </v:group>
            <v:group id="_x0000_s1114" style="position:absolute;left:2149;top:2689;width:3227;height:710;mso-wrap-distance-left:0;mso-wrap-distance-right:0" coordorigin="2149,2689" coordsize="3227,710">
              <o:lock v:ext="edit" text="t"/>
              <v:shape id="_x0000_s1115" type="#_x0000_t109" style="position:absolute;left:2160;top:2700;width:3216;height:699;mso-wrap-style:none;v-text-anchor:middle" strokeweight=".26mm">
                <v:fill color2="black"/>
              </v:shape>
              <v:shape id="_x0000_s1116" type="#_x0000_t202" style="position:absolute;left:2149;top:2689;width:3216;height:699;v-text-anchor:middle" filled="f" stroked="f">
                <v:stroke joinstyle="round"/>
                <v:textbox style="mso-next-textbox:#_x0000_s1116;mso-rotate-with-shape:t">
                  <w:txbxContent>
                    <w:p w:rsidR="00A825BB" w:rsidRDefault="00A825BB" w:rsidP="00A825BB">
                      <w:pPr>
                        <w:jc w:val="center"/>
                        <w:rPr>
                          <w:sz w:val="24"/>
                          <w:szCs w:val="24"/>
                          <w:lang w:eastAsia="ar-SA"/>
                        </w:rPr>
                      </w:pPr>
                      <w:r>
                        <w:rPr>
                          <w:sz w:val="24"/>
                          <w:szCs w:val="24"/>
                          <w:lang w:eastAsia="ar-SA"/>
                        </w:rPr>
                        <w:t>Выполнение программы для данного события</w:t>
                      </w:r>
                    </w:p>
                  </w:txbxContent>
                </v:textbox>
              </v:shape>
            </v:group>
            <v:shapetype id="_x0000_t32" coordsize="21600,21600" o:spt="32" o:oned="t" path="m,l21600,21600e" filled="f">
              <v:path arrowok="t" fillok="f" o:connecttype="none"/>
              <o:lock v:ext="edit" shapetype="t"/>
            </v:shapetype>
            <v:shape id="_x0000_s1117" type="#_x0000_t32" style="position:absolute;left:3778;top:1258;width:2;height:362" o:connectortype="straight" strokeweight=".26mm">
              <v:stroke endarrow="block" joinstyle="miter"/>
            </v:shape>
            <v:shape id="_x0000_s1118" type="#_x0000_t32" style="position:absolute;left:3778;top:2338;width:2;height:362" o:connectortype="straight" strokeweight=".26mm">
              <v:stroke endarrow="block" joinstyle="miter"/>
            </v:shape>
            <v:shape id="_x0000_s1119" type="#_x0000_t32" style="position:absolute;left:3774;width:6;height:540" o:connectortype="straight" strokeweight=".26mm">
              <v:stroke endarrow="block" joinstyle="miter"/>
            </v:shape>
            <v:line id="_x0000_s1120" style="position:absolute" from="3779,3420" to="3779,3758" strokeweight=".26mm">
              <v:stroke joinstyle="miter"/>
            </v:line>
            <v:line id="_x0000_s1121" style="position:absolute;flip:x" from="1788,3780" to="3746,3780" strokeweight=".26mm">
              <v:stroke joinstyle="miter"/>
            </v:line>
            <v:line id="_x0000_s1122" style="position:absolute;flip:y" from="1799,169" to="1799,3746" strokeweight=".26mm">
              <v:stroke joinstyle="miter"/>
            </v:line>
            <v:line id="_x0000_s1123" style="position:absolute" from="1799,179" to="3757,179" strokeweight=".26mm">
              <v:stroke endarrow="block" joinstyle="miter"/>
            </v:line>
            <v:shape id="_x0000_s1124" type="#_x0000_t202" style="position:absolute;left:3949;top:3589;width:4296;height:517;v-text-anchor:middle" strokecolor="white" strokeweight=".26mm">
              <v:fill color2="black"/>
              <v:stroke color2="black"/>
              <v:textbox style="mso-next-textbox:#_x0000_s1124;mso-rotate-with-shape:t">
                <w:txbxContent>
                  <w:p w:rsidR="00A825BB" w:rsidRPr="00A825BB" w:rsidRDefault="00A825BB" w:rsidP="00A825BB">
                    <w:pPr>
                      <w:rPr>
                        <w:szCs w:val="24"/>
                      </w:rPr>
                    </w:pPr>
                  </w:p>
                </w:txbxContent>
              </v:textbox>
            </v:shape>
            <w10:wrap type="none"/>
            <w10:anchorlock/>
          </v:group>
        </w:pict>
      </w:r>
    </w:p>
    <w:p w:rsidR="00525E6B" w:rsidRPr="00D05C18" w:rsidRDefault="00525E6B" w:rsidP="00B402ED">
      <w:pPr>
        <w:keepLines/>
        <w:tabs>
          <w:tab w:val="left" w:pos="567"/>
        </w:tabs>
        <w:spacing w:line="360" w:lineRule="auto"/>
        <w:ind w:firstLine="567"/>
        <w:contextualSpacing/>
        <w:rPr>
          <w:b/>
          <w:i/>
          <w:sz w:val="28"/>
          <w:szCs w:val="28"/>
        </w:rPr>
      </w:pPr>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При использовании подхода сканирования активностей разработчик описывает все действия, в которых принимают участие элементы системы, и задает условия, определяющие начало и завершение действий</w:t>
      </w:r>
      <w:r w:rsidR="0073727D" w:rsidRPr="00B402ED">
        <w:rPr>
          <w:sz w:val="24"/>
          <w:szCs w:val="24"/>
        </w:rPr>
        <w:t xml:space="preserve"> (</w:t>
      </w:r>
      <w:r w:rsidR="009D2F96">
        <w:rPr>
          <w:sz w:val="24"/>
          <w:szCs w:val="24"/>
        </w:rPr>
        <w:fldChar w:fldCharType="begin"/>
      </w:r>
      <w:r w:rsidR="00525E6B">
        <w:rPr>
          <w:sz w:val="24"/>
          <w:szCs w:val="24"/>
        </w:rPr>
        <w:instrText xml:space="preserve"> REF _Ref265095876 \h </w:instrText>
      </w:r>
      <w:r w:rsidR="009D2F96">
        <w:rPr>
          <w:sz w:val="24"/>
          <w:szCs w:val="24"/>
        </w:rPr>
      </w:r>
      <w:r w:rsidR="009D2F96">
        <w:rPr>
          <w:sz w:val="24"/>
          <w:szCs w:val="24"/>
        </w:rPr>
        <w:fldChar w:fldCharType="separate"/>
      </w:r>
      <w:r w:rsidR="00974E74" w:rsidRPr="00525E6B">
        <w:rPr>
          <w:sz w:val="24"/>
          <w:szCs w:val="24"/>
        </w:rPr>
        <w:t xml:space="preserve">Рис. </w:t>
      </w:r>
      <w:r w:rsidR="00974E74">
        <w:rPr>
          <w:noProof/>
          <w:sz w:val="24"/>
          <w:szCs w:val="24"/>
        </w:rPr>
        <w:t>3</w:t>
      </w:r>
      <w:r w:rsidR="009D2F96">
        <w:rPr>
          <w:sz w:val="24"/>
          <w:szCs w:val="24"/>
        </w:rPr>
        <w:fldChar w:fldCharType="end"/>
      </w:r>
      <w:r w:rsidR="0073727D" w:rsidRPr="00B402ED">
        <w:rPr>
          <w:sz w:val="24"/>
          <w:szCs w:val="24"/>
        </w:rPr>
        <w:t>)</w:t>
      </w:r>
      <w:r w:rsidRPr="00B402ED">
        <w:rPr>
          <w:sz w:val="24"/>
          <w:szCs w:val="24"/>
        </w:rPr>
        <w:t>. После каждого продвижения имитационного времени условия всех возможных действий проверяются и если условие выполняется, то происходит имитация соответствующего действия. Выполнение действия приводит к изменению состояния системы и возможности выполнения новых действий. Например, для начала действия обработка детали на станке необходимо наличие свободной детали и наличие свободного станка. Если хотя бы одно из этих условий не выполнено, действие не начинается.</w:t>
      </w:r>
    </w:p>
    <w:p w:rsidR="00FC25D0" w:rsidRPr="00D05C18" w:rsidRDefault="00C84B85" w:rsidP="00B402ED">
      <w:pPr>
        <w:keepLines/>
        <w:tabs>
          <w:tab w:val="left" w:pos="567"/>
        </w:tabs>
        <w:spacing w:line="360" w:lineRule="auto"/>
        <w:ind w:firstLine="567"/>
        <w:contextualSpacing/>
        <w:rPr>
          <w:b/>
          <w:i/>
          <w:sz w:val="28"/>
          <w:szCs w:val="28"/>
        </w:rPr>
      </w:pPr>
      <w:r w:rsidRPr="009D2F96">
        <w:rPr>
          <w:noProof/>
        </w:rPr>
        <w:pict>
          <v:shape id="_x0000_s1102" type="#_x0000_t202" style="position:absolute;left:0;text-align:left;margin-left:8.8pt;margin-top:355.6pt;width:418.85pt;height:23.8pt;z-index:251662336" stroked="f">
            <v:textbox style="mso-fit-shape-to-text:t" inset="0,0,0,0">
              <w:txbxContent>
                <w:p w:rsidR="00A825BB" w:rsidRPr="00525E6B" w:rsidRDefault="00A825BB" w:rsidP="00525E6B">
                  <w:pPr>
                    <w:pStyle w:val="af0"/>
                    <w:rPr>
                      <w:color w:val="auto"/>
                      <w:sz w:val="24"/>
                      <w:szCs w:val="24"/>
                    </w:rPr>
                  </w:pPr>
                  <w:bookmarkStart w:id="8" w:name="_Ref265095876"/>
                  <w:r w:rsidRPr="00525E6B">
                    <w:rPr>
                      <w:color w:val="auto"/>
                      <w:sz w:val="24"/>
                      <w:szCs w:val="24"/>
                    </w:rPr>
                    <w:t xml:space="preserve">Рис. </w:t>
                  </w:r>
                  <w:r w:rsidRPr="00525E6B">
                    <w:rPr>
                      <w:color w:val="auto"/>
                      <w:sz w:val="24"/>
                      <w:szCs w:val="24"/>
                    </w:rPr>
                    <w:fldChar w:fldCharType="begin"/>
                  </w:r>
                  <w:r w:rsidRPr="00525E6B">
                    <w:rPr>
                      <w:color w:val="auto"/>
                      <w:sz w:val="24"/>
                      <w:szCs w:val="24"/>
                    </w:rPr>
                    <w:instrText xml:space="preserve"> SEQ Рис. \* ARABIC </w:instrText>
                  </w:r>
                  <w:r w:rsidRPr="00525E6B">
                    <w:rPr>
                      <w:color w:val="auto"/>
                      <w:sz w:val="24"/>
                      <w:szCs w:val="24"/>
                    </w:rPr>
                    <w:fldChar w:fldCharType="separate"/>
                  </w:r>
                  <w:r w:rsidR="00974E74">
                    <w:rPr>
                      <w:noProof/>
                      <w:color w:val="auto"/>
                      <w:sz w:val="24"/>
                      <w:szCs w:val="24"/>
                    </w:rPr>
                    <w:t>3</w:t>
                  </w:r>
                  <w:r w:rsidRPr="00525E6B">
                    <w:rPr>
                      <w:color w:val="auto"/>
                      <w:sz w:val="24"/>
                      <w:szCs w:val="24"/>
                    </w:rPr>
                    <w:fldChar w:fldCharType="end"/>
                  </w:r>
                  <w:bookmarkEnd w:id="8"/>
                  <w:r w:rsidRPr="00525E6B">
                    <w:rPr>
                      <w:color w:val="auto"/>
                      <w:sz w:val="24"/>
                      <w:szCs w:val="24"/>
                    </w:rPr>
                    <w:t xml:space="preserve">. Блок-схема </w:t>
                  </w:r>
                  <w:r w:rsidRPr="00A825BB">
                    <w:rPr>
                      <w:color w:val="auto"/>
                      <w:sz w:val="24"/>
                      <w:szCs w:val="24"/>
                    </w:rPr>
                    <w:t xml:space="preserve">реализации </w:t>
                  </w:r>
                  <w:r w:rsidRPr="00A825BB">
                    <w:rPr>
                      <w:color w:val="auto"/>
                      <w:sz w:val="24"/>
                      <w:szCs w:val="24"/>
                      <w:lang w:eastAsia="ar-SA"/>
                    </w:rPr>
                    <w:t>подхода сканирования</w:t>
                  </w:r>
                </w:p>
              </w:txbxContent>
            </v:textbox>
          </v:shape>
        </w:pict>
      </w:r>
      <w:r w:rsidR="00A825BB" w:rsidRPr="0001127E">
        <w:rPr>
          <w:sz w:val="28"/>
          <w:szCs w:val="28"/>
        </w:rPr>
      </w:r>
      <w:r w:rsidRPr="0001127E">
        <w:rPr>
          <w:sz w:val="28"/>
          <w:szCs w:val="28"/>
        </w:rPr>
        <w:pict>
          <v:group id="_x0000_s1125" style="width:475pt;height:355.25pt;mso-wrap-distance-left:0;mso-wrap-distance-right:0;mso-position-horizontal-relative:char;mso-position-vertical-relative:line" coordsize="8376,6587">
            <o:lock v:ext="edit" text="t"/>
            <v:rect id="_x0000_s1126" style="position:absolute;left:11;width:8365;height:6587;mso-wrap-style:none;v-text-anchor:middle" filled="f" stroked="f">
              <v:stroke joinstyle="round"/>
            </v:rect>
            <v:group id="_x0000_s1127" style="position:absolute;left:1689;width:1317;height:475;mso-wrap-distance-left:0;mso-wrap-distance-right:0" coordorigin="1689" coordsize="1317,475">
              <o:lock v:ext="edit" text="t"/>
              <v:oval id="_x0000_s1128" style="position:absolute;left:1689;width:1317;height:475;mso-wrap-style:none;v-text-anchor:middle" strokeweight=".26mm">
                <v:fill color2="black"/>
                <v:stroke joinstyle="miter"/>
              </v:oval>
              <v:shape id="_x0000_s1129" type="#_x0000_t202" style="position:absolute;left:1874;top:62;width:925;height:330;v-text-anchor:middle" filled="f" stroked="f">
                <v:stroke joinstyle="round"/>
                <v:textbox style="mso-next-textbox:#_x0000_s1129;mso-rotate-with-shape:t">
                  <w:txbxContent>
                    <w:p w:rsidR="00A825BB" w:rsidRDefault="00A825BB" w:rsidP="00A825BB">
                      <w:pPr>
                        <w:jc w:val="center"/>
                        <w:rPr>
                          <w:sz w:val="24"/>
                          <w:szCs w:val="24"/>
                          <w:lang w:eastAsia="ar-SA"/>
                        </w:rPr>
                      </w:pPr>
                      <w:r>
                        <w:rPr>
                          <w:sz w:val="24"/>
                          <w:szCs w:val="24"/>
                          <w:lang w:eastAsia="ar-SA"/>
                        </w:rPr>
                        <w:t>Вход</w:t>
                      </w:r>
                    </w:p>
                  </w:txbxContent>
                </v:textbox>
              </v:shape>
            </v:group>
            <v:shape id="_x0000_s1130" type="#_x0000_t202" style="position:absolute;left:839;top:816;width:2997;height:639;v-text-anchor:middle" strokeweight=".26mm">
              <v:fill color2="black"/>
              <v:textbox style="mso-next-textbox:#_x0000_s1130;mso-rotate-with-shape:t">
                <w:txbxContent>
                  <w:p w:rsidR="00A825BB" w:rsidRDefault="00A825BB" w:rsidP="00A825BB">
                    <w:pPr>
                      <w:jc w:val="center"/>
                      <w:rPr>
                        <w:sz w:val="24"/>
                        <w:szCs w:val="24"/>
                        <w:lang w:eastAsia="ar-SA"/>
                      </w:rPr>
                    </w:pPr>
                    <w:r>
                      <w:rPr>
                        <w:sz w:val="24"/>
                        <w:szCs w:val="24"/>
                        <w:lang w:eastAsia="ar-SA"/>
                      </w:rPr>
                      <w:t>Выбрать из списка очередное действие</w:t>
                    </w:r>
                  </w:p>
                </w:txbxContent>
              </v:textbox>
            </v:shape>
            <v:shape id="_x0000_s1131" type="#_x0000_t202" style="position:absolute;left:839;top:3459;width:2999;height:638;v-text-anchor:middle" strokeweight=".26mm">
              <v:fill color2="black"/>
              <v:textbox style="mso-next-textbox:#_x0000_s1131;mso-rotate-with-shape:t">
                <w:txbxContent>
                  <w:p w:rsidR="00A825BB" w:rsidRDefault="00A825BB" w:rsidP="00A825BB">
                    <w:pPr>
                      <w:jc w:val="center"/>
                      <w:rPr>
                        <w:sz w:val="24"/>
                        <w:szCs w:val="24"/>
                        <w:lang w:eastAsia="ar-SA"/>
                      </w:rPr>
                    </w:pPr>
                    <w:r>
                      <w:rPr>
                        <w:sz w:val="24"/>
                        <w:szCs w:val="24"/>
                        <w:lang w:eastAsia="ar-SA"/>
                      </w:rPr>
                      <w:t>Выполнить действие, обновив состояние системы</w:t>
                    </w:r>
                  </w:p>
                </w:txbxContent>
              </v:textbox>
            </v:shape>
            <v:group id="_x0000_s1132" style="position:absolute;left:849;top:1817;width:2997;height:1299;mso-wrap-distance-left:0;mso-wrap-distance-right:0" coordorigin="849,1817" coordsize="2997,1299">
              <o:lock v:ext="edit" text="t"/>
              <v:shapetype id="_x0000_t110" coordsize="21600,21600" o:spt="110" path="m10800,l,10800,10800,21600,21600,10800xe">
                <v:stroke joinstyle="miter"/>
                <v:path gradientshapeok="t" o:connecttype="rect" textboxrect="5400,5400,16200,16200"/>
              </v:shapetype>
              <v:shape id="_x0000_s1133" type="#_x0000_t110" style="position:absolute;left:849;top:1817;width:2997;height:1299;mso-wrap-style:none;v-text-anchor:middle" strokeweight=".26mm">
                <v:fill color2="black"/>
              </v:shape>
              <v:shape id="_x0000_s1134" type="#_x0000_t202" style="position:absolute;left:1593;top:2136;width:1488;height:639;v-text-anchor:middle" filled="f" stroked="f">
                <v:stroke joinstyle="round"/>
                <v:textbox style="mso-next-textbox:#_x0000_s1134;mso-rotate-with-shape:t">
                  <w:txbxContent>
                    <w:p w:rsidR="00A825BB" w:rsidRDefault="00A825BB" w:rsidP="00A825BB">
                      <w:pPr>
                        <w:jc w:val="center"/>
                        <w:rPr>
                          <w:sz w:val="24"/>
                          <w:szCs w:val="24"/>
                          <w:lang w:eastAsia="ar-SA"/>
                        </w:rPr>
                      </w:pPr>
                      <w:r>
                        <w:rPr>
                          <w:sz w:val="24"/>
                          <w:szCs w:val="24"/>
                          <w:lang w:eastAsia="ar-SA"/>
                        </w:rPr>
                        <w:t>Условие выполняется?</w:t>
                      </w:r>
                    </w:p>
                  </w:txbxContent>
                </v:textbox>
              </v:shape>
            </v:group>
            <v:group id="_x0000_s1135" style="position:absolute;left:4539;top:1817;width:3332;height:1299;mso-wrap-distance-left:0;mso-wrap-distance-right:0" coordorigin="4539,1817" coordsize="3332,1299">
              <o:lock v:ext="edit" text="t"/>
              <v:shape id="_x0000_s1136" type="#_x0000_t110" style="position:absolute;left:4539;top:1817;width:3332;height:1299;mso-wrap-style:none;v-text-anchor:middle" strokeweight=".26mm">
                <v:fill color2="black"/>
              </v:shape>
              <v:shape id="_x0000_s1137" type="#_x0000_t202" style="position:absolute;left:5366;top:2136;width:1656;height:639;v-text-anchor:middle" filled="f" stroked="f">
                <v:stroke joinstyle="round"/>
                <v:textbox style="mso-next-textbox:#_x0000_s1137;mso-rotate-with-shape:t">
                  <w:txbxContent>
                    <w:p w:rsidR="00A825BB" w:rsidRDefault="00A825BB" w:rsidP="00A825BB">
                      <w:pPr>
                        <w:jc w:val="center"/>
                        <w:rPr>
                          <w:sz w:val="24"/>
                          <w:szCs w:val="24"/>
                          <w:lang w:eastAsia="ar-SA"/>
                        </w:rPr>
                      </w:pPr>
                      <w:r>
                        <w:rPr>
                          <w:sz w:val="24"/>
                          <w:szCs w:val="24"/>
                          <w:lang w:eastAsia="ar-SA"/>
                        </w:rPr>
                        <w:t>Все действия просмотрены?</w:t>
                      </w:r>
                    </w:p>
                  </w:txbxContent>
                </v:textbox>
              </v:shape>
            </v:group>
            <v:shape id="_x0000_s1138" type="#_x0000_t202" style="position:absolute;left:839;top:6102;width:2997;height:473;v-text-anchor:middle" strokeweight=".26mm">
              <v:fill color2="black"/>
              <v:textbox style="mso-next-textbox:#_x0000_s1138;mso-rotate-with-shape:t">
                <w:txbxContent>
                  <w:p w:rsidR="00A825BB" w:rsidRDefault="00A825BB" w:rsidP="00A825BB">
                    <w:pPr>
                      <w:jc w:val="center"/>
                      <w:rPr>
                        <w:sz w:val="24"/>
                        <w:szCs w:val="24"/>
                        <w:lang w:eastAsia="ar-SA"/>
                      </w:rPr>
                    </w:pPr>
                    <w:r>
                      <w:rPr>
                        <w:sz w:val="24"/>
                        <w:szCs w:val="24"/>
                        <w:lang w:eastAsia="ar-SA"/>
                      </w:rPr>
                      <w:t>Печать итогового отчета</w:t>
                    </w:r>
                  </w:p>
                </w:txbxContent>
              </v:textbox>
            </v:shape>
            <v:group id="_x0000_s1139" style="position:absolute;left:849;top:4460;width:2997;height:1300;mso-wrap-distance-left:0;mso-wrap-distance-right:0" coordorigin="849,4460" coordsize="2997,1300">
              <o:lock v:ext="edit" text="t"/>
              <v:shape id="_x0000_s1140" type="#_x0000_t110" style="position:absolute;left:849;top:4460;width:2997;height:1300;mso-wrap-style:none;v-text-anchor:middle" strokeweight=".26mm">
                <v:fill color2="black"/>
              </v:shape>
              <v:shape id="_x0000_s1141" type="#_x0000_t202" style="position:absolute;left:1593;top:4779;width:1488;height:640;v-text-anchor:middle" filled="f" stroked="f">
                <v:stroke joinstyle="round"/>
                <v:textbox style="mso-next-textbox:#_x0000_s1141;mso-rotate-with-shape:t">
                  <w:txbxContent>
                    <w:p w:rsidR="00A825BB" w:rsidRDefault="00A825BB" w:rsidP="00A825BB">
                      <w:pPr>
                        <w:jc w:val="center"/>
                        <w:rPr>
                          <w:sz w:val="24"/>
                          <w:szCs w:val="24"/>
                          <w:lang w:eastAsia="ar-SA"/>
                        </w:rPr>
                      </w:pPr>
                      <w:r>
                        <w:rPr>
                          <w:sz w:val="24"/>
                          <w:szCs w:val="24"/>
                          <w:lang w:eastAsia="ar-SA"/>
                        </w:rPr>
                        <w:t>Завершен ли прогон?</w:t>
                      </w:r>
                    </w:p>
                  </w:txbxContent>
                </v:textbox>
              </v:shape>
            </v:group>
            <v:line id="_x0000_s1142" style="position:absolute" from="2358,497" to="2358,805" strokeweight=".26mm">
              <v:stroke endarrow="block" joinstyle="miter"/>
            </v:line>
            <v:line id="_x0000_s1143" style="position:absolute" from="2358,1487" to="2358,1795" strokeweight=".26mm">
              <v:stroke endarrow="block" joinstyle="miter"/>
            </v:line>
            <v:line id="_x0000_s1144" style="position:absolute" from="2358,3138" to="2358,3448" strokeweight=".26mm">
              <v:stroke endarrow="block" joinstyle="miter"/>
            </v:line>
            <v:line id="_x0000_s1145" style="position:absolute" from="2358,4129" to="2358,4439" strokeweight=".26mm">
              <v:stroke endarrow="block" joinstyle="miter"/>
            </v:line>
            <v:line id="_x0000_s1146" style="position:absolute" from="2358,5782" to="2358,6091" strokeweight=".26mm">
              <v:stroke endarrow="block" joinstyle="miter"/>
            </v:line>
            <v:line id="_x0000_s1147" style="position:absolute" from="3868,2477" to="4517,2477" strokeweight=".26mm">
              <v:stroke endarrow="block" joinstyle="miter"/>
            </v:line>
            <v:line id="_x0000_s1148" style="position:absolute" from="6216,3138" to="6216,5099" strokeweight=".26mm">
              <v:stroke joinstyle="miter"/>
            </v:line>
            <v:line id="_x0000_s1149" style="position:absolute;flip:x" from="3857,5120" to="6184,5120" strokeweight=".26mm">
              <v:stroke endarrow="block" joinstyle="miter"/>
            </v:line>
            <v:line id="_x0000_s1150" style="position:absolute;flip:y" from="6217,1146" to="6217,1785" strokeweight=".26mm">
              <v:stroke joinstyle="miter"/>
            </v:line>
            <v:line id="_x0000_s1151" style="position:absolute;flip:x" from="3857,1157" to="6184,1157" strokeweight=".26mm">
              <v:stroke endarrow="block" joinstyle="miter"/>
            </v:line>
            <v:line id="_x0000_s1152" style="position:absolute" from="177,660" to="177,5102" strokeweight=".26mm">
              <v:stroke joinstyle="miter"/>
            </v:line>
            <v:line id="_x0000_s1153" style="position:absolute;flip:x" from="167,5120" to="816,5120" strokeweight=".26mm">
              <v:stroke joinstyle="miter"/>
            </v:line>
            <v:line id="_x0000_s1154" style="position:absolute" from="177,660" to="2336,660" strokeweight=".26mm">
              <v:stroke endarrow="block" joinstyle="miter"/>
            </v:line>
            <v:shape id="_x0000_s1155" type="#_x0000_t202" style="position:absolute;left:6037;top:3128;width:1147;height:309;v-text-anchor:middle" strokecolor="white" strokeweight=".26mm">
              <v:fill opacity="0" color2="black"/>
              <v:stroke dashstyle="dashDot" color2="black"/>
              <v:textbox style="mso-next-textbox:#_x0000_s1155;mso-rotate-with-shape:t">
                <w:txbxContent>
                  <w:p w:rsidR="00A825BB" w:rsidRDefault="00A825BB" w:rsidP="00A825BB">
                    <w:pPr>
                      <w:rPr>
                        <w:sz w:val="24"/>
                        <w:szCs w:val="24"/>
                        <w:lang w:eastAsia="ar-SA"/>
                      </w:rPr>
                    </w:pPr>
                    <w:r>
                      <w:rPr>
                        <w:sz w:val="24"/>
                        <w:szCs w:val="24"/>
                        <w:lang w:eastAsia="ar-SA"/>
                      </w:rPr>
                      <w:t xml:space="preserve">  Да</w:t>
                    </w:r>
                  </w:p>
                </w:txbxContent>
              </v:textbox>
            </v:shape>
            <v:shape id="_x0000_s1156" type="#_x0000_t202" style="position:absolute;left:3689;top:2137;width:1316;height:474;v-text-anchor:middle" strokecolor="white" strokeweight=".26mm">
              <v:fill opacity="0" color2="black"/>
              <v:stroke dashstyle="longDashDot" color2="black"/>
              <v:textbox style="mso-next-textbox:#_x0000_s1156;mso-rotate-with-shape:t">
                <w:txbxContent>
                  <w:p w:rsidR="00A825BB" w:rsidRDefault="00A825BB" w:rsidP="00A825BB">
                    <w:pPr>
                      <w:rPr>
                        <w:sz w:val="24"/>
                        <w:szCs w:val="24"/>
                        <w:lang w:eastAsia="ar-SA"/>
                      </w:rPr>
                    </w:pPr>
                    <w:r>
                      <w:rPr>
                        <w:sz w:val="24"/>
                        <w:szCs w:val="24"/>
                        <w:lang w:eastAsia="ar-SA"/>
                      </w:rPr>
                      <w:t xml:space="preserve">  Нет</w:t>
                    </w:r>
                  </w:p>
                </w:txbxContent>
              </v:textbox>
            </v:shape>
            <v:shape id="_x0000_s1157" type="#_x0000_t202" style="position:absolute;left:6261;top:1532;width:1317;height:472;v-text-anchor:middle" strokecolor="white" strokeweight=".26mm">
              <v:fill opacity="0" color2="black"/>
              <v:stroke dashstyle="longDashDot" color2="black"/>
              <v:textbox style="mso-next-textbox:#_x0000_s1157;mso-rotate-with-shape:t">
                <w:txbxContent>
                  <w:p w:rsidR="00A825BB" w:rsidRDefault="00A825BB" w:rsidP="00A825BB">
                    <w:pPr>
                      <w:rPr>
                        <w:sz w:val="24"/>
                        <w:szCs w:val="24"/>
                        <w:lang w:eastAsia="ar-SA"/>
                      </w:rPr>
                    </w:pPr>
                    <w:r>
                      <w:rPr>
                        <w:sz w:val="24"/>
                        <w:szCs w:val="24"/>
                        <w:lang w:eastAsia="ar-SA"/>
                      </w:rPr>
                      <w:t xml:space="preserve">  Нет</w:t>
                    </w:r>
                  </w:p>
                </w:txbxContent>
              </v:textbox>
            </v:shape>
            <v:shape id="_x0000_s1158" type="#_x0000_t202" style="position:absolute;top:4780;width:1319;height:472;v-text-anchor:middle" strokecolor="white" strokeweight=".26mm">
              <v:fill opacity="0" color2="black"/>
              <v:stroke dashstyle="longDashDot" color2="black"/>
              <v:textbox style="mso-next-textbox:#_x0000_s1158;mso-rotate-with-shape:t">
                <w:txbxContent>
                  <w:p w:rsidR="00A825BB" w:rsidRDefault="00A825BB" w:rsidP="00A825BB">
                    <w:pPr>
                      <w:rPr>
                        <w:sz w:val="24"/>
                        <w:szCs w:val="24"/>
                        <w:lang w:eastAsia="ar-SA"/>
                      </w:rPr>
                    </w:pPr>
                    <w:r>
                      <w:rPr>
                        <w:sz w:val="24"/>
                        <w:szCs w:val="24"/>
                        <w:lang w:eastAsia="ar-SA"/>
                      </w:rPr>
                      <w:t xml:space="preserve">  Нет</w:t>
                    </w:r>
                  </w:p>
                </w:txbxContent>
              </v:textbox>
            </v:shape>
            <v:shape id="_x0000_s1159" type="#_x0000_t202" style="position:absolute;left:2180;top:5772;width:1146;height:473;v-text-anchor:middle" strokecolor="white" strokeweight=".26mm">
              <v:fill opacity="0" color2="black"/>
              <v:stroke dashstyle="dashDot" color2="black"/>
              <v:textbox style="mso-next-textbox:#_x0000_s1159;mso-rotate-with-shape:t">
                <w:txbxContent>
                  <w:p w:rsidR="00A825BB" w:rsidRDefault="00A825BB" w:rsidP="00A825BB">
                    <w:pPr>
                      <w:rPr>
                        <w:sz w:val="24"/>
                        <w:szCs w:val="24"/>
                        <w:lang w:eastAsia="ar-SA"/>
                      </w:rPr>
                    </w:pPr>
                    <w:r>
                      <w:rPr>
                        <w:sz w:val="24"/>
                        <w:szCs w:val="24"/>
                        <w:lang w:eastAsia="ar-SA"/>
                      </w:rPr>
                      <w:t xml:space="preserve">  Да</w:t>
                    </w:r>
                  </w:p>
                  <w:p w:rsidR="00A825BB" w:rsidRDefault="00A825BB" w:rsidP="00A825BB"/>
                  <w:p w:rsidR="00A825BB" w:rsidRDefault="00A825BB" w:rsidP="00A825BB"/>
                  <w:p w:rsidR="00A825BB" w:rsidRDefault="00A825BB" w:rsidP="00A825BB"/>
                  <w:p w:rsidR="00A825BB" w:rsidRDefault="00A825BB" w:rsidP="00A825BB"/>
                </w:txbxContent>
              </v:textbox>
            </v:shape>
            <v:shape id="_x0000_s1160" type="#_x0000_t202" style="position:absolute;left:4192;top:5772;width:4173;height:804;v-text-anchor:middle" strokecolor="white" strokeweight=".26mm">
              <v:fill color2="black"/>
              <v:stroke color2="black"/>
              <v:textbox style="mso-next-textbox:#_x0000_s1160;mso-rotate-with-shape:t">
                <w:txbxContent>
                  <w:p w:rsidR="00A825BB" w:rsidRPr="00A825BB" w:rsidRDefault="00A825BB" w:rsidP="00A825BB">
                    <w:pPr>
                      <w:rPr>
                        <w:szCs w:val="24"/>
                      </w:rPr>
                    </w:pPr>
                  </w:p>
                </w:txbxContent>
              </v:textbox>
            </v:shape>
            <w10:wrap type="none"/>
            <w10:anchorlock/>
          </v:group>
        </w:pict>
      </w:r>
    </w:p>
    <w:p w:rsidR="00FC25D0" w:rsidRPr="00D05C18" w:rsidRDefault="00FC25D0" w:rsidP="00A825BB">
      <w:pPr>
        <w:pStyle w:val="2"/>
        <w:rPr>
          <w:rFonts w:ascii="Times New Roman" w:hAnsi="Times New Roman" w:cs="Times New Roman"/>
          <w:color w:val="auto"/>
          <w:sz w:val="32"/>
          <w:szCs w:val="32"/>
        </w:rPr>
      </w:pPr>
      <w:bookmarkStart w:id="9" w:name="_Toc265104899"/>
      <w:r w:rsidRPr="00D05C18">
        <w:rPr>
          <w:rFonts w:ascii="Times New Roman" w:hAnsi="Times New Roman" w:cs="Times New Roman"/>
          <w:color w:val="auto"/>
          <w:sz w:val="32"/>
          <w:szCs w:val="32"/>
        </w:rPr>
        <w:lastRenderedPageBreak/>
        <w:t>1.3. Основные положения языка РДО</w:t>
      </w:r>
      <w:bookmarkEnd w:id="9"/>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В основе системы РДО</w:t>
      </w:r>
      <w:r w:rsidR="003331D5" w:rsidRPr="003331D5">
        <w:rPr>
          <w:sz w:val="24"/>
          <w:szCs w:val="24"/>
        </w:rPr>
        <w:t>[2]</w:t>
      </w:r>
      <w:r w:rsidRPr="00B402ED">
        <w:rPr>
          <w:sz w:val="24"/>
          <w:szCs w:val="24"/>
        </w:rPr>
        <w:t xml:space="preserve"> – «Ресурсы, Действия, Операции» – лежат следующие положения:</w:t>
      </w:r>
    </w:p>
    <w:p w:rsidR="00FC25D0" w:rsidRPr="00B402ED" w:rsidRDefault="00FC25D0" w:rsidP="00B402ED">
      <w:pPr>
        <w:keepLines/>
        <w:numPr>
          <w:ilvl w:val="0"/>
          <w:numId w:val="2"/>
        </w:numPr>
        <w:tabs>
          <w:tab w:val="left" w:pos="567"/>
        </w:tabs>
        <w:spacing w:line="360" w:lineRule="auto"/>
        <w:ind w:left="0" w:firstLine="567"/>
        <w:contextualSpacing/>
        <w:rPr>
          <w:sz w:val="24"/>
          <w:szCs w:val="24"/>
        </w:rPr>
      </w:pPr>
      <w:r w:rsidRPr="00B402ED">
        <w:rPr>
          <w:sz w:val="24"/>
          <w:szCs w:val="24"/>
        </w:rPr>
        <w:t>Все элементы сложной дискретной системы (СДС) представлены как ресурсы, описываемые некоторыми параметрами.</w:t>
      </w:r>
    </w:p>
    <w:p w:rsidR="00FC25D0" w:rsidRPr="00B402ED" w:rsidRDefault="00FC25D0" w:rsidP="00B402ED">
      <w:pPr>
        <w:keepLines/>
        <w:numPr>
          <w:ilvl w:val="0"/>
          <w:numId w:val="2"/>
        </w:numPr>
        <w:tabs>
          <w:tab w:val="left" w:pos="567"/>
        </w:tabs>
        <w:spacing w:line="360" w:lineRule="auto"/>
        <w:ind w:left="0" w:firstLine="567"/>
        <w:contextualSpacing/>
        <w:rPr>
          <w:sz w:val="24"/>
          <w:szCs w:val="24"/>
        </w:rPr>
      </w:pPr>
      <w:r w:rsidRPr="00B402ED">
        <w:rPr>
          <w:sz w:val="24"/>
          <w:szCs w:val="24"/>
        </w:rPr>
        <w:t>Состояние ресурса определяется вектором значений всех его параметров; состояние СДС – значением всех параметров всех ресурсов.</w:t>
      </w:r>
    </w:p>
    <w:p w:rsidR="00FC25D0" w:rsidRPr="00B402ED" w:rsidRDefault="00FC25D0" w:rsidP="00B402ED">
      <w:pPr>
        <w:keepLines/>
        <w:numPr>
          <w:ilvl w:val="0"/>
          <w:numId w:val="2"/>
        </w:numPr>
        <w:tabs>
          <w:tab w:val="left" w:pos="567"/>
        </w:tabs>
        <w:spacing w:line="360" w:lineRule="auto"/>
        <w:ind w:left="0" w:firstLine="567"/>
        <w:contextualSpacing/>
        <w:rPr>
          <w:sz w:val="24"/>
          <w:szCs w:val="24"/>
        </w:rPr>
      </w:pPr>
      <w:r w:rsidRPr="00B402ED">
        <w:rPr>
          <w:sz w:val="24"/>
          <w:szCs w:val="24"/>
        </w:rPr>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состояния ресурсов; действия ограничены во времени двумя событиями: событиями начала и конца.</w:t>
      </w:r>
    </w:p>
    <w:p w:rsidR="00FC25D0" w:rsidRPr="00B402ED" w:rsidRDefault="00FC25D0" w:rsidP="00B402ED">
      <w:pPr>
        <w:keepLines/>
        <w:numPr>
          <w:ilvl w:val="0"/>
          <w:numId w:val="2"/>
        </w:numPr>
        <w:tabs>
          <w:tab w:val="left" w:pos="567"/>
        </w:tabs>
        <w:spacing w:line="360" w:lineRule="auto"/>
        <w:ind w:left="0" w:firstLine="567"/>
        <w:contextualSpacing/>
        <w:rPr>
          <w:sz w:val="24"/>
          <w:szCs w:val="24"/>
        </w:rPr>
      </w:pPr>
      <w:r w:rsidRPr="00B402ED">
        <w:rPr>
          <w:sz w:val="24"/>
          <w:szCs w:val="24"/>
        </w:rPr>
        <w:t>Нерегулярные события описывают изменение состояния СДС, непредсказуемые в рамках продукционной модели системы (влияние внешних по отношению к СДС факторов либо факторов, внутренних по отношению к ресурсам СДС). Моменты наступления нерегулярных событий случайны.</w:t>
      </w:r>
    </w:p>
    <w:p w:rsidR="00FC25D0" w:rsidRPr="00B402ED" w:rsidRDefault="00FC25D0" w:rsidP="00B402ED">
      <w:pPr>
        <w:keepLines/>
        <w:numPr>
          <w:ilvl w:val="0"/>
          <w:numId w:val="2"/>
        </w:numPr>
        <w:tabs>
          <w:tab w:val="left" w:pos="567"/>
        </w:tabs>
        <w:spacing w:line="360" w:lineRule="auto"/>
        <w:ind w:left="0" w:firstLine="567"/>
        <w:contextualSpacing/>
        <w:rPr>
          <w:sz w:val="24"/>
          <w:szCs w:val="24"/>
        </w:rPr>
      </w:pPr>
      <w:r w:rsidRPr="00B402ED">
        <w:rPr>
          <w:sz w:val="24"/>
          <w:szCs w:val="24"/>
        </w:rPr>
        <w:t xml:space="preserve">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ресурсов в начале и конце соответствующего действия. </w:t>
      </w:r>
    </w:p>
    <w:p w:rsidR="00FC25D0" w:rsidRPr="00B402ED" w:rsidRDefault="00FC25D0" w:rsidP="00B402ED">
      <w:pPr>
        <w:pStyle w:val="ab"/>
        <w:keepLines/>
        <w:tabs>
          <w:tab w:val="left" w:pos="567"/>
        </w:tabs>
        <w:suppressAutoHyphens w:val="0"/>
        <w:spacing w:before="0" w:after="0" w:line="360" w:lineRule="auto"/>
        <w:ind w:firstLine="567"/>
        <w:contextualSpacing/>
        <w:rPr>
          <w:rFonts w:ascii="Times New Roman" w:hAnsi="Times New Roman" w:cs="Times New Roman"/>
        </w:rPr>
      </w:pPr>
      <w:r w:rsidRPr="00B402ED">
        <w:rPr>
          <w:rFonts w:ascii="Times New Roman" w:hAnsi="Times New Roman" w:cs="Times New Roman"/>
        </w:rPr>
        <w:t>При выполнении работ, связанных с созданием и использованием ИМ в среде РДО, пользователь оперирует следующими основными понятиями:</w:t>
      </w:r>
    </w:p>
    <w:p w:rsidR="00FC25D0" w:rsidRPr="00B402ED" w:rsidRDefault="00FC25D0" w:rsidP="00B402ED">
      <w:pPr>
        <w:pStyle w:val="ab"/>
        <w:keepLines/>
        <w:tabs>
          <w:tab w:val="left" w:pos="567"/>
        </w:tabs>
        <w:suppressAutoHyphens w:val="0"/>
        <w:spacing w:before="0" w:after="0" w:line="360" w:lineRule="auto"/>
        <w:ind w:firstLine="567"/>
        <w:contextualSpacing/>
        <w:rPr>
          <w:rFonts w:ascii="Times New Roman" w:hAnsi="Times New Roman" w:cs="Times New Roman"/>
        </w:rPr>
      </w:pPr>
      <w:bookmarkStart w:id="10" w:name="model"/>
      <w:bookmarkEnd w:id="10"/>
      <w:r w:rsidRPr="00B402ED">
        <w:rPr>
          <w:rFonts w:ascii="Times New Roman" w:hAnsi="Times New Roman" w:cs="Times New Roman"/>
          <w:b/>
          <w:bCs/>
        </w:rPr>
        <w:t>Модель</w:t>
      </w:r>
      <w:r w:rsidRPr="00B402ED">
        <w:rPr>
          <w:rFonts w:ascii="Times New Roman" w:hAnsi="Times New Roman" w:cs="Times New Roman"/>
        </w:rPr>
        <w:t xml:space="preserve"> - совокупность объектов РДО-языка, описывающих какой-то реальный объект, собираемые в процессе имитации показатели, кадры анимации и графические элементы, используемые при анимации, результаты трассировки.</w:t>
      </w:r>
    </w:p>
    <w:p w:rsidR="00FC25D0" w:rsidRPr="00B402ED" w:rsidRDefault="00FC25D0" w:rsidP="00B402ED">
      <w:pPr>
        <w:pStyle w:val="ab"/>
        <w:keepLines/>
        <w:tabs>
          <w:tab w:val="left" w:pos="567"/>
        </w:tabs>
        <w:suppressAutoHyphens w:val="0"/>
        <w:spacing w:before="0" w:after="0" w:line="360" w:lineRule="auto"/>
        <w:ind w:firstLine="567"/>
        <w:contextualSpacing/>
        <w:rPr>
          <w:rFonts w:ascii="Times New Roman" w:hAnsi="Times New Roman" w:cs="Times New Roman"/>
        </w:rPr>
      </w:pPr>
      <w:bookmarkStart w:id="11" w:name="run"/>
      <w:bookmarkEnd w:id="11"/>
      <w:r w:rsidRPr="00B402ED">
        <w:rPr>
          <w:rFonts w:ascii="Times New Roman" w:hAnsi="Times New Roman" w:cs="Times New Roman"/>
          <w:b/>
          <w:bCs/>
        </w:rPr>
        <w:t>Прогон</w:t>
      </w:r>
      <w:r w:rsidRPr="00B402ED">
        <w:rPr>
          <w:rFonts w:ascii="Times New Roman" w:hAnsi="Times New Roman" w:cs="Times New Roman"/>
        </w:rPr>
        <w:t xml:space="preserve"> - это единая неделимая точка имитационного эксперимента. Он характеризуется совокупностью объектов, представляющих собой исходные данные и результаты, полученные при запуске имитатора с этими исходными данными.</w:t>
      </w:r>
    </w:p>
    <w:p w:rsidR="00FC25D0" w:rsidRPr="00B402ED" w:rsidRDefault="00FC25D0" w:rsidP="00B402ED">
      <w:pPr>
        <w:pStyle w:val="ab"/>
        <w:keepLines/>
        <w:tabs>
          <w:tab w:val="left" w:pos="567"/>
        </w:tabs>
        <w:suppressAutoHyphens w:val="0"/>
        <w:spacing w:before="0" w:after="0" w:line="360" w:lineRule="auto"/>
        <w:ind w:firstLine="567"/>
        <w:contextualSpacing/>
        <w:rPr>
          <w:rFonts w:ascii="Times New Roman" w:hAnsi="Times New Roman" w:cs="Times New Roman"/>
        </w:rPr>
      </w:pPr>
      <w:r w:rsidRPr="00B402ED">
        <w:rPr>
          <w:rFonts w:ascii="Times New Roman" w:hAnsi="Times New Roman" w:cs="Times New Roman"/>
          <w:b/>
          <w:bCs/>
        </w:rPr>
        <w:t>Проект</w:t>
      </w:r>
      <w:r w:rsidRPr="00B402ED">
        <w:rPr>
          <w:rFonts w:ascii="Times New Roman" w:hAnsi="Times New Roman" w:cs="Times New Roman"/>
        </w:rPr>
        <w:t xml:space="preserve"> - один или более прогонов, объединенных какой-либо общей целью. Например, это может быть совокупность прогонов,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w:t>
      </w:r>
    </w:p>
    <w:p w:rsidR="00FC25D0" w:rsidRPr="00B402ED" w:rsidRDefault="00FC25D0" w:rsidP="00B402ED">
      <w:pPr>
        <w:pStyle w:val="ab"/>
        <w:keepLines/>
        <w:tabs>
          <w:tab w:val="left" w:pos="567"/>
        </w:tabs>
        <w:suppressAutoHyphens w:val="0"/>
        <w:spacing w:before="0" w:after="0" w:line="360" w:lineRule="auto"/>
        <w:ind w:firstLine="567"/>
        <w:contextualSpacing/>
        <w:rPr>
          <w:rFonts w:ascii="Times New Roman" w:hAnsi="Times New Roman" w:cs="Times New Roman"/>
        </w:rPr>
      </w:pPr>
      <w:bookmarkStart w:id="12" w:name="object"/>
      <w:bookmarkEnd w:id="12"/>
      <w:r w:rsidRPr="00B402ED">
        <w:rPr>
          <w:rFonts w:ascii="Times New Roman" w:hAnsi="Times New Roman" w:cs="Times New Roman"/>
          <w:b/>
          <w:bCs/>
        </w:rPr>
        <w:t>Объект</w:t>
      </w:r>
      <w:r w:rsidRPr="00B402ED">
        <w:rPr>
          <w:rFonts w:ascii="Times New Roman" w:hAnsi="Times New Roman" w:cs="Times New Roman"/>
        </w:rPr>
        <w:t xml:space="preserve"> - совокупность информации, предназначенной для определенных целей и имеющая смысл для имитационной программы. Состав объектов обусловлен РДО-методом, определяющим парадигму представления СДС на языке РДО. </w:t>
      </w:r>
    </w:p>
    <w:p w:rsidR="001C1E1E" w:rsidRPr="00B402ED" w:rsidRDefault="001C1E1E" w:rsidP="00B402ED">
      <w:pPr>
        <w:keepLines/>
        <w:tabs>
          <w:tab w:val="left" w:pos="567"/>
        </w:tabs>
        <w:spacing w:line="360" w:lineRule="auto"/>
        <w:ind w:firstLine="567"/>
        <w:contextualSpacing/>
        <w:rPr>
          <w:sz w:val="24"/>
          <w:szCs w:val="24"/>
        </w:rPr>
      </w:pPr>
      <w:bookmarkStart w:id="13" w:name="input"/>
      <w:bookmarkEnd w:id="13"/>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t xml:space="preserve">Объектами исходных данных являются: </w:t>
      </w:r>
    </w:p>
    <w:p w:rsidR="00FC25D0" w:rsidRPr="00B402ED" w:rsidRDefault="00FC25D0" w:rsidP="00B402ED">
      <w:pPr>
        <w:keepLines/>
        <w:numPr>
          <w:ilvl w:val="0"/>
          <w:numId w:val="3"/>
        </w:numPr>
        <w:tabs>
          <w:tab w:val="left" w:pos="567"/>
        </w:tabs>
        <w:spacing w:line="360" w:lineRule="auto"/>
        <w:ind w:left="0" w:firstLine="567"/>
        <w:contextualSpacing/>
        <w:rPr>
          <w:sz w:val="24"/>
          <w:szCs w:val="24"/>
        </w:rPr>
      </w:pPr>
      <w:r w:rsidRPr="00B402ED">
        <w:rPr>
          <w:sz w:val="24"/>
          <w:szCs w:val="24"/>
        </w:rPr>
        <w:t xml:space="preserve">типы ресурсов (с расширением .rtp); </w:t>
      </w:r>
    </w:p>
    <w:p w:rsidR="00FC25D0" w:rsidRPr="00B402ED" w:rsidRDefault="00FC25D0" w:rsidP="00B402ED">
      <w:pPr>
        <w:keepLines/>
        <w:numPr>
          <w:ilvl w:val="0"/>
          <w:numId w:val="3"/>
        </w:numPr>
        <w:tabs>
          <w:tab w:val="left" w:pos="567"/>
        </w:tabs>
        <w:spacing w:line="360" w:lineRule="auto"/>
        <w:ind w:left="0" w:firstLine="567"/>
        <w:contextualSpacing/>
        <w:rPr>
          <w:sz w:val="24"/>
          <w:szCs w:val="24"/>
        </w:rPr>
      </w:pPr>
      <w:r w:rsidRPr="00B402ED">
        <w:rPr>
          <w:sz w:val="24"/>
          <w:szCs w:val="24"/>
        </w:rPr>
        <w:t xml:space="preserve">ресурсы (с расширением .rss); </w:t>
      </w:r>
    </w:p>
    <w:p w:rsidR="00FC25D0" w:rsidRPr="00B402ED" w:rsidRDefault="00FC25D0" w:rsidP="00B402ED">
      <w:pPr>
        <w:keepLines/>
        <w:numPr>
          <w:ilvl w:val="0"/>
          <w:numId w:val="3"/>
        </w:numPr>
        <w:tabs>
          <w:tab w:val="left" w:pos="567"/>
        </w:tabs>
        <w:spacing w:line="360" w:lineRule="auto"/>
        <w:ind w:left="0" w:firstLine="567"/>
        <w:contextualSpacing/>
        <w:rPr>
          <w:sz w:val="24"/>
          <w:szCs w:val="24"/>
        </w:rPr>
      </w:pPr>
      <w:r w:rsidRPr="00B402ED">
        <w:rPr>
          <w:sz w:val="24"/>
          <w:szCs w:val="24"/>
        </w:rPr>
        <w:lastRenderedPageBreak/>
        <w:t xml:space="preserve">образцы операций (с расширением .pat); </w:t>
      </w:r>
    </w:p>
    <w:p w:rsidR="00FC25D0" w:rsidRPr="00B402ED" w:rsidRDefault="00FC25D0" w:rsidP="00B402ED">
      <w:pPr>
        <w:keepLines/>
        <w:numPr>
          <w:ilvl w:val="0"/>
          <w:numId w:val="3"/>
        </w:numPr>
        <w:tabs>
          <w:tab w:val="left" w:pos="567"/>
        </w:tabs>
        <w:spacing w:line="360" w:lineRule="auto"/>
        <w:ind w:left="0" w:firstLine="567"/>
        <w:contextualSpacing/>
        <w:rPr>
          <w:sz w:val="24"/>
          <w:szCs w:val="24"/>
        </w:rPr>
      </w:pPr>
      <w:r w:rsidRPr="00B402ED">
        <w:rPr>
          <w:sz w:val="24"/>
          <w:szCs w:val="24"/>
        </w:rPr>
        <w:t xml:space="preserve">операции (с расширением .opr); </w:t>
      </w:r>
    </w:p>
    <w:p w:rsidR="00FC25D0" w:rsidRPr="00B402ED" w:rsidRDefault="00FC25D0" w:rsidP="00B402ED">
      <w:pPr>
        <w:keepLines/>
        <w:numPr>
          <w:ilvl w:val="0"/>
          <w:numId w:val="3"/>
        </w:numPr>
        <w:tabs>
          <w:tab w:val="left" w:pos="567"/>
        </w:tabs>
        <w:spacing w:line="360" w:lineRule="auto"/>
        <w:ind w:left="0" w:firstLine="567"/>
        <w:contextualSpacing/>
        <w:rPr>
          <w:sz w:val="24"/>
          <w:szCs w:val="24"/>
        </w:rPr>
      </w:pPr>
      <w:r w:rsidRPr="00B402ED">
        <w:rPr>
          <w:sz w:val="24"/>
          <w:szCs w:val="24"/>
        </w:rPr>
        <w:t xml:space="preserve">точки принятия решений (с расширением .dpt); </w:t>
      </w:r>
    </w:p>
    <w:p w:rsidR="00FC25D0" w:rsidRPr="00B402ED" w:rsidRDefault="00FC25D0" w:rsidP="00B402ED">
      <w:pPr>
        <w:keepLines/>
        <w:numPr>
          <w:ilvl w:val="0"/>
          <w:numId w:val="3"/>
        </w:numPr>
        <w:tabs>
          <w:tab w:val="left" w:pos="567"/>
        </w:tabs>
        <w:spacing w:line="360" w:lineRule="auto"/>
        <w:ind w:left="0" w:firstLine="567"/>
        <w:contextualSpacing/>
        <w:rPr>
          <w:sz w:val="24"/>
          <w:szCs w:val="24"/>
        </w:rPr>
      </w:pPr>
      <w:r w:rsidRPr="00B402ED">
        <w:rPr>
          <w:sz w:val="24"/>
          <w:szCs w:val="24"/>
        </w:rPr>
        <w:t xml:space="preserve">константы, функции и последовательности (с расширением .fun); </w:t>
      </w:r>
    </w:p>
    <w:p w:rsidR="00FC25D0" w:rsidRPr="00B402ED" w:rsidRDefault="00FC25D0" w:rsidP="00B402ED">
      <w:pPr>
        <w:keepLines/>
        <w:numPr>
          <w:ilvl w:val="0"/>
          <w:numId w:val="3"/>
        </w:numPr>
        <w:tabs>
          <w:tab w:val="left" w:pos="567"/>
        </w:tabs>
        <w:spacing w:line="360" w:lineRule="auto"/>
        <w:ind w:left="0" w:firstLine="567"/>
        <w:contextualSpacing/>
        <w:rPr>
          <w:sz w:val="24"/>
          <w:szCs w:val="24"/>
        </w:rPr>
      </w:pPr>
      <w:r w:rsidRPr="00B402ED">
        <w:rPr>
          <w:sz w:val="24"/>
          <w:szCs w:val="24"/>
        </w:rPr>
        <w:t xml:space="preserve">кадры анимации (с расширением .frm); </w:t>
      </w:r>
    </w:p>
    <w:p w:rsidR="00FC25D0" w:rsidRPr="00B402ED" w:rsidRDefault="00FC25D0" w:rsidP="00B402ED">
      <w:pPr>
        <w:keepLines/>
        <w:numPr>
          <w:ilvl w:val="0"/>
          <w:numId w:val="3"/>
        </w:numPr>
        <w:tabs>
          <w:tab w:val="left" w:pos="567"/>
        </w:tabs>
        <w:spacing w:line="360" w:lineRule="auto"/>
        <w:ind w:left="0" w:firstLine="567"/>
        <w:contextualSpacing/>
        <w:rPr>
          <w:sz w:val="24"/>
          <w:szCs w:val="24"/>
        </w:rPr>
      </w:pPr>
      <w:r w:rsidRPr="00B402ED">
        <w:rPr>
          <w:sz w:val="24"/>
          <w:szCs w:val="24"/>
        </w:rPr>
        <w:t xml:space="preserve">требуемая статистика (с расширением .pmd); </w:t>
      </w:r>
    </w:p>
    <w:p w:rsidR="00FC25D0" w:rsidRPr="00B402ED" w:rsidRDefault="00FC25D0" w:rsidP="00B402ED">
      <w:pPr>
        <w:keepLines/>
        <w:numPr>
          <w:ilvl w:val="0"/>
          <w:numId w:val="3"/>
        </w:numPr>
        <w:tabs>
          <w:tab w:val="left" w:pos="567"/>
        </w:tabs>
        <w:spacing w:line="360" w:lineRule="auto"/>
        <w:ind w:left="0" w:firstLine="567"/>
        <w:contextualSpacing/>
        <w:rPr>
          <w:sz w:val="24"/>
          <w:szCs w:val="24"/>
        </w:rPr>
      </w:pPr>
      <w:r w:rsidRPr="00B402ED">
        <w:rPr>
          <w:sz w:val="24"/>
          <w:szCs w:val="24"/>
        </w:rPr>
        <w:t xml:space="preserve">прогон (с расширением .smr). </w:t>
      </w:r>
    </w:p>
    <w:p w:rsidR="00FC25D0" w:rsidRPr="00B402ED" w:rsidRDefault="00FC25D0" w:rsidP="00B402ED">
      <w:pPr>
        <w:keepLines/>
        <w:tabs>
          <w:tab w:val="left" w:pos="567"/>
        </w:tabs>
        <w:spacing w:line="360" w:lineRule="auto"/>
        <w:ind w:firstLine="567"/>
        <w:contextualSpacing/>
        <w:rPr>
          <w:sz w:val="24"/>
          <w:szCs w:val="24"/>
        </w:rPr>
      </w:pPr>
      <w:r w:rsidRPr="00B402ED">
        <w:rPr>
          <w:sz w:val="24"/>
          <w:szCs w:val="24"/>
        </w:rPr>
        <w:br/>
        <w:t xml:space="preserve">Объекты, создаваемые РДО-имитатором при выполнении прогона: </w:t>
      </w:r>
    </w:p>
    <w:p w:rsidR="00FC25D0" w:rsidRPr="00B402ED" w:rsidRDefault="00FC25D0" w:rsidP="00B402ED">
      <w:pPr>
        <w:keepLines/>
        <w:numPr>
          <w:ilvl w:val="0"/>
          <w:numId w:val="5"/>
        </w:numPr>
        <w:tabs>
          <w:tab w:val="left" w:pos="567"/>
        </w:tabs>
        <w:spacing w:line="360" w:lineRule="auto"/>
        <w:ind w:left="0" w:firstLine="567"/>
        <w:contextualSpacing/>
        <w:rPr>
          <w:sz w:val="24"/>
          <w:szCs w:val="24"/>
        </w:rPr>
      </w:pPr>
      <w:r w:rsidRPr="00B402ED">
        <w:rPr>
          <w:sz w:val="24"/>
          <w:szCs w:val="24"/>
        </w:rPr>
        <w:t xml:space="preserve">результаты (с расширением .pmv); </w:t>
      </w:r>
    </w:p>
    <w:p w:rsidR="00FC25D0" w:rsidRPr="00B402ED" w:rsidRDefault="00FC25D0" w:rsidP="00B402ED">
      <w:pPr>
        <w:keepLines/>
        <w:numPr>
          <w:ilvl w:val="0"/>
          <w:numId w:val="5"/>
        </w:numPr>
        <w:tabs>
          <w:tab w:val="left" w:pos="567"/>
        </w:tabs>
        <w:spacing w:line="360" w:lineRule="auto"/>
        <w:ind w:left="0" w:firstLine="567"/>
        <w:contextualSpacing/>
        <w:rPr>
          <w:sz w:val="24"/>
          <w:szCs w:val="24"/>
        </w:rPr>
      </w:pPr>
      <w:r w:rsidRPr="00B402ED">
        <w:rPr>
          <w:sz w:val="24"/>
          <w:szCs w:val="24"/>
        </w:rPr>
        <w:t xml:space="preserve">трассировка (с расширением .trc). </w:t>
      </w:r>
    </w:p>
    <w:p w:rsidR="00525E6B" w:rsidRDefault="00525E6B" w:rsidP="00525E6B"/>
    <w:p w:rsidR="00525E6B" w:rsidRPr="00525E6B" w:rsidRDefault="00525E6B" w:rsidP="00525E6B"/>
    <w:p w:rsidR="00915116" w:rsidRPr="00D05C18" w:rsidRDefault="00915116" w:rsidP="00A825BB">
      <w:pPr>
        <w:pStyle w:val="2"/>
        <w:rPr>
          <w:rFonts w:ascii="Times New Roman" w:hAnsi="Times New Roman" w:cs="Times New Roman"/>
          <w:color w:val="auto"/>
          <w:sz w:val="32"/>
          <w:szCs w:val="32"/>
        </w:rPr>
      </w:pPr>
      <w:bookmarkStart w:id="14" w:name="_Toc265104900"/>
      <w:r w:rsidRPr="00D05C18">
        <w:rPr>
          <w:rFonts w:ascii="Times New Roman" w:hAnsi="Times New Roman" w:cs="Times New Roman"/>
          <w:color w:val="auto"/>
          <w:sz w:val="32"/>
          <w:szCs w:val="32"/>
        </w:rPr>
        <w:t>1.4. Постановка задачи</w:t>
      </w:r>
      <w:bookmarkEnd w:id="14"/>
    </w:p>
    <w:p w:rsidR="004B5A28" w:rsidRPr="00B402ED" w:rsidRDefault="00280531" w:rsidP="00B402ED">
      <w:pPr>
        <w:keepLines/>
        <w:tabs>
          <w:tab w:val="left" w:pos="567"/>
        </w:tabs>
        <w:spacing w:line="360" w:lineRule="auto"/>
        <w:ind w:firstLine="567"/>
        <w:contextualSpacing/>
        <w:rPr>
          <w:sz w:val="24"/>
          <w:szCs w:val="24"/>
        </w:rPr>
      </w:pPr>
      <w:r w:rsidRPr="00B402ED">
        <w:rPr>
          <w:sz w:val="24"/>
          <w:szCs w:val="24"/>
        </w:rPr>
        <w:t>Основная идея курсового проект – добавления в язык имитационного моделирования РДО такого типа данных как массивы. Под массивами, в данном контексте, подразумеваются контейнеры, способные хранить данные других типов, существующих в РДО. Так же данные контейнеры</w:t>
      </w:r>
      <w:r w:rsidR="0077575A" w:rsidRPr="00B402ED">
        <w:rPr>
          <w:sz w:val="24"/>
          <w:szCs w:val="24"/>
        </w:rPr>
        <w:t xml:space="preserve"> будут способны </w:t>
      </w:r>
      <w:r w:rsidRPr="00B402ED">
        <w:rPr>
          <w:sz w:val="24"/>
          <w:szCs w:val="24"/>
        </w:rPr>
        <w:t xml:space="preserve">хранить другие контейнеры, что позволит создавать многомерные массивы, степень вложенности которых будет ограничена только типом файловой </w:t>
      </w:r>
      <w:r w:rsidR="009040CA" w:rsidRPr="00B402ED">
        <w:rPr>
          <w:sz w:val="24"/>
          <w:szCs w:val="24"/>
        </w:rPr>
        <w:t>системы,</w:t>
      </w:r>
      <w:r w:rsidRPr="00B402ED">
        <w:rPr>
          <w:sz w:val="24"/>
          <w:szCs w:val="24"/>
        </w:rPr>
        <w:t xml:space="preserve"> в которой запущена </w:t>
      </w:r>
      <w:r w:rsidRPr="00B402ED">
        <w:rPr>
          <w:sz w:val="24"/>
          <w:szCs w:val="24"/>
          <w:lang w:val="en-US"/>
        </w:rPr>
        <w:t>RAO</w:t>
      </w:r>
      <w:r w:rsidRPr="00B402ED">
        <w:rPr>
          <w:sz w:val="24"/>
          <w:szCs w:val="24"/>
        </w:rPr>
        <w:t xml:space="preserve"> </w:t>
      </w:r>
      <w:r w:rsidRPr="00B402ED">
        <w:rPr>
          <w:sz w:val="24"/>
          <w:szCs w:val="24"/>
          <w:lang w:val="en-US"/>
        </w:rPr>
        <w:t>Studio</w:t>
      </w:r>
      <w:r w:rsidRPr="00B402ED">
        <w:rPr>
          <w:sz w:val="24"/>
          <w:szCs w:val="24"/>
        </w:rPr>
        <w:t>.</w:t>
      </w:r>
      <w:r w:rsidR="004B5A28" w:rsidRPr="00B402ED">
        <w:rPr>
          <w:sz w:val="24"/>
          <w:szCs w:val="24"/>
        </w:rPr>
        <w:t xml:space="preserve"> Массивы должны обладать рядом  функций, необходимых для работы с ними, таких как добавление элементов</w:t>
      </w:r>
      <w:r w:rsidR="009040CA" w:rsidRPr="00B402ED">
        <w:rPr>
          <w:sz w:val="24"/>
          <w:szCs w:val="24"/>
        </w:rPr>
        <w:t xml:space="preserve"> </w:t>
      </w:r>
      <w:r w:rsidR="004B5A28" w:rsidRPr="00B402ED">
        <w:rPr>
          <w:sz w:val="24"/>
          <w:szCs w:val="24"/>
        </w:rPr>
        <w:t>в массив, удаление элементов из массива и обращение к элементу массива по индексу.</w:t>
      </w:r>
    </w:p>
    <w:p w:rsidR="00675991" w:rsidRPr="00B402ED" w:rsidRDefault="004B5A28" w:rsidP="00B402ED">
      <w:pPr>
        <w:keepLines/>
        <w:tabs>
          <w:tab w:val="left" w:pos="567"/>
        </w:tabs>
        <w:spacing w:line="360" w:lineRule="auto"/>
        <w:ind w:firstLine="567"/>
        <w:contextualSpacing/>
        <w:rPr>
          <w:sz w:val="24"/>
          <w:szCs w:val="24"/>
        </w:rPr>
      </w:pPr>
      <w:r w:rsidRPr="00B402ED">
        <w:rPr>
          <w:sz w:val="24"/>
          <w:szCs w:val="24"/>
        </w:rPr>
        <w:t xml:space="preserve">На данный момент в </w:t>
      </w:r>
      <w:r w:rsidRPr="00B402ED">
        <w:rPr>
          <w:sz w:val="24"/>
          <w:szCs w:val="24"/>
          <w:lang w:val="en-US"/>
        </w:rPr>
        <w:t>RAO</w:t>
      </w:r>
      <w:r w:rsidRPr="00B402ED">
        <w:rPr>
          <w:sz w:val="24"/>
          <w:szCs w:val="24"/>
        </w:rPr>
        <w:t xml:space="preserve"> </w:t>
      </w:r>
      <w:r w:rsidRPr="00B402ED">
        <w:rPr>
          <w:sz w:val="24"/>
          <w:szCs w:val="24"/>
          <w:lang w:val="en-US"/>
        </w:rPr>
        <w:t>Studio</w:t>
      </w:r>
      <w:r w:rsidRPr="00B402ED">
        <w:rPr>
          <w:sz w:val="24"/>
          <w:szCs w:val="24"/>
        </w:rPr>
        <w:t xml:space="preserve"> отсутс</w:t>
      </w:r>
      <w:r w:rsidR="002329A1" w:rsidRPr="00B402ED">
        <w:rPr>
          <w:sz w:val="24"/>
          <w:szCs w:val="24"/>
        </w:rPr>
        <w:t>т</w:t>
      </w:r>
      <w:r w:rsidRPr="00B402ED">
        <w:rPr>
          <w:sz w:val="24"/>
          <w:szCs w:val="24"/>
        </w:rPr>
        <w:t>вует такой тип данных как массивы</w:t>
      </w:r>
      <w:r w:rsidR="002329A1" w:rsidRPr="00B402ED">
        <w:rPr>
          <w:sz w:val="24"/>
          <w:szCs w:val="24"/>
        </w:rPr>
        <w:t>,</w:t>
      </w:r>
      <w:r w:rsidRPr="00B402ED">
        <w:rPr>
          <w:sz w:val="24"/>
          <w:szCs w:val="24"/>
        </w:rPr>
        <w:t xml:space="preserve"> это</w:t>
      </w:r>
      <w:r w:rsidR="002329A1" w:rsidRPr="00B402ED">
        <w:rPr>
          <w:sz w:val="24"/>
          <w:szCs w:val="24"/>
        </w:rPr>
        <w:t xml:space="preserve"> лишает язык РДО необходимой гибкости, а так же делает труднореализуемым или невозможным решение некоторых задач в системе РДО. Рассмотрим данный недостаток на примере модели гибкой производственной ячейки. ГПЯ состоит из трех станков, обслуживаемых промышленным роботом, и четырех накопителей: входной накопитель, промежуточный накопитель, расположенный между первым и вторым станками, промежуточный накопитель, расположенный между вторым и третьим станками, и выходной накопитель. Детали, расположенные во входном накопителе устанавливаются роботом на первой станок, где они обрабатываются. После чего робот помещает их в промежуточный накопитель, расположенный между первым и вторым станками. Потом робот устанавливает детали на второй станок</w:t>
      </w:r>
      <w:r w:rsidR="00675991" w:rsidRPr="00B402ED">
        <w:rPr>
          <w:sz w:val="24"/>
          <w:szCs w:val="24"/>
        </w:rPr>
        <w:t xml:space="preserve">. Детали, обработанные на втором станке, помещаются в промежуточный накопитель, расположенный между вторым и третьим станками. Откуда робот их устанавливает на третий станок, и после окончания обработки робот помещает детали в выходной накопитель. </w:t>
      </w:r>
    </w:p>
    <w:p w:rsidR="00675991" w:rsidRPr="00B402ED" w:rsidRDefault="00675991" w:rsidP="00B402ED">
      <w:pPr>
        <w:keepLines/>
        <w:tabs>
          <w:tab w:val="left" w:pos="567"/>
        </w:tabs>
        <w:spacing w:line="360" w:lineRule="auto"/>
        <w:ind w:firstLine="567"/>
        <w:contextualSpacing/>
        <w:rPr>
          <w:sz w:val="24"/>
          <w:szCs w:val="24"/>
        </w:rPr>
      </w:pPr>
      <w:r w:rsidRPr="00B402ED">
        <w:rPr>
          <w:sz w:val="24"/>
          <w:szCs w:val="24"/>
        </w:rPr>
        <w:t>Модель данной гибкой производственной ячейки на языке РДО представлена в Приложении 1.</w:t>
      </w:r>
    </w:p>
    <w:p w:rsidR="00EC6E9D" w:rsidRPr="00B402ED" w:rsidRDefault="00675991" w:rsidP="00B402ED">
      <w:pPr>
        <w:keepLines/>
        <w:tabs>
          <w:tab w:val="left" w:pos="567"/>
        </w:tabs>
        <w:spacing w:line="360" w:lineRule="auto"/>
        <w:ind w:firstLine="567"/>
        <w:contextualSpacing/>
        <w:rPr>
          <w:sz w:val="24"/>
          <w:szCs w:val="24"/>
        </w:rPr>
      </w:pPr>
      <w:r w:rsidRPr="00B402ED">
        <w:rPr>
          <w:sz w:val="24"/>
          <w:szCs w:val="24"/>
        </w:rPr>
        <w:lastRenderedPageBreak/>
        <w:t>Рассмотрим функцию,</w:t>
      </w:r>
      <w:r w:rsidR="002329A1" w:rsidRPr="00B402ED">
        <w:rPr>
          <w:sz w:val="24"/>
          <w:szCs w:val="24"/>
        </w:rPr>
        <w:t xml:space="preserve"> </w:t>
      </w:r>
      <w:r w:rsidRPr="00B402ED">
        <w:rPr>
          <w:sz w:val="24"/>
          <w:szCs w:val="24"/>
        </w:rPr>
        <w:t xml:space="preserve">описывающую последовательность обработки детали, </w:t>
      </w:r>
      <w:r w:rsidR="00DC112B" w:rsidRPr="00B402ED">
        <w:rPr>
          <w:sz w:val="24"/>
          <w:szCs w:val="24"/>
        </w:rPr>
        <w:t xml:space="preserve"> и функцию, описывающую время обработки детали, </w:t>
      </w:r>
      <w:r w:rsidRPr="00B402ED">
        <w:rPr>
          <w:sz w:val="24"/>
          <w:szCs w:val="24"/>
        </w:rPr>
        <w:t>описанн</w:t>
      </w:r>
      <w:r w:rsidR="00DC112B" w:rsidRPr="00B402ED">
        <w:rPr>
          <w:sz w:val="24"/>
          <w:szCs w:val="24"/>
        </w:rPr>
        <w:t>ые</w:t>
      </w:r>
      <w:r w:rsidRPr="00B402ED">
        <w:rPr>
          <w:sz w:val="24"/>
          <w:szCs w:val="24"/>
        </w:rPr>
        <w:t xml:space="preserve"> на закладке </w:t>
      </w:r>
      <w:r w:rsidRPr="00B402ED">
        <w:rPr>
          <w:sz w:val="24"/>
          <w:szCs w:val="24"/>
          <w:lang w:val="en-US"/>
        </w:rPr>
        <w:t>FUN</w:t>
      </w:r>
      <w:r w:rsidRPr="00B402ED">
        <w:rPr>
          <w:sz w:val="24"/>
          <w:szCs w:val="24"/>
        </w:rPr>
        <w:t>.</w:t>
      </w:r>
    </w:p>
    <w:p w:rsidR="00DC112B" w:rsidRPr="00DC112B" w:rsidRDefault="00DC112B" w:rsidP="00D10B69">
      <w:pPr>
        <w:keepLines/>
        <w:tabs>
          <w:tab w:val="left" w:pos="567"/>
        </w:tabs>
        <w:ind w:firstLine="567"/>
        <w:contextualSpacing/>
        <w:rPr>
          <w:sz w:val="24"/>
          <w:szCs w:val="24"/>
          <w:lang w:val="en-US"/>
        </w:rPr>
      </w:pPr>
      <w:r w:rsidRPr="00DC112B">
        <w:rPr>
          <w:sz w:val="24"/>
          <w:szCs w:val="24"/>
          <w:lang w:val="en-US"/>
        </w:rPr>
        <w:t xml:space="preserve">$Function </w:t>
      </w:r>
      <w:r w:rsidRPr="00DC112B">
        <w:rPr>
          <w:sz w:val="24"/>
          <w:szCs w:val="24"/>
        </w:rPr>
        <w:t>Время</w:t>
      </w:r>
      <w:r w:rsidRPr="00DC112B">
        <w:rPr>
          <w:sz w:val="24"/>
          <w:szCs w:val="24"/>
          <w:lang w:val="en-US"/>
        </w:rPr>
        <w:t>_</w:t>
      </w:r>
      <w:r w:rsidRPr="00DC112B">
        <w:rPr>
          <w:sz w:val="24"/>
          <w:szCs w:val="24"/>
        </w:rPr>
        <w:t>обработки</w:t>
      </w:r>
      <w:r w:rsidRPr="00DC112B">
        <w:rPr>
          <w:sz w:val="24"/>
          <w:szCs w:val="24"/>
          <w:lang w:val="en-US"/>
        </w:rPr>
        <w:t xml:space="preserve"> : integer[0..30]</w:t>
      </w:r>
    </w:p>
    <w:p w:rsidR="00DC112B" w:rsidRPr="00DC112B" w:rsidRDefault="00DC112B" w:rsidP="00D10B69">
      <w:pPr>
        <w:keepLines/>
        <w:tabs>
          <w:tab w:val="left" w:pos="567"/>
        </w:tabs>
        <w:ind w:firstLine="567"/>
        <w:contextualSpacing/>
        <w:rPr>
          <w:sz w:val="24"/>
          <w:szCs w:val="24"/>
          <w:lang w:val="en-US"/>
        </w:rPr>
      </w:pPr>
      <w:r w:rsidRPr="00DC112B">
        <w:rPr>
          <w:sz w:val="24"/>
          <w:szCs w:val="24"/>
          <w:lang w:val="en-US"/>
        </w:rPr>
        <w:t>$Type = table</w:t>
      </w:r>
    </w:p>
    <w:p w:rsidR="00DC112B" w:rsidRPr="00DC112B" w:rsidRDefault="00DC112B" w:rsidP="00D10B69">
      <w:pPr>
        <w:keepLines/>
        <w:tabs>
          <w:tab w:val="left" w:pos="567"/>
        </w:tabs>
        <w:ind w:firstLine="567"/>
        <w:contextualSpacing/>
        <w:rPr>
          <w:sz w:val="24"/>
          <w:szCs w:val="24"/>
          <w:lang w:val="en-US"/>
        </w:rPr>
      </w:pPr>
      <w:r w:rsidRPr="00DC112B">
        <w:rPr>
          <w:sz w:val="24"/>
          <w:szCs w:val="24"/>
          <w:lang w:val="en-US"/>
        </w:rPr>
        <w:t>$Parameters</w:t>
      </w:r>
    </w:p>
    <w:p w:rsidR="00DC112B" w:rsidRPr="00DC112B" w:rsidRDefault="00DC112B" w:rsidP="00D10B69">
      <w:pPr>
        <w:keepLines/>
        <w:tabs>
          <w:tab w:val="left" w:pos="567"/>
        </w:tabs>
        <w:ind w:firstLine="567"/>
        <w:contextualSpacing/>
        <w:rPr>
          <w:sz w:val="24"/>
          <w:szCs w:val="24"/>
          <w:lang w:val="en-US"/>
        </w:rPr>
      </w:pPr>
      <w:r w:rsidRPr="00DC112B">
        <w:rPr>
          <w:sz w:val="24"/>
          <w:szCs w:val="24"/>
          <w:lang w:val="en-US"/>
        </w:rPr>
        <w:tab/>
      </w:r>
      <w:r w:rsidRPr="00DC112B">
        <w:rPr>
          <w:sz w:val="24"/>
          <w:szCs w:val="24"/>
        </w:rPr>
        <w:t>Номер</w:t>
      </w:r>
      <w:r w:rsidRPr="00DC112B">
        <w:rPr>
          <w:sz w:val="24"/>
          <w:szCs w:val="24"/>
          <w:lang w:val="en-US"/>
        </w:rPr>
        <w:t>_</w:t>
      </w:r>
      <w:r w:rsidRPr="00DC112B">
        <w:rPr>
          <w:sz w:val="24"/>
          <w:szCs w:val="24"/>
        </w:rPr>
        <w:t>станка</w:t>
      </w:r>
      <w:r w:rsidRPr="00DC112B">
        <w:rPr>
          <w:sz w:val="24"/>
          <w:szCs w:val="24"/>
          <w:lang w:val="en-US"/>
        </w:rPr>
        <w:t xml:space="preserve"> : integer [1..3] </w:t>
      </w:r>
    </w:p>
    <w:p w:rsidR="00DC112B" w:rsidRPr="00DC112B" w:rsidRDefault="00DC112B" w:rsidP="00D10B69">
      <w:pPr>
        <w:keepLines/>
        <w:tabs>
          <w:tab w:val="left" w:pos="567"/>
        </w:tabs>
        <w:ind w:firstLine="567"/>
        <w:contextualSpacing/>
        <w:rPr>
          <w:sz w:val="24"/>
          <w:szCs w:val="24"/>
          <w:lang w:val="en-US"/>
        </w:rPr>
      </w:pPr>
      <w:r w:rsidRPr="00DC112B">
        <w:rPr>
          <w:sz w:val="24"/>
          <w:szCs w:val="24"/>
          <w:lang w:val="en-US"/>
        </w:rPr>
        <w:tab/>
      </w:r>
      <w:r w:rsidRPr="00DC112B">
        <w:rPr>
          <w:sz w:val="24"/>
          <w:szCs w:val="24"/>
        </w:rPr>
        <w:t>Номер</w:t>
      </w:r>
      <w:r w:rsidRPr="00DC112B">
        <w:rPr>
          <w:sz w:val="24"/>
          <w:szCs w:val="24"/>
          <w:lang w:val="en-US"/>
        </w:rPr>
        <w:t>_</w:t>
      </w:r>
      <w:r w:rsidRPr="00DC112B">
        <w:rPr>
          <w:sz w:val="24"/>
          <w:szCs w:val="24"/>
        </w:rPr>
        <w:t>детали</w:t>
      </w:r>
      <w:r w:rsidRPr="00DC112B">
        <w:rPr>
          <w:sz w:val="24"/>
          <w:szCs w:val="24"/>
          <w:lang w:val="en-US"/>
        </w:rPr>
        <w:t xml:space="preserve"> : integer [1..5]</w:t>
      </w:r>
    </w:p>
    <w:p w:rsidR="00DC112B" w:rsidRPr="00DC112B" w:rsidRDefault="00DC112B" w:rsidP="00D10B69">
      <w:pPr>
        <w:keepLines/>
        <w:tabs>
          <w:tab w:val="left" w:pos="567"/>
        </w:tabs>
        <w:ind w:firstLine="567"/>
        <w:contextualSpacing/>
        <w:rPr>
          <w:sz w:val="24"/>
          <w:szCs w:val="24"/>
        </w:rPr>
      </w:pPr>
      <w:r w:rsidRPr="00DC112B">
        <w:rPr>
          <w:sz w:val="24"/>
          <w:szCs w:val="24"/>
        </w:rPr>
        <w:t>$Body</w:t>
      </w:r>
    </w:p>
    <w:p w:rsidR="00DC112B" w:rsidRPr="00DC112B" w:rsidRDefault="00DC112B" w:rsidP="00D10B69">
      <w:pPr>
        <w:keepLines/>
        <w:tabs>
          <w:tab w:val="left" w:pos="567"/>
        </w:tabs>
        <w:ind w:firstLine="567"/>
        <w:contextualSpacing/>
        <w:rPr>
          <w:sz w:val="24"/>
          <w:szCs w:val="24"/>
        </w:rPr>
      </w:pPr>
      <w:r w:rsidRPr="00DC112B">
        <w:rPr>
          <w:sz w:val="24"/>
          <w:szCs w:val="24"/>
        </w:rPr>
        <w:tab/>
        <w:t>{Номер_станка}</w:t>
      </w:r>
    </w:p>
    <w:p w:rsidR="00DC112B" w:rsidRPr="00DC112B" w:rsidRDefault="00DC112B" w:rsidP="00D10B69">
      <w:pPr>
        <w:keepLines/>
        <w:tabs>
          <w:tab w:val="left" w:pos="567"/>
        </w:tabs>
        <w:ind w:firstLine="567"/>
        <w:contextualSpacing/>
        <w:rPr>
          <w:sz w:val="24"/>
          <w:szCs w:val="24"/>
        </w:rPr>
      </w:pPr>
      <w:r w:rsidRPr="00DC112B">
        <w:rPr>
          <w:sz w:val="24"/>
          <w:szCs w:val="24"/>
        </w:rPr>
        <w:t>{</w:t>
      </w:r>
      <w:r>
        <w:rPr>
          <w:sz w:val="24"/>
          <w:szCs w:val="24"/>
        </w:rPr>
        <w:tab/>
      </w:r>
      <w:r w:rsidRPr="00DC112B">
        <w:rPr>
          <w:sz w:val="24"/>
          <w:szCs w:val="24"/>
        </w:rPr>
        <w:t>1</w:t>
      </w:r>
      <w:r w:rsidRPr="00DC112B">
        <w:rPr>
          <w:sz w:val="24"/>
          <w:szCs w:val="24"/>
        </w:rPr>
        <w:tab/>
        <w:t>2</w:t>
      </w:r>
      <w:r w:rsidRPr="00DC112B">
        <w:rPr>
          <w:sz w:val="24"/>
          <w:szCs w:val="24"/>
        </w:rPr>
        <w:tab/>
        <w:t>3</w:t>
      </w:r>
      <w:r>
        <w:rPr>
          <w:sz w:val="24"/>
          <w:szCs w:val="24"/>
        </w:rPr>
        <w:tab/>
      </w:r>
      <w:r w:rsidRPr="00DC112B">
        <w:rPr>
          <w:sz w:val="24"/>
          <w:szCs w:val="24"/>
        </w:rPr>
        <w:t xml:space="preserve"> }</w:t>
      </w:r>
    </w:p>
    <w:p w:rsidR="00DC112B" w:rsidRPr="00DC112B" w:rsidRDefault="00DC112B" w:rsidP="00D10B69">
      <w:pPr>
        <w:keepLines/>
        <w:tabs>
          <w:tab w:val="left" w:pos="567"/>
        </w:tabs>
        <w:ind w:firstLine="567"/>
        <w:contextualSpacing/>
        <w:rPr>
          <w:sz w:val="24"/>
          <w:szCs w:val="24"/>
        </w:rPr>
      </w:pPr>
      <w:r w:rsidRPr="00DC112B">
        <w:rPr>
          <w:sz w:val="24"/>
          <w:szCs w:val="24"/>
        </w:rPr>
        <w:tab/>
        <w:t>{Номер_детали}</w:t>
      </w:r>
    </w:p>
    <w:p w:rsidR="00DC112B" w:rsidRPr="00DC112B" w:rsidRDefault="00DC112B" w:rsidP="00D10B69">
      <w:pPr>
        <w:keepLines/>
        <w:tabs>
          <w:tab w:val="left" w:pos="567"/>
        </w:tabs>
        <w:ind w:firstLine="567"/>
        <w:contextualSpacing/>
        <w:rPr>
          <w:sz w:val="24"/>
          <w:szCs w:val="24"/>
        </w:rPr>
      </w:pPr>
      <w:r w:rsidRPr="00DC112B">
        <w:rPr>
          <w:sz w:val="24"/>
          <w:szCs w:val="24"/>
        </w:rPr>
        <w:t>{1}</w:t>
      </w:r>
      <w:r>
        <w:rPr>
          <w:sz w:val="24"/>
          <w:szCs w:val="24"/>
        </w:rPr>
        <w:tab/>
      </w:r>
      <w:r>
        <w:rPr>
          <w:sz w:val="24"/>
          <w:szCs w:val="24"/>
        </w:rPr>
        <w:tab/>
      </w:r>
      <w:r w:rsidRPr="00DC112B">
        <w:rPr>
          <w:sz w:val="24"/>
          <w:szCs w:val="24"/>
        </w:rPr>
        <w:t>5</w:t>
      </w:r>
      <w:r w:rsidRPr="00DC112B">
        <w:rPr>
          <w:sz w:val="24"/>
          <w:szCs w:val="24"/>
        </w:rPr>
        <w:tab/>
        <w:t>15</w:t>
      </w:r>
      <w:r w:rsidRPr="00DC112B">
        <w:rPr>
          <w:sz w:val="24"/>
          <w:szCs w:val="24"/>
        </w:rPr>
        <w:tab/>
        <w:t>10</w:t>
      </w:r>
    </w:p>
    <w:p w:rsidR="00DC112B" w:rsidRPr="00DC112B" w:rsidRDefault="00DC112B" w:rsidP="00D10B69">
      <w:pPr>
        <w:keepLines/>
        <w:tabs>
          <w:tab w:val="left" w:pos="567"/>
        </w:tabs>
        <w:ind w:firstLine="567"/>
        <w:contextualSpacing/>
        <w:rPr>
          <w:sz w:val="24"/>
          <w:szCs w:val="24"/>
        </w:rPr>
      </w:pPr>
      <w:r w:rsidRPr="00DC112B">
        <w:rPr>
          <w:sz w:val="24"/>
          <w:szCs w:val="24"/>
        </w:rPr>
        <w:t>{2}</w:t>
      </w:r>
      <w:r w:rsidRPr="00DC112B">
        <w:rPr>
          <w:sz w:val="24"/>
          <w:szCs w:val="24"/>
        </w:rPr>
        <w:tab/>
      </w:r>
      <w:r>
        <w:rPr>
          <w:sz w:val="24"/>
          <w:szCs w:val="24"/>
        </w:rPr>
        <w:tab/>
      </w:r>
      <w:r w:rsidRPr="00DC112B">
        <w:rPr>
          <w:sz w:val="24"/>
          <w:szCs w:val="24"/>
        </w:rPr>
        <w:t>5</w:t>
      </w:r>
      <w:r w:rsidRPr="00DC112B">
        <w:rPr>
          <w:sz w:val="24"/>
          <w:szCs w:val="24"/>
        </w:rPr>
        <w:tab/>
        <w:t>15</w:t>
      </w:r>
      <w:r w:rsidRPr="00DC112B">
        <w:rPr>
          <w:sz w:val="24"/>
          <w:szCs w:val="24"/>
        </w:rPr>
        <w:tab/>
        <w:t>10</w:t>
      </w:r>
      <w:r w:rsidRPr="00DC112B">
        <w:rPr>
          <w:sz w:val="24"/>
          <w:szCs w:val="24"/>
        </w:rPr>
        <w:tab/>
      </w:r>
    </w:p>
    <w:p w:rsidR="00DC112B" w:rsidRPr="00DC112B" w:rsidRDefault="00DC112B" w:rsidP="00D10B69">
      <w:pPr>
        <w:keepLines/>
        <w:tabs>
          <w:tab w:val="left" w:pos="567"/>
        </w:tabs>
        <w:ind w:firstLine="567"/>
        <w:contextualSpacing/>
        <w:rPr>
          <w:sz w:val="24"/>
          <w:szCs w:val="24"/>
        </w:rPr>
      </w:pPr>
      <w:r w:rsidRPr="00DC112B">
        <w:rPr>
          <w:sz w:val="24"/>
          <w:szCs w:val="24"/>
        </w:rPr>
        <w:t>{3}</w:t>
      </w:r>
      <w:r w:rsidRPr="00DC112B">
        <w:rPr>
          <w:sz w:val="24"/>
          <w:szCs w:val="24"/>
        </w:rPr>
        <w:tab/>
      </w:r>
      <w:r>
        <w:rPr>
          <w:sz w:val="24"/>
          <w:szCs w:val="24"/>
        </w:rPr>
        <w:tab/>
      </w:r>
      <w:r w:rsidRPr="00DC112B">
        <w:rPr>
          <w:sz w:val="24"/>
          <w:szCs w:val="24"/>
        </w:rPr>
        <w:t>5</w:t>
      </w:r>
      <w:r w:rsidRPr="00DC112B">
        <w:rPr>
          <w:sz w:val="24"/>
          <w:szCs w:val="24"/>
        </w:rPr>
        <w:tab/>
        <w:t>15</w:t>
      </w:r>
      <w:r w:rsidRPr="00DC112B">
        <w:rPr>
          <w:sz w:val="24"/>
          <w:szCs w:val="24"/>
        </w:rPr>
        <w:tab/>
        <w:t>10</w:t>
      </w:r>
    </w:p>
    <w:p w:rsidR="00DC112B" w:rsidRPr="00DC112B" w:rsidRDefault="00DC112B" w:rsidP="00D10B69">
      <w:pPr>
        <w:keepLines/>
        <w:tabs>
          <w:tab w:val="left" w:pos="567"/>
        </w:tabs>
        <w:ind w:firstLine="567"/>
        <w:contextualSpacing/>
        <w:rPr>
          <w:sz w:val="24"/>
          <w:szCs w:val="24"/>
        </w:rPr>
      </w:pPr>
      <w:r w:rsidRPr="00DC112B">
        <w:rPr>
          <w:sz w:val="24"/>
          <w:szCs w:val="24"/>
        </w:rPr>
        <w:t>{4}</w:t>
      </w:r>
      <w:r w:rsidRPr="00DC112B">
        <w:rPr>
          <w:sz w:val="24"/>
          <w:szCs w:val="24"/>
        </w:rPr>
        <w:tab/>
      </w:r>
      <w:r>
        <w:rPr>
          <w:sz w:val="24"/>
          <w:szCs w:val="24"/>
        </w:rPr>
        <w:tab/>
      </w:r>
      <w:r w:rsidRPr="00DC112B">
        <w:rPr>
          <w:sz w:val="24"/>
          <w:szCs w:val="24"/>
        </w:rPr>
        <w:t>5</w:t>
      </w:r>
      <w:r w:rsidRPr="00DC112B">
        <w:rPr>
          <w:sz w:val="24"/>
          <w:szCs w:val="24"/>
        </w:rPr>
        <w:tab/>
        <w:t>15</w:t>
      </w:r>
      <w:r w:rsidRPr="00DC112B">
        <w:rPr>
          <w:sz w:val="24"/>
          <w:szCs w:val="24"/>
        </w:rPr>
        <w:tab/>
        <w:t>10</w:t>
      </w:r>
    </w:p>
    <w:p w:rsidR="00DC112B" w:rsidRPr="00DC112B" w:rsidRDefault="00DC112B" w:rsidP="00D10B69">
      <w:pPr>
        <w:keepLines/>
        <w:tabs>
          <w:tab w:val="left" w:pos="567"/>
        </w:tabs>
        <w:ind w:firstLine="567"/>
        <w:contextualSpacing/>
        <w:rPr>
          <w:sz w:val="24"/>
          <w:szCs w:val="24"/>
        </w:rPr>
      </w:pPr>
      <w:r w:rsidRPr="00DC112B">
        <w:rPr>
          <w:sz w:val="24"/>
          <w:szCs w:val="24"/>
        </w:rPr>
        <w:t>{5}</w:t>
      </w:r>
      <w:r w:rsidRPr="00DC112B">
        <w:rPr>
          <w:sz w:val="24"/>
          <w:szCs w:val="24"/>
        </w:rPr>
        <w:tab/>
      </w:r>
      <w:r>
        <w:rPr>
          <w:sz w:val="24"/>
          <w:szCs w:val="24"/>
        </w:rPr>
        <w:tab/>
      </w:r>
      <w:r w:rsidRPr="00DC112B">
        <w:rPr>
          <w:sz w:val="24"/>
          <w:szCs w:val="24"/>
        </w:rPr>
        <w:t>5</w:t>
      </w:r>
      <w:r w:rsidRPr="00DC112B">
        <w:rPr>
          <w:sz w:val="24"/>
          <w:szCs w:val="24"/>
        </w:rPr>
        <w:tab/>
        <w:t>15</w:t>
      </w:r>
      <w:r w:rsidRPr="00DC112B">
        <w:rPr>
          <w:sz w:val="24"/>
          <w:szCs w:val="24"/>
        </w:rPr>
        <w:tab/>
        <w:t>10</w:t>
      </w:r>
    </w:p>
    <w:p w:rsidR="00DC112B" w:rsidRPr="00DC112B" w:rsidRDefault="00DC112B" w:rsidP="00D10B69">
      <w:pPr>
        <w:keepLines/>
        <w:tabs>
          <w:tab w:val="left" w:pos="567"/>
        </w:tabs>
        <w:ind w:firstLine="567"/>
        <w:contextualSpacing/>
        <w:rPr>
          <w:sz w:val="24"/>
          <w:szCs w:val="24"/>
        </w:rPr>
      </w:pPr>
      <w:r w:rsidRPr="00DC112B">
        <w:rPr>
          <w:sz w:val="24"/>
          <w:szCs w:val="24"/>
        </w:rPr>
        <w:t>$End</w:t>
      </w:r>
    </w:p>
    <w:p w:rsidR="00DC112B" w:rsidRPr="00DC112B" w:rsidRDefault="00DC112B" w:rsidP="00B402ED">
      <w:pPr>
        <w:keepLines/>
        <w:tabs>
          <w:tab w:val="left" w:pos="567"/>
        </w:tabs>
        <w:spacing w:line="360" w:lineRule="auto"/>
        <w:ind w:firstLine="567"/>
        <w:contextualSpacing/>
        <w:rPr>
          <w:sz w:val="24"/>
          <w:szCs w:val="24"/>
        </w:rPr>
      </w:pPr>
    </w:p>
    <w:p w:rsidR="00DC112B" w:rsidRPr="00DC112B" w:rsidRDefault="00DC112B" w:rsidP="00B402ED">
      <w:pPr>
        <w:keepLines/>
        <w:tabs>
          <w:tab w:val="left" w:pos="567"/>
        </w:tabs>
        <w:spacing w:line="360" w:lineRule="auto"/>
        <w:ind w:firstLine="567"/>
        <w:contextualSpacing/>
        <w:rPr>
          <w:sz w:val="24"/>
          <w:szCs w:val="24"/>
        </w:rPr>
      </w:pPr>
      <w:r w:rsidRPr="00DC112B">
        <w:rPr>
          <w:sz w:val="24"/>
          <w:szCs w:val="24"/>
        </w:rPr>
        <w:t>$Function Изменить_позицию : such_as Детали.Позиция = Накопитель_входной</w:t>
      </w:r>
    </w:p>
    <w:p w:rsidR="00DC112B" w:rsidRPr="00DC112B" w:rsidRDefault="00DC112B" w:rsidP="00B402ED">
      <w:pPr>
        <w:keepLines/>
        <w:tabs>
          <w:tab w:val="left" w:pos="567"/>
        </w:tabs>
        <w:spacing w:line="360" w:lineRule="auto"/>
        <w:ind w:firstLine="567"/>
        <w:contextualSpacing/>
        <w:rPr>
          <w:sz w:val="24"/>
          <w:szCs w:val="24"/>
          <w:lang w:val="en-US"/>
        </w:rPr>
      </w:pPr>
      <w:r w:rsidRPr="00DC112B">
        <w:rPr>
          <w:sz w:val="24"/>
          <w:szCs w:val="24"/>
          <w:lang w:val="en-US"/>
        </w:rPr>
        <w:t>$Type = table</w:t>
      </w:r>
    </w:p>
    <w:p w:rsidR="00DC112B" w:rsidRPr="00DC112B" w:rsidRDefault="00DC112B" w:rsidP="00B402ED">
      <w:pPr>
        <w:keepLines/>
        <w:tabs>
          <w:tab w:val="left" w:pos="567"/>
        </w:tabs>
        <w:spacing w:line="360" w:lineRule="auto"/>
        <w:ind w:firstLine="567"/>
        <w:contextualSpacing/>
        <w:rPr>
          <w:sz w:val="24"/>
          <w:szCs w:val="24"/>
          <w:lang w:val="en-US"/>
        </w:rPr>
      </w:pPr>
      <w:r w:rsidRPr="00DC112B">
        <w:rPr>
          <w:sz w:val="24"/>
          <w:szCs w:val="24"/>
          <w:lang w:val="en-US"/>
        </w:rPr>
        <w:t>$Parameters</w:t>
      </w:r>
    </w:p>
    <w:p w:rsidR="00DC112B" w:rsidRPr="00DC112B" w:rsidRDefault="00DC112B" w:rsidP="00B402ED">
      <w:pPr>
        <w:keepLines/>
        <w:tabs>
          <w:tab w:val="left" w:pos="567"/>
        </w:tabs>
        <w:spacing w:line="360" w:lineRule="auto"/>
        <w:ind w:firstLine="567"/>
        <w:contextualSpacing/>
        <w:rPr>
          <w:sz w:val="24"/>
          <w:szCs w:val="24"/>
          <w:lang w:val="en-US"/>
        </w:rPr>
      </w:pPr>
      <w:r w:rsidRPr="00DC112B">
        <w:rPr>
          <w:sz w:val="24"/>
          <w:szCs w:val="24"/>
          <w:lang w:val="en-US"/>
        </w:rPr>
        <w:tab/>
      </w:r>
      <w:r w:rsidRPr="00DC112B">
        <w:rPr>
          <w:sz w:val="24"/>
          <w:szCs w:val="24"/>
        </w:rPr>
        <w:t>Стадия</w:t>
      </w:r>
      <w:r w:rsidRPr="00DC112B">
        <w:rPr>
          <w:sz w:val="24"/>
          <w:szCs w:val="24"/>
          <w:lang w:val="en-US"/>
        </w:rPr>
        <w:t>_</w:t>
      </w:r>
      <w:r w:rsidRPr="00DC112B">
        <w:rPr>
          <w:sz w:val="24"/>
          <w:szCs w:val="24"/>
        </w:rPr>
        <w:t>обработки</w:t>
      </w:r>
      <w:r w:rsidRPr="00DC112B">
        <w:rPr>
          <w:sz w:val="24"/>
          <w:szCs w:val="24"/>
          <w:lang w:val="en-US"/>
        </w:rPr>
        <w:t>: integer[1..13]</w:t>
      </w:r>
    </w:p>
    <w:p w:rsidR="00DC112B" w:rsidRPr="00DC112B" w:rsidRDefault="00DC112B" w:rsidP="00B402ED">
      <w:pPr>
        <w:keepLines/>
        <w:tabs>
          <w:tab w:val="left" w:pos="567"/>
        </w:tabs>
        <w:spacing w:line="360" w:lineRule="auto"/>
        <w:ind w:firstLine="567"/>
        <w:contextualSpacing/>
        <w:rPr>
          <w:sz w:val="24"/>
          <w:szCs w:val="24"/>
        </w:rPr>
      </w:pPr>
      <w:r w:rsidRPr="00DC112B">
        <w:rPr>
          <w:sz w:val="24"/>
          <w:szCs w:val="24"/>
        </w:rPr>
        <w:t>$Body</w:t>
      </w:r>
    </w:p>
    <w:p w:rsidR="00DC112B" w:rsidRPr="00DC112B" w:rsidRDefault="00DC112B" w:rsidP="00B402ED">
      <w:pPr>
        <w:keepLines/>
        <w:tabs>
          <w:tab w:val="left" w:pos="567"/>
        </w:tabs>
        <w:spacing w:line="360" w:lineRule="auto"/>
        <w:ind w:firstLine="567"/>
        <w:contextualSpacing/>
        <w:rPr>
          <w:sz w:val="24"/>
          <w:szCs w:val="24"/>
        </w:rPr>
      </w:pPr>
      <w:r w:rsidRPr="00DC112B">
        <w:rPr>
          <w:sz w:val="24"/>
          <w:szCs w:val="24"/>
        </w:rPr>
        <w:tab/>
        <w:t>Накопитель_входной</w:t>
      </w:r>
      <w:r>
        <w:rPr>
          <w:sz w:val="24"/>
          <w:szCs w:val="24"/>
        </w:rPr>
        <w:tab/>
      </w:r>
      <w:r>
        <w:rPr>
          <w:sz w:val="24"/>
          <w:szCs w:val="24"/>
        </w:rPr>
        <w:tab/>
      </w:r>
      <w:r w:rsidRPr="00DC112B">
        <w:rPr>
          <w:sz w:val="24"/>
          <w:szCs w:val="24"/>
        </w:rPr>
        <w:t>{Стадия_обработки = 1</w:t>
      </w:r>
      <w:r>
        <w:rPr>
          <w:sz w:val="24"/>
          <w:szCs w:val="24"/>
        </w:rPr>
        <w:tab/>
        <w:t xml:space="preserve"> </w:t>
      </w:r>
      <w:r w:rsidRPr="00DC112B">
        <w:rPr>
          <w:sz w:val="24"/>
          <w:szCs w:val="24"/>
        </w:rPr>
        <w:t>}</w:t>
      </w:r>
    </w:p>
    <w:p w:rsidR="00DC112B" w:rsidRPr="00DC112B" w:rsidRDefault="00DC112B" w:rsidP="00B402ED">
      <w:pPr>
        <w:keepLines/>
        <w:tabs>
          <w:tab w:val="left" w:pos="567"/>
        </w:tabs>
        <w:spacing w:line="360" w:lineRule="auto"/>
        <w:ind w:firstLine="567"/>
        <w:contextualSpacing/>
        <w:rPr>
          <w:sz w:val="24"/>
          <w:szCs w:val="24"/>
        </w:rPr>
      </w:pPr>
      <w:r>
        <w:rPr>
          <w:sz w:val="24"/>
          <w:szCs w:val="24"/>
        </w:rPr>
        <w:tab/>
        <w:t>Робот  Станок_1  Робот</w:t>
      </w:r>
      <w:r>
        <w:rPr>
          <w:sz w:val="24"/>
          <w:szCs w:val="24"/>
        </w:rPr>
        <w:tab/>
      </w:r>
      <w:r>
        <w:rPr>
          <w:sz w:val="24"/>
          <w:szCs w:val="24"/>
        </w:rPr>
        <w:tab/>
      </w:r>
      <w:r w:rsidRPr="00DC112B">
        <w:rPr>
          <w:sz w:val="24"/>
          <w:szCs w:val="24"/>
        </w:rPr>
        <w:t>{Стадия_обработки = 2..4</w:t>
      </w:r>
      <w:r>
        <w:rPr>
          <w:sz w:val="24"/>
          <w:szCs w:val="24"/>
        </w:rPr>
        <w:tab/>
        <w:t xml:space="preserve"> </w:t>
      </w:r>
      <w:r w:rsidRPr="00DC112B">
        <w:rPr>
          <w:sz w:val="24"/>
          <w:szCs w:val="24"/>
        </w:rPr>
        <w:t>}</w:t>
      </w:r>
    </w:p>
    <w:p w:rsidR="00DC112B" w:rsidRPr="00DC112B" w:rsidRDefault="00DC112B" w:rsidP="00B402ED">
      <w:pPr>
        <w:keepLines/>
        <w:tabs>
          <w:tab w:val="left" w:pos="567"/>
        </w:tabs>
        <w:spacing w:line="360" w:lineRule="auto"/>
        <w:ind w:firstLine="567"/>
        <w:contextualSpacing/>
        <w:rPr>
          <w:sz w:val="24"/>
          <w:szCs w:val="24"/>
        </w:rPr>
      </w:pPr>
      <w:r>
        <w:rPr>
          <w:sz w:val="24"/>
          <w:szCs w:val="24"/>
        </w:rPr>
        <w:tab/>
        <w:t>Накопитель_промежуточный_1</w:t>
      </w:r>
      <w:r>
        <w:rPr>
          <w:sz w:val="24"/>
          <w:szCs w:val="24"/>
        </w:rPr>
        <w:tab/>
      </w:r>
      <w:r w:rsidRPr="00DC112B">
        <w:rPr>
          <w:sz w:val="24"/>
          <w:szCs w:val="24"/>
        </w:rPr>
        <w:t>{Стадия_обработки = 5</w:t>
      </w:r>
      <w:r>
        <w:rPr>
          <w:sz w:val="24"/>
          <w:szCs w:val="24"/>
        </w:rPr>
        <w:tab/>
        <w:t xml:space="preserve"> </w:t>
      </w:r>
      <w:r w:rsidRPr="00DC112B">
        <w:rPr>
          <w:sz w:val="24"/>
          <w:szCs w:val="24"/>
        </w:rPr>
        <w:t>}</w:t>
      </w:r>
    </w:p>
    <w:p w:rsidR="00DC112B" w:rsidRPr="00DC112B" w:rsidRDefault="00DC112B" w:rsidP="00B402ED">
      <w:pPr>
        <w:keepLines/>
        <w:tabs>
          <w:tab w:val="left" w:pos="567"/>
        </w:tabs>
        <w:spacing w:line="360" w:lineRule="auto"/>
        <w:ind w:firstLine="567"/>
        <w:contextualSpacing/>
        <w:rPr>
          <w:sz w:val="24"/>
          <w:szCs w:val="24"/>
        </w:rPr>
      </w:pPr>
      <w:r w:rsidRPr="00DC112B">
        <w:rPr>
          <w:sz w:val="24"/>
          <w:szCs w:val="24"/>
        </w:rPr>
        <w:tab/>
        <w:t>Робот  Станок_2  Робот</w:t>
      </w:r>
      <w:r>
        <w:rPr>
          <w:sz w:val="24"/>
          <w:szCs w:val="24"/>
        </w:rPr>
        <w:tab/>
      </w:r>
      <w:r>
        <w:rPr>
          <w:sz w:val="24"/>
          <w:szCs w:val="24"/>
        </w:rPr>
        <w:tab/>
      </w:r>
      <w:r w:rsidRPr="00DC112B">
        <w:rPr>
          <w:sz w:val="24"/>
          <w:szCs w:val="24"/>
        </w:rPr>
        <w:t>{Стадия_обработки = 6..8</w:t>
      </w:r>
      <w:r>
        <w:rPr>
          <w:sz w:val="24"/>
          <w:szCs w:val="24"/>
        </w:rPr>
        <w:tab/>
        <w:t xml:space="preserve"> </w:t>
      </w:r>
      <w:r w:rsidRPr="00DC112B">
        <w:rPr>
          <w:sz w:val="24"/>
          <w:szCs w:val="24"/>
        </w:rPr>
        <w:t>}</w:t>
      </w:r>
    </w:p>
    <w:p w:rsidR="00DC112B" w:rsidRPr="00DC112B" w:rsidRDefault="00DC112B" w:rsidP="00B402ED">
      <w:pPr>
        <w:keepLines/>
        <w:tabs>
          <w:tab w:val="left" w:pos="567"/>
        </w:tabs>
        <w:spacing w:line="360" w:lineRule="auto"/>
        <w:ind w:firstLine="567"/>
        <w:contextualSpacing/>
        <w:rPr>
          <w:sz w:val="24"/>
          <w:szCs w:val="24"/>
        </w:rPr>
      </w:pPr>
      <w:r w:rsidRPr="00DC112B">
        <w:rPr>
          <w:sz w:val="24"/>
          <w:szCs w:val="24"/>
        </w:rPr>
        <w:tab/>
        <w:t>Накопитель_промежуточный_2</w:t>
      </w:r>
      <w:r>
        <w:rPr>
          <w:sz w:val="24"/>
          <w:szCs w:val="24"/>
        </w:rPr>
        <w:tab/>
      </w:r>
      <w:r w:rsidRPr="00DC112B">
        <w:rPr>
          <w:sz w:val="24"/>
          <w:szCs w:val="24"/>
        </w:rPr>
        <w:t>{Стадия_обработки = 9</w:t>
      </w:r>
      <w:r>
        <w:rPr>
          <w:sz w:val="24"/>
          <w:szCs w:val="24"/>
        </w:rPr>
        <w:tab/>
        <w:t xml:space="preserve"> </w:t>
      </w:r>
      <w:r w:rsidRPr="00DC112B">
        <w:rPr>
          <w:sz w:val="24"/>
          <w:szCs w:val="24"/>
        </w:rPr>
        <w:t>}</w:t>
      </w:r>
    </w:p>
    <w:p w:rsidR="00DC112B" w:rsidRPr="00DC112B" w:rsidRDefault="00DC112B" w:rsidP="00B402ED">
      <w:pPr>
        <w:keepLines/>
        <w:tabs>
          <w:tab w:val="left" w:pos="567"/>
        </w:tabs>
        <w:spacing w:line="360" w:lineRule="auto"/>
        <w:ind w:firstLine="567"/>
        <w:contextualSpacing/>
        <w:rPr>
          <w:sz w:val="24"/>
          <w:szCs w:val="24"/>
        </w:rPr>
      </w:pPr>
      <w:r>
        <w:rPr>
          <w:sz w:val="24"/>
          <w:szCs w:val="24"/>
        </w:rPr>
        <w:tab/>
        <w:t>Робот  Станок_3  Робот</w:t>
      </w:r>
      <w:r>
        <w:rPr>
          <w:sz w:val="24"/>
          <w:szCs w:val="24"/>
        </w:rPr>
        <w:tab/>
      </w:r>
      <w:r>
        <w:rPr>
          <w:sz w:val="24"/>
          <w:szCs w:val="24"/>
        </w:rPr>
        <w:tab/>
      </w:r>
      <w:r w:rsidRPr="00DC112B">
        <w:rPr>
          <w:sz w:val="24"/>
          <w:szCs w:val="24"/>
        </w:rPr>
        <w:t>{Стадия_обработки = 10..12}</w:t>
      </w:r>
    </w:p>
    <w:p w:rsidR="00DC112B" w:rsidRPr="00DC112B" w:rsidRDefault="00DC112B" w:rsidP="00B402ED">
      <w:pPr>
        <w:keepLines/>
        <w:tabs>
          <w:tab w:val="left" w:pos="567"/>
        </w:tabs>
        <w:spacing w:line="360" w:lineRule="auto"/>
        <w:ind w:firstLine="567"/>
        <w:contextualSpacing/>
        <w:rPr>
          <w:sz w:val="24"/>
          <w:szCs w:val="24"/>
        </w:rPr>
      </w:pPr>
      <w:r w:rsidRPr="00DC112B">
        <w:rPr>
          <w:sz w:val="24"/>
          <w:szCs w:val="24"/>
        </w:rPr>
        <w:tab/>
        <w:t>Накопитель_выходной</w:t>
      </w:r>
      <w:r>
        <w:rPr>
          <w:sz w:val="24"/>
          <w:szCs w:val="24"/>
        </w:rPr>
        <w:tab/>
      </w:r>
      <w:r>
        <w:rPr>
          <w:sz w:val="24"/>
          <w:szCs w:val="24"/>
        </w:rPr>
        <w:tab/>
      </w:r>
      <w:r w:rsidRPr="00DC112B">
        <w:rPr>
          <w:sz w:val="24"/>
          <w:szCs w:val="24"/>
        </w:rPr>
        <w:t>{Стадия_обработки = 13</w:t>
      </w:r>
      <w:r>
        <w:rPr>
          <w:sz w:val="24"/>
          <w:szCs w:val="24"/>
        </w:rPr>
        <w:tab/>
        <w:t xml:space="preserve"> </w:t>
      </w:r>
      <w:r w:rsidRPr="00DC112B">
        <w:rPr>
          <w:sz w:val="24"/>
          <w:szCs w:val="24"/>
        </w:rPr>
        <w:t>}</w:t>
      </w:r>
    </w:p>
    <w:p w:rsidR="00DC112B" w:rsidRDefault="00DC112B" w:rsidP="00B402ED">
      <w:pPr>
        <w:keepLines/>
        <w:tabs>
          <w:tab w:val="left" w:pos="567"/>
        </w:tabs>
        <w:spacing w:line="360" w:lineRule="auto"/>
        <w:ind w:firstLine="567"/>
        <w:contextualSpacing/>
        <w:rPr>
          <w:sz w:val="24"/>
          <w:szCs w:val="24"/>
        </w:rPr>
      </w:pPr>
      <w:r w:rsidRPr="00DC112B">
        <w:rPr>
          <w:sz w:val="24"/>
          <w:szCs w:val="24"/>
        </w:rPr>
        <w:t>$End</w:t>
      </w:r>
      <w:r w:rsidR="00864C3E" w:rsidRPr="00DC112B">
        <w:rPr>
          <w:sz w:val="24"/>
          <w:szCs w:val="24"/>
        </w:rPr>
        <w:tab/>
      </w:r>
    </w:p>
    <w:p w:rsidR="00DC112B" w:rsidRDefault="00DC112B" w:rsidP="00B402ED">
      <w:pPr>
        <w:keepLines/>
        <w:tabs>
          <w:tab w:val="left" w:pos="567"/>
        </w:tabs>
        <w:spacing w:line="360" w:lineRule="auto"/>
        <w:ind w:firstLine="567"/>
        <w:contextualSpacing/>
        <w:rPr>
          <w:sz w:val="24"/>
          <w:szCs w:val="24"/>
        </w:rPr>
      </w:pPr>
    </w:p>
    <w:p w:rsidR="00DC112B" w:rsidRPr="00B402ED" w:rsidRDefault="00864C3E" w:rsidP="00B402ED">
      <w:pPr>
        <w:keepLines/>
        <w:tabs>
          <w:tab w:val="left" w:pos="567"/>
        </w:tabs>
        <w:spacing w:line="360" w:lineRule="auto"/>
        <w:ind w:firstLine="567"/>
        <w:contextualSpacing/>
        <w:rPr>
          <w:sz w:val="24"/>
          <w:szCs w:val="24"/>
        </w:rPr>
      </w:pPr>
      <w:r w:rsidRPr="00B402ED">
        <w:rPr>
          <w:sz w:val="24"/>
          <w:szCs w:val="24"/>
        </w:rPr>
        <w:t xml:space="preserve">В случае необходимости описания различных маршрутов обработки для разных деталей, надо будет описывать подобную функцию для каждой детали. </w:t>
      </w:r>
      <w:r w:rsidR="00DC112B" w:rsidRPr="00B402ED">
        <w:rPr>
          <w:sz w:val="24"/>
          <w:szCs w:val="24"/>
        </w:rPr>
        <w:t>Так же подобное описание делает невозможным изменение маршрута обработки и времени обработки детали в процессе прогона детали.</w:t>
      </w:r>
    </w:p>
    <w:p w:rsidR="00DC112B" w:rsidRPr="00B402ED" w:rsidRDefault="00864C3E" w:rsidP="00B402ED">
      <w:pPr>
        <w:keepLines/>
        <w:tabs>
          <w:tab w:val="left" w:pos="567"/>
        </w:tabs>
        <w:spacing w:line="360" w:lineRule="auto"/>
        <w:ind w:firstLine="567"/>
        <w:contextualSpacing/>
        <w:rPr>
          <w:sz w:val="24"/>
          <w:szCs w:val="24"/>
        </w:rPr>
      </w:pPr>
      <w:r w:rsidRPr="00B402ED">
        <w:rPr>
          <w:sz w:val="24"/>
          <w:szCs w:val="24"/>
        </w:rPr>
        <w:t>Решением данной проблемы является использование массивов, с их помощью маршрут обработки детали может быть описан как параметр детали, что существенно увеличивает гибкость данной модели.</w:t>
      </w:r>
      <w:r w:rsidR="004B5A28" w:rsidRPr="00B402ED">
        <w:rPr>
          <w:sz w:val="24"/>
          <w:szCs w:val="24"/>
        </w:rPr>
        <w:t xml:space="preserve"> </w:t>
      </w:r>
    </w:p>
    <w:p w:rsidR="00A34A94" w:rsidRPr="00D05C18" w:rsidRDefault="00A34A94" w:rsidP="00A825BB">
      <w:pPr>
        <w:pStyle w:val="1"/>
        <w:rPr>
          <w:rFonts w:ascii="Times New Roman" w:hAnsi="Times New Roman" w:cs="Times New Roman"/>
          <w:color w:val="auto"/>
          <w:sz w:val="32"/>
          <w:szCs w:val="32"/>
        </w:rPr>
      </w:pPr>
      <w:bookmarkStart w:id="15" w:name="_Toc265104901"/>
      <w:r w:rsidRPr="00D05C18">
        <w:rPr>
          <w:rFonts w:ascii="Times New Roman" w:hAnsi="Times New Roman" w:cs="Times New Roman"/>
          <w:color w:val="auto"/>
          <w:sz w:val="32"/>
          <w:szCs w:val="32"/>
        </w:rPr>
        <w:lastRenderedPageBreak/>
        <w:t>2.Концептуальный этап проектирования</w:t>
      </w:r>
      <w:bookmarkEnd w:id="15"/>
    </w:p>
    <w:p w:rsidR="00D608BA" w:rsidRPr="00B402ED" w:rsidRDefault="00D608BA" w:rsidP="00B402ED">
      <w:pPr>
        <w:keepLines/>
        <w:tabs>
          <w:tab w:val="left" w:pos="567"/>
        </w:tabs>
        <w:spacing w:line="360" w:lineRule="auto"/>
        <w:ind w:firstLine="567"/>
        <w:contextualSpacing/>
        <w:rPr>
          <w:sz w:val="24"/>
          <w:szCs w:val="24"/>
        </w:rPr>
      </w:pPr>
      <w:r w:rsidRPr="00B402ED">
        <w:rPr>
          <w:sz w:val="24"/>
          <w:szCs w:val="24"/>
        </w:rPr>
        <w:t>Система имитационного моделирования РДО безусловно является сложной и статически, и динамически. На это указывает сложная иерархическая структура системы со множеством различных связей между компонентами и ее сложное поведение во времени.</w:t>
      </w:r>
    </w:p>
    <w:p w:rsidR="00D608BA" w:rsidRPr="00B402ED" w:rsidRDefault="00D608BA" w:rsidP="00B402ED">
      <w:pPr>
        <w:keepLines/>
        <w:tabs>
          <w:tab w:val="left" w:pos="567"/>
        </w:tabs>
        <w:spacing w:line="360" w:lineRule="auto"/>
        <w:ind w:firstLine="567"/>
        <w:contextualSpacing/>
        <w:rPr>
          <w:sz w:val="24"/>
          <w:szCs w:val="24"/>
        </w:rPr>
      </w:pPr>
      <w:r w:rsidRPr="00B402ED">
        <w:rPr>
          <w:sz w:val="24"/>
          <w:szCs w:val="24"/>
        </w:rPr>
        <w:t>Ярко выраженная иерархическая структура и модульность системы определяют направление изучения системы сверху вниз. Т.е. мне необходимо применять принцип декомпозиции нужных модулей до тех пор, пока не будет достигнут уровень абстракции, представление на котором нужных объектов не нуждается в дальнейшей детализации для решения данной задачи.</w:t>
      </w:r>
    </w:p>
    <w:p w:rsidR="00D608BA" w:rsidRPr="00D05C18" w:rsidRDefault="00D608BA" w:rsidP="00A825BB">
      <w:pPr>
        <w:pStyle w:val="2"/>
        <w:rPr>
          <w:rFonts w:ascii="Times New Roman" w:hAnsi="Times New Roman" w:cs="Times New Roman"/>
          <w:color w:val="auto"/>
          <w:sz w:val="32"/>
          <w:szCs w:val="32"/>
        </w:rPr>
      </w:pPr>
      <w:bookmarkStart w:id="16" w:name="_Toc265104902"/>
      <w:r w:rsidRPr="00D05C18">
        <w:rPr>
          <w:rFonts w:ascii="Times New Roman" w:hAnsi="Times New Roman" w:cs="Times New Roman"/>
          <w:color w:val="auto"/>
          <w:sz w:val="32"/>
          <w:szCs w:val="32"/>
        </w:rPr>
        <w:t>2.1.Диаграмма компонентов</w:t>
      </w:r>
      <w:bookmarkEnd w:id="16"/>
    </w:p>
    <w:p w:rsidR="00D608BA" w:rsidRPr="00B402ED" w:rsidRDefault="00D608BA" w:rsidP="00B402ED">
      <w:pPr>
        <w:keepLines/>
        <w:tabs>
          <w:tab w:val="left" w:pos="567"/>
        </w:tabs>
        <w:spacing w:line="360" w:lineRule="auto"/>
        <w:ind w:firstLine="567"/>
        <w:contextualSpacing/>
        <w:rPr>
          <w:sz w:val="24"/>
          <w:szCs w:val="24"/>
        </w:rPr>
      </w:pPr>
      <w:r w:rsidRPr="00B402ED">
        <w:rPr>
          <w:sz w:val="24"/>
          <w:szCs w:val="24"/>
        </w:rPr>
        <w:t xml:space="preserve">Для отображения зависимости между компонентами системы РДО и выделения среди них модернизируемых служит соответствующая диаграмма в нотации </w:t>
      </w:r>
      <w:r w:rsidRPr="00B402ED">
        <w:rPr>
          <w:sz w:val="24"/>
          <w:szCs w:val="24"/>
          <w:lang w:val="en-US"/>
        </w:rPr>
        <w:t>UML</w:t>
      </w:r>
      <w:r w:rsidR="003331D5" w:rsidRPr="003331D5">
        <w:rPr>
          <w:sz w:val="24"/>
          <w:szCs w:val="24"/>
        </w:rPr>
        <w:t>[6]</w:t>
      </w:r>
      <w:r w:rsidRPr="00B402ED">
        <w:rPr>
          <w:sz w:val="24"/>
          <w:szCs w:val="24"/>
        </w:rPr>
        <w:t>.</w:t>
      </w:r>
    </w:p>
    <w:p w:rsidR="00D10B69" w:rsidRDefault="00D608BA" w:rsidP="00D10B69">
      <w:pPr>
        <w:keepNext/>
        <w:keepLines/>
        <w:tabs>
          <w:tab w:val="left" w:pos="567"/>
        </w:tabs>
        <w:spacing w:line="360" w:lineRule="auto"/>
        <w:ind w:firstLine="567"/>
        <w:contextualSpacing/>
      </w:pPr>
      <w:r w:rsidRPr="00D05C18">
        <w:rPr>
          <w:b/>
          <w:noProof/>
          <w:sz w:val="24"/>
          <w:szCs w:val="24"/>
        </w:rPr>
        <w:drawing>
          <wp:inline distT="0" distB="0" distL="0" distR="0">
            <wp:extent cx="5476875" cy="3346519"/>
            <wp:effectExtent l="19050" t="0" r="9525" b="0"/>
            <wp:docPr id="3" name="Рисунок 2" descr="Диаграмма компонентов для РП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компонентов для РПЗ.jpg"/>
                    <pic:cNvPicPr/>
                  </pic:nvPicPr>
                  <pic:blipFill>
                    <a:blip r:embed="rId9" cstate="print"/>
                    <a:stretch>
                      <a:fillRect/>
                    </a:stretch>
                  </pic:blipFill>
                  <pic:spPr>
                    <a:xfrm>
                      <a:off x="0" y="0"/>
                      <a:ext cx="5478683" cy="3347623"/>
                    </a:xfrm>
                    <a:prstGeom prst="rect">
                      <a:avLst/>
                    </a:prstGeom>
                  </pic:spPr>
                </pic:pic>
              </a:graphicData>
            </a:graphic>
          </wp:inline>
        </w:drawing>
      </w:r>
    </w:p>
    <w:p w:rsidR="00791D88" w:rsidRPr="00D10B69" w:rsidRDefault="00D10B69" w:rsidP="00D10B69">
      <w:pPr>
        <w:pStyle w:val="af0"/>
        <w:rPr>
          <w:b w:val="0"/>
          <w:color w:val="auto"/>
          <w:sz w:val="24"/>
          <w:szCs w:val="24"/>
        </w:rPr>
      </w:pPr>
      <w:bookmarkStart w:id="17" w:name="_Ref265095975"/>
      <w:r w:rsidRPr="00D10B69">
        <w:rPr>
          <w:color w:val="auto"/>
          <w:sz w:val="24"/>
          <w:szCs w:val="24"/>
        </w:rPr>
        <w:t xml:space="preserve">Рис. </w:t>
      </w:r>
      <w:r w:rsidR="009D2F96" w:rsidRPr="00D10B69">
        <w:rPr>
          <w:color w:val="auto"/>
          <w:sz w:val="24"/>
          <w:szCs w:val="24"/>
        </w:rPr>
        <w:fldChar w:fldCharType="begin"/>
      </w:r>
      <w:r w:rsidRPr="00D10B69">
        <w:rPr>
          <w:color w:val="auto"/>
          <w:sz w:val="24"/>
          <w:szCs w:val="24"/>
        </w:rPr>
        <w:instrText xml:space="preserve"> SEQ Рис. \* ARABIC </w:instrText>
      </w:r>
      <w:r w:rsidR="009D2F96" w:rsidRPr="00D10B69">
        <w:rPr>
          <w:color w:val="auto"/>
          <w:sz w:val="24"/>
          <w:szCs w:val="24"/>
        </w:rPr>
        <w:fldChar w:fldCharType="separate"/>
      </w:r>
      <w:r w:rsidR="00974E74">
        <w:rPr>
          <w:noProof/>
          <w:color w:val="auto"/>
          <w:sz w:val="24"/>
          <w:szCs w:val="24"/>
        </w:rPr>
        <w:t>4</w:t>
      </w:r>
      <w:r w:rsidR="009D2F96" w:rsidRPr="00D10B69">
        <w:rPr>
          <w:color w:val="auto"/>
          <w:sz w:val="24"/>
          <w:szCs w:val="24"/>
        </w:rPr>
        <w:fldChar w:fldCharType="end"/>
      </w:r>
      <w:bookmarkEnd w:id="17"/>
      <w:r w:rsidRPr="00D10B69">
        <w:rPr>
          <w:color w:val="auto"/>
          <w:sz w:val="24"/>
          <w:szCs w:val="24"/>
        </w:rPr>
        <w:t>. Упрощенная диаграмма компонентов.</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rPr>
        <w:t>Базовый функционал представленных на диаграмме компонентов</w:t>
      </w:r>
      <w:r w:rsidR="0073727D" w:rsidRPr="00B402ED">
        <w:rPr>
          <w:sz w:val="24"/>
          <w:szCs w:val="24"/>
        </w:rPr>
        <w:t xml:space="preserve"> (</w:t>
      </w:r>
      <w:r w:rsidR="009D2F96">
        <w:rPr>
          <w:sz w:val="24"/>
          <w:szCs w:val="24"/>
        </w:rPr>
        <w:fldChar w:fldCharType="begin"/>
      </w:r>
      <w:r w:rsidR="00D10B69">
        <w:rPr>
          <w:sz w:val="24"/>
          <w:szCs w:val="24"/>
        </w:rPr>
        <w:instrText xml:space="preserve"> REF _Ref265095975 \h </w:instrText>
      </w:r>
      <w:r w:rsidR="009D2F96">
        <w:rPr>
          <w:sz w:val="24"/>
          <w:szCs w:val="24"/>
        </w:rPr>
      </w:r>
      <w:r w:rsidR="009D2F96">
        <w:rPr>
          <w:sz w:val="24"/>
          <w:szCs w:val="24"/>
        </w:rPr>
        <w:fldChar w:fldCharType="separate"/>
      </w:r>
      <w:r w:rsidR="00974E74" w:rsidRPr="00D10B69">
        <w:rPr>
          <w:sz w:val="24"/>
          <w:szCs w:val="24"/>
        </w:rPr>
        <w:t xml:space="preserve">Рис. </w:t>
      </w:r>
      <w:r w:rsidR="00974E74">
        <w:rPr>
          <w:noProof/>
          <w:sz w:val="24"/>
          <w:szCs w:val="24"/>
        </w:rPr>
        <w:t>4</w:t>
      </w:r>
      <w:r w:rsidR="009D2F96">
        <w:rPr>
          <w:sz w:val="24"/>
          <w:szCs w:val="24"/>
        </w:rPr>
        <w:fldChar w:fldCharType="end"/>
      </w:r>
      <w:r w:rsidR="0073727D" w:rsidRPr="00B402ED">
        <w:rPr>
          <w:sz w:val="24"/>
          <w:szCs w:val="24"/>
        </w:rPr>
        <w:t>)</w:t>
      </w:r>
      <w:r w:rsidRPr="00B402ED">
        <w:rPr>
          <w:sz w:val="24"/>
          <w:szCs w:val="24"/>
        </w:rPr>
        <w:t>:</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lang w:val="en-US"/>
        </w:rPr>
        <w:t>rdo</w:t>
      </w:r>
      <w:r w:rsidRPr="00B402ED">
        <w:rPr>
          <w:sz w:val="24"/>
          <w:szCs w:val="24"/>
        </w:rPr>
        <w:t>_</w:t>
      </w:r>
      <w:r w:rsidRPr="00B402ED">
        <w:rPr>
          <w:sz w:val="24"/>
          <w:szCs w:val="24"/>
          <w:lang w:val="en-US"/>
        </w:rPr>
        <w:t>kernel</w:t>
      </w:r>
      <w:r w:rsidRPr="00B402ED">
        <w:rPr>
          <w:sz w:val="24"/>
          <w:szCs w:val="24"/>
        </w:rPr>
        <w:t xml:space="preserve"> реализует ядровые функции системы. Не изменяется при разработке системы.</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lang w:val="en-US"/>
        </w:rPr>
        <w:t>RAO</w:t>
      </w:r>
      <w:r w:rsidRPr="00B402ED">
        <w:rPr>
          <w:sz w:val="24"/>
          <w:szCs w:val="24"/>
        </w:rPr>
        <w:t>-</w:t>
      </w:r>
      <w:r w:rsidRPr="00B402ED">
        <w:rPr>
          <w:sz w:val="24"/>
          <w:szCs w:val="24"/>
          <w:lang w:val="en-US"/>
        </w:rPr>
        <w:t>studio</w:t>
      </w:r>
      <w:r w:rsidRPr="00B402ED">
        <w:rPr>
          <w:sz w:val="24"/>
          <w:szCs w:val="24"/>
        </w:rPr>
        <w:t>.</w:t>
      </w:r>
      <w:r w:rsidRPr="00B402ED">
        <w:rPr>
          <w:sz w:val="24"/>
          <w:szCs w:val="24"/>
          <w:lang w:val="en-US"/>
        </w:rPr>
        <w:t>exe</w:t>
      </w:r>
      <w:r w:rsidRPr="00B402ED">
        <w:rPr>
          <w:sz w:val="24"/>
          <w:szCs w:val="24"/>
        </w:rPr>
        <w:t xml:space="preserve"> реализует графический интерфейс пользователя. Не изменяется при разработки системы.</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lang w:val="en-US"/>
        </w:rPr>
        <w:t>rdo</w:t>
      </w:r>
      <w:r w:rsidRPr="00B402ED">
        <w:rPr>
          <w:sz w:val="24"/>
          <w:szCs w:val="24"/>
        </w:rPr>
        <w:t>_</w:t>
      </w:r>
      <w:r w:rsidRPr="00B402ED">
        <w:rPr>
          <w:sz w:val="24"/>
          <w:szCs w:val="24"/>
          <w:lang w:val="en-US"/>
        </w:rPr>
        <w:t>repository</w:t>
      </w:r>
      <w:r w:rsidRPr="00B402ED">
        <w:rPr>
          <w:sz w:val="24"/>
          <w:szCs w:val="24"/>
        </w:rPr>
        <w:t xml:space="preserve"> реализует управление потоками данных внутри системы и отвечает за хранение и получение информации о модели. Не изменяется при разработке системы.</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lang w:val="en-US"/>
        </w:rPr>
        <w:t>rdo</w:t>
      </w:r>
      <w:r w:rsidRPr="00B402ED">
        <w:rPr>
          <w:sz w:val="24"/>
          <w:szCs w:val="24"/>
        </w:rPr>
        <w:t>_</w:t>
      </w:r>
      <w:r w:rsidRPr="00B402ED">
        <w:rPr>
          <w:sz w:val="24"/>
          <w:szCs w:val="24"/>
          <w:lang w:val="en-US"/>
        </w:rPr>
        <w:t>mbuilder</w:t>
      </w:r>
      <w:r w:rsidRPr="00B402ED">
        <w:rPr>
          <w:sz w:val="24"/>
          <w:szCs w:val="24"/>
        </w:rPr>
        <w:t xml:space="preserve"> реализует функционал, используемый для программного управления типами ресурсов и ресурсами модели. Не изменяется при разработке системы.</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lang w:val="en-US"/>
        </w:rPr>
        <w:t>rdo</w:t>
      </w:r>
      <w:r w:rsidRPr="00B402ED">
        <w:rPr>
          <w:sz w:val="24"/>
          <w:szCs w:val="24"/>
        </w:rPr>
        <w:t>_</w:t>
      </w:r>
      <w:r w:rsidRPr="00B402ED">
        <w:rPr>
          <w:sz w:val="24"/>
          <w:szCs w:val="24"/>
          <w:lang w:val="en-US"/>
        </w:rPr>
        <w:t>simulator</w:t>
      </w:r>
      <w:r w:rsidRPr="00B402ED">
        <w:rPr>
          <w:sz w:val="24"/>
          <w:szCs w:val="24"/>
        </w:rPr>
        <w:t xml:space="preserve"> управляет процессом моделирования на всех его этапах. Он осуществляет координацию и управление компонентами </w:t>
      </w:r>
      <w:r w:rsidRPr="00B402ED">
        <w:rPr>
          <w:sz w:val="24"/>
          <w:szCs w:val="24"/>
          <w:lang w:val="en-US"/>
        </w:rPr>
        <w:t>rdo</w:t>
      </w:r>
      <w:r w:rsidRPr="00B402ED">
        <w:rPr>
          <w:sz w:val="24"/>
          <w:szCs w:val="24"/>
        </w:rPr>
        <w:t>_</w:t>
      </w:r>
      <w:r w:rsidRPr="00B402ED">
        <w:rPr>
          <w:sz w:val="24"/>
          <w:szCs w:val="24"/>
          <w:lang w:val="en-US"/>
        </w:rPr>
        <w:t>runtime</w:t>
      </w:r>
      <w:r w:rsidRPr="00B402ED">
        <w:rPr>
          <w:sz w:val="24"/>
          <w:szCs w:val="24"/>
        </w:rPr>
        <w:t xml:space="preserve"> и </w:t>
      </w:r>
      <w:r w:rsidRPr="00B402ED">
        <w:rPr>
          <w:sz w:val="24"/>
          <w:szCs w:val="24"/>
          <w:lang w:val="en-US"/>
        </w:rPr>
        <w:t>rdo</w:t>
      </w:r>
      <w:r w:rsidRPr="00B402ED">
        <w:rPr>
          <w:sz w:val="24"/>
          <w:szCs w:val="24"/>
        </w:rPr>
        <w:t>_</w:t>
      </w:r>
      <w:r w:rsidRPr="00B402ED">
        <w:rPr>
          <w:sz w:val="24"/>
          <w:szCs w:val="24"/>
          <w:lang w:val="en-US"/>
        </w:rPr>
        <w:t>parser</w:t>
      </w:r>
      <w:r w:rsidRPr="00B402ED">
        <w:rPr>
          <w:sz w:val="24"/>
          <w:szCs w:val="24"/>
        </w:rPr>
        <w:t>. Не изменяется при разработке системы.</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lang w:val="en-US"/>
        </w:rPr>
        <w:lastRenderedPageBreak/>
        <w:t>rdo</w:t>
      </w:r>
      <w:r w:rsidRPr="00B402ED">
        <w:rPr>
          <w:sz w:val="24"/>
          <w:szCs w:val="24"/>
        </w:rPr>
        <w:t>_</w:t>
      </w:r>
      <w:r w:rsidRPr="00B402ED">
        <w:rPr>
          <w:sz w:val="24"/>
          <w:szCs w:val="24"/>
          <w:lang w:val="en-US"/>
        </w:rPr>
        <w:t>parser</w:t>
      </w:r>
      <w:r w:rsidRPr="00B402ED">
        <w:rPr>
          <w:sz w:val="24"/>
          <w:szCs w:val="24"/>
        </w:rPr>
        <w:t xml:space="preserve"> производит лексический и синтаксический разбор исходных текстов модели, написанной на языке РДО. Модернизируется при разработке системы.</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lang w:val="en-US"/>
        </w:rPr>
        <w:t>rdo</w:t>
      </w:r>
      <w:r w:rsidRPr="00B402ED">
        <w:rPr>
          <w:sz w:val="24"/>
          <w:szCs w:val="24"/>
        </w:rPr>
        <w:t>_</w:t>
      </w:r>
      <w:r w:rsidRPr="00B402ED">
        <w:rPr>
          <w:sz w:val="24"/>
          <w:szCs w:val="24"/>
          <w:lang w:val="en-US"/>
        </w:rPr>
        <w:t>runtime</w:t>
      </w:r>
      <w:r w:rsidRPr="00B402ED">
        <w:rPr>
          <w:sz w:val="24"/>
          <w:szCs w:val="24"/>
        </w:rPr>
        <w:t xml:space="preserve"> отвечает за непосредственное выполнение модели, управление базой данных и базой знаний. Модернизируется при разработке системы.</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rPr>
        <w:t xml:space="preserve">Объекты компонента </w:t>
      </w:r>
      <w:r w:rsidRPr="00B402ED">
        <w:rPr>
          <w:sz w:val="24"/>
          <w:szCs w:val="24"/>
          <w:lang w:val="en-US"/>
        </w:rPr>
        <w:t>rdo</w:t>
      </w:r>
      <w:r w:rsidRPr="00B402ED">
        <w:rPr>
          <w:sz w:val="24"/>
          <w:szCs w:val="24"/>
        </w:rPr>
        <w:t>_r</w:t>
      </w:r>
      <w:r w:rsidRPr="00B402ED">
        <w:rPr>
          <w:sz w:val="24"/>
          <w:szCs w:val="24"/>
          <w:lang w:val="en-US"/>
        </w:rPr>
        <w:t>untime</w:t>
      </w:r>
      <w:r w:rsidRPr="00B402ED">
        <w:rPr>
          <w:sz w:val="24"/>
          <w:szCs w:val="24"/>
        </w:rPr>
        <w:t xml:space="preserve"> инициализуруются при разборе исходного текста модели компонентом </w:t>
      </w:r>
      <w:r w:rsidRPr="00B402ED">
        <w:rPr>
          <w:sz w:val="24"/>
          <w:szCs w:val="24"/>
          <w:lang w:val="en-US"/>
        </w:rPr>
        <w:t>rdo</w:t>
      </w:r>
      <w:r w:rsidRPr="00B402ED">
        <w:rPr>
          <w:sz w:val="24"/>
          <w:szCs w:val="24"/>
        </w:rPr>
        <w:t>_</w:t>
      </w:r>
      <w:r w:rsidRPr="00B402ED">
        <w:rPr>
          <w:sz w:val="24"/>
          <w:szCs w:val="24"/>
          <w:lang w:val="en-US"/>
        </w:rPr>
        <w:t>parser</w:t>
      </w:r>
      <w:r w:rsidRPr="00B402ED">
        <w:rPr>
          <w:sz w:val="24"/>
          <w:szCs w:val="24"/>
        </w:rPr>
        <w:t xml:space="preserve">. Например, конструктор </w:t>
      </w:r>
      <w:r w:rsidRPr="00B402ED">
        <w:rPr>
          <w:sz w:val="24"/>
          <w:szCs w:val="24"/>
          <w:lang w:val="en-US"/>
        </w:rPr>
        <w:t>rdoParse</w:t>
      </w:r>
      <w:r w:rsidRPr="00B402ED">
        <w:rPr>
          <w:sz w:val="24"/>
          <w:szCs w:val="24"/>
        </w:rPr>
        <w:t>::</w:t>
      </w:r>
      <w:r w:rsidRPr="00B402ED">
        <w:rPr>
          <w:rFonts w:eastAsiaTheme="minorHAnsi"/>
          <w:noProof/>
          <w:sz w:val="24"/>
          <w:szCs w:val="24"/>
          <w:lang w:eastAsia="en-US"/>
        </w:rPr>
        <w:t xml:space="preserve"> RDORTPEnumParamType::constructorSuchAs</w:t>
      </w:r>
      <w:r w:rsidRPr="00B402ED">
        <w:rPr>
          <w:sz w:val="24"/>
          <w:szCs w:val="24"/>
        </w:rPr>
        <w:t xml:space="preserve"> содержит следующее выражение:</w:t>
      </w:r>
    </w:p>
    <w:p w:rsidR="00791D88" w:rsidRPr="00B402ED" w:rsidRDefault="004C4668" w:rsidP="00B402ED">
      <w:pPr>
        <w:keepLines/>
        <w:tabs>
          <w:tab w:val="left" w:pos="567"/>
        </w:tabs>
        <w:spacing w:line="360" w:lineRule="auto"/>
        <w:ind w:firstLine="567"/>
        <w:contextualSpacing/>
        <w:rPr>
          <w:sz w:val="24"/>
          <w:szCs w:val="24"/>
        </w:rPr>
      </w:pPr>
      <w:r w:rsidRPr="00B402ED">
        <w:rPr>
          <w:rFonts w:eastAsiaTheme="minorHAnsi"/>
          <w:noProof/>
          <w:sz w:val="24"/>
          <w:szCs w:val="24"/>
          <w:lang w:val="en-US" w:eastAsia="en-US"/>
        </w:rPr>
        <w:t>RDORTPEnumParamType</w:t>
      </w:r>
      <w:r w:rsidRPr="00B402ED">
        <w:rPr>
          <w:rFonts w:eastAsiaTheme="minorHAnsi"/>
          <w:noProof/>
          <w:sz w:val="24"/>
          <w:szCs w:val="24"/>
          <w:lang w:eastAsia="en-US"/>
        </w:rPr>
        <w:t xml:space="preserve">* </w:t>
      </w:r>
      <w:r w:rsidRPr="00B402ED">
        <w:rPr>
          <w:rFonts w:eastAsiaTheme="minorHAnsi"/>
          <w:noProof/>
          <w:sz w:val="24"/>
          <w:szCs w:val="24"/>
          <w:lang w:val="en-US" w:eastAsia="en-US"/>
        </w:rPr>
        <w:t>type</w:t>
      </w:r>
      <w:r w:rsidRPr="00B402ED">
        <w:rPr>
          <w:rFonts w:eastAsiaTheme="minorHAnsi"/>
          <w:noProof/>
          <w:sz w:val="24"/>
          <w:szCs w:val="24"/>
          <w:lang w:eastAsia="en-US"/>
        </w:rPr>
        <w:t xml:space="preserve"> = </w:t>
      </w:r>
      <w:r w:rsidRPr="00B402ED">
        <w:rPr>
          <w:rFonts w:eastAsiaTheme="minorHAnsi"/>
          <w:noProof/>
          <w:color w:val="0000FF"/>
          <w:sz w:val="24"/>
          <w:szCs w:val="24"/>
          <w:lang w:val="en-US" w:eastAsia="en-US"/>
        </w:rPr>
        <w:t>new</w:t>
      </w:r>
      <w:r w:rsidRPr="00B402ED">
        <w:rPr>
          <w:rFonts w:eastAsiaTheme="minorHAnsi"/>
          <w:noProof/>
          <w:sz w:val="24"/>
          <w:szCs w:val="24"/>
          <w:lang w:eastAsia="en-US"/>
        </w:rPr>
        <w:t xml:space="preserve"> </w:t>
      </w:r>
      <w:r w:rsidRPr="00B402ED">
        <w:rPr>
          <w:rFonts w:eastAsiaTheme="minorHAnsi"/>
          <w:noProof/>
          <w:sz w:val="24"/>
          <w:szCs w:val="24"/>
          <w:lang w:val="en-US" w:eastAsia="en-US"/>
        </w:rPr>
        <w:t>RDORTPEnumParamType</w:t>
      </w:r>
      <w:r w:rsidRPr="00B402ED">
        <w:rPr>
          <w:rFonts w:eastAsiaTheme="minorHAnsi"/>
          <w:noProof/>
          <w:sz w:val="24"/>
          <w:szCs w:val="24"/>
          <w:lang w:eastAsia="en-US"/>
        </w:rPr>
        <w:t xml:space="preserve">( </w:t>
      </w:r>
      <w:r w:rsidRPr="00B402ED">
        <w:rPr>
          <w:rFonts w:eastAsiaTheme="minorHAnsi"/>
          <w:noProof/>
          <w:sz w:val="24"/>
          <w:szCs w:val="24"/>
          <w:lang w:val="en-US" w:eastAsia="en-US"/>
        </w:rPr>
        <w:t>parent</w:t>
      </w:r>
      <w:r w:rsidRPr="00B402ED">
        <w:rPr>
          <w:rFonts w:eastAsiaTheme="minorHAnsi"/>
          <w:noProof/>
          <w:sz w:val="24"/>
          <w:szCs w:val="24"/>
          <w:lang w:eastAsia="en-US"/>
        </w:rPr>
        <w:t xml:space="preserve">(), </w:t>
      </w:r>
      <w:r w:rsidRPr="00B402ED">
        <w:rPr>
          <w:rFonts w:eastAsiaTheme="minorHAnsi"/>
          <w:noProof/>
          <w:sz w:val="24"/>
          <w:szCs w:val="24"/>
          <w:lang w:val="en-US" w:eastAsia="en-US"/>
        </w:rPr>
        <w:t>enu</w:t>
      </w:r>
      <w:r w:rsidRPr="00B402ED">
        <w:rPr>
          <w:rFonts w:eastAsiaTheme="minorHAnsi"/>
          <w:noProof/>
          <w:sz w:val="24"/>
          <w:szCs w:val="24"/>
          <w:lang w:eastAsia="en-US"/>
        </w:rPr>
        <w:t xml:space="preserve">, </w:t>
      </w:r>
      <w:r w:rsidRPr="00B402ED">
        <w:rPr>
          <w:rFonts w:eastAsiaTheme="minorHAnsi"/>
          <w:noProof/>
          <w:sz w:val="24"/>
          <w:szCs w:val="24"/>
          <w:lang w:val="en-US" w:eastAsia="en-US"/>
        </w:rPr>
        <w:t>dv</w:t>
      </w:r>
      <w:r w:rsidRPr="00B402ED">
        <w:rPr>
          <w:rFonts w:eastAsiaTheme="minorHAnsi"/>
          <w:noProof/>
          <w:sz w:val="24"/>
          <w:szCs w:val="24"/>
          <w:lang w:eastAsia="en-US"/>
        </w:rPr>
        <w:t xml:space="preserve">, </w:t>
      </w:r>
      <w:r w:rsidRPr="00B402ED">
        <w:rPr>
          <w:rFonts w:eastAsiaTheme="minorHAnsi"/>
          <w:noProof/>
          <w:sz w:val="24"/>
          <w:szCs w:val="24"/>
          <w:lang w:val="en-US" w:eastAsia="en-US"/>
        </w:rPr>
        <w:t>such</w:t>
      </w:r>
      <w:r w:rsidRPr="00B402ED">
        <w:rPr>
          <w:rFonts w:eastAsiaTheme="minorHAnsi"/>
          <w:noProof/>
          <w:sz w:val="24"/>
          <w:szCs w:val="24"/>
          <w:lang w:eastAsia="en-US"/>
        </w:rPr>
        <w:t>_</w:t>
      </w:r>
      <w:r w:rsidRPr="00B402ED">
        <w:rPr>
          <w:rFonts w:eastAsiaTheme="minorHAnsi"/>
          <w:noProof/>
          <w:sz w:val="24"/>
          <w:szCs w:val="24"/>
          <w:lang w:val="en-US" w:eastAsia="en-US"/>
        </w:rPr>
        <w:t>as</w:t>
      </w:r>
      <w:r w:rsidRPr="00B402ED">
        <w:rPr>
          <w:rFonts w:eastAsiaTheme="minorHAnsi"/>
          <w:noProof/>
          <w:sz w:val="24"/>
          <w:szCs w:val="24"/>
          <w:lang w:eastAsia="en-US"/>
        </w:rPr>
        <w:t>_</w:t>
      </w:r>
      <w:r w:rsidRPr="00B402ED">
        <w:rPr>
          <w:rFonts w:eastAsiaTheme="minorHAnsi"/>
          <w:noProof/>
          <w:sz w:val="24"/>
          <w:szCs w:val="24"/>
          <w:lang w:val="en-US" w:eastAsia="en-US"/>
        </w:rPr>
        <w:t>src</w:t>
      </w:r>
      <w:r w:rsidRPr="00B402ED">
        <w:rPr>
          <w:rFonts w:eastAsiaTheme="minorHAnsi"/>
          <w:noProof/>
          <w:sz w:val="24"/>
          <w:szCs w:val="24"/>
          <w:lang w:eastAsia="en-US"/>
        </w:rPr>
        <w:t>_</w:t>
      </w:r>
      <w:r w:rsidRPr="00B402ED">
        <w:rPr>
          <w:rFonts w:eastAsiaTheme="minorHAnsi"/>
          <w:noProof/>
          <w:sz w:val="24"/>
          <w:szCs w:val="24"/>
          <w:lang w:val="en-US" w:eastAsia="en-US"/>
        </w:rPr>
        <w:t>info</w:t>
      </w:r>
      <w:r w:rsidRPr="00B402ED">
        <w:rPr>
          <w:rFonts w:eastAsiaTheme="minorHAnsi"/>
          <w:noProof/>
          <w:sz w:val="24"/>
          <w:szCs w:val="24"/>
          <w:lang w:eastAsia="en-US"/>
        </w:rPr>
        <w:t xml:space="preserve"> )</w:t>
      </w:r>
      <w:r w:rsidR="00791D88" w:rsidRPr="00B402ED">
        <w:rPr>
          <w:sz w:val="24"/>
          <w:szCs w:val="24"/>
        </w:rPr>
        <w:t>;</w:t>
      </w:r>
      <w:r w:rsidR="00396D98" w:rsidRPr="00B402ED">
        <w:rPr>
          <w:sz w:val="24"/>
          <w:szCs w:val="24"/>
        </w:rPr>
        <w:t xml:space="preserve"> </w:t>
      </w:r>
      <w:r w:rsidR="00791D88" w:rsidRPr="00B402ED">
        <w:rPr>
          <w:sz w:val="24"/>
          <w:szCs w:val="24"/>
        </w:rPr>
        <w:t>которое выделяет место в свободной памяти и инициализирует объект rdoRuntime::</w:t>
      </w:r>
      <w:r w:rsidRPr="00B402ED">
        <w:rPr>
          <w:rFonts w:eastAsiaTheme="minorHAnsi"/>
          <w:noProof/>
          <w:sz w:val="24"/>
          <w:szCs w:val="24"/>
          <w:lang w:eastAsia="en-US"/>
        </w:rPr>
        <w:t xml:space="preserve"> RDORTPEnumParamType</w:t>
      </w:r>
      <w:r w:rsidR="00791D88" w:rsidRPr="00B402ED">
        <w:rPr>
          <w:sz w:val="24"/>
          <w:szCs w:val="24"/>
        </w:rPr>
        <w:t xml:space="preserve">, </w:t>
      </w:r>
      <w:r w:rsidRPr="00B402ED">
        <w:rPr>
          <w:sz w:val="24"/>
          <w:szCs w:val="24"/>
        </w:rPr>
        <w:t>участвующий</w:t>
      </w:r>
      <w:r w:rsidR="00791D88" w:rsidRPr="00B402ED">
        <w:rPr>
          <w:sz w:val="24"/>
          <w:szCs w:val="24"/>
        </w:rPr>
        <w:t xml:space="preserve"> в дальнейшем процессе имитации.</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rPr>
        <w:t xml:space="preserve">В дальнейшем компоненты </w:t>
      </w:r>
      <w:r w:rsidRPr="00B402ED">
        <w:rPr>
          <w:sz w:val="24"/>
          <w:szCs w:val="24"/>
          <w:lang w:val="en-US"/>
        </w:rPr>
        <w:t>rdo</w:t>
      </w:r>
      <w:r w:rsidRPr="00B402ED">
        <w:rPr>
          <w:sz w:val="24"/>
          <w:szCs w:val="24"/>
        </w:rPr>
        <w:t>_</w:t>
      </w:r>
      <w:r w:rsidRPr="00B402ED">
        <w:rPr>
          <w:sz w:val="24"/>
          <w:szCs w:val="24"/>
          <w:lang w:val="en-US"/>
        </w:rPr>
        <w:t>parser</w:t>
      </w:r>
      <w:r w:rsidRPr="00B402ED">
        <w:rPr>
          <w:sz w:val="24"/>
          <w:szCs w:val="24"/>
        </w:rPr>
        <w:t xml:space="preserve"> и </w:t>
      </w:r>
      <w:r w:rsidRPr="00B402ED">
        <w:rPr>
          <w:sz w:val="24"/>
          <w:szCs w:val="24"/>
          <w:lang w:val="en-US"/>
        </w:rPr>
        <w:t>rdo</w:t>
      </w:r>
      <w:r w:rsidRPr="00B402ED">
        <w:rPr>
          <w:sz w:val="24"/>
          <w:szCs w:val="24"/>
        </w:rPr>
        <w:t>_</w:t>
      </w:r>
      <w:r w:rsidRPr="00B402ED">
        <w:rPr>
          <w:sz w:val="24"/>
          <w:szCs w:val="24"/>
          <w:lang w:val="en-US"/>
        </w:rPr>
        <w:t>runtime</w:t>
      </w:r>
      <w:r w:rsidRPr="00B402ED">
        <w:rPr>
          <w:sz w:val="24"/>
          <w:szCs w:val="24"/>
        </w:rPr>
        <w:t xml:space="preserve"> описываются более детально.</w:t>
      </w:r>
    </w:p>
    <w:p w:rsidR="00791D88" w:rsidRPr="00D05C18" w:rsidRDefault="00791D88" w:rsidP="00A825BB">
      <w:pPr>
        <w:pStyle w:val="2"/>
        <w:rPr>
          <w:rFonts w:ascii="Times New Roman" w:hAnsi="Times New Roman" w:cs="Times New Roman"/>
          <w:color w:val="auto"/>
          <w:sz w:val="32"/>
          <w:szCs w:val="32"/>
        </w:rPr>
      </w:pPr>
      <w:bookmarkStart w:id="18" w:name="_Toc265104903"/>
      <w:r w:rsidRPr="00D05C18">
        <w:rPr>
          <w:rFonts w:ascii="Times New Roman" w:hAnsi="Times New Roman" w:cs="Times New Roman"/>
          <w:color w:val="auto"/>
          <w:sz w:val="32"/>
          <w:szCs w:val="32"/>
        </w:rPr>
        <w:t>2.2.Структура логического вывода РДО</w:t>
      </w:r>
      <w:bookmarkEnd w:id="18"/>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rPr>
        <w:t>Логический вывод системы РДО представляет собой алгоритм, который определяет какое событие в моделируемой системе должно произойти следующим в процессе имитации работы системы.</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rPr>
        <w:t>Во время имитации работы модели в системе существует одна МЕТА-логика. Она является контейнером для хранения разных логик. Сами логики являются контейнерами, в которых хранятся различные атомарные операции (например, нерегулярные события и правила). Таким образом статическое представление БЗ модели на РДО представляет собой трехуровневое дерево, корнем которого является МЕТА-логика, а листьями - атомарные операции.</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rPr>
        <w:t>Интересно отметить, что реализация описанной структуры с помощью наследования – одного из основных механизмов объектно-ориентированного программирования – делает возможным на уровне логики работы РДО рекусивное вложение логик внутрь логик. То есть архитектура имитатора РДО (</w:t>
      </w:r>
      <w:r w:rsidRPr="00B402ED">
        <w:rPr>
          <w:sz w:val="24"/>
          <w:szCs w:val="24"/>
          <w:lang w:val="en-US"/>
        </w:rPr>
        <w:t>rdo</w:t>
      </w:r>
      <w:r w:rsidRPr="00B402ED">
        <w:rPr>
          <w:sz w:val="24"/>
          <w:szCs w:val="24"/>
        </w:rPr>
        <w:t>_</w:t>
      </w:r>
      <w:r w:rsidRPr="00B402ED">
        <w:rPr>
          <w:sz w:val="24"/>
          <w:szCs w:val="24"/>
          <w:lang w:val="en-US"/>
        </w:rPr>
        <w:t>runtime</w:t>
      </w:r>
      <w:r w:rsidRPr="00B402ED">
        <w:rPr>
          <w:sz w:val="24"/>
          <w:szCs w:val="24"/>
        </w:rPr>
        <w:t>) не запрещает наличие точек принятия решений внутри точек принятия решений с любой глубиной вложенности.</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rPr>
        <w:t>Поиск активности, которая должна быть запущена следующей, начинается с обращения класса RDOSimulator к своему атрибуту m_logics, в котором хранится описанная выше МЕТА-логика. Далее от корня дерева к листьям распространяется волна вызовов метода onCheckCondition(). Т.е. onCheckCondition() вызывается у МЕТА-логики, затем циклически у ее логик, и наконец, циклически проверяются все атомарные операции каждой логики. Как только найдена активность, которая может быть выполнена, происходит ее кэширование (запоминание) внутри логики и кэширование самой логики внутри МЕТА-логики. После этого управление снова передается в RDOSimulator и найденная активность выполняется.</w:t>
      </w:r>
    </w:p>
    <w:p w:rsidR="00791D88" w:rsidRPr="00B402ED" w:rsidRDefault="00791D88" w:rsidP="00B402ED">
      <w:pPr>
        <w:keepLines/>
        <w:tabs>
          <w:tab w:val="left" w:pos="567"/>
        </w:tabs>
        <w:spacing w:line="360" w:lineRule="auto"/>
        <w:ind w:firstLine="567"/>
        <w:contextualSpacing/>
        <w:rPr>
          <w:sz w:val="24"/>
          <w:szCs w:val="24"/>
        </w:rPr>
      </w:pPr>
      <w:r w:rsidRPr="00B402ED">
        <w:rPr>
          <w:sz w:val="24"/>
          <w:szCs w:val="24"/>
        </w:rPr>
        <w:t>Для управления поиском очередной активности с помощью приоритетов точек принятия решений необходимо отсортировать список логик внутри МЕТА-логики по убыванию приоритета и в дальнейшем производить поиск в отсортированном списке.</w:t>
      </w:r>
      <w:r w:rsidR="004C4668" w:rsidRPr="00B402ED">
        <w:rPr>
          <w:sz w:val="24"/>
          <w:szCs w:val="24"/>
        </w:rPr>
        <w:t xml:space="preserve"> </w:t>
      </w:r>
    </w:p>
    <w:p w:rsidR="00352BE4" w:rsidRPr="00D05C18" w:rsidRDefault="00352BE4" w:rsidP="00B402ED">
      <w:pPr>
        <w:keepLines/>
        <w:tabs>
          <w:tab w:val="left" w:pos="567"/>
        </w:tabs>
        <w:spacing w:line="360" w:lineRule="auto"/>
        <w:ind w:firstLine="567"/>
        <w:contextualSpacing/>
        <w:rPr>
          <w:sz w:val="28"/>
          <w:szCs w:val="28"/>
        </w:rPr>
      </w:pPr>
    </w:p>
    <w:p w:rsidR="00352BE4" w:rsidRPr="00A825BB" w:rsidRDefault="00352BE4" w:rsidP="00A825BB">
      <w:pPr>
        <w:pStyle w:val="2"/>
        <w:rPr>
          <w:rFonts w:ascii="Times New Roman" w:hAnsi="Times New Roman" w:cs="Times New Roman"/>
          <w:b w:val="0"/>
          <w:color w:val="auto"/>
          <w:sz w:val="32"/>
          <w:szCs w:val="32"/>
        </w:rPr>
      </w:pPr>
      <w:bookmarkStart w:id="19" w:name="_Toc265104904"/>
      <w:r w:rsidRPr="00A825BB">
        <w:rPr>
          <w:rFonts w:ascii="Times New Roman" w:hAnsi="Times New Roman" w:cs="Times New Roman"/>
          <w:color w:val="auto"/>
          <w:sz w:val="32"/>
          <w:szCs w:val="32"/>
        </w:rPr>
        <w:lastRenderedPageBreak/>
        <w:t>2.3.Техническое задание</w:t>
      </w:r>
      <w:bookmarkEnd w:id="19"/>
      <w:r w:rsidR="003331D5" w:rsidRPr="00A825BB">
        <w:rPr>
          <w:rFonts w:ascii="Times New Roman" w:hAnsi="Times New Roman" w:cs="Times New Roman"/>
          <w:color w:val="auto"/>
          <w:sz w:val="32"/>
          <w:szCs w:val="32"/>
        </w:rPr>
        <w:t xml:space="preserve"> </w:t>
      </w:r>
    </w:p>
    <w:p w:rsidR="00352BE4" w:rsidRPr="00315B9C" w:rsidRDefault="00352BE4" w:rsidP="00315B9C">
      <w:pPr>
        <w:rPr>
          <w:b/>
          <w:sz w:val="28"/>
          <w:szCs w:val="28"/>
        </w:rPr>
      </w:pPr>
      <w:r w:rsidRPr="00315B9C">
        <w:rPr>
          <w:b/>
          <w:sz w:val="32"/>
          <w:szCs w:val="32"/>
        </w:rPr>
        <w:t>2.3.1.Введение</w:t>
      </w:r>
    </w:p>
    <w:p w:rsidR="00352BE4" w:rsidRPr="00B402ED" w:rsidRDefault="00352BE4" w:rsidP="00B402ED">
      <w:pPr>
        <w:keepLines/>
        <w:tabs>
          <w:tab w:val="left" w:pos="567"/>
        </w:tabs>
        <w:spacing w:line="360" w:lineRule="auto"/>
        <w:ind w:firstLine="567"/>
        <w:contextualSpacing/>
        <w:rPr>
          <w:b/>
          <w:sz w:val="24"/>
          <w:szCs w:val="24"/>
        </w:rPr>
      </w:pPr>
      <w:r w:rsidRPr="00B402ED">
        <w:rPr>
          <w:sz w:val="24"/>
          <w:szCs w:val="24"/>
        </w:rPr>
        <w:t xml:space="preserve">РДО – язык имитационного моделирования, включающий все три основные подхода описания дискретных систем: процессный, событийный и сканирования активностей. В системе РДО разрабатывается новый тип данных - массивы. Начал работу по этой теме студент кафедры РК-9 Чирков Михаил Михайлович. Основной разработчик РДО – кафедра РК-9, МГТУ им. Баумана.  </w:t>
      </w:r>
    </w:p>
    <w:p w:rsidR="00352BE4" w:rsidRPr="00315B9C" w:rsidRDefault="00352BE4" w:rsidP="00315B9C">
      <w:pPr>
        <w:rPr>
          <w:b/>
          <w:sz w:val="32"/>
          <w:szCs w:val="32"/>
        </w:rPr>
      </w:pPr>
      <w:r w:rsidRPr="00315B9C">
        <w:rPr>
          <w:b/>
          <w:sz w:val="32"/>
          <w:szCs w:val="32"/>
        </w:rPr>
        <w:t>2.3.2.Основания для разработки</w:t>
      </w:r>
    </w:p>
    <w:p w:rsidR="00352BE4" w:rsidRPr="00B402ED" w:rsidRDefault="00352BE4" w:rsidP="00B402ED">
      <w:pPr>
        <w:keepLines/>
        <w:tabs>
          <w:tab w:val="left" w:pos="567"/>
        </w:tabs>
        <w:autoSpaceDE w:val="0"/>
        <w:autoSpaceDN w:val="0"/>
        <w:adjustRightInd w:val="0"/>
        <w:spacing w:line="360" w:lineRule="auto"/>
        <w:ind w:firstLine="567"/>
        <w:contextualSpacing/>
        <w:rPr>
          <w:sz w:val="24"/>
          <w:szCs w:val="24"/>
        </w:rPr>
      </w:pPr>
      <w:r w:rsidRPr="00B402ED">
        <w:rPr>
          <w:sz w:val="24"/>
          <w:szCs w:val="24"/>
        </w:rPr>
        <w:t>1) Разработка ведется на основании следующих документов:</w:t>
      </w:r>
    </w:p>
    <w:p w:rsidR="00352BE4" w:rsidRPr="00B402ED" w:rsidRDefault="00352BE4" w:rsidP="00B402ED">
      <w:pPr>
        <w:keepLines/>
        <w:tabs>
          <w:tab w:val="left" w:pos="567"/>
        </w:tabs>
        <w:autoSpaceDE w:val="0"/>
        <w:autoSpaceDN w:val="0"/>
        <w:adjustRightInd w:val="0"/>
        <w:spacing w:line="360" w:lineRule="auto"/>
        <w:ind w:firstLine="567"/>
        <w:contextualSpacing/>
        <w:rPr>
          <w:sz w:val="24"/>
          <w:szCs w:val="24"/>
        </w:rPr>
      </w:pPr>
      <w:r w:rsidRPr="00B402ED">
        <w:rPr>
          <w:sz w:val="24"/>
          <w:szCs w:val="24"/>
        </w:rPr>
        <w:t>- Задание на выполнение курсового проекта.</w:t>
      </w:r>
    </w:p>
    <w:p w:rsidR="00352BE4" w:rsidRPr="00B402ED" w:rsidRDefault="00352BE4" w:rsidP="00B402ED">
      <w:pPr>
        <w:keepLines/>
        <w:tabs>
          <w:tab w:val="left" w:pos="567"/>
        </w:tabs>
        <w:autoSpaceDE w:val="0"/>
        <w:autoSpaceDN w:val="0"/>
        <w:adjustRightInd w:val="0"/>
        <w:spacing w:line="360" w:lineRule="auto"/>
        <w:ind w:firstLine="567"/>
        <w:contextualSpacing/>
        <w:rPr>
          <w:sz w:val="24"/>
          <w:szCs w:val="24"/>
        </w:rPr>
      </w:pPr>
      <w:r w:rsidRPr="00B402ED">
        <w:rPr>
          <w:sz w:val="24"/>
          <w:szCs w:val="24"/>
        </w:rPr>
        <w:t>2) Документы утверждены « 24 » июня  2010 года.</w:t>
      </w:r>
    </w:p>
    <w:p w:rsidR="00352BE4" w:rsidRPr="00B402ED" w:rsidRDefault="00352BE4" w:rsidP="00B402ED">
      <w:pPr>
        <w:keepLines/>
        <w:tabs>
          <w:tab w:val="left" w:pos="567"/>
        </w:tabs>
        <w:autoSpaceDE w:val="0"/>
        <w:autoSpaceDN w:val="0"/>
        <w:adjustRightInd w:val="0"/>
        <w:spacing w:line="360" w:lineRule="auto"/>
        <w:ind w:firstLine="567"/>
        <w:contextualSpacing/>
        <w:rPr>
          <w:b/>
          <w:sz w:val="24"/>
          <w:szCs w:val="24"/>
        </w:rPr>
      </w:pPr>
      <w:r w:rsidRPr="00B402ED">
        <w:rPr>
          <w:sz w:val="24"/>
          <w:szCs w:val="24"/>
        </w:rPr>
        <w:t xml:space="preserve">3) Тема курсового проекта: Добавление массивов в язык имитационного </w:t>
      </w:r>
      <w:r w:rsidRPr="00B402ED">
        <w:rPr>
          <w:sz w:val="24"/>
          <w:szCs w:val="24"/>
        </w:rPr>
        <w:tab/>
        <w:t>моделирования РДО.</w:t>
      </w:r>
    </w:p>
    <w:p w:rsidR="00352BE4" w:rsidRPr="00315B9C" w:rsidRDefault="00352BE4" w:rsidP="00315B9C">
      <w:pPr>
        <w:rPr>
          <w:b/>
          <w:sz w:val="32"/>
          <w:szCs w:val="32"/>
        </w:rPr>
      </w:pPr>
      <w:r w:rsidRPr="00315B9C">
        <w:rPr>
          <w:b/>
          <w:sz w:val="32"/>
          <w:szCs w:val="32"/>
        </w:rPr>
        <w:t>2.3.3.Назначение разработки</w:t>
      </w:r>
    </w:p>
    <w:p w:rsidR="00352BE4" w:rsidRPr="00B402ED" w:rsidRDefault="00352BE4" w:rsidP="00B402ED">
      <w:pPr>
        <w:keepLines/>
        <w:tabs>
          <w:tab w:val="left" w:pos="567"/>
        </w:tabs>
        <w:spacing w:line="360" w:lineRule="auto"/>
        <w:ind w:firstLine="567"/>
        <w:contextualSpacing/>
        <w:rPr>
          <w:b/>
          <w:sz w:val="24"/>
          <w:szCs w:val="24"/>
        </w:rPr>
      </w:pPr>
      <w:r w:rsidRPr="00B402ED">
        <w:rPr>
          <w:sz w:val="24"/>
          <w:szCs w:val="24"/>
        </w:rPr>
        <w:t xml:space="preserve">Основная цель данного курсового проекта – реализовать синтаксис описания массивов в языке РДО, а так же создать классы описывающие массивы во внутренней структуре </w:t>
      </w:r>
      <w:r w:rsidRPr="00B402ED">
        <w:rPr>
          <w:sz w:val="24"/>
          <w:szCs w:val="24"/>
          <w:lang w:val="en-US"/>
        </w:rPr>
        <w:t>RAO</w:t>
      </w:r>
      <w:r w:rsidRPr="00B402ED">
        <w:rPr>
          <w:sz w:val="24"/>
          <w:szCs w:val="24"/>
        </w:rPr>
        <w:t xml:space="preserve"> </w:t>
      </w:r>
      <w:r w:rsidRPr="00B402ED">
        <w:rPr>
          <w:sz w:val="24"/>
          <w:szCs w:val="24"/>
          <w:lang w:val="en-US"/>
        </w:rPr>
        <w:t>Studio</w:t>
      </w:r>
      <w:r w:rsidRPr="00B402ED">
        <w:rPr>
          <w:sz w:val="24"/>
          <w:szCs w:val="24"/>
        </w:rPr>
        <w:t>.</w:t>
      </w:r>
    </w:p>
    <w:p w:rsidR="00352BE4" w:rsidRPr="00315B9C" w:rsidRDefault="00352BE4" w:rsidP="00315B9C">
      <w:pPr>
        <w:rPr>
          <w:b/>
          <w:sz w:val="32"/>
          <w:szCs w:val="32"/>
        </w:rPr>
      </w:pPr>
      <w:r w:rsidRPr="00315B9C">
        <w:rPr>
          <w:b/>
          <w:sz w:val="32"/>
          <w:szCs w:val="32"/>
        </w:rPr>
        <w:t>2.3.4.Требования к программе или программному изделию</w:t>
      </w:r>
    </w:p>
    <w:p w:rsidR="00352BE4" w:rsidRPr="0073727D" w:rsidRDefault="00352BE4" w:rsidP="00B402ED">
      <w:pPr>
        <w:keepLines/>
        <w:tabs>
          <w:tab w:val="left" w:pos="567"/>
        </w:tabs>
        <w:spacing w:line="360" w:lineRule="auto"/>
        <w:ind w:firstLine="567"/>
        <w:contextualSpacing/>
        <w:rPr>
          <w:b/>
          <w:sz w:val="28"/>
          <w:szCs w:val="28"/>
        </w:rPr>
      </w:pPr>
      <w:r w:rsidRPr="0073727D">
        <w:rPr>
          <w:b/>
          <w:sz w:val="28"/>
          <w:szCs w:val="28"/>
        </w:rPr>
        <w:t>2.3.4.1.Требования к</w:t>
      </w:r>
      <w:r w:rsidR="001A18EB">
        <w:rPr>
          <w:b/>
          <w:sz w:val="28"/>
          <w:szCs w:val="28"/>
        </w:rPr>
        <w:t xml:space="preserve"> функциональным характеристикам</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Требования к составу выполняемых функций реализуемой системы</w:t>
      </w:r>
    </w:p>
    <w:p w:rsidR="00352BE4" w:rsidRPr="007F0DA6" w:rsidRDefault="00352BE4" w:rsidP="00B402ED">
      <w:pPr>
        <w:keepLines/>
        <w:tabs>
          <w:tab w:val="left" w:pos="567"/>
        </w:tabs>
        <w:spacing w:line="360" w:lineRule="auto"/>
        <w:ind w:firstLine="567"/>
        <w:contextualSpacing/>
        <w:rPr>
          <w:sz w:val="24"/>
          <w:szCs w:val="24"/>
        </w:rPr>
      </w:pPr>
      <w:r w:rsidRPr="007F0DA6">
        <w:rPr>
          <w:sz w:val="24"/>
          <w:szCs w:val="24"/>
        </w:rPr>
        <w:t>заключаются в возможности использования типа данных «массив» при моделировании в системе РДО. Система моделирования РДО должна выполнять следующие функции:</w:t>
      </w:r>
    </w:p>
    <w:p w:rsidR="00352BE4" w:rsidRPr="007F0DA6" w:rsidRDefault="00352BE4" w:rsidP="00B402ED">
      <w:pPr>
        <w:keepLines/>
        <w:tabs>
          <w:tab w:val="left" w:pos="567"/>
        </w:tabs>
        <w:spacing w:line="360" w:lineRule="auto"/>
        <w:ind w:firstLine="567"/>
        <w:contextualSpacing/>
        <w:rPr>
          <w:sz w:val="24"/>
          <w:szCs w:val="24"/>
        </w:rPr>
      </w:pPr>
      <w:r w:rsidRPr="007F0DA6">
        <w:rPr>
          <w:sz w:val="24"/>
          <w:szCs w:val="24"/>
        </w:rPr>
        <w:t>- Поддержка синтаксиса описания массивов при описании типов</w:t>
      </w:r>
      <w:r w:rsidR="00B402ED">
        <w:rPr>
          <w:sz w:val="24"/>
          <w:szCs w:val="24"/>
        </w:rPr>
        <w:t xml:space="preserve"> </w:t>
      </w:r>
      <w:r w:rsidRPr="007F0DA6">
        <w:rPr>
          <w:sz w:val="24"/>
          <w:szCs w:val="24"/>
        </w:rPr>
        <w:t>ресурсов и при описании ресурсов.</w:t>
      </w:r>
    </w:p>
    <w:p w:rsidR="00352BE4" w:rsidRPr="007F0DA6" w:rsidRDefault="00352BE4" w:rsidP="00B402ED">
      <w:pPr>
        <w:keepLines/>
        <w:tabs>
          <w:tab w:val="left" w:pos="567"/>
        </w:tabs>
        <w:spacing w:line="360" w:lineRule="auto"/>
        <w:ind w:firstLine="567"/>
        <w:contextualSpacing/>
        <w:rPr>
          <w:sz w:val="24"/>
          <w:szCs w:val="24"/>
        </w:rPr>
      </w:pPr>
      <w:r w:rsidRPr="007F0DA6">
        <w:rPr>
          <w:sz w:val="24"/>
          <w:szCs w:val="24"/>
        </w:rPr>
        <w:tab/>
        <w:t>- Создание типа данных «массив» не ограниченной размерности.</w:t>
      </w:r>
    </w:p>
    <w:p w:rsidR="00352BE4" w:rsidRPr="007F0DA6" w:rsidRDefault="00352BE4" w:rsidP="00B402ED">
      <w:pPr>
        <w:keepLines/>
        <w:tabs>
          <w:tab w:val="left" w:pos="567"/>
        </w:tabs>
        <w:spacing w:line="360" w:lineRule="auto"/>
        <w:ind w:firstLine="567"/>
        <w:contextualSpacing/>
        <w:rPr>
          <w:sz w:val="24"/>
          <w:szCs w:val="24"/>
        </w:rPr>
      </w:pPr>
      <w:r w:rsidRPr="007F0DA6">
        <w:rPr>
          <w:sz w:val="24"/>
          <w:szCs w:val="24"/>
        </w:rPr>
        <w:tab/>
        <w:t>- Создание ресурсов типа «массив» не ограниченной размерности.</w:t>
      </w:r>
    </w:p>
    <w:p w:rsidR="00352BE4" w:rsidRPr="007F0DA6" w:rsidRDefault="00352BE4" w:rsidP="00B402ED">
      <w:pPr>
        <w:keepLines/>
        <w:tabs>
          <w:tab w:val="left" w:pos="567"/>
        </w:tabs>
        <w:spacing w:line="360" w:lineRule="auto"/>
        <w:ind w:firstLine="567"/>
        <w:contextualSpacing/>
        <w:rPr>
          <w:sz w:val="24"/>
          <w:szCs w:val="24"/>
        </w:rPr>
      </w:pPr>
      <w:r w:rsidRPr="007F0DA6">
        <w:rPr>
          <w:sz w:val="24"/>
          <w:szCs w:val="24"/>
        </w:rPr>
        <w:tab/>
        <w:t>- Проверка синтаксической верности описания массивов.</w:t>
      </w:r>
    </w:p>
    <w:p w:rsidR="00352BE4" w:rsidRPr="007F0DA6" w:rsidRDefault="00352BE4" w:rsidP="00B402ED">
      <w:pPr>
        <w:keepLines/>
        <w:tabs>
          <w:tab w:val="left" w:pos="567"/>
        </w:tabs>
        <w:spacing w:line="360" w:lineRule="auto"/>
        <w:ind w:firstLine="567"/>
        <w:contextualSpacing/>
        <w:rPr>
          <w:b/>
          <w:sz w:val="24"/>
          <w:szCs w:val="24"/>
        </w:rPr>
      </w:pPr>
      <w:r w:rsidRPr="007F0DA6">
        <w:rPr>
          <w:sz w:val="24"/>
          <w:szCs w:val="24"/>
        </w:rPr>
        <w:tab/>
        <w:t>- Ввод массивов при анимации модели в текстовом виде.</w:t>
      </w:r>
    </w:p>
    <w:p w:rsidR="00352BE4" w:rsidRPr="0073727D" w:rsidRDefault="001A18EB" w:rsidP="00B402ED">
      <w:pPr>
        <w:keepLines/>
        <w:tabs>
          <w:tab w:val="left" w:pos="567"/>
        </w:tabs>
        <w:spacing w:line="360" w:lineRule="auto"/>
        <w:ind w:firstLine="567"/>
        <w:contextualSpacing/>
        <w:rPr>
          <w:b/>
          <w:sz w:val="28"/>
          <w:szCs w:val="28"/>
        </w:rPr>
      </w:pPr>
      <w:r>
        <w:rPr>
          <w:b/>
          <w:sz w:val="28"/>
          <w:szCs w:val="28"/>
        </w:rPr>
        <w:t>2.3.4.1.Требования к надежности</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Основное требование к надежности направлено на поддержание в</w:t>
      </w:r>
    </w:p>
    <w:p w:rsidR="00352BE4" w:rsidRPr="007F0DA6" w:rsidRDefault="00352BE4" w:rsidP="00B402ED">
      <w:pPr>
        <w:keepLines/>
        <w:tabs>
          <w:tab w:val="left" w:pos="567"/>
        </w:tabs>
        <w:spacing w:line="360" w:lineRule="auto"/>
        <w:ind w:firstLine="567"/>
        <w:contextualSpacing/>
        <w:rPr>
          <w:b/>
          <w:sz w:val="24"/>
          <w:szCs w:val="24"/>
        </w:rPr>
      </w:pPr>
      <w:r w:rsidRPr="007F0DA6">
        <w:rPr>
          <w:sz w:val="24"/>
          <w:szCs w:val="24"/>
        </w:rPr>
        <w:t xml:space="preserve">исправном и работоспособном ЭВМ на которой происходит использование программного комплекса </w:t>
      </w:r>
      <w:r w:rsidRPr="007F0DA6">
        <w:rPr>
          <w:sz w:val="24"/>
          <w:szCs w:val="24"/>
          <w:lang w:val="en-US"/>
        </w:rPr>
        <w:t>RAO</w:t>
      </w:r>
      <w:r w:rsidRPr="007F0DA6">
        <w:rPr>
          <w:sz w:val="24"/>
          <w:szCs w:val="24"/>
        </w:rPr>
        <w:t>-</w:t>
      </w:r>
      <w:r w:rsidRPr="007F0DA6">
        <w:rPr>
          <w:sz w:val="24"/>
          <w:szCs w:val="24"/>
          <w:lang w:val="en-US"/>
        </w:rPr>
        <w:t>Studio</w:t>
      </w:r>
      <w:r w:rsidRPr="007F0DA6">
        <w:rPr>
          <w:sz w:val="24"/>
          <w:szCs w:val="24"/>
        </w:rPr>
        <w:t>.</w:t>
      </w:r>
    </w:p>
    <w:p w:rsidR="00352BE4" w:rsidRPr="0073727D" w:rsidRDefault="001A18EB" w:rsidP="00B402ED">
      <w:pPr>
        <w:keepLines/>
        <w:tabs>
          <w:tab w:val="left" w:pos="567"/>
        </w:tabs>
        <w:spacing w:line="360" w:lineRule="auto"/>
        <w:ind w:firstLine="567"/>
        <w:contextualSpacing/>
        <w:rPr>
          <w:b/>
          <w:sz w:val="28"/>
          <w:szCs w:val="28"/>
        </w:rPr>
      </w:pPr>
      <w:r>
        <w:rPr>
          <w:b/>
          <w:sz w:val="28"/>
          <w:szCs w:val="28"/>
        </w:rPr>
        <w:t>2.3.4.1.Условия эксплуатации</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Эксплуатация должна производиться на оборудовании,</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отвечающем требованиями к составу и параметрам технических средств, и</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с применением программных средств, отвечающим требованиям к</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программной совместимости.</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Аппаратные средства должны эксплуатироваться в помещениях с</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lastRenderedPageBreak/>
        <w:t>выделенной розеточной электросетью 220В ±10%, 50 Гц с защитным</w:t>
      </w:r>
    </w:p>
    <w:p w:rsidR="00352BE4" w:rsidRPr="007F0DA6" w:rsidRDefault="00352BE4" w:rsidP="00B402ED">
      <w:pPr>
        <w:keepLines/>
        <w:tabs>
          <w:tab w:val="left" w:pos="567"/>
        </w:tabs>
        <w:spacing w:line="360" w:lineRule="auto"/>
        <w:ind w:firstLine="567"/>
        <w:contextualSpacing/>
        <w:rPr>
          <w:b/>
          <w:sz w:val="24"/>
          <w:szCs w:val="24"/>
        </w:rPr>
      </w:pPr>
      <w:r w:rsidRPr="007F0DA6">
        <w:rPr>
          <w:sz w:val="24"/>
          <w:szCs w:val="24"/>
        </w:rPr>
        <w:t>заземлением.</w:t>
      </w:r>
    </w:p>
    <w:p w:rsidR="00352BE4" w:rsidRPr="0073727D" w:rsidRDefault="00352BE4" w:rsidP="00B402ED">
      <w:pPr>
        <w:keepLines/>
        <w:tabs>
          <w:tab w:val="left" w:pos="567"/>
        </w:tabs>
        <w:spacing w:line="360" w:lineRule="auto"/>
        <w:ind w:firstLine="567"/>
        <w:contextualSpacing/>
        <w:rPr>
          <w:b/>
          <w:sz w:val="28"/>
          <w:szCs w:val="28"/>
        </w:rPr>
      </w:pPr>
      <w:r w:rsidRPr="0073727D">
        <w:rPr>
          <w:b/>
          <w:sz w:val="28"/>
          <w:szCs w:val="28"/>
        </w:rPr>
        <w:t>2.3.4.1.Требования к составу и</w:t>
      </w:r>
      <w:r w:rsidR="001A18EB">
        <w:rPr>
          <w:b/>
          <w:sz w:val="28"/>
          <w:szCs w:val="28"/>
        </w:rPr>
        <w:t xml:space="preserve"> параметрам технических средств</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Программный продукт должен работать на компьютерах со</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следующими характеристиками:</w:t>
      </w:r>
    </w:p>
    <w:p w:rsidR="00352BE4" w:rsidRPr="007F0DA6" w:rsidRDefault="00352BE4" w:rsidP="00B402ED">
      <w:pPr>
        <w:keepLines/>
        <w:tabs>
          <w:tab w:val="left" w:pos="284"/>
          <w:tab w:val="left" w:pos="567"/>
        </w:tabs>
        <w:autoSpaceDE w:val="0"/>
        <w:autoSpaceDN w:val="0"/>
        <w:adjustRightInd w:val="0"/>
        <w:spacing w:line="360" w:lineRule="auto"/>
        <w:ind w:firstLine="567"/>
        <w:contextualSpacing/>
        <w:rPr>
          <w:sz w:val="24"/>
          <w:szCs w:val="24"/>
        </w:rPr>
      </w:pPr>
      <w:r w:rsidRPr="007F0DA6">
        <w:rPr>
          <w:sz w:val="24"/>
          <w:szCs w:val="24"/>
        </w:rPr>
        <w:tab/>
        <w:t>- объем ОЗУ не менее 256 Мб;</w:t>
      </w:r>
    </w:p>
    <w:p w:rsidR="00352BE4" w:rsidRPr="007F0DA6" w:rsidRDefault="00352BE4" w:rsidP="00B402ED">
      <w:pPr>
        <w:keepLines/>
        <w:tabs>
          <w:tab w:val="left" w:pos="284"/>
          <w:tab w:val="left" w:pos="567"/>
        </w:tabs>
        <w:autoSpaceDE w:val="0"/>
        <w:autoSpaceDN w:val="0"/>
        <w:adjustRightInd w:val="0"/>
        <w:spacing w:line="360" w:lineRule="auto"/>
        <w:ind w:firstLine="567"/>
        <w:contextualSpacing/>
        <w:rPr>
          <w:sz w:val="24"/>
          <w:szCs w:val="24"/>
        </w:rPr>
      </w:pPr>
      <w:r w:rsidRPr="007F0DA6">
        <w:rPr>
          <w:sz w:val="24"/>
          <w:szCs w:val="24"/>
        </w:rPr>
        <w:tab/>
        <w:t>- объем жесткого диска не менее 20 Гб;</w:t>
      </w:r>
    </w:p>
    <w:p w:rsidR="00352BE4" w:rsidRPr="007F0DA6" w:rsidRDefault="00352BE4" w:rsidP="00B402ED">
      <w:pPr>
        <w:keepLines/>
        <w:tabs>
          <w:tab w:val="left" w:pos="284"/>
          <w:tab w:val="left" w:pos="567"/>
        </w:tabs>
        <w:autoSpaceDE w:val="0"/>
        <w:autoSpaceDN w:val="0"/>
        <w:adjustRightInd w:val="0"/>
        <w:spacing w:line="360" w:lineRule="auto"/>
        <w:ind w:firstLine="567"/>
        <w:contextualSpacing/>
        <w:rPr>
          <w:sz w:val="24"/>
          <w:szCs w:val="24"/>
        </w:rPr>
      </w:pPr>
      <w:r w:rsidRPr="007F0DA6">
        <w:rPr>
          <w:sz w:val="24"/>
          <w:szCs w:val="24"/>
        </w:rPr>
        <w:tab/>
        <w:t>- микропроцессор с тактовой частотой не менее 400 МГц;</w:t>
      </w:r>
    </w:p>
    <w:p w:rsidR="00352BE4" w:rsidRPr="007F0DA6" w:rsidRDefault="00352BE4" w:rsidP="00B402ED">
      <w:pPr>
        <w:keepLines/>
        <w:tabs>
          <w:tab w:val="left" w:pos="284"/>
          <w:tab w:val="left" w:pos="567"/>
        </w:tabs>
        <w:spacing w:line="360" w:lineRule="auto"/>
        <w:ind w:firstLine="567"/>
        <w:contextualSpacing/>
        <w:rPr>
          <w:b/>
          <w:sz w:val="24"/>
          <w:szCs w:val="24"/>
        </w:rPr>
      </w:pPr>
      <w:r w:rsidRPr="007F0DA6">
        <w:rPr>
          <w:sz w:val="24"/>
          <w:szCs w:val="24"/>
        </w:rPr>
        <w:tab/>
        <w:t>- монитор не менее 15” с разрешением от 800*600 и выше;</w:t>
      </w:r>
    </w:p>
    <w:p w:rsidR="00352BE4" w:rsidRPr="0073727D" w:rsidRDefault="00352BE4" w:rsidP="00B402ED">
      <w:pPr>
        <w:keepLines/>
        <w:tabs>
          <w:tab w:val="left" w:pos="567"/>
        </w:tabs>
        <w:spacing w:line="360" w:lineRule="auto"/>
        <w:ind w:firstLine="567"/>
        <w:contextualSpacing/>
        <w:rPr>
          <w:b/>
          <w:sz w:val="28"/>
          <w:szCs w:val="28"/>
        </w:rPr>
      </w:pPr>
      <w:r w:rsidRPr="0073727D">
        <w:rPr>
          <w:b/>
          <w:sz w:val="28"/>
          <w:szCs w:val="28"/>
        </w:rPr>
        <w:t>2.3.4.1.Требования к информационной и программной          совместимости</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Данная система должна работать под управлением операционных</w:t>
      </w:r>
    </w:p>
    <w:p w:rsidR="00352BE4" w:rsidRPr="007F0DA6" w:rsidRDefault="00352BE4" w:rsidP="00B402ED">
      <w:pPr>
        <w:keepLines/>
        <w:tabs>
          <w:tab w:val="left" w:pos="567"/>
        </w:tabs>
        <w:spacing w:line="360" w:lineRule="auto"/>
        <w:ind w:firstLine="567"/>
        <w:contextualSpacing/>
        <w:rPr>
          <w:b/>
          <w:sz w:val="24"/>
          <w:szCs w:val="24"/>
          <w:lang w:val="en-US"/>
        </w:rPr>
      </w:pPr>
      <w:r w:rsidRPr="007F0DA6">
        <w:rPr>
          <w:sz w:val="24"/>
          <w:szCs w:val="24"/>
        </w:rPr>
        <w:t>систем</w:t>
      </w:r>
      <w:r w:rsidRPr="007F0DA6">
        <w:rPr>
          <w:sz w:val="24"/>
          <w:szCs w:val="24"/>
          <w:lang w:val="en-US"/>
        </w:rPr>
        <w:t xml:space="preserve"> Windows 2000, Windows XP,  Windows Vista </w:t>
      </w:r>
      <w:r w:rsidRPr="007F0DA6">
        <w:rPr>
          <w:sz w:val="24"/>
          <w:szCs w:val="24"/>
        </w:rPr>
        <w:t>и</w:t>
      </w:r>
      <w:r w:rsidRPr="007F0DA6">
        <w:rPr>
          <w:sz w:val="24"/>
          <w:szCs w:val="24"/>
          <w:lang w:val="en-US"/>
        </w:rPr>
        <w:t xml:space="preserve"> Windows 7.</w:t>
      </w:r>
    </w:p>
    <w:p w:rsidR="00352BE4" w:rsidRPr="0073727D" w:rsidRDefault="00352BE4" w:rsidP="00B402ED">
      <w:pPr>
        <w:keepLines/>
        <w:tabs>
          <w:tab w:val="left" w:pos="567"/>
        </w:tabs>
        <w:spacing w:line="360" w:lineRule="auto"/>
        <w:ind w:firstLine="567"/>
        <w:contextualSpacing/>
        <w:rPr>
          <w:b/>
          <w:sz w:val="28"/>
          <w:szCs w:val="28"/>
        </w:rPr>
      </w:pPr>
      <w:r w:rsidRPr="0073727D">
        <w:rPr>
          <w:b/>
          <w:sz w:val="28"/>
          <w:szCs w:val="28"/>
        </w:rPr>
        <w:t>2.3.4.1.</w:t>
      </w:r>
      <w:r w:rsidR="007F0DA6">
        <w:rPr>
          <w:b/>
          <w:sz w:val="28"/>
          <w:szCs w:val="28"/>
        </w:rPr>
        <w:t>Т</w:t>
      </w:r>
      <w:r w:rsidRPr="0073727D">
        <w:rPr>
          <w:b/>
          <w:sz w:val="28"/>
          <w:szCs w:val="28"/>
        </w:rPr>
        <w:t>ре</w:t>
      </w:r>
      <w:r w:rsidR="001A18EB">
        <w:rPr>
          <w:b/>
          <w:sz w:val="28"/>
          <w:szCs w:val="28"/>
        </w:rPr>
        <w:t>бования к маркировке и упаковке</w:t>
      </w:r>
      <w:r w:rsidRPr="0073727D">
        <w:rPr>
          <w:b/>
          <w:sz w:val="28"/>
          <w:szCs w:val="28"/>
        </w:rPr>
        <w:t xml:space="preserve"> </w:t>
      </w:r>
    </w:p>
    <w:p w:rsidR="00352BE4" w:rsidRPr="007F0DA6" w:rsidRDefault="00352BE4" w:rsidP="00B402ED">
      <w:pPr>
        <w:keepLines/>
        <w:tabs>
          <w:tab w:val="left" w:pos="567"/>
        </w:tabs>
        <w:spacing w:line="360" w:lineRule="auto"/>
        <w:ind w:firstLine="567"/>
        <w:contextualSpacing/>
        <w:rPr>
          <w:b/>
          <w:sz w:val="24"/>
          <w:szCs w:val="24"/>
        </w:rPr>
      </w:pPr>
      <w:r w:rsidRPr="007F0DA6">
        <w:rPr>
          <w:sz w:val="24"/>
          <w:szCs w:val="24"/>
        </w:rPr>
        <w:t>Не предъявляются.</w:t>
      </w:r>
    </w:p>
    <w:p w:rsidR="00352BE4" w:rsidRPr="0073727D" w:rsidRDefault="00352BE4" w:rsidP="00B402ED">
      <w:pPr>
        <w:keepLines/>
        <w:tabs>
          <w:tab w:val="left" w:pos="567"/>
        </w:tabs>
        <w:spacing w:line="360" w:lineRule="auto"/>
        <w:ind w:firstLine="567"/>
        <w:contextualSpacing/>
        <w:rPr>
          <w:b/>
          <w:sz w:val="28"/>
          <w:szCs w:val="28"/>
        </w:rPr>
      </w:pPr>
      <w:r w:rsidRPr="0073727D">
        <w:rPr>
          <w:b/>
          <w:sz w:val="28"/>
          <w:szCs w:val="28"/>
        </w:rPr>
        <w:t>2.3.4.1.</w:t>
      </w:r>
      <w:r w:rsidR="007F0DA6">
        <w:rPr>
          <w:b/>
          <w:sz w:val="28"/>
          <w:szCs w:val="28"/>
        </w:rPr>
        <w:t>Т</w:t>
      </w:r>
      <w:r w:rsidRPr="0073727D">
        <w:rPr>
          <w:b/>
          <w:sz w:val="28"/>
          <w:szCs w:val="28"/>
        </w:rPr>
        <w:t>ребования</w:t>
      </w:r>
      <w:r w:rsidR="001A18EB">
        <w:rPr>
          <w:b/>
          <w:sz w:val="28"/>
          <w:szCs w:val="28"/>
        </w:rPr>
        <w:t xml:space="preserve"> к транспортированию и хранению</w:t>
      </w:r>
      <w:r w:rsidRPr="0073727D">
        <w:rPr>
          <w:b/>
          <w:sz w:val="28"/>
          <w:szCs w:val="28"/>
        </w:rPr>
        <w:t xml:space="preserve"> </w:t>
      </w:r>
    </w:p>
    <w:p w:rsidR="00352BE4" w:rsidRPr="007F0DA6" w:rsidRDefault="00352BE4" w:rsidP="00B402ED">
      <w:pPr>
        <w:keepLines/>
        <w:tabs>
          <w:tab w:val="left" w:pos="567"/>
        </w:tabs>
        <w:spacing w:line="360" w:lineRule="auto"/>
        <w:ind w:firstLine="567"/>
        <w:contextualSpacing/>
        <w:rPr>
          <w:b/>
          <w:sz w:val="24"/>
          <w:szCs w:val="24"/>
        </w:rPr>
      </w:pPr>
      <w:r w:rsidRPr="007F0DA6">
        <w:rPr>
          <w:sz w:val="24"/>
          <w:szCs w:val="24"/>
        </w:rPr>
        <w:t>Не предъявляются.</w:t>
      </w:r>
      <w:r w:rsidRPr="007F0DA6">
        <w:rPr>
          <w:b/>
          <w:sz w:val="24"/>
          <w:szCs w:val="24"/>
        </w:rPr>
        <w:t xml:space="preserve"> </w:t>
      </w:r>
    </w:p>
    <w:p w:rsidR="00352BE4" w:rsidRPr="00315B9C" w:rsidRDefault="00352BE4" w:rsidP="00315B9C">
      <w:pPr>
        <w:rPr>
          <w:b/>
          <w:sz w:val="32"/>
          <w:szCs w:val="32"/>
        </w:rPr>
      </w:pPr>
      <w:r w:rsidRPr="00315B9C">
        <w:rPr>
          <w:b/>
          <w:sz w:val="32"/>
          <w:szCs w:val="32"/>
        </w:rPr>
        <w:t xml:space="preserve">2.3.5.Требования к программной документации </w:t>
      </w:r>
    </w:p>
    <w:p w:rsidR="00352BE4" w:rsidRPr="007F0DA6" w:rsidRDefault="00352BE4" w:rsidP="00B402ED">
      <w:pPr>
        <w:keepLines/>
        <w:tabs>
          <w:tab w:val="left" w:pos="567"/>
        </w:tabs>
        <w:spacing w:line="360" w:lineRule="auto"/>
        <w:ind w:firstLine="567"/>
        <w:contextualSpacing/>
        <w:rPr>
          <w:b/>
          <w:sz w:val="24"/>
          <w:szCs w:val="24"/>
        </w:rPr>
      </w:pPr>
      <w:r w:rsidRPr="007F0DA6">
        <w:rPr>
          <w:sz w:val="24"/>
          <w:szCs w:val="24"/>
        </w:rPr>
        <w:t>Не предъявляются.</w:t>
      </w:r>
      <w:r w:rsidRPr="007F0DA6">
        <w:rPr>
          <w:b/>
          <w:sz w:val="24"/>
          <w:szCs w:val="24"/>
        </w:rPr>
        <w:t xml:space="preserve"> </w:t>
      </w:r>
    </w:p>
    <w:p w:rsidR="00352BE4" w:rsidRPr="00315B9C" w:rsidRDefault="00352BE4" w:rsidP="00315B9C">
      <w:pPr>
        <w:rPr>
          <w:b/>
          <w:sz w:val="32"/>
          <w:szCs w:val="32"/>
        </w:rPr>
      </w:pPr>
      <w:r w:rsidRPr="00315B9C">
        <w:rPr>
          <w:b/>
          <w:sz w:val="32"/>
          <w:szCs w:val="32"/>
        </w:rPr>
        <w:t>2.3.</w:t>
      </w:r>
      <w:r w:rsidR="0073727D" w:rsidRPr="00315B9C">
        <w:rPr>
          <w:b/>
          <w:sz w:val="32"/>
          <w:szCs w:val="32"/>
        </w:rPr>
        <w:t>6</w:t>
      </w:r>
      <w:r w:rsidRPr="00315B9C">
        <w:rPr>
          <w:b/>
          <w:sz w:val="32"/>
          <w:szCs w:val="32"/>
        </w:rPr>
        <w:t>.Стадии и этапы разработки</w:t>
      </w:r>
    </w:p>
    <w:p w:rsidR="00352BE4" w:rsidRPr="007F0DA6" w:rsidRDefault="00352BE4" w:rsidP="00B402ED">
      <w:pPr>
        <w:keepLines/>
        <w:tabs>
          <w:tab w:val="left" w:pos="567"/>
        </w:tabs>
        <w:spacing w:line="360" w:lineRule="auto"/>
        <w:ind w:firstLine="567"/>
        <w:contextualSpacing/>
        <w:rPr>
          <w:sz w:val="24"/>
          <w:szCs w:val="24"/>
        </w:rPr>
      </w:pPr>
      <w:r w:rsidRPr="007F0DA6">
        <w:rPr>
          <w:sz w:val="24"/>
          <w:szCs w:val="24"/>
        </w:rPr>
        <w:t>- Предпроектное исследование .</w:t>
      </w:r>
    </w:p>
    <w:p w:rsidR="00352BE4" w:rsidRPr="007F0DA6" w:rsidRDefault="00352BE4" w:rsidP="00B402ED">
      <w:pPr>
        <w:keepLines/>
        <w:tabs>
          <w:tab w:val="left" w:pos="567"/>
        </w:tabs>
        <w:spacing w:line="360" w:lineRule="auto"/>
        <w:ind w:firstLine="567"/>
        <w:contextualSpacing/>
        <w:rPr>
          <w:sz w:val="24"/>
          <w:szCs w:val="24"/>
        </w:rPr>
      </w:pPr>
      <w:r w:rsidRPr="007F0DA6">
        <w:rPr>
          <w:sz w:val="24"/>
          <w:szCs w:val="24"/>
        </w:rPr>
        <w:t>- Концептуальный этап проектирования.</w:t>
      </w:r>
    </w:p>
    <w:p w:rsidR="00352BE4" w:rsidRPr="007F0DA6" w:rsidRDefault="00352BE4" w:rsidP="00B402ED">
      <w:pPr>
        <w:keepLines/>
        <w:tabs>
          <w:tab w:val="left" w:pos="567"/>
        </w:tabs>
        <w:spacing w:line="360" w:lineRule="auto"/>
        <w:ind w:firstLine="567"/>
        <w:contextualSpacing/>
        <w:rPr>
          <w:sz w:val="24"/>
          <w:szCs w:val="24"/>
        </w:rPr>
      </w:pPr>
      <w:r w:rsidRPr="007F0DA6">
        <w:rPr>
          <w:sz w:val="24"/>
          <w:szCs w:val="24"/>
        </w:rPr>
        <w:t>- Технический этап проектирования.</w:t>
      </w:r>
    </w:p>
    <w:p w:rsidR="00352BE4" w:rsidRPr="007F0DA6" w:rsidRDefault="00352BE4" w:rsidP="00B402ED">
      <w:pPr>
        <w:keepLines/>
        <w:tabs>
          <w:tab w:val="left" w:pos="567"/>
        </w:tabs>
        <w:spacing w:line="360" w:lineRule="auto"/>
        <w:ind w:firstLine="567"/>
        <w:contextualSpacing/>
        <w:rPr>
          <w:sz w:val="24"/>
          <w:szCs w:val="24"/>
        </w:rPr>
      </w:pPr>
      <w:r w:rsidRPr="007F0DA6">
        <w:rPr>
          <w:sz w:val="24"/>
          <w:szCs w:val="24"/>
        </w:rPr>
        <w:t>- Рабочий этап проектирования.</w:t>
      </w:r>
    </w:p>
    <w:p w:rsidR="00352BE4" w:rsidRPr="00315B9C" w:rsidRDefault="00352BE4" w:rsidP="00315B9C">
      <w:pPr>
        <w:rPr>
          <w:b/>
          <w:sz w:val="32"/>
          <w:szCs w:val="32"/>
        </w:rPr>
      </w:pPr>
      <w:r w:rsidRPr="00315B9C">
        <w:rPr>
          <w:b/>
          <w:sz w:val="32"/>
          <w:szCs w:val="32"/>
        </w:rPr>
        <w:t>2.3.</w:t>
      </w:r>
      <w:r w:rsidR="0073727D" w:rsidRPr="00315B9C">
        <w:rPr>
          <w:b/>
          <w:sz w:val="32"/>
          <w:szCs w:val="32"/>
        </w:rPr>
        <w:t>7</w:t>
      </w:r>
      <w:r w:rsidRPr="00315B9C">
        <w:rPr>
          <w:b/>
          <w:sz w:val="32"/>
          <w:szCs w:val="32"/>
        </w:rPr>
        <w:t>.Порядок контроля и приемки</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Контроль и приемка поддержки массивов должны</w:t>
      </w:r>
    </w:p>
    <w:p w:rsidR="00352BE4" w:rsidRPr="007F0DA6" w:rsidRDefault="00352BE4" w:rsidP="00B402ED">
      <w:pPr>
        <w:keepLines/>
        <w:tabs>
          <w:tab w:val="left" w:pos="567"/>
        </w:tabs>
        <w:autoSpaceDE w:val="0"/>
        <w:autoSpaceDN w:val="0"/>
        <w:adjustRightInd w:val="0"/>
        <w:spacing w:line="360" w:lineRule="auto"/>
        <w:ind w:firstLine="567"/>
        <w:contextualSpacing/>
        <w:rPr>
          <w:sz w:val="24"/>
          <w:szCs w:val="24"/>
        </w:rPr>
      </w:pPr>
      <w:r w:rsidRPr="007F0DA6">
        <w:rPr>
          <w:sz w:val="24"/>
          <w:szCs w:val="24"/>
        </w:rPr>
        <w:t>осуществляться в процессе проверки функциональности (апробирования)</w:t>
      </w:r>
    </w:p>
    <w:p w:rsidR="00864C3E" w:rsidRPr="007F0DA6" w:rsidRDefault="00352BE4" w:rsidP="00B402ED">
      <w:pPr>
        <w:keepLines/>
        <w:tabs>
          <w:tab w:val="left" w:pos="567"/>
        </w:tabs>
        <w:autoSpaceDE w:val="0"/>
        <w:autoSpaceDN w:val="0"/>
        <w:adjustRightInd w:val="0"/>
        <w:spacing w:line="360" w:lineRule="auto"/>
        <w:ind w:firstLine="567"/>
        <w:contextualSpacing/>
        <w:rPr>
          <w:b/>
          <w:sz w:val="24"/>
          <w:szCs w:val="24"/>
        </w:rPr>
      </w:pPr>
      <w:r w:rsidRPr="007F0DA6">
        <w:rPr>
          <w:sz w:val="24"/>
          <w:szCs w:val="24"/>
        </w:rPr>
        <w:t>системы имитационного моделирования на тестовом примере модели в соответствии с требованиями к функциональным характеристикам системы.</w:t>
      </w:r>
    </w:p>
    <w:p w:rsidR="00FA661F" w:rsidRDefault="00FA661F" w:rsidP="00B402ED">
      <w:pPr>
        <w:keepLines/>
        <w:tabs>
          <w:tab w:val="left" w:pos="567"/>
        </w:tabs>
        <w:spacing w:line="360" w:lineRule="auto"/>
        <w:ind w:firstLine="567"/>
        <w:contextualSpacing/>
        <w:rPr>
          <w:b/>
          <w:sz w:val="24"/>
          <w:szCs w:val="24"/>
          <w:lang w:val="en-US"/>
        </w:rPr>
      </w:pPr>
    </w:p>
    <w:p w:rsidR="00A825BB" w:rsidRPr="00A825BB" w:rsidRDefault="00A825BB" w:rsidP="00B402ED">
      <w:pPr>
        <w:keepLines/>
        <w:tabs>
          <w:tab w:val="left" w:pos="567"/>
        </w:tabs>
        <w:spacing w:line="360" w:lineRule="auto"/>
        <w:ind w:firstLine="567"/>
        <w:contextualSpacing/>
        <w:rPr>
          <w:b/>
          <w:sz w:val="24"/>
          <w:szCs w:val="24"/>
          <w:lang w:val="en-US"/>
        </w:rPr>
      </w:pPr>
    </w:p>
    <w:p w:rsidR="003331D5" w:rsidRPr="00A825BB" w:rsidRDefault="003331D5" w:rsidP="00B402ED">
      <w:pPr>
        <w:keepLines/>
        <w:tabs>
          <w:tab w:val="left" w:pos="567"/>
        </w:tabs>
        <w:spacing w:line="360" w:lineRule="auto"/>
        <w:ind w:firstLine="567"/>
        <w:contextualSpacing/>
        <w:rPr>
          <w:b/>
          <w:sz w:val="24"/>
          <w:szCs w:val="24"/>
        </w:rPr>
      </w:pPr>
    </w:p>
    <w:p w:rsidR="003331D5" w:rsidRPr="00A825BB" w:rsidRDefault="003331D5" w:rsidP="00B402ED">
      <w:pPr>
        <w:keepLines/>
        <w:tabs>
          <w:tab w:val="left" w:pos="567"/>
        </w:tabs>
        <w:spacing w:line="360" w:lineRule="auto"/>
        <w:ind w:firstLine="567"/>
        <w:contextualSpacing/>
        <w:rPr>
          <w:b/>
          <w:sz w:val="24"/>
          <w:szCs w:val="24"/>
        </w:rPr>
      </w:pPr>
    </w:p>
    <w:p w:rsidR="003331D5" w:rsidRPr="00A825BB" w:rsidRDefault="003331D5" w:rsidP="00B402ED">
      <w:pPr>
        <w:keepLines/>
        <w:tabs>
          <w:tab w:val="left" w:pos="567"/>
        </w:tabs>
        <w:spacing w:line="360" w:lineRule="auto"/>
        <w:ind w:firstLine="567"/>
        <w:contextualSpacing/>
        <w:rPr>
          <w:b/>
          <w:sz w:val="24"/>
          <w:szCs w:val="24"/>
        </w:rPr>
      </w:pPr>
    </w:p>
    <w:p w:rsidR="0086304C" w:rsidRPr="00D05C18" w:rsidRDefault="0086304C" w:rsidP="00A825BB">
      <w:pPr>
        <w:pStyle w:val="1"/>
        <w:rPr>
          <w:rFonts w:ascii="Times New Roman" w:hAnsi="Times New Roman" w:cs="Times New Roman"/>
          <w:color w:val="auto"/>
          <w:sz w:val="32"/>
          <w:szCs w:val="32"/>
        </w:rPr>
      </w:pPr>
      <w:bookmarkStart w:id="20" w:name="_Toc265104905"/>
      <w:r w:rsidRPr="00D05C18">
        <w:rPr>
          <w:rFonts w:ascii="Times New Roman" w:hAnsi="Times New Roman" w:cs="Times New Roman"/>
          <w:color w:val="auto"/>
          <w:sz w:val="32"/>
          <w:szCs w:val="32"/>
        </w:rPr>
        <w:lastRenderedPageBreak/>
        <w:t>3.Технический этап проектирования</w:t>
      </w:r>
      <w:bookmarkEnd w:id="20"/>
    </w:p>
    <w:p w:rsidR="0086304C" w:rsidRPr="007F0DA6" w:rsidRDefault="0086304C" w:rsidP="00A825BB">
      <w:pPr>
        <w:pStyle w:val="2"/>
        <w:rPr>
          <w:rFonts w:ascii="Times New Roman" w:hAnsi="Times New Roman" w:cs="Times New Roman"/>
          <w:color w:val="auto"/>
          <w:sz w:val="28"/>
          <w:szCs w:val="28"/>
        </w:rPr>
      </w:pPr>
      <w:bookmarkStart w:id="21" w:name="_Toc265104906"/>
      <w:r w:rsidRPr="007F0DA6">
        <w:rPr>
          <w:rFonts w:ascii="Times New Roman" w:hAnsi="Times New Roman" w:cs="Times New Roman"/>
          <w:color w:val="auto"/>
          <w:sz w:val="28"/>
          <w:szCs w:val="28"/>
        </w:rPr>
        <w:t>3</w:t>
      </w:r>
      <w:bookmarkStart w:id="22" w:name="DDE_LINK2"/>
      <w:r w:rsidRPr="007F0DA6">
        <w:rPr>
          <w:rFonts w:ascii="Times New Roman" w:hAnsi="Times New Roman" w:cs="Times New Roman"/>
          <w:color w:val="auto"/>
          <w:sz w:val="28"/>
          <w:szCs w:val="28"/>
        </w:rPr>
        <w:t>.1.Разработка синтаксиса описания типа ресурса</w:t>
      </w:r>
      <w:bookmarkEnd w:id="21"/>
      <w:bookmarkEnd w:id="22"/>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rPr>
      </w:pPr>
      <w:r w:rsidRPr="007F0DA6">
        <w:rPr>
          <w:b/>
          <w:bCs/>
          <w:color w:val="000000"/>
          <w:sz w:val="24"/>
          <w:szCs w:val="24"/>
        </w:rPr>
        <w:t>Типы ресурсов</w:t>
      </w:r>
      <w:r w:rsidRPr="007F0DA6">
        <w:rPr>
          <w:color w:val="000000"/>
          <w:sz w:val="24"/>
          <w:szCs w:val="24"/>
        </w:rPr>
        <w:t xml:space="preserve"> определяют структуру глобальной базы данных программы (модели) и их описывают в отдельном объекте (имеет расширение </w:t>
      </w:r>
      <w:r w:rsidRPr="007F0DA6">
        <w:rPr>
          <w:b/>
          <w:bCs/>
          <w:color w:val="000000"/>
          <w:sz w:val="24"/>
          <w:szCs w:val="24"/>
        </w:rPr>
        <w:t>.rtp</w:t>
      </w:r>
      <w:r w:rsidRPr="007F0DA6">
        <w:rPr>
          <w:color w:val="000000"/>
          <w:sz w:val="24"/>
          <w:szCs w:val="24"/>
        </w:rPr>
        <w:t>).</w:t>
      </w: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rPr>
      </w:pPr>
      <w:bookmarkStart w:id="23" w:name="res_type"/>
      <w:bookmarkEnd w:id="23"/>
      <w:r w:rsidRPr="007F0DA6">
        <w:rPr>
          <w:color w:val="000000"/>
          <w:sz w:val="24"/>
          <w:szCs w:val="24"/>
        </w:rPr>
        <w:t>Описание каждого типа ресурса имеет следующий формат:</w:t>
      </w: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rPr>
      </w:pP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lang w:val="en-US"/>
        </w:rPr>
      </w:pPr>
      <w:r w:rsidRPr="007F0DA6">
        <w:rPr>
          <w:color w:val="000000"/>
          <w:sz w:val="24"/>
          <w:szCs w:val="24"/>
          <w:lang w:val="en-US"/>
        </w:rPr>
        <w:t>$Resourse_type&lt;</w:t>
      </w:r>
      <w:r w:rsidRPr="007F0DA6">
        <w:rPr>
          <w:color w:val="000000"/>
          <w:sz w:val="24"/>
          <w:szCs w:val="24"/>
        </w:rPr>
        <w:t>имя</w:t>
      </w:r>
      <w:r w:rsidRPr="007F0DA6">
        <w:rPr>
          <w:color w:val="000000"/>
          <w:sz w:val="24"/>
          <w:szCs w:val="24"/>
          <w:lang w:val="en-US"/>
        </w:rPr>
        <w:t>_</w:t>
      </w:r>
      <w:r w:rsidRPr="007F0DA6">
        <w:rPr>
          <w:color w:val="000000"/>
          <w:sz w:val="24"/>
          <w:szCs w:val="24"/>
        </w:rPr>
        <w:t>типа</w:t>
      </w:r>
      <w:r w:rsidRPr="007F0DA6">
        <w:rPr>
          <w:color w:val="000000"/>
          <w:sz w:val="24"/>
          <w:szCs w:val="24"/>
          <w:lang w:val="en-US"/>
        </w:rPr>
        <w:t>&gt;:&lt;</w:t>
      </w:r>
      <w:r w:rsidRPr="007F0DA6">
        <w:rPr>
          <w:color w:val="000000"/>
          <w:sz w:val="24"/>
          <w:szCs w:val="24"/>
        </w:rPr>
        <w:t>вид</w:t>
      </w:r>
      <w:r w:rsidRPr="007F0DA6">
        <w:rPr>
          <w:color w:val="000000"/>
          <w:sz w:val="24"/>
          <w:szCs w:val="24"/>
          <w:lang w:val="en-US"/>
        </w:rPr>
        <w:t>_</w:t>
      </w:r>
      <w:r w:rsidRPr="007F0DA6">
        <w:rPr>
          <w:color w:val="000000"/>
          <w:sz w:val="24"/>
          <w:szCs w:val="24"/>
        </w:rPr>
        <w:t>ресурсов</w:t>
      </w:r>
      <w:r w:rsidRPr="007F0DA6">
        <w:rPr>
          <w:color w:val="000000"/>
          <w:sz w:val="24"/>
          <w:szCs w:val="24"/>
          <w:lang w:val="en-US"/>
        </w:rPr>
        <w:t>&gt;</w:t>
      </w: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lang w:val="en-US"/>
        </w:rPr>
      </w:pPr>
      <w:r w:rsidRPr="007F0DA6">
        <w:rPr>
          <w:color w:val="000000"/>
          <w:sz w:val="24"/>
          <w:szCs w:val="24"/>
          <w:lang w:val="en-US"/>
        </w:rPr>
        <w:t>$Parameters</w:t>
      </w: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rPr>
      </w:pPr>
      <w:r w:rsidRPr="007F0DA6">
        <w:rPr>
          <w:color w:val="000000"/>
          <w:sz w:val="24"/>
          <w:szCs w:val="24"/>
        </w:rPr>
        <w:t>&lt;описание_параметра&gt;{&lt; описание_параметра &gt;}</w:t>
      </w: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rPr>
      </w:pPr>
      <w:r w:rsidRPr="007F0DA6">
        <w:rPr>
          <w:color w:val="000000"/>
          <w:sz w:val="24"/>
          <w:szCs w:val="24"/>
        </w:rPr>
        <w:t>$</w:t>
      </w:r>
      <w:r w:rsidRPr="007F0DA6">
        <w:rPr>
          <w:color w:val="000000"/>
          <w:sz w:val="24"/>
          <w:szCs w:val="24"/>
          <w:lang w:val="en-US"/>
        </w:rPr>
        <w:t>End</w:t>
      </w: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rPr>
      </w:pP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rPr>
      </w:pPr>
      <w:bookmarkStart w:id="24" w:name="type_name"/>
      <w:bookmarkEnd w:id="24"/>
      <w:r w:rsidRPr="007F0DA6">
        <w:rPr>
          <w:i/>
          <w:iCs/>
          <w:color w:val="000000"/>
          <w:sz w:val="24"/>
          <w:szCs w:val="24"/>
        </w:rPr>
        <w:t>имя_типа</w:t>
      </w:r>
      <w:r w:rsidRPr="007F0DA6">
        <w:rPr>
          <w:color w:val="000000"/>
          <w:sz w:val="24"/>
          <w:szCs w:val="24"/>
        </w:rPr>
        <w:t xml:space="preserve"> </w:t>
      </w: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rPr>
      </w:pPr>
      <w:r w:rsidRPr="007F0DA6">
        <w:rPr>
          <w:color w:val="000000"/>
          <w:sz w:val="24"/>
          <w:szCs w:val="24"/>
        </w:rPr>
        <w:t xml:space="preserve">Имя типа представляет собой простое имя. Имена типов должны быть различными для всех типов и не должны совпадать с предопределенными и ранее использованными именами. </w:t>
      </w: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rPr>
      </w:pPr>
      <w:bookmarkStart w:id="25" w:name="res_kind"/>
      <w:bookmarkEnd w:id="25"/>
      <w:r w:rsidRPr="007F0DA6">
        <w:rPr>
          <w:i/>
          <w:iCs/>
          <w:color w:val="000000"/>
          <w:sz w:val="24"/>
          <w:szCs w:val="24"/>
        </w:rPr>
        <w:t>вид_ресурсов</w:t>
      </w:r>
      <w:r w:rsidRPr="007F0DA6">
        <w:rPr>
          <w:color w:val="000000"/>
          <w:sz w:val="24"/>
          <w:szCs w:val="24"/>
        </w:rPr>
        <w:t xml:space="preserve"> </w:t>
      </w:r>
    </w:p>
    <w:p w:rsidR="0086304C" w:rsidRPr="007F0DA6" w:rsidRDefault="0086304C" w:rsidP="00B402ED">
      <w:pPr>
        <w:keepLines/>
        <w:shd w:val="clear" w:color="auto" w:fill="FFFFFF"/>
        <w:tabs>
          <w:tab w:val="left" w:pos="567"/>
        </w:tabs>
        <w:spacing w:line="360" w:lineRule="auto"/>
        <w:ind w:firstLine="567"/>
        <w:contextualSpacing/>
        <w:rPr>
          <w:color w:val="000000"/>
          <w:sz w:val="24"/>
          <w:szCs w:val="24"/>
        </w:rPr>
      </w:pPr>
      <w:r w:rsidRPr="007F0DA6">
        <w:rPr>
          <w:color w:val="000000"/>
          <w:sz w:val="24"/>
          <w:szCs w:val="24"/>
        </w:rPr>
        <w:t>Вид ресурсов данного типа может быть одним из следующих:</w:t>
      </w:r>
    </w:p>
    <w:p w:rsidR="0086304C" w:rsidRPr="007F0DA6" w:rsidRDefault="0086304C" w:rsidP="00B402ED">
      <w:pPr>
        <w:keepLines/>
        <w:shd w:val="clear" w:color="auto" w:fill="FFFFFF"/>
        <w:tabs>
          <w:tab w:val="left" w:pos="567"/>
        </w:tabs>
        <w:spacing w:line="360" w:lineRule="auto"/>
        <w:ind w:firstLine="567"/>
        <w:contextualSpacing/>
        <w:rPr>
          <w:b/>
          <w:bCs/>
          <w:color w:val="000000"/>
          <w:sz w:val="24"/>
          <w:szCs w:val="24"/>
        </w:rPr>
      </w:pPr>
      <w:r w:rsidRPr="007F0DA6">
        <w:rPr>
          <w:b/>
          <w:bCs/>
          <w:color w:val="000000"/>
          <w:sz w:val="24"/>
          <w:szCs w:val="24"/>
          <w:lang w:val="en-US"/>
        </w:rPr>
        <w:t>p</w:t>
      </w:r>
      <w:r w:rsidRPr="007F0DA6">
        <w:rPr>
          <w:b/>
          <w:bCs/>
          <w:color w:val="000000"/>
          <w:sz w:val="24"/>
          <w:szCs w:val="24"/>
        </w:rPr>
        <w:t xml:space="preserve">ermanent: </w:t>
      </w:r>
      <w:r w:rsidRPr="007F0DA6">
        <w:rPr>
          <w:color w:val="000000"/>
          <w:sz w:val="24"/>
          <w:szCs w:val="24"/>
        </w:rPr>
        <w:t xml:space="preserve">Постоянные ресурсы; ресурсы этого вида всегда присутствуют в              </w:t>
      </w:r>
      <w:r w:rsidR="000C0629" w:rsidRPr="007F0DA6">
        <w:rPr>
          <w:color w:val="000000"/>
          <w:sz w:val="24"/>
          <w:szCs w:val="24"/>
        </w:rPr>
        <w:t xml:space="preserve">     </w:t>
      </w:r>
      <w:r w:rsidR="000C0629" w:rsidRPr="007F0DA6">
        <w:rPr>
          <w:color w:val="000000"/>
          <w:sz w:val="24"/>
          <w:szCs w:val="24"/>
          <w:lang w:val="en-US"/>
        </w:rPr>
        <w:t> </w:t>
      </w:r>
      <w:r w:rsidR="000C0629" w:rsidRPr="007F0DA6">
        <w:rPr>
          <w:color w:val="000000"/>
          <w:sz w:val="24"/>
          <w:szCs w:val="24"/>
        </w:rPr>
        <w:t xml:space="preserve">                   </w:t>
      </w:r>
      <w:r w:rsidRPr="007F0DA6">
        <w:rPr>
          <w:color w:val="000000"/>
          <w:sz w:val="24"/>
          <w:szCs w:val="24"/>
        </w:rPr>
        <w:t>модели, они не могут быть уничтожены или созданы во время прогона</w:t>
      </w:r>
      <w:r w:rsidRPr="007F0DA6">
        <w:rPr>
          <w:b/>
          <w:bCs/>
          <w:color w:val="000000"/>
          <w:sz w:val="24"/>
          <w:szCs w:val="24"/>
        </w:rPr>
        <w:t xml:space="preserve"> </w:t>
      </w:r>
    </w:p>
    <w:p w:rsidR="000C0629" w:rsidRPr="007F0DA6" w:rsidRDefault="000C0629" w:rsidP="00B402ED">
      <w:pPr>
        <w:keepLines/>
        <w:shd w:val="clear" w:color="auto" w:fill="FFFFFF"/>
        <w:tabs>
          <w:tab w:val="left" w:pos="567"/>
        </w:tabs>
        <w:spacing w:line="360" w:lineRule="auto"/>
        <w:ind w:firstLine="567"/>
        <w:contextualSpacing/>
        <w:rPr>
          <w:color w:val="000000"/>
          <w:sz w:val="24"/>
          <w:szCs w:val="24"/>
        </w:rPr>
      </w:pPr>
      <w:r w:rsidRPr="007F0DA6">
        <w:rPr>
          <w:b/>
          <w:bCs/>
          <w:color w:val="000000"/>
          <w:sz w:val="24"/>
          <w:szCs w:val="24"/>
        </w:rPr>
        <w:t xml:space="preserve">temporary: </w:t>
      </w:r>
      <w:r w:rsidRPr="007F0DA6">
        <w:rPr>
          <w:color w:val="000000"/>
          <w:sz w:val="24"/>
          <w:szCs w:val="24"/>
        </w:rPr>
        <w:t xml:space="preserve">Временные ресурсы; ресурсы этого вида могут во время прогона  </w:t>
      </w:r>
      <w:r w:rsidRPr="007F0DA6">
        <w:rPr>
          <w:color w:val="000000"/>
          <w:sz w:val="24"/>
          <w:szCs w:val="24"/>
          <w:lang w:val="en-US"/>
        </w:rPr>
        <w:t> </w:t>
      </w:r>
      <w:r w:rsidRPr="007F0DA6">
        <w:rPr>
          <w:color w:val="000000"/>
          <w:sz w:val="24"/>
          <w:szCs w:val="24"/>
        </w:rPr>
        <w:t xml:space="preserve">     </w:t>
      </w:r>
      <w:r w:rsidRPr="007F0DA6">
        <w:rPr>
          <w:color w:val="000000"/>
          <w:sz w:val="24"/>
          <w:szCs w:val="24"/>
          <w:lang w:val="en-US"/>
        </w:rPr>
        <w:t> </w:t>
      </w:r>
      <w:r w:rsidRPr="007F0DA6">
        <w:rPr>
          <w:color w:val="000000"/>
          <w:sz w:val="24"/>
          <w:szCs w:val="24"/>
        </w:rPr>
        <w:t xml:space="preserve"> </w:t>
      </w:r>
      <w:r w:rsidRPr="007F0DA6">
        <w:rPr>
          <w:color w:val="000000"/>
          <w:sz w:val="24"/>
          <w:szCs w:val="24"/>
          <w:lang w:val="en-US"/>
        </w:rPr>
        <w:t> </w:t>
      </w:r>
      <w:r w:rsidRPr="007F0DA6">
        <w:rPr>
          <w:color w:val="000000"/>
          <w:sz w:val="24"/>
          <w:szCs w:val="24"/>
        </w:rPr>
        <w:t xml:space="preserve">                    создаваться и уничтожаться при выполнении операций, правил и   </w:t>
      </w:r>
      <w:r w:rsidRPr="007F0DA6">
        <w:rPr>
          <w:rFonts w:eastAsia="MS Mincho"/>
          <w:color w:val="000000"/>
          <w:sz w:val="24"/>
          <w:szCs w:val="24"/>
          <w:lang w:val="en-US"/>
        </w:rPr>
        <w:t>   </w:t>
      </w:r>
      <w:r w:rsidRPr="007F0DA6">
        <w:rPr>
          <w:rFonts w:eastAsia="MS Mincho"/>
          <w:color w:val="000000"/>
          <w:sz w:val="24"/>
          <w:szCs w:val="24"/>
        </w:rPr>
        <w:t xml:space="preserve">             </w:t>
      </w:r>
      <w:r w:rsidRPr="007F0DA6">
        <w:rPr>
          <w:color w:val="000000"/>
          <w:sz w:val="24"/>
          <w:szCs w:val="24"/>
        </w:rPr>
        <w:t>совершении нерегулярных событий</w:t>
      </w:r>
    </w:p>
    <w:p w:rsidR="000C0629" w:rsidRPr="007F0DA6" w:rsidRDefault="000C0629" w:rsidP="00B402ED">
      <w:pPr>
        <w:keepLines/>
        <w:shd w:val="clear" w:color="auto" w:fill="FFFFFF"/>
        <w:tabs>
          <w:tab w:val="left" w:pos="567"/>
        </w:tabs>
        <w:spacing w:line="360" w:lineRule="auto"/>
        <w:ind w:firstLine="567"/>
        <w:contextualSpacing/>
        <w:rPr>
          <w:color w:val="000000"/>
          <w:sz w:val="24"/>
          <w:szCs w:val="24"/>
        </w:rPr>
      </w:pPr>
    </w:p>
    <w:p w:rsidR="000C0629" w:rsidRPr="007F0DA6" w:rsidRDefault="000C0629" w:rsidP="00B402ED">
      <w:pPr>
        <w:keepLines/>
        <w:shd w:val="clear" w:color="auto" w:fill="FFFFFF"/>
        <w:tabs>
          <w:tab w:val="left" w:pos="567"/>
        </w:tabs>
        <w:spacing w:line="360" w:lineRule="auto"/>
        <w:ind w:firstLine="567"/>
        <w:contextualSpacing/>
        <w:rPr>
          <w:sz w:val="24"/>
          <w:szCs w:val="24"/>
        </w:rPr>
      </w:pPr>
      <w:bookmarkStart w:id="26" w:name="param_desc"/>
      <w:bookmarkEnd w:id="26"/>
      <w:r w:rsidRPr="007F0DA6">
        <w:rPr>
          <w:i/>
          <w:iCs/>
          <w:sz w:val="24"/>
          <w:szCs w:val="24"/>
        </w:rPr>
        <w:t>описание_параметра</w:t>
      </w:r>
      <w:r w:rsidRPr="007F0DA6">
        <w:rPr>
          <w:sz w:val="24"/>
          <w:szCs w:val="24"/>
        </w:rPr>
        <w:t xml:space="preserve"> </w:t>
      </w:r>
    </w:p>
    <w:p w:rsidR="000C0629" w:rsidRPr="007F0DA6" w:rsidRDefault="000C0629" w:rsidP="00B402ED">
      <w:pPr>
        <w:keepLines/>
        <w:shd w:val="clear" w:color="auto" w:fill="FFFFFF"/>
        <w:tabs>
          <w:tab w:val="left" w:pos="567"/>
        </w:tabs>
        <w:spacing w:line="360" w:lineRule="auto"/>
        <w:ind w:firstLine="567"/>
        <w:contextualSpacing/>
        <w:rPr>
          <w:sz w:val="24"/>
          <w:szCs w:val="24"/>
        </w:rPr>
      </w:pPr>
      <w:r w:rsidRPr="007F0DA6">
        <w:rPr>
          <w:sz w:val="24"/>
          <w:szCs w:val="24"/>
        </w:rPr>
        <w:t>Описание параметра ресурса имеет формат:</w:t>
      </w:r>
    </w:p>
    <w:p w:rsidR="000C0629" w:rsidRPr="007F0DA6" w:rsidRDefault="000C0629" w:rsidP="00B402ED">
      <w:pPr>
        <w:keepLines/>
        <w:shd w:val="clear" w:color="auto" w:fill="FFFFFF"/>
        <w:tabs>
          <w:tab w:val="left" w:pos="567"/>
        </w:tabs>
        <w:spacing w:line="360" w:lineRule="auto"/>
        <w:ind w:firstLine="567"/>
        <w:contextualSpacing/>
        <w:rPr>
          <w:sz w:val="24"/>
          <w:szCs w:val="24"/>
        </w:rPr>
      </w:pPr>
      <w:r w:rsidRPr="007F0DA6">
        <w:rPr>
          <w:sz w:val="24"/>
          <w:szCs w:val="24"/>
        </w:rPr>
        <w:t>&lt;</w:t>
      </w:r>
      <w:r w:rsidRPr="007F0DA6">
        <w:rPr>
          <w:iCs/>
          <w:sz w:val="24"/>
          <w:szCs w:val="24"/>
        </w:rPr>
        <w:t xml:space="preserve"> имя_параметра</w:t>
      </w:r>
      <w:r w:rsidRPr="007F0DA6">
        <w:rPr>
          <w:sz w:val="24"/>
          <w:szCs w:val="24"/>
        </w:rPr>
        <w:t>&gt;:&lt;</w:t>
      </w:r>
      <w:r w:rsidRPr="007F0DA6">
        <w:rPr>
          <w:iCs/>
          <w:sz w:val="24"/>
          <w:szCs w:val="24"/>
        </w:rPr>
        <w:t xml:space="preserve"> тип_параметра</w:t>
      </w:r>
      <w:r w:rsidRPr="007F0DA6">
        <w:rPr>
          <w:sz w:val="24"/>
          <w:szCs w:val="24"/>
        </w:rPr>
        <w:t xml:space="preserve"> &gt;[=&lt;</w:t>
      </w:r>
      <w:r w:rsidRPr="007F0DA6">
        <w:rPr>
          <w:iCs/>
          <w:sz w:val="24"/>
          <w:szCs w:val="24"/>
        </w:rPr>
        <w:t xml:space="preserve"> значение_по_умолчанию</w:t>
      </w:r>
      <w:r w:rsidRPr="007F0DA6">
        <w:rPr>
          <w:sz w:val="24"/>
          <w:szCs w:val="24"/>
        </w:rPr>
        <w:t>&gt;]</w:t>
      </w:r>
    </w:p>
    <w:p w:rsidR="000C0629" w:rsidRPr="007F0DA6" w:rsidRDefault="000C0629" w:rsidP="00B402ED">
      <w:pPr>
        <w:keepLines/>
        <w:shd w:val="clear" w:color="auto" w:fill="FFFFFF"/>
        <w:tabs>
          <w:tab w:val="left" w:pos="567"/>
        </w:tabs>
        <w:spacing w:line="360" w:lineRule="auto"/>
        <w:ind w:firstLine="567"/>
        <w:contextualSpacing/>
        <w:rPr>
          <w:i/>
          <w:iCs/>
          <w:sz w:val="24"/>
          <w:szCs w:val="24"/>
        </w:rPr>
      </w:pPr>
      <w:bookmarkStart w:id="27" w:name="param_name"/>
      <w:bookmarkEnd w:id="27"/>
    </w:p>
    <w:p w:rsidR="000C0629" w:rsidRPr="007F0DA6" w:rsidRDefault="000C0629" w:rsidP="00B402ED">
      <w:pPr>
        <w:keepLines/>
        <w:shd w:val="clear" w:color="auto" w:fill="FFFFFF"/>
        <w:tabs>
          <w:tab w:val="left" w:pos="567"/>
        </w:tabs>
        <w:spacing w:line="360" w:lineRule="auto"/>
        <w:ind w:firstLine="567"/>
        <w:contextualSpacing/>
        <w:rPr>
          <w:sz w:val="24"/>
          <w:szCs w:val="24"/>
        </w:rPr>
      </w:pPr>
      <w:r w:rsidRPr="007F0DA6">
        <w:rPr>
          <w:i/>
          <w:iCs/>
          <w:sz w:val="24"/>
          <w:szCs w:val="24"/>
        </w:rPr>
        <w:t>имя_параметра</w:t>
      </w:r>
      <w:r w:rsidRPr="007F0DA6">
        <w:rPr>
          <w:sz w:val="24"/>
          <w:szCs w:val="24"/>
        </w:rPr>
        <w:t xml:space="preserve"> </w:t>
      </w:r>
    </w:p>
    <w:p w:rsidR="000C0629" w:rsidRPr="007F0DA6" w:rsidRDefault="000C0629" w:rsidP="00B402ED">
      <w:pPr>
        <w:keepLines/>
        <w:shd w:val="clear" w:color="auto" w:fill="FFFFFF"/>
        <w:tabs>
          <w:tab w:val="left" w:pos="567"/>
        </w:tabs>
        <w:spacing w:line="360" w:lineRule="auto"/>
        <w:ind w:firstLine="567"/>
        <w:contextualSpacing/>
        <w:rPr>
          <w:sz w:val="24"/>
          <w:szCs w:val="24"/>
        </w:rPr>
      </w:pPr>
      <w:r w:rsidRPr="007F0DA6">
        <w:rPr>
          <w:sz w:val="24"/>
          <w:szCs w:val="24"/>
        </w:rPr>
        <w:t xml:space="preserve">Имя параметра - это </w:t>
      </w:r>
      <w:hyperlink r:id="rId10" w:history="1">
        <w:r w:rsidRPr="007F0DA6">
          <w:rPr>
            <w:b/>
            <w:bCs/>
            <w:sz w:val="24"/>
            <w:szCs w:val="24"/>
            <w:u w:val="single"/>
          </w:rPr>
          <w:t>простое имя</w:t>
        </w:r>
      </w:hyperlink>
      <w:r w:rsidRPr="007F0DA6">
        <w:rPr>
          <w:sz w:val="24"/>
          <w:szCs w:val="24"/>
        </w:rPr>
        <w:t xml:space="preserve">. Имена параметров должны быть различными для всех параметров данного типа и не должны совпадать предопределенными и ранее использованными именами. Имя параметра может совпадать с именем параметра другого типа ресурсов. </w:t>
      </w:r>
    </w:p>
    <w:p w:rsidR="0073727D" w:rsidRPr="007F0DA6" w:rsidRDefault="0073727D" w:rsidP="00B402ED">
      <w:pPr>
        <w:keepLines/>
        <w:shd w:val="clear" w:color="auto" w:fill="FFFFFF"/>
        <w:tabs>
          <w:tab w:val="left" w:pos="567"/>
        </w:tabs>
        <w:spacing w:line="360" w:lineRule="auto"/>
        <w:ind w:firstLine="567"/>
        <w:contextualSpacing/>
        <w:rPr>
          <w:i/>
          <w:iCs/>
          <w:sz w:val="24"/>
          <w:szCs w:val="24"/>
        </w:rPr>
      </w:pPr>
      <w:bookmarkStart w:id="28" w:name="param_type"/>
      <w:bookmarkEnd w:id="28"/>
    </w:p>
    <w:p w:rsidR="000C0629" w:rsidRPr="007F0DA6" w:rsidRDefault="000C0629" w:rsidP="00B402ED">
      <w:pPr>
        <w:keepLines/>
        <w:shd w:val="clear" w:color="auto" w:fill="FFFFFF"/>
        <w:tabs>
          <w:tab w:val="left" w:pos="567"/>
        </w:tabs>
        <w:spacing w:line="360" w:lineRule="auto"/>
        <w:ind w:firstLine="567"/>
        <w:contextualSpacing/>
        <w:rPr>
          <w:sz w:val="24"/>
          <w:szCs w:val="24"/>
        </w:rPr>
      </w:pPr>
      <w:r w:rsidRPr="007F0DA6">
        <w:rPr>
          <w:i/>
          <w:iCs/>
          <w:sz w:val="24"/>
          <w:szCs w:val="24"/>
        </w:rPr>
        <w:t>тип_параметра</w:t>
      </w:r>
      <w:r w:rsidRPr="007F0DA6">
        <w:rPr>
          <w:sz w:val="24"/>
          <w:szCs w:val="24"/>
        </w:rPr>
        <w:t xml:space="preserve"> </w:t>
      </w:r>
    </w:p>
    <w:p w:rsidR="000C0629" w:rsidRPr="007F0DA6" w:rsidRDefault="000C0629" w:rsidP="00B402ED">
      <w:pPr>
        <w:keepLines/>
        <w:shd w:val="clear" w:color="auto" w:fill="FFFFFF"/>
        <w:tabs>
          <w:tab w:val="left" w:pos="567"/>
        </w:tabs>
        <w:spacing w:line="360" w:lineRule="auto"/>
        <w:ind w:firstLine="567"/>
        <w:contextualSpacing/>
        <w:rPr>
          <w:sz w:val="24"/>
          <w:szCs w:val="24"/>
        </w:rPr>
      </w:pPr>
      <w:r w:rsidRPr="007F0DA6">
        <w:rPr>
          <w:sz w:val="24"/>
          <w:szCs w:val="24"/>
        </w:rPr>
        <w:t xml:space="preserve">Тип параметра - это один из возможных </w:t>
      </w:r>
      <w:r w:rsidRPr="007F0DA6">
        <w:rPr>
          <w:i/>
          <w:sz w:val="24"/>
          <w:szCs w:val="24"/>
        </w:rPr>
        <w:t>типов данных языка</w:t>
      </w:r>
      <w:r w:rsidRPr="007F0DA6">
        <w:rPr>
          <w:sz w:val="24"/>
          <w:szCs w:val="24"/>
        </w:rPr>
        <w:t xml:space="preserve">. Ссылки возможны на параметры ранее описанных типов ресурсов и на ранее описанные параметры данного типа ресурсов. </w:t>
      </w:r>
    </w:p>
    <w:p w:rsidR="000C0629" w:rsidRPr="007F0DA6" w:rsidRDefault="000C0629" w:rsidP="00B402ED">
      <w:pPr>
        <w:keepLines/>
        <w:shd w:val="clear" w:color="auto" w:fill="FFFFFF"/>
        <w:tabs>
          <w:tab w:val="left" w:pos="567"/>
        </w:tabs>
        <w:spacing w:line="360" w:lineRule="auto"/>
        <w:ind w:firstLine="567"/>
        <w:contextualSpacing/>
        <w:rPr>
          <w:sz w:val="24"/>
          <w:szCs w:val="24"/>
        </w:rPr>
      </w:pPr>
      <w:bookmarkStart w:id="29" w:name="def_value"/>
      <w:bookmarkEnd w:id="29"/>
      <w:r w:rsidRPr="007F0DA6">
        <w:rPr>
          <w:i/>
          <w:iCs/>
          <w:sz w:val="24"/>
          <w:szCs w:val="24"/>
        </w:rPr>
        <w:t>значение_по_умолчанию</w:t>
      </w:r>
      <w:r w:rsidRPr="007F0DA6">
        <w:rPr>
          <w:sz w:val="24"/>
          <w:szCs w:val="24"/>
        </w:rPr>
        <w:t xml:space="preserve"> </w:t>
      </w:r>
    </w:p>
    <w:p w:rsidR="000C0629" w:rsidRPr="007F0DA6" w:rsidRDefault="000C0629" w:rsidP="00B402ED">
      <w:pPr>
        <w:keepLines/>
        <w:shd w:val="clear" w:color="auto" w:fill="FFFFFF"/>
        <w:tabs>
          <w:tab w:val="left" w:pos="567"/>
        </w:tabs>
        <w:spacing w:line="360" w:lineRule="auto"/>
        <w:ind w:firstLine="567"/>
        <w:contextualSpacing/>
        <w:rPr>
          <w:sz w:val="24"/>
          <w:szCs w:val="24"/>
        </w:rPr>
      </w:pPr>
      <w:r w:rsidRPr="007F0DA6">
        <w:rPr>
          <w:sz w:val="24"/>
          <w:szCs w:val="24"/>
        </w:rPr>
        <w:lastRenderedPageBreak/>
        <w:t xml:space="preserve">Для параметра любого типа может быть задано значение по умолчанию. Это значение указывают после знака равенства целой или вещественной численной константой, либо именем значения для перечислимого параметра. При указании типа ссылкой также возможно задание значения по умолчанию. При этом задаваемое значение может отличаться от значения по умолчанию того параметра, на тип которого проводится ссылка. </w:t>
      </w:r>
    </w:p>
    <w:p w:rsidR="000C0629" w:rsidRPr="007F0DA6" w:rsidRDefault="000C0629" w:rsidP="00B402ED">
      <w:pPr>
        <w:keepLines/>
        <w:shd w:val="clear" w:color="auto" w:fill="FFFFFF"/>
        <w:tabs>
          <w:tab w:val="left" w:pos="567"/>
        </w:tabs>
        <w:spacing w:line="360" w:lineRule="auto"/>
        <w:ind w:firstLine="567"/>
        <w:contextualSpacing/>
        <w:rPr>
          <w:i/>
          <w:sz w:val="24"/>
          <w:szCs w:val="24"/>
        </w:rPr>
      </w:pPr>
      <w:r w:rsidRPr="007F0DA6">
        <w:rPr>
          <w:i/>
          <w:sz w:val="24"/>
          <w:szCs w:val="24"/>
        </w:rPr>
        <w:t>Тип данных языка РДО</w:t>
      </w:r>
    </w:p>
    <w:p w:rsidR="000C0629" w:rsidRPr="007F0DA6" w:rsidRDefault="000C0629" w:rsidP="00B402ED">
      <w:pPr>
        <w:keepLines/>
        <w:numPr>
          <w:ilvl w:val="0"/>
          <w:numId w:val="7"/>
        </w:numPr>
        <w:shd w:val="clear" w:color="auto" w:fill="FFFFFF"/>
        <w:tabs>
          <w:tab w:val="left" w:pos="567"/>
        </w:tabs>
        <w:spacing w:line="360" w:lineRule="auto"/>
        <w:ind w:left="0" w:firstLine="567"/>
        <w:contextualSpacing/>
        <w:rPr>
          <w:color w:val="000000"/>
          <w:sz w:val="24"/>
          <w:szCs w:val="24"/>
        </w:rPr>
      </w:pPr>
      <w:bookmarkStart w:id="30" w:name="int"/>
      <w:bookmarkEnd w:id="30"/>
      <w:r w:rsidRPr="007F0DA6">
        <w:rPr>
          <w:color w:val="000000"/>
          <w:sz w:val="24"/>
          <w:szCs w:val="24"/>
        </w:rPr>
        <w:t xml:space="preserve">целый тип - </w:t>
      </w:r>
      <w:r w:rsidRPr="007F0DA6">
        <w:rPr>
          <w:b/>
          <w:bCs/>
          <w:color w:val="000000"/>
          <w:sz w:val="24"/>
          <w:szCs w:val="24"/>
        </w:rPr>
        <w:t>integer</w:t>
      </w:r>
      <w:r w:rsidRPr="007F0DA6">
        <w:rPr>
          <w:color w:val="000000"/>
          <w:sz w:val="24"/>
          <w:szCs w:val="24"/>
        </w:rPr>
        <w:t xml:space="preserve">; </w:t>
      </w:r>
    </w:p>
    <w:p w:rsidR="000C0629" w:rsidRPr="007F0DA6" w:rsidRDefault="000C0629" w:rsidP="00B402ED">
      <w:pPr>
        <w:keepLines/>
        <w:numPr>
          <w:ilvl w:val="0"/>
          <w:numId w:val="7"/>
        </w:numPr>
        <w:shd w:val="clear" w:color="auto" w:fill="FFFFFF"/>
        <w:tabs>
          <w:tab w:val="left" w:pos="567"/>
        </w:tabs>
        <w:spacing w:line="360" w:lineRule="auto"/>
        <w:ind w:left="0" w:firstLine="567"/>
        <w:contextualSpacing/>
        <w:rPr>
          <w:color w:val="000000"/>
          <w:sz w:val="24"/>
          <w:szCs w:val="24"/>
        </w:rPr>
      </w:pPr>
      <w:bookmarkStart w:id="31" w:name="real"/>
      <w:bookmarkEnd w:id="31"/>
      <w:r w:rsidRPr="007F0DA6">
        <w:rPr>
          <w:color w:val="000000"/>
          <w:sz w:val="24"/>
          <w:szCs w:val="24"/>
        </w:rPr>
        <w:t xml:space="preserve">вещественный тип - </w:t>
      </w:r>
      <w:r w:rsidRPr="007F0DA6">
        <w:rPr>
          <w:b/>
          <w:bCs/>
          <w:color w:val="000000"/>
          <w:sz w:val="24"/>
          <w:szCs w:val="24"/>
        </w:rPr>
        <w:t>real</w:t>
      </w:r>
      <w:r w:rsidRPr="007F0DA6">
        <w:rPr>
          <w:color w:val="000000"/>
          <w:sz w:val="24"/>
          <w:szCs w:val="24"/>
        </w:rPr>
        <w:t xml:space="preserve">; </w:t>
      </w:r>
    </w:p>
    <w:p w:rsidR="000C0629" w:rsidRPr="007F0DA6" w:rsidRDefault="000C0629" w:rsidP="00B402ED">
      <w:pPr>
        <w:keepLines/>
        <w:numPr>
          <w:ilvl w:val="0"/>
          <w:numId w:val="7"/>
        </w:numPr>
        <w:shd w:val="clear" w:color="auto" w:fill="FFFFFF"/>
        <w:tabs>
          <w:tab w:val="left" w:pos="567"/>
        </w:tabs>
        <w:spacing w:line="360" w:lineRule="auto"/>
        <w:ind w:left="0" w:firstLine="567"/>
        <w:contextualSpacing/>
        <w:rPr>
          <w:color w:val="000000"/>
          <w:sz w:val="24"/>
          <w:szCs w:val="24"/>
        </w:rPr>
      </w:pPr>
      <w:r w:rsidRPr="007F0DA6">
        <w:rPr>
          <w:color w:val="000000"/>
          <w:sz w:val="24"/>
          <w:szCs w:val="24"/>
        </w:rPr>
        <w:t xml:space="preserve">строковый тип – </w:t>
      </w:r>
      <w:r w:rsidRPr="007F0DA6">
        <w:rPr>
          <w:b/>
          <w:color w:val="000000"/>
          <w:sz w:val="24"/>
          <w:szCs w:val="24"/>
          <w:lang w:val="en-US"/>
        </w:rPr>
        <w:t>string;</w:t>
      </w:r>
    </w:p>
    <w:p w:rsidR="000C0629" w:rsidRPr="007F0DA6" w:rsidRDefault="000C0629" w:rsidP="00B402ED">
      <w:pPr>
        <w:keepLines/>
        <w:numPr>
          <w:ilvl w:val="0"/>
          <w:numId w:val="7"/>
        </w:numPr>
        <w:shd w:val="clear" w:color="auto" w:fill="FFFFFF"/>
        <w:tabs>
          <w:tab w:val="left" w:pos="567"/>
        </w:tabs>
        <w:spacing w:line="360" w:lineRule="auto"/>
        <w:ind w:left="0" w:firstLine="567"/>
        <w:contextualSpacing/>
        <w:rPr>
          <w:color w:val="000000"/>
          <w:sz w:val="24"/>
          <w:szCs w:val="24"/>
        </w:rPr>
      </w:pPr>
      <w:r w:rsidRPr="007F0DA6">
        <w:rPr>
          <w:color w:val="000000"/>
          <w:sz w:val="24"/>
          <w:szCs w:val="24"/>
        </w:rPr>
        <w:t xml:space="preserve">логический тип – </w:t>
      </w:r>
      <w:r w:rsidRPr="007F0DA6">
        <w:rPr>
          <w:b/>
          <w:color w:val="000000"/>
          <w:sz w:val="24"/>
          <w:szCs w:val="24"/>
          <w:lang w:val="en-US"/>
        </w:rPr>
        <w:t>bool</w:t>
      </w:r>
      <w:r w:rsidRPr="007F0DA6">
        <w:rPr>
          <w:color w:val="000000"/>
          <w:sz w:val="24"/>
          <w:szCs w:val="24"/>
          <w:lang w:val="en-US"/>
        </w:rPr>
        <w:t xml:space="preserve"> ;</w:t>
      </w:r>
    </w:p>
    <w:p w:rsidR="00F93C91" w:rsidRPr="007F0DA6" w:rsidRDefault="000C0629" w:rsidP="00B402ED">
      <w:pPr>
        <w:keepLines/>
        <w:numPr>
          <w:ilvl w:val="0"/>
          <w:numId w:val="7"/>
        </w:numPr>
        <w:shd w:val="clear" w:color="auto" w:fill="FFFFFF"/>
        <w:tabs>
          <w:tab w:val="left" w:pos="567"/>
        </w:tabs>
        <w:spacing w:line="360" w:lineRule="auto"/>
        <w:ind w:left="0" w:firstLine="567"/>
        <w:contextualSpacing/>
        <w:rPr>
          <w:color w:val="000000"/>
          <w:sz w:val="24"/>
          <w:szCs w:val="24"/>
        </w:rPr>
      </w:pPr>
      <w:r w:rsidRPr="007F0DA6">
        <w:rPr>
          <w:color w:val="000000"/>
          <w:sz w:val="24"/>
          <w:szCs w:val="24"/>
        </w:rPr>
        <w:t xml:space="preserve">перечислимый тип; </w:t>
      </w:r>
    </w:p>
    <w:p w:rsidR="00F93C91" w:rsidRPr="007F0DA6" w:rsidRDefault="00F93C91" w:rsidP="00B402ED">
      <w:pPr>
        <w:keepLines/>
        <w:numPr>
          <w:ilvl w:val="0"/>
          <w:numId w:val="7"/>
        </w:numPr>
        <w:shd w:val="clear" w:color="auto" w:fill="FFFFFF"/>
        <w:tabs>
          <w:tab w:val="left" w:pos="567"/>
        </w:tabs>
        <w:spacing w:line="360" w:lineRule="auto"/>
        <w:ind w:left="0" w:firstLine="567"/>
        <w:contextualSpacing/>
        <w:rPr>
          <w:color w:val="000000"/>
          <w:sz w:val="24"/>
          <w:szCs w:val="24"/>
        </w:rPr>
      </w:pPr>
      <w:r w:rsidRPr="007F0DA6">
        <w:rPr>
          <w:color w:val="000000"/>
          <w:sz w:val="24"/>
          <w:szCs w:val="24"/>
        </w:rPr>
        <w:t xml:space="preserve">массив – </w:t>
      </w:r>
      <w:r w:rsidRPr="007F0DA6">
        <w:rPr>
          <w:b/>
          <w:color w:val="000000"/>
          <w:sz w:val="24"/>
          <w:szCs w:val="24"/>
          <w:lang w:val="en-US"/>
        </w:rPr>
        <w:t>array</w:t>
      </w:r>
      <w:r w:rsidRPr="007F0DA6">
        <w:rPr>
          <w:b/>
          <w:color w:val="000000"/>
          <w:sz w:val="24"/>
          <w:szCs w:val="24"/>
        </w:rPr>
        <w:t>&lt;</w:t>
      </w:r>
      <w:r w:rsidRPr="007F0DA6">
        <w:rPr>
          <w:i/>
          <w:sz w:val="24"/>
          <w:szCs w:val="24"/>
        </w:rPr>
        <w:t xml:space="preserve"> Тип данных языка РДО</w:t>
      </w:r>
      <w:r w:rsidRPr="007F0DA6">
        <w:rPr>
          <w:b/>
          <w:color w:val="000000"/>
          <w:sz w:val="24"/>
          <w:szCs w:val="24"/>
        </w:rPr>
        <w:t>&gt;;</w:t>
      </w:r>
      <w:r w:rsidRPr="007F0DA6">
        <w:rPr>
          <w:color w:val="000000"/>
          <w:sz w:val="24"/>
          <w:szCs w:val="24"/>
        </w:rPr>
        <w:t xml:space="preserve"> </w:t>
      </w:r>
    </w:p>
    <w:p w:rsidR="000C0629" w:rsidRPr="007F0DA6" w:rsidRDefault="000C0629" w:rsidP="00B402ED">
      <w:pPr>
        <w:keepLines/>
        <w:numPr>
          <w:ilvl w:val="0"/>
          <w:numId w:val="7"/>
        </w:numPr>
        <w:shd w:val="clear" w:color="auto" w:fill="FFFFFF"/>
        <w:tabs>
          <w:tab w:val="left" w:pos="567"/>
        </w:tabs>
        <w:spacing w:line="360" w:lineRule="auto"/>
        <w:ind w:left="0" w:firstLine="567"/>
        <w:contextualSpacing/>
        <w:rPr>
          <w:color w:val="000000"/>
          <w:sz w:val="24"/>
          <w:szCs w:val="24"/>
        </w:rPr>
      </w:pPr>
      <w:r w:rsidRPr="007F0DA6">
        <w:rPr>
          <w:color w:val="000000"/>
          <w:sz w:val="24"/>
          <w:szCs w:val="24"/>
        </w:rPr>
        <w:t xml:space="preserve">ссылка на один из выше определенных типов - </w:t>
      </w:r>
      <w:r w:rsidRPr="007F0DA6">
        <w:rPr>
          <w:b/>
          <w:bCs/>
          <w:color w:val="000000"/>
          <w:sz w:val="24"/>
          <w:szCs w:val="24"/>
        </w:rPr>
        <w:t>such_as</w:t>
      </w:r>
      <w:r w:rsidRPr="007F0DA6">
        <w:rPr>
          <w:color w:val="000000"/>
          <w:sz w:val="24"/>
          <w:szCs w:val="24"/>
        </w:rPr>
        <w:t>.</w:t>
      </w:r>
    </w:p>
    <w:p w:rsidR="00F93C91" w:rsidRPr="00DC112B" w:rsidRDefault="00F93C91" w:rsidP="00B402ED">
      <w:pPr>
        <w:pStyle w:val="2"/>
        <w:keepNext w:val="0"/>
        <w:tabs>
          <w:tab w:val="left" w:pos="567"/>
        </w:tabs>
        <w:spacing w:before="0" w:line="360" w:lineRule="auto"/>
        <w:ind w:firstLine="567"/>
        <w:contextualSpacing/>
        <w:rPr>
          <w:rFonts w:ascii="Times New Roman" w:hAnsi="Times New Roman" w:cs="Times New Roman"/>
          <w:color w:val="auto"/>
          <w:sz w:val="32"/>
          <w:szCs w:val="32"/>
        </w:rPr>
      </w:pPr>
    </w:p>
    <w:p w:rsidR="007D01AE" w:rsidRPr="00A825BB" w:rsidRDefault="007D01AE" w:rsidP="00FA661F"/>
    <w:p w:rsidR="00F93C91" w:rsidRPr="00DC112B" w:rsidRDefault="00F93C91" w:rsidP="00B402ED">
      <w:pPr>
        <w:pStyle w:val="2"/>
        <w:keepNext w:val="0"/>
        <w:tabs>
          <w:tab w:val="left" w:pos="567"/>
        </w:tabs>
        <w:spacing w:before="0" w:line="360" w:lineRule="auto"/>
        <w:ind w:firstLine="567"/>
        <w:contextualSpacing/>
        <w:rPr>
          <w:rFonts w:ascii="Times New Roman" w:hAnsi="Times New Roman" w:cs="Times New Roman"/>
          <w:color w:val="auto"/>
          <w:sz w:val="32"/>
          <w:szCs w:val="32"/>
        </w:rPr>
      </w:pPr>
    </w:p>
    <w:p w:rsidR="00F93C91" w:rsidRPr="007F0DA6" w:rsidRDefault="00F93C91" w:rsidP="00A825BB">
      <w:pPr>
        <w:pStyle w:val="2"/>
        <w:rPr>
          <w:rFonts w:ascii="Times New Roman" w:hAnsi="Times New Roman" w:cs="Times New Roman"/>
          <w:color w:val="auto"/>
          <w:sz w:val="28"/>
          <w:szCs w:val="28"/>
        </w:rPr>
      </w:pPr>
      <w:bookmarkStart w:id="32" w:name="_Toc265104907"/>
      <w:r w:rsidRPr="007F0DA6">
        <w:rPr>
          <w:rFonts w:ascii="Times New Roman" w:hAnsi="Times New Roman" w:cs="Times New Roman"/>
          <w:color w:val="auto"/>
          <w:sz w:val="28"/>
          <w:szCs w:val="28"/>
        </w:rPr>
        <w:t>3</w:t>
      </w:r>
      <w:bookmarkStart w:id="33" w:name="DDE_LINK21"/>
      <w:r w:rsidRPr="007F0DA6">
        <w:rPr>
          <w:rFonts w:ascii="Times New Roman" w:hAnsi="Times New Roman" w:cs="Times New Roman"/>
          <w:color w:val="auto"/>
          <w:sz w:val="28"/>
          <w:szCs w:val="28"/>
        </w:rPr>
        <w:t xml:space="preserve">.2.Разработка архитектуры компонента </w:t>
      </w:r>
      <w:r w:rsidRPr="007F0DA6">
        <w:rPr>
          <w:rFonts w:ascii="Times New Roman" w:hAnsi="Times New Roman" w:cs="Times New Roman"/>
          <w:color w:val="auto"/>
          <w:sz w:val="28"/>
          <w:szCs w:val="28"/>
          <w:lang w:val="en-US"/>
        </w:rPr>
        <w:t>rdo</w:t>
      </w:r>
      <w:r w:rsidRPr="007F0DA6">
        <w:rPr>
          <w:rFonts w:ascii="Times New Roman" w:hAnsi="Times New Roman" w:cs="Times New Roman"/>
          <w:color w:val="auto"/>
          <w:sz w:val="28"/>
          <w:szCs w:val="28"/>
        </w:rPr>
        <w:t>_p</w:t>
      </w:r>
      <w:r w:rsidRPr="007F0DA6">
        <w:rPr>
          <w:rFonts w:ascii="Times New Roman" w:hAnsi="Times New Roman" w:cs="Times New Roman"/>
          <w:color w:val="auto"/>
          <w:sz w:val="28"/>
          <w:szCs w:val="28"/>
          <w:lang w:val="en-US"/>
        </w:rPr>
        <w:t>arser</w:t>
      </w:r>
      <w:bookmarkEnd w:id="32"/>
      <w:bookmarkEnd w:id="33"/>
    </w:p>
    <w:p w:rsidR="00F93C91" w:rsidRPr="007F0DA6" w:rsidRDefault="00F93C91" w:rsidP="00B402ED">
      <w:pPr>
        <w:keepLines/>
        <w:tabs>
          <w:tab w:val="left" w:pos="567"/>
        </w:tabs>
        <w:spacing w:line="360" w:lineRule="auto"/>
        <w:ind w:firstLine="567"/>
        <w:contextualSpacing/>
        <w:rPr>
          <w:sz w:val="24"/>
          <w:szCs w:val="24"/>
        </w:rPr>
      </w:pPr>
      <w:r w:rsidRPr="007F0DA6">
        <w:rPr>
          <w:sz w:val="24"/>
          <w:szCs w:val="24"/>
        </w:rPr>
        <w:t>Для возможности обработки новой конструкции в коде модели требуют изменений лексический и синтаксический анализаторы РДО</w:t>
      </w:r>
      <w:r w:rsidR="00396D98" w:rsidRPr="007F0DA6">
        <w:rPr>
          <w:sz w:val="24"/>
          <w:szCs w:val="24"/>
        </w:rPr>
        <w:t xml:space="preserve">, также требуется добавить классы </w:t>
      </w:r>
      <w:r w:rsidR="003331D5" w:rsidRPr="003331D5">
        <w:rPr>
          <w:sz w:val="24"/>
          <w:szCs w:val="24"/>
        </w:rPr>
        <w:t xml:space="preserve">[7] </w:t>
      </w:r>
      <w:r w:rsidR="00396D98" w:rsidRPr="007F0DA6">
        <w:rPr>
          <w:sz w:val="24"/>
          <w:szCs w:val="24"/>
        </w:rPr>
        <w:t>поддерживающие массивы</w:t>
      </w:r>
      <w:r w:rsidRPr="007F0DA6">
        <w:rPr>
          <w:sz w:val="24"/>
          <w:szCs w:val="24"/>
        </w:rPr>
        <w:t>.</w:t>
      </w:r>
    </w:p>
    <w:p w:rsidR="00A6169C" w:rsidRPr="007F0DA6" w:rsidRDefault="00A6169C" w:rsidP="00A825BB">
      <w:pPr>
        <w:pStyle w:val="2"/>
        <w:rPr>
          <w:rFonts w:ascii="Times New Roman" w:hAnsi="Times New Roman" w:cs="Times New Roman"/>
          <w:color w:val="auto"/>
          <w:sz w:val="28"/>
          <w:szCs w:val="28"/>
        </w:rPr>
      </w:pPr>
      <w:bookmarkStart w:id="34" w:name="_Toc265104908"/>
      <w:r w:rsidRPr="007F0DA6">
        <w:rPr>
          <w:rFonts w:ascii="Times New Roman" w:hAnsi="Times New Roman" w:cs="Times New Roman"/>
          <w:color w:val="auto"/>
          <w:sz w:val="28"/>
          <w:szCs w:val="28"/>
        </w:rPr>
        <w:t>3</w:t>
      </w:r>
      <w:bookmarkStart w:id="35" w:name="DDE_LINK211"/>
      <w:r w:rsidRPr="007F0DA6">
        <w:rPr>
          <w:rFonts w:ascii="Times New Roman" w:hAnsi="Times New Roman" w:cs="Times New Roman"/>
          <w:color w:val="auto"/>
          <w:sz w:val="28"/>
          <w:szCs w:val="28"/>
        </w:rPr>
        <w:t xml:space="preserve">.3.Разработка архитектуры компонента </w:t>
      </w:r>
      <w:r w:rsidRPr="007F0DA6">
        <w:rPr>
          <w:rFonts w:ascii="Times New Roman" w:hAnsi="Times New Roman" w:cs="Times New Roman"/>
          <w:color w:val="auto"/>
          <w:sz w:val="28"/>
          <w:szCs w:val="28"/>
          <w:lang w:val="en-US"/>
        </w:rPr>
        <w:t>rdo</w:t>
      </w:r>
      <w:r w:rsidRPr="007F0DA6">
        <w:rPr>
          <w:rFonts w:ascii="Times New Roman" w:hAnsi="Times New Roman" w:cs="Times New Roman"/>
          <w:color w:val="auto"/>
          <w:sz w:val="28"/>
          <w:szCs w:val="28"/>
        </w:rPr>
        <w:t>_</w:t>
      </w:r>
      <w:r w:rsidRPr="007F0DA6">
        <w:rPr>
          <w:rFonts w:ascii="Times New Roman" w:hAnsi="Times New Roman" w:cs="Times New Roman"/>
          <w:color w:val="auto"/>
          <w:sz w:val="28"/>
          <w:szCs w:val="28"/>
          <w:lang w:val="en-US"/>
        </w:rPr>
        <w:t>runtime</w:t>
      </w:r>
      <w:bookmarkEnd w:id="34"/>
      <w:bookmarkEnd w:id="35"/>
    </w:p>
    <w:p w:rsidR="00A6169C" w:rsidRPr="007F0DA6" w:rsidRDefault="00A6169C" w:rsidP="00B402ED">
      <w:pPr>
        <w:keepLines/>
        <w:shd w:val="clear" w:color="auto" w:fill="FFFFFF"/>
        <w:tabs>
          <w:tab w:val="left" w:pos="567"/>
        </w:tabs>
        <w:spacing w:line="360" w:lineRule="auto"/>
        <w:ind w:firstLine="567"/>
        <w:contextualSpacing/>
        <w:rPr>
          <w:sz w:val="24"/>
          <w:szCs w:val="24"/>
        </w:rPr>
      </w:pPr>
      <w:r w:rsidRPr="00DC112B">
        <w:rPr>
          <w:color w:val="000000"/>
          <w:sz w:val="28"/>
          <w:szCs w:val="28"/>
        </w:rPr>
        <w:tab/>
      </w:r>
      <w:r w:rsidRPr="007F0DA6">
        <w:rPr>
          <w:sz w:val="24"/>
          <w:szCs w:val="24"/>
        </w:rPr>
        <w:t xml:space="preserve">В пространстве имен  </w:t>
      </w:r>
      <w:r w:rsidRPr="007F0DA6">
        <w:rPr>
          <w:sz w:val="24"/>
          <w:szCs w:val="24"/>
          <w:lang w:val="en-US"/>
        </w:rPr>
        <w:t>rdoRuntime</w:t>
      </w:r>
      <w:r w:rsidRPr="007F0DA6">
        <w:rPr>
          <w:sz w:val="24"/>
          <w:szCs w:val="24"/>
        </w:rPr>
        <w:t xml:space="preserve"> необходимо добавить классы описывающие </w:t>
      </w:r>
      <w:r w:rsidR="00AC1C6C" w:rsidRPr="007F0DA6">
        <w:rPr>
          <w:sz w:val="24"/>
          <w:szCs w:val="24"/>
        </w:rPr>
        <w:t>массивы</w:t>
      </w:r>
      <w:r w:rsidRPr="007F0DA6">
        <w:rPr>
          <w:sz w:val="24"/>
          <w:szCs w:val="24"/>
        </w:rPr>
        <w:t>.</w:t>
      </w:r>
    </w:p>
    <w:p w:rsidR="00A6169C" w:rsidRPr="00D05C18" w:rsidRDefault="00A6169C" w:rsidP="00B402ED">
      <w:pPr>
        <w:keepLines/>
        <w:shd w:val="clear" w:color="auto" w:fill="FFFFFF"/>
        <w:tabs>
          <w:tab w:val="left" w:pos="567"/>
        </w:tabs>
        <w:spacing w:line="360" w:lineRule="auto"/>
        <w:ind w:firstLine="567"/>
        <w:contextualSpacing/>
        <w:rPr>
          <w:sz w:val="28"/>
          <w:szCs w:val="28"/>
        </w:rPr>
      </w:pPr>
    </w:p>
    <w:p w:rsidR="00A6169C" w:rsidRPr="00A825BB" w:rsidRDefault="00A6169C" w:rsidP="00B402ED">
      <w:pPr>
        <w:keepLines/>
        <w:shd w:val="clear" w:color="auto" w:fill="FFFFFF"/>
        <w:tabs>
          <w:tab w:val="left" w:pos="567"/>
        </w:tabs>
        <w:spacing w:line="360" w:lineRule="auto"/>
        <w:ind w:firstLine="567"/>
        <w:contextualSpacing/>
        <w:rPr>
          <w:sz w:val="28"/>
          <w:szCs w:val="28"/>
        </w:rPr>
      </w:pPr>
    </w:p>
    <w:p w:rsidR="003331D5" w:rsidRPr="00A825BB" w:rsidRDefault="003331D5" w:rsidP="00B402ED">
      <w:pPr>
        <w:keepLines/>
        <w:shd w:val="clear" w:color="auto" w:fill="FFFFFF"/>
        <w:tabs>
          <w:tab w:val="left" w:pos="567"/>
        </w:tabs>
        <w:spacing w:line="360" w:lineRule="auto"/>
        <w:ind w:firstLine="567"/>
        <w:contextualSpacing/>
        <w:rPr>
          <w:sz w:val="28"/>
          <w:szCs w:val="28"/>
        </w:rPr>
      </w:pPr>
    </w:p>
    <w:p w:rsidR="003331D5" w:rsidRPr="00A825BB" w:rsidRDefault="003331D5" w:rsidP="00B402ED">
      <w:pPr>
        <w:keepLines/>
        <w:shd w:val="clear" w:color="auto" w:fill="FFFFFF"/>
        <w:tabs>
          <w:tab w:val="left" w:pos="567"/>
        </w:tabs>
        <w:spacing w:line="360" w:lineRule="auto"/>
        <w:ind w:firstLine="567"/>
        <w:contextualSpacing/>
        <w:rPr>
          <w:sz w:val="28"/>
          <w:szCs w:val="28"/>
        </w:rPr>
      </w:pPr>
    </w:p>
    <w:p w:rsidR="003331D5" w:rsidRPr="00A825BB" w:rsidRDefault="003331D5" w:rsidP="00B402ED">
      <w:pPr>
        <w:keepLines/>
        <w:shd w:val="clear" w:color="auto" w:fill="FFFFFF"/>
        <w:tabs>
          <w:tab w:val="left" w:pos="567"/>
        </w:tabs>
        <w:spacing w:line="360" w:lineRule="auto"/>
        <w:ind w:firstLine="567"/>
        <w:contextualSpacing/>
        <w:rPr>
          <w:sz w:val="28"/>
          <w:szCs w:val="28"/>
        </w:rPr>
      </w:pPr>
    </w:p>
    <w:p w:rsidR="003331D5" w:rsidRPr="00A825BB" w:rsidRDefault="003331D5" w:rsidP="00B402ED">
      <w:pPr>
        <w:keepLines/>
        <w:shd w:val="clear" w:color="auto" w:fill="FFFFFF"/>
        <w:tabs>
          <w:tab w:val="left" w:pos="567"/>
        </w:tabs>
        <w:spacing w:line="360" w:lineRule="auto"/>
        <w:ind w:firstLine="567"/>
        <w:contextualSpacing/>
        <w:rPr>
          <w:sz w:val="28"/>
          <w:szCs w:val="28"/>
        </w:rPr>
      </w:pPr>
    </w:p>
    <w:p w:rsidR="003331D5" w:rsidRPr="00A825BB" w:rsidRDefault="003331D5" w:rsidP="00B402ED">
      <w:pPr>
        <w:keepLines/>
        <w:shd w:val="clear" w:color="auto" w:fill="FFFFFF"/>
        <w:tabs>
          <w:tab w:val="left" w:pos="567"/>
        </w:tabs>
        <w:spacing w:line="360" w:lineRule="auto"/>
        <w:ind w:firstLine="567"/>
        <w:contextualSpacing/>
        <w:rPr>
          <w:sz w:val="28"/>
          <w:szCs w:val="28"/>
        </w:rPr>
      </w:pPr>
    </w:p>
    <w:p w:rsidR="003331D5" w:rsidRPr="00A825BB" w:rsidRDefault="003331D5" w:rsidP="00B402ED">
      <w:pPr>
        <w:keepLines/>
        <w:shd w:val="clear" w:color="auto" w:fill="FFFFFF"/>
        <w:tabs>
          <w:tab w:val="left" w:pos="567"/>
        </w:tabs>
        <w:spacing w:line="360" w:lineRule="auto"/>
        <w:ind w:firstLine="567"/>
        <w:contextualSpacing/>
        <w:rPr>
          <w:sz w:val="28"/>
          <w:szCs w:val="28"/>
        </w:rPr>
      </w:pPr>
    </w:p>
    <w:p w:rsidR="003331D5" w:rsidRPr="00A825BB" w:rsidRDefault="003331D5" w:rsidP="00B402ED">
      <w:pPr>
        <w:keepLines/>
        <w:shd w:val="clear" w:color="auto" w:fill="FFFFFF"/>
        <w:tabs>
          <w:tab w:val="left" w:pos="567"/>
        </w:tabs>
        <w:spacing w:line="360" w:lineRule="auto"/>
        <w:ind w:firstLine="567"/>
        <w:contextualSpacing/>
        <w:rPr>
          <w:sz w:val="28"/>
          <w:szCs w:val="28"/>
        </w:rPr>
      </w:pPr>
    </w:p>
    <w:p w:rsidR="003331D5" w:rsidRPr="00A825BB" w:rsidRDefault="003331D5" w:rsidP="00B402ED">
      <w:pPr>
        <w:keepLines/>
        <w:shd w:val="clear" w:color="auto" w:fill="FFFFFF"/>
        <w:tabs>
          <w:tab w:val="left" w:pos="567"/>
        </w:tabs>
        <w:spacing w:line="360" w:lineRule="auto"/>
        <w:ind w:firstLine="567"/>
        <w:contextualSpacing/>
        <w:rPr>
          <w:sz w:val="28"/>
          <w:szCs w:val="28"/>
        </w:rPr>
      </w:pPr>
    </w:p>
    <w:p w:rsidR="003331D5" w:rsidRPr="00A825BB" w:rsidRDefault="003331D5" w:rsidP="00B402ED">
      <w:pPr>
        <w:keepLines/>
        <w:shd w:val="clear" w:color="auto" w:fill="FFFFFF"/>
        <w:tabs>
          <w:tab w:val="left" w:pos="567"/>
        </w:tabs>
        <w:spacing w:line="360" w:lineRule="auto"/>
        <w:ind w:firstLine="567"/>
        <w:contextualSpacing/>
        <w:rPr>
          <w:sz w:val="28"/>
          <w:szCs w:val="28"/>
        </w:rPr>
      </w:pPr>
    </w:p>
    <w:p w:rsidR="00A6169C" w:rsidRPr="00D05C18" w:rsidRDefault="00A6169C" w:rsidP="00B402ED">
      <w:pPr>
        <w:keepLines/>
        <w:shd w:val="clear" w:color="auto" w:fill="FFFFFF"/>
        <w:tabs>
          <w:tab w:val="left" w:pos="567"/>
        </w:tabs>
        <w:spacing w:line="360" w:lineRule="auto"/>
        <w:ind w:firstLine="567"/>
        <w:contextualSpacing/>
        <w:rPr>
          <w:sz w:val="28"/>
          <w:szCs w:val="28"/>
        </w:rPr>
      </w:pPr>
    </w:p>
    <w:p w:rsidR="00A6169C" w:rsidRPr="00D05C18" w:rsidRDefault="00A6169C" w:rsidP="00B402ED">
      <w:pPr>
        <w:keepLines/>
        <w:shd w:val="clear" w:color="auto" w:fill="FFFFFF"/>
        <w:tabs>
          <w:tab w:val="left" w:pos="567"/>
        </w:tabs>
        <w:spacing w:line="360" w:lineRule="auto"/>
        <w:ind w:firstLine="567"/>
        <w:contextualSpacing/>
        <w:rPr>
          <w:sz w:val="28"/>
          <w:szCs w:val="28"/>
        </w:rPr>
      </w:pPr>
    </w:p>
    <w:p w:rsidR="0047506B" w:rsidRPr="00D05C18" w:rsidRDefault="0047506B" w:rsidP="00A825BB">
      <w:pPr>
        <w:pStyle w:val="1"/>
        <w:rPr>
          <w:rFonts w:ascii="Times New Roman" w:hAnsi="Times New Roman" w:cs="Times New Roman"/>
          <w:color w:val="auto"/>
          <w:sz w:val="32"/>
          <w:szCs w:val="32"/>
        </w:rPr>
      </w:pPr>
      <w:bookmarkStart w:id="36" w:name="_Toc265104909"/>
      <w:r w:rsidRPr="00D05C18">
        <w:rPr>
          <w:rFonts w:ascii="Times New Roman" w:hAnsi="Times New Roman" w:cs="Times New Roman"/>
          <w:color w:val="auto"/>
          <w:sz w:val="32"/>
          <w:szCs w:val="32"/>
        </w:rPr>
        <w:lastRenderedPageBreak/>
        <w:t>4.Рабочий этап проектирования</w:t>
      </w:r>
      <w:bookmarkEnd w:id="36"/>
    </w:p>
    <w:p w:rsidR="0047506B" w:rsidRPr="007F0DA6" w:rsidRDefault="0047506B" w:rsidP="00A825BB">
      <w:pPr>
        <w:pStyle w:val="2"/>
        <w:rPr>
          <w:rFonts w:ascii="Times New Roman" w:hAnsi="Times New Roman" w:cs="Times New Roman"/>
          <w:color w:val="auto"/>
          <w:sz w:val="28"/>
          <w:szCs w:val="28"/>
        </w:rPr>
      </w:pPr>
      <w:bookmarkStart w:id="37" w:name="_Toc265104910"/>
      <w:r w:rsidRPr="007F0DA6">
        <w:rPr>
          <w:rFonts w:ascii="Times New Roman" w:hAnsi="Times New Roman" w:cs="Times New Roman"/>
          <w:color w:val="auto"/>
          <w:sz w:val="28"/>
          <w:szCs w:val="28"/>
        </w:rPr>
        <w:t>4</w:t>
      </w:r>
      <w:bookmarkStart w:id="38" w:name="DDE_LINK"/>
      <w:r w:rsidRPr="007F0DA6">
        <w:rPr>
          <w:rFonts w:ascii="Times New Roman" w:hAnsi="Times New Roman" w:cs="Times New Roman"/>
          <w:color w:val="auto"/>
          <w:sz w:val="28"/>
          <w:szCs w:val="28"/>
        </w:rPr>
        <w:t>.1.Синтаксический анализ типов данных</w:t>
      </w:r>
      <w:bookmarkEnd w:id="37"/>
      <w:bookmarkEnd w:id="38"/>
    </w:p>
    <w:p w:rsidR="0047506B" w:rsidRPr="007F0DA6" w:rsidRDefault="0047506B" w:rsidP="00B402ED">
      <w:pPr>
        <w:keepLines/>
        <w:tabs>
          <w:tab w:val="left" w:pos="567"/>
        </w:tabs>
        <w:spacing w:line="360" w:lineRule="auto"/>
        <w:ind w:firstLine="567"/>
        <w:contextualSpacing/>
        <w:rPr>
          <w:sz w:val="24"/>
          <w:szCs w:val="24"/>
        </w:rPr>
      </w:pPr>
      <w:r w:rsidRPr="00D05C18">
        <w:rPr>
          <w:sz w:val="28"/>
          <w:szCs w:val="28"/>
        </w:rPr>
        <w:t xml:space="preserve"> </w:t>
      </w:r>
      <w:r w:rsidRPr="007F0DA6">
        <w:rPr>
          <w:sz w:val="24"/>
          <w:szCs w:val="24"/>
        </w:rPr>
        <w:t>Для реализации в среде имитационного моделирования нового инструмента разработанного на концептуальном и техническом этапах проектирования, в первую очередь необходимо добавить новые термальные символы в лексический анализатор РДО и нетермальные символы в грамматический анализатор.</w:t>
      </w:r>
    </w:p>
    <w:p w:rsidR="0047506B" w:rsidRPr="007F0DA6" w:rsidRDefault="0047506B" w:rsidP="00B402ED">
      <w:pPr>
        <w:keepLines/>
        <w:shd w:val="clear" w:color="auto" w:fill="FFFFFF"/>
        <w:tabs>
          <w:tab w:val="left" w:pos="567"/>
        </w:tabs>
        <w:spacing w:line="360" w:lineRule="auto"/>
        <w:ind w:firstLine="567"/>
        <w:contextualSpacing/>
        <w:rPr>
          <w:rFonts w:eastAsiaTheme="minorHAnsi"/>
          <w:noProof/>
          <w:sz w:val="24"/>
          <w:szCs w:val="24"/>
          <w:lang w:eastAsia="en-US"/>
        </w:rPr>
      </w:pPr>
      <w:r w:rsidRPr="007F0DA6">
        <w:rPr>
          <w:color w:val="000000"/>
          <w:sz w:val="24"/>
          <w:szCs w:val="24"/>
        </w:rPr>
        <w:tab/>
        <w:t>В лексическом анализаторе (</w:t>
      </w:r>
      <w:r w:rsidRPr="007F0DA6">
        <w:rPr>
          <w:color w:val="000000"/>
          <w:sz w:val="24"/>
          <w:szCs w:val="24"/>
          <w:lang w:val="en-US"/>
        </w:rPr>
        <w:t>flex</w:t>
      </w:r>
      <w:r w:rsidRPr="007F0DA6">
        <w:rPr>
          <w:color w:val="000000"/>
          <w:sz w:val="24"/>
          <w:szCs w:val="24"/>
        </w:rPr>
        <w:t xml:space="preserve">)  я добавил новый токен </w:t>
      </w:r>
      <w:r w:rsidRPr="007F0DA6">
        <w:rPr>
          <w:rFonts w:eastAsiaTheme="minorHAnsi"/>
          <w:i/>
          <w:noProof/>
          <w:sz w:val="24"/>
          <w:szCs w:val="24"/>
          <w:lang w:eastAsia="en-US"/>
        </w:rPr>
        <w:t xml:space="preserve">RDO_array, </w:t>
      </w:r>
      <w:r w:rsidRPr="007F0DA6">
        <w:rPr>
          <w:rFonts w:eastAsiaTheme="minorHAnsi"/>
          <w:noProof/>
          <w:sz w:val="24"/>
          <w:szCs w:val="24"/>
          <w:lang w:eastAsia="en-US"/>
        </w:rPr>
        <w:t>который может быть записан единственным способом:</w:t>
      </w:r>
    </w:p>
    <w:p w:rsidR="0047506B" w:rsidRPr="007F0DA6" w:rsidRDefault="0047506B" w:rsidP="00B402ED">
      <w:pPr>
        <w:keepLines/>
        <w:shd w:val="clear" w:color="auto" w:fill="FFFFFF"/>
        <w:tabs>
          <w:tab w:val="left" w:pos="567"/>
        </w:tabs>
        <w:spacing w:line="360" w:lineRule="auto"/>
        <w:ind w:firstLine="567"/>
        <w:contextualSpacing/>
        <w:rPr>
          <w:rFonts w:eastAsiaTheme="minorHAnsi"/>
          <w:noProof/>
          <w:sz w:val="24"/>
          <w:szCs w:val="24"/>
          <w:lang w:eastAsia="en-US"/>
        </w:rPr>
      </w:pPr>
      <w:r w:rsidRPr="007F0DA6">
        <w:rPr>
          <w:rFonts w:eastAsiaTheme="minorHAnsi"/>
          <w:noProof/>
          <w:sz w:val="24"/>
          <w:szCs w:val="24"/>
          <w:lang w:eastAsia="en-US"/>
        </w:rPr>
        <w:t>array</w:t>
      </w:r>
      <w:r w:rsidRPr="007F0DA6">
        <w:rPr>
          <w:rFonts w:eastAsiaTheme="minorHAnsi"/>
          <w:noProof/>
          <w:sz w:val="24"/>
          <w:szCs w:val="24"/>
          <w:lang w:eastAsia="en-US"/>
        </w:rPr>
        <w:tab/>
      </w:r>
      <w:r w:rsidRPr="007F0DA6">
        <w:rPr>
          <w:rFonts w:eastAsiaTheme="minorHAnsi"/>
          <w:noProof/>
          <w:sz w:val="24"/>
          <w:szCs w:val="24"/>
          <w:lang w:eastAsia="en-US"/>
        </w:rPr>
        <w:tab/>
      </w:r>
      <w:r w:rsidRPr="007F0DA6">
        <w:rPr>
          <w:rFonts w:eastAsiaTheme="minorHAnsi"/>
          <w:noProof/>
          <w:sz w:val="24"/>
          <w:szCs w:val="24"/>
          <w:lang w:eastAsia="en-US"/>
        </w:rPr>
        <w:tab/>
      </w:r>
      <w:r w:rsidRPr="007F0DA6">
        <w:rPr>
          <w:rFonts w:eastAsiaTheme="minorHAnsi"/>
          <w:noProof/>
          <w:sz w:val="24"/>
          <w:szCs w:val="24"/>
          <w:lang w:eastAsia="en-US"/>
        </w:rPr>
        <w:tab/>
        <w:t>return(RDO_array);</w:t>
      </w:r>
    </w:p>
    <w:p w:rsidR="0047506B" w:rsidRPr="007F0DA6" w:rsidRDefault="0047506B" w:rsidP="00B402ED">
      <w:pPr>
        <w:keepLines/>
        <w:tabs>
          <w:tab w:val="left" w:pos="567"/>
        </w:tabs>
        <w:spacing w:line="360" w:lineRule="auto"/>
        <w:ind w:firstLine="567"/>
        <w:contextualSpacing/>
        <w:rPr>
          <w:sz w:val="24"/>
          <w:szCs w:val="24"/>
        </w:rPr>
      </w:pPr>
      <w:r w:rsidRPr="007F0DA6">
        <w:rPr>
          <w:sz w:val="24"/>
          <w:szCs w:val="24"/>
        </w:rPr>
        <w:t>Этот токен необходимо также добавить в генератор синтаксического анализатора (</w:t>
      </w:r>
      <w:r w:rsidRPr="007F0DA6">
        <w:rPr>
          <w:sz w:val="24"/>
          <w:szCs w:val="24"/>
          <w:lang w:val="en-US"/>
        </w:rPr>
        <w:t>bison</w:t>
      </w:r>
      <w:r w:rsidRPr="007F0DA6">
        <w:rPr>
          <w:sz w:val="24"/>
          <w:szCs w:val="24"/>
        </w:rPr>
        <w:t>):</w:t>
      </w:r>
    </w:p>
    <w:p w:rsidR="0047506B" w:rsidRPr="007F0DA6" w:rsidRDefault="0047506B" w:rsidP="00B402ED">
      <w:pPr>
        <w:keepLines/>
        <w:tabs>
          <w:tab w:val="left" w:pos="567"/>
        </w:tabs>
        <w:spacing w:line="360" w:lineRule="auto"/>
        <w:ind w:firstLine="567"/>
        <w:contextualSpacing/>
        <w:rPr>
          <w:rFonts w:eastAsiaTheme="minorHAnsi"/>
          <w:noProof/>
          <w:sz w:val="24"/>
          <w:szCs w:val="24"/>
          <w:lang w:eastAsia="en-US"/>
        </w:rPr>
      </w:pPr>
      <w:r w:rsidRPr="007F0DA6">
        <w:rPr>
          <w:rFonts w:eastAsiaTheme="minorHAnsi"/>
          <w:noProof/>
          <w:sz w:val="24"/>
          <w:szCs w:val="24"/>
          <w:lang w:eastAsia="en-US"/>
        </w:rPr>
        <w:t>%token RDO_array</w:t>
      </w:r>
      <w:r w:rsidRPr="007F0DA6">
        <w:rPr>
          <w:rFonts w:eastAsiaTheme="minorHAnsi"/>
          <w:noProof/>
          <w:sz w:val="24"/>
          <w:szCs w:val="24"/>
          <w:lang w:eastAsia="en-US"/>
        </w:rPr>
        <w:tab/>
      </w:r>
      <w:r w:rsidRPr="007F0DA6">
        <w:rPr>
          <w:rFonts w:eastAsiaTheme="minorHAnsi"/>
          <w:noProof/>
          <w:sz w:val="24"/>
          <w:szCs w:val="24"/>
          <w:lang w:eastAsia="en-US"/>
        </w:rPr>
        <w:tab/>
      </w:r>
      <w:r w:rsidRPr="007F0DA6">
        <w:rPr>
          <w:rFonts w:eastAsiaTheme="minorHAnsi"/>
          <w:noProof/>
          <w:sz w:val="24"/>
          <w:szCs w:val="24"/>
          <w:lang w:eastAsia="en-US"/>
        </w:rPr>
        <w:tab/>
        <w:t>379</w:t>
      </w:r>
    </w:p>
    <w:p w:rsidR="0047506B" w:rsidRPr="007F0DA6" w:rsidRDefault="0047506B" w:rsidP="00B402ED">
      <w:pPr>
        <w:keepLines/>
        <w:tabs>
          <w:tab w:val="left" w:pos="567"/>
        </w:tabs>
        <w:spacing w:line="360" w:lineRule="auto"/>
        <w:ind w:firstLine="567"/>
        <w:contextualSpacing/>
        <w:rPr>
          <w:rFonts w:eastAsiaTheme="minorHAnsi"/>
          <w:noProof/>
          <w:sz w:val="24"/>
          <w:szCs w:val="24"/>
          <w:lang w:eastAsia="en-US"/>
        </w:rPr>
      </w:pPr>
      <w:r w:rsidRPr="007F0DA6">
        <w:rPr>
          <w:rFonts w:eastAsiaTheme="minorHAnsi"/>
          <w:noProof/>
          <w:sz w:val="24"/>
          <w:szCs w:val="24"/>
          <w:lang w:eastAsia="en-US"/>
        </w:rPr>
        <w:tab/>
        <w:t>Далее необходимо добавить описание типа массива и описание значения по умолчанию:</w:t>
      </w:r>
    </w:p>
    <w:p w:rsidR="0047506B" w:rsidRPr="001D5D41"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color w:val="010001"/>
          <w:lang w:val="en-US" w:eastAsia="en-US"/>
        </w:rPr>
      </w:pPr>
      <w:r w:rsidRPr="001D5D41">
        <w:rPr>
          <w:rFonts w:ascii="Courier New" w:eastAsiaTheme="minorHAnsi" w:hAnsi="Courier New" w:cs="Courier New"/>
          <w:noProof/>
          <w:color w:val="010001"/>
          <w:lang w:val="en-US" w:eastAsia="en-US"/>
        </w:rPr>
        <w:t>param_type_array</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010001"/>
          <w:lang w:val="en-US" w:eastAsia="en-US"/>
        </w:rPr>
        <w:t>param_value_default</w:t>
      </w:r>
    </w:p>
    <w:p w:rsidR="0047506B" w:rsidRPr="001D5D41"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1D5D41">
        <w:rPr>
          <w:rFonts w:ascii="Courier New" w:eastAsiaTheme="minorHAnsi" w:hAnsi="Courier New" w:cs="Courier New"/>
          <w:noProof/>
          <w:lang w:val="en-US" w:eastAsia="en-US"/>
        </w:rPr>
        <w:t>{</w:t>
      </w:r>
    </w:p>
    <w:p w:rsidR="0047506B" w:rsidRPr="001D5D41"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1D5D41">
        <w:rPr>
          <w:rFonts w:ascii="Courier New" w:eastAsiaTheme="minorHAnsi" w:hAnsi="Courier New" w:cs="Courier New"/>
          <w:noProof/>
          <w:color w:val="010001"/>
          <w:lang w:val="en-US" w:eastAsia="en-US"/>
        </w:rPr>
        <w:t>LPRDOArrayType</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010001"/>
          <w:lang w:val="en-US" w:eastAsia="en-US"/>
        </w:rPr>
        <w:t>pArray</w:t>
      </w:r>
      <w:r w:rsidRPr="001D5D41">
        <w:rPr>
          <w:rFonts w:ascii="Courier New" w:eastAsiaTheme="minorHAnsi" w:hAnsi="Courier New" w:cs="Courier New"/>
          <w:noProof/>
          <w:lang w:val="en-US" w:eastAsia="en-US"/>
        </w:rPr>
        <w:t xml:space="preserve"> = </w:t>
      </w:r>
      <w:r w:rsidRPr="001D5D41">
        <w:rPr>
          <w:rFonts w:ascii="Courier New" w:eastAsiaTheme="minorHAnsi" w:hAnsi="Courier New" w:cs="Courier New"/>
          <w:noProof/>
          <w:color w:val="010001"/>
          <w:lang w:val="en-US" w:eastAsia="en-US"/>
        </w:rPr>
        <w:t>PARSER</w:t>
      </w:r>
      <w:r w:rsidRPr="001D5D41">
        <w:rPr>
          <w:rFonts w:ascii="Courier New" w:eastAsiaTheme="minorHAnsi" w:hAnsi="Courier New" w:cs="Courier New"/>
          <w:noProof/>
          <w:lang w:val="en-US" w:eastAsia="en-US"/>
        </w:rPr>
        <w:t>-&gt;</w:t>
      </w:r>
      <w:r w:rsidRPr="001D5D41">
        <w:rPr>
          <w:rFonts w:ascii="Courier New" w:eastAsiaTheme="minorHAnsi" w:hAnsi="Courier New" w:cs="Courier New"/>
          <w:noProof/>
          <w:color w:val="010001"/>
          <w:lang w:val="en-US" w:eastAsia="en-US"/>
        </w:rPr>
        <w:t>stack</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color w:val="010001"/>
          <w:lang w:val="en-US" w:eastAsia="en-US"/>
        </w:rPr>
        <w:t>pop</w:t>
      </w:r>
      <w:r w:rsidRPr="001D5D41">
        <w:rPr>
          <w:rFonts w:ascii="Courier New" w:eastAsiaTheme="minorHAnsi" w:hAnsi="Courier New" w:cs="Courier New"/>
          <w:noProof/>
          <w:lang w:val="en-US" w:eastAsia="en-US"/>
        </w:rPr>
        <w:t>&lt;</w:t>
      </w:r>
      <w:r w:rsidRPr="001D5D41">
        <w:rPr>
          <w:rFonts w:ascii="Courier New" w:eastAsiaTheme="minorHAnsi" w:hAnsi="Courier New" w:cs="Courier New"/>
          <w:noProof/>
          <w:color w:val="010001"/>
          <w:lang w:val="en-US" w:eastAsia="en-US"/>
        </w:rPr>
        <w:t>RDOArrayType</w:t>
      </w:r>
      <w:r w:rsidRPr="001D5D41">
        <w:rPr>
          <w:rFonts w:ascii="Courier New" w:eastAsiaTheme="minorHAnsi" w:hAnsi="Courier New" w:cs="Courier New"/>
          <w:noProof/>
          <w:lang w:val="en-US" w:eastAsia="en-US"/>
        </w:rPr>
        <w:t>&gt;(</w:t>
      </w:r>
      <w:r w:rsidRPr="001D5D41">
        <w:rPr>
          <w:rFonts w:ascii="Courier New" w:eastAsiaTheme="minorHAnsi" w:hAnsi="Courier New" w:cs="Courier New"/>
          <w:noProof/>
          <w:color w:val="010001"/>
          <w:lang w:val="en-US" w:eastAsia="en-US"/>
        </w:rPr>
        <w:t>$1</w:t>
      </w:r>
      <w:r w:rsidRPr="001D5D41">
        <w:rPr>
          <w:rFonts w:ascii="Courier New" w:eastAsiaTheme="minorHAnsi" w:hAnsi="Courier New" w:cs="Courier New"/>
          <w:noProof/>
          <w:lang w:val="en-US" w:eastAsia="en-US"/>
        </w:rPr>
        <w:t>);</w:t>
      </w:r>
    </w:p>
    <w:p w:rsidR="0047506B" w:rsidRPr="001D5D41"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1D5D41">
        <w:rPr>
          <w:rFonts w:ascii="Courier New" w:eastAsiaTheme="minorHAnsi" w:hAnsi="Courier New" w:cs="Courier New"/>
          <w:noProof/>
          <w:color w:val="010001"/>
          <w:lang w:val="en-US" w:eastAsia="en-US"/>
        </w:rPr>
        <w:t>LPRDOTypeParam</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010001"/>
          <w:lang w:val="en-US" w:eastAsia="en-US"/>
        </w:rPr>
        <w:t>pType</w:t>
      </w:r>
      <w:r w:rsidRPr="001D5D41">
        <w:rPr>
          <w:rFonts w:ascii="Courier New" w:eastAsiaTheme="minorHAnsi" w:hAnsi="Courier New" w:cs="Courier New"/>
          <w:noProof/>
          <w:lang w:val="en-US" w:eastAsia="en-US"/>
        </w:rPr>
        <w:t xml:space="preserve"> = </w:t>
      </w:r>
      <w:r w:rsidRPr="001D5D41">
        <w:rPr>
          <w:rFonts w:ascii="Courier New" w:eastAsiaTheme="minorHAnsi" w:hAnsi="Courier New" w:cs="Courier New"/>
          <w:noProof/>
          <w:color w:val="010001"/>
          <w:lang w:val="en-US" w:eastAsia="en-US"/>
        </w:rPr>
        <w:t>rdo</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color w:val="010001"/>
          <w:lang w:val="en-US" w:eastAsia="en-US"/>
        </w:rPr>
        <w:t>Factory</w:t>
      </w:r>
      <w:r w:rsidRPr="001D5D41">
        <w:rPr>
          <w:rFonts w:ascii="Courier New" w:eastAsiaTheme="minorHAnsi" w:hAnsi="Courier New" w:cs="Courier New"/>
          <w:noProof/>
          <w:lang w:val="en-US" w:eastAsia="en-US"/>
        </w:rPr>
        <w:t>&lt;</w:t>
      </w:r>
      <w:r w:rsidRPr="001D5D41">
        <w:rPr>
          <w:rFonts w:ascii="Courier New" w:eastAsiaTheme="minorHAnsi" w:hAnsi="Courier New" w:cs="Courier New"/>
          <w:noProof/>
          <w:color w:val="010001"/>
          <w:lang w:val="en-US" w:eastAsia="en-US"/>
        </w:rPr>
        <w:t>RDOTypeParam</w:t>
      </w:r>
      <w:r w:rsidRPr="001D5D41">
        <w:rPr>
          <w:rFonts w:ascii="Courier New" w:eastAsiaTheme="minorHAnsi" w:hAnsi="Courier New" w:cs="Courier New"/>
          <w:noProof/>
          <w:lang w:val="en-US" w:eastAsia="en-US"/>
        </w:rPr>
        <w:t>&gt;::</w:t>
      </w:r>
      <w:r w:rsidRPr="001D5D41">
        <w:rPr>
          <w:rFonts w:ascii="Courier New" w:eastAsiaTheme="minorHAnsi" w:hAnsi="Courier New" w:cs="Courier New"/>
          <w:noProof/>
          <w:color w:val="010001"/>
          <w:lang w:val="en-US" w:eastAsia="en-US"/>
        </w:rPr>
        <w:t>create</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color w:val="010001"/>
          <w:lang w:val="en-US" w:eastAsia="en-US"/>
        </w:rPr>
        <w:t>pArray</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010001"/>
          <w:lang w:val="en-US" w:eastAsia="en-US"/>
        </w:rPr>
        <w:t>RDOVALUE</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color w:val="010001"/>
          <w:lang w:val="en-US" w:eastAsia="en-US"/>
        </w:rPr>
        <w:t>$2</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010001"/>
          <w:lang w:val="en-US" w:eastAsia="en-US"/>
        </w:rPr>
        <w:t>RDOParserSrcInfo</w:t>
      </w:r>
      <w:r w:rsidRPr="001D5D41">
        <w:rPr>
          <w:rFonts w:ascii="Courier New" w:eastAsiaTheme="minorHAnsi" w:hAnsi="Courier New" w:cs="Courier New"/>
          <w:noProof/>
          <w:lang w:val="en-US" w:eastAsia="en-US"/>
        </w:rPr>
        <w:t>(@1, @2));</w:t>
      </w:r>
    </w:p>
    <w:p w:rsidR="0047506B" w:rsidRPr="001D5D41"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1D5D41">
        <w:rPr>
          <w:rFonts w:ascii="Courier New" w:eastAsiaTheme="minorHAnsi" w:hAnsi="Courier New" w:cs="Courier New"/>
          <w:noProof/>
          <w:color w:val="010001"/>
          <w:lang w:val="en-US" w:eastAsia="en-US"/>
        </w:rPr>
        <w:t>$$</w:t>
      </w:r>
      <w:r w:rsidRPr="001D5D41">
        <w:rPr>
          <w:rFonts w:ascii="Courier New" w:eastAsiaTheme="minorHAnsi" w:hAnsi="Courier New" w:cs="Courier New"/>
          <w:noProof/>
          <w:lang w:val="en-US" w:eastAsia="en-US"/>
        </w:rPr>
        <w:t xml:space="preserve"> = </w:t>
      </w:r>
      <w:r w:rsidRPr="001D5D41">
        <w:rPr>
          <w:rFonts w:ascii="Courier New" w:eastAsiaTheme="minorHAnsi" w:hAnsi="Courier New" w:cs="Courier New"/>
          <w:noProof/>
          <w:color w:val="010001"/>
          <w:lang w:val="en-US" w:eastAsia="en-US"/>
        </w:rPr>
        <w:t>PARSER</w:t>
      </w:r>
      <w:r w:rsidRPr="001D5D41">
        <w:rPr>
          <w:rFonts w:ascii="Courier New" w:eastAsiaTheme="minorHAnsi" w:hAnsi="Courier New" w:cs="Courier New"/>
          <w:noProof/>
          <w:lang w:val="en-US" w:eastAsia="en-US"/>
        </w:rPr>
        <w:t>-&gt;</w:t>
      </w:r>
      <w:r w:rsidRPr="001D5D41">
        <w:rPr>
          <w:rFonts w:ascii="Courier New" w:eastAsiaTheme="minorHAnsi" w:hAnsi="Courier New" w:cs="Courier New"/>
          <w:noProof/>
          <w:color w:val="010001"/>
          <w:lang w:val="en-US" w:eastAsia="en-US"/>
        </w:rPr>
        <w:t>stack</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color w:val="010001"/>
          <w:lang w:val="en-US" w:eastAsia="en-US"/>
        </w:rPr>
        <w:t>push</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color w:val="010001"/>
          <w:lang w:val="en-US" w:eastAsia="en-US"/>
        </w:rPr>
        <w:t>pType</w:t>
      </w:r>
      <w:r w:rsidRPr="001D5D41">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1D5D41">
        <w:rPr>
          <w:rFonts w:ascii="Courier New" w:eastAsiaTheme="minorHAnsi" w:hAnsi="Courier New" w:cs="Courier New"/>
          <w:noProof/>
          <w:lang w:val="en-US" w:eastAsia="en-US"/>
        </w:rPr>
        <w:t>}</w:t>
      </w:r>
      <w:r>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p>
    <w:p w:rsidR="0047506B" w:rsidRP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1D5D41">
        <w:rPr>
          <w:rFonts w:ascii="Courier New" w:eastAsiaTheme="minorHAnsi" w:hAnsi="Courier New" w:cs="Courier New"/>
          <w:noProof/>
          <w:color w:val="010001"/>
          <w:lang w:val="en-US" w:eastAsia="en-US"/>
        </w:rPr>
        <w:t>param_type_array</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lang w:val="en-US" w:eastAsia="en-US"/>
        </w:rPr>
        <w:tab/>
      </w:r>
      <w:r w:rsidRPr="001D5D41">
        <w:rPr>
          <w:rFonts w:ascii="Courier New" w:eastAsiaTheme="minorHAnsi" w:hAnsi="Courier New" w:cs="Courier New"/>
          <w:noProof/>
          <w:color w:val="010001"/>
          <w:lang w:val="en-US" w:eastAsia="en-US"/>
        </w:rPr>
        <w:t>RDO_array</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A31515"/>
          <w:lang w:val="en-US" w:eastAsia="en-US"/>
        </w:rPr>
        <w:t>'&lt;'</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010001"/>
          <w:lang w:val="en-US" w:eastAsia="en-US"/>
        </w:rPr>
        <w:t>param_type</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A31515"/>
          <w:lang w:val="en-US" w:eastAsia="en-US"/>
        </w:rPr>
        <w:t>'&gt;'</w:t>
      </w:r>
      <w:r w:rsidRPr="001D5D41">
        <w:rPr>
          <w:rFonts w:ascii="Courier New" w:eastAsiaTheme="minorHAnsi" w:hAnsi="Courier New" w:cs="Courier New"/>
          <w:noProof/>
          <w:lang w:val="en-US" w:eastAsia="en-US"/>
        </w:rPr>
        <w:t xml:space="preserve"> </w:t>
      </w:r>
    </w:p>
    <w:p w:rsidR="0047506B" w:rsidRPr="001D5D41"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1D5D41">
        <w:rPr>
          <w:rFonts w:ascii="Courier New" w:eastAsiaTheme="minorHAnsi" w:hAnsi="Courier New" w:cs="Courier New"/>
          <w:noProof/>
          <w:lang w:val="en-US" w:eastAsia="en-US"/>
        </w:rPr>
        <w:t>{</w:t>
      </w:r>
    </w:p>
    <w:p w:rsidR="0047506B" w:rsidRPr="001D5D41"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1D5D41">
        <w:rPr>
          <w:rFonts w:ascii="Courier New" w:eastAsiaTheme="minorHAnsi" w:hAnsi="Courier New" w:cs="Courier New"/>
          <w:noProof/>
          <w:color w:val="010001"/>
          <w:lang w:val="en-US" w:eastAsia="en-US"/>
        </w:rPr>
        <w:t>LPRDOTypeParam</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010001"/>
          <w:lang w:val="en-US" w:eastAsia="en-US"/>
        </w:rPr>
        <w:t>pParamType</w:t>
      </w:r>
      <w:r w:rsidRPr="001D5D41">
        <w:rPr>
          <w:rFonts w:ascii="Courier New" w:eastAsiaTheme="minorHAnsi" w:hAnsi="Courier New" w:cs="Courier New"/>
          <w:noProof/>
          <w:lang w:val="en-US" w:eastAsia="en-US"/>
        </w:rPr>
        <w:t xml:space="preserve"> = </w:t>
      </w:r>
      <w:r w:rsidRPr="001D5D41">
        <w:rPr>
          <w:rFonts w:ascii="Courier New" w:eastAsiaTheme="minorHAnsi" w:hAnsi="Courier New" w:cs="Courier New"/>
          <w:noProof/>
          <w:color w:val="010001"/>
          <w:lang w:val="en-US" w:eastAsia="en-US"/>
        </w:rPr>
        <w:t>PARSER</w:t>
      </w:r>
      <w:r w:rsidRPr="001D5D41">
        <w:rPr>
          <w:rFonts w:ascii="Courier New" w:eastAsiaTheme="minorHAnsi" w:hAnsi="Courier New" w:cs="Courier New"/>
          <w:noProof/>
          <w:lang w:val="en-US" w:eastAsia="en-US"/>
        </w:rPr>
        <w:t>-&gt;</w:t>
      </w:r>
      <w:r w:rsidRPr="001D5D41">
        <w:rPr>
          <w:rFonts w:ascii="Courier New" w:eastAsiaTheme="minorHAnsi" w:hAnsi="Courier New" w:cs="Courier New"/>
          <w:noProof/>
          <w:color w:val="010001"/>
          <w:lang w:val="en-US" w:eastAsia="en-US"/>
        </w:rPr>
        <w:t>stack</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color w:val="010001"/>
          <w:lang w:val="en-US" w:eastAsia="en-US"/>
        </w:rPr>
        <w:t>pop</w:t>
      </w:r>
      <w:r w:rsidRPr="001D5D41">
        <w:rPr>
          <w:rFonts w:ascii="Courier New" w:eastAsiaTheme="minorHAnsi" w:hAnsi="Courier New" w:cs="Courier New"/>
          <w:noProof/>
          <w:lang w:val="en-US" w:eastAsia="en-US"/>
        </w:rPr>
        <w:t>&lt;</w:t>
      </w:r>
      <w:r w:rsidRPr="001D5D41">
        <w:rPr>
          <w:rFonts w:ascii="Courier New" w:eastAsiaTheme="minorHAnsi" w:hAnsi="Courier New" w:cs="Courier New"/>
          <w:noProof/>
          <w:color w:val="010001"/>
          <w:lang w:val="en-US" w:eastAsia="en-US"/>
        </w:rPr>
        <w:t>RDOTypeParam</w:t>
      </w:r>
      <w:r w:rsidRPr="001D5D41">
        <w:rPr>
          <w:rFonts w:ascii="Courier New" w:eastAsiaTheme="minorHAnsi" w:hAnsi="Courier New" w:cs="Courier New"/>
          <w:noProof/>
          <w:lang w:val="en-US" w:eastAsia="en-US"/>
        </w:rPr>
        <w:t>&gt;(</w:t>
      </w:r>
      <w:r w:rsidRPr="001D5D41">
        <w:rPr>
          <w:rFonts w:ascii="Courier New" w:eastAsiaTheme="minorHAnsi" w:hAnsi="Courier New" w:cs="Courier New"/>
          <w:noProof/>
          <w:color w:val="010001"/>
          <w:lang w:val="en-US" w:eastAsia="en-US"/>
        </w:rPr>
        <w:t>$3</w:t>
      </w:r>
      <w:r w:rsidRPr="001D5D41">
        <w:rPr>
          <w:rFonts w:ascii="Courier New" w:eastAsiaTheme="minorHAnsi" w:hAnsi="Courier New" w:cs="Courier New"/>
          <w:noProof/>
          <w:lang w:val="en-US" w:eastAsia="en-US"/>
        </w:rPr>
        <w:t>);</w:t>
      </w:r>
    </w:p>
    <w:p w:rsidR="0047506B" w:rsidRPr="001D5D41"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1D5D41">
        <w:rPr>
          <w:rFonts w:ascii="Courier New" w:eastAsiaTheme="minorHAnsi" w:hAnsi="Courier New" w:cs="Courier New"/>
          <w:noProof/>
          <w:color w:val="010001"/>
          <w:lang w:val="en-US" w:eastAsia="en-US"/>
        </w:rPr>
        <w:t>ASSERT</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color w:val="010001"/>
          <w:lang w:val="en-US" w:eastAsia="en-US"/>
        </w:rPr>
        <w:t>pParamType</w:t>
      </w:r>
      <w:r w:rsidRPr="001D5D41">
        <w:rPr>
          <w:rFonts w:ascii="Courier New" w:eastAsiaTheme="minorHAnsi" w:hAnsi="Courier New" w:cs="Courier New"/>
          <w:noProof/>
          <w:lang w:val="en-US" w:eastAsia="en-US"/>
        </w:rPr>
        <w:t>);</w:t>
      </w:r>
    </w:p>
    <w:p w:rsidR="0047506B" w:rsidRPr="001D5D41"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1D5D41">
        <w:rPr>
          <w:rFonts w:ascii="Courier New" w:eastAsiaTheme="minorHAnsi" w:hAnsi="Courier New" w:cs="Courier New"/>
          <w:noProof/>
          <w:color w:val="010001"/>
          <w:lang w:val="en-US" w:eastAsia="en-US"/>
        </w:rPr>
        <w:t>LPRDOArrayType</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010001"/>
          <w:lang w:val="en-US" w:eastAsia="en-US"/>
        </w:rPr>
        <w:t>pArray</w:t>
      </w:r>
      <w:r w:rsidRPr="001D5D41">
        <w:rPr>
          <w:rFonts w:ascii="Courier New" w:eastAsiaTheme="minorHAnsi" w:hAnsi="Courier New" w:cs="Courier New"/>
          <w:noProof/>
          <w:lang w:val="en-US" w:eastAsia="en-US"/>
        </w:rPr>
        <w:t xml:space="preserve"> = </w:t>
      </w:r>
      <w:r w:rsidRPr="001D5D41">
        <w:rPr>
          <w:rFonts w:ascii="Courier New" w:eastAsiaTheme="minorHAnsi" w:hAnsi="Courier New" w:cs="Courier New"/>
          <w:noProof/>
          <w:color w:val="010001"/>
          <w:lang w:val="en-US" w:eastAsia="en-US"/>
        </w:rPr>
        <w:t>rdo</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color w:val="010001"/>
          <w:lang w:val="en-US" w:eastAsia="en-US"/>
        </w:rPr>
        <w:t>Factory</w:t>
      </w:r>
      <w:r w:rsidRPr="001D5D41">
        <w:rPr>
          <w:rFonts w:ascii="Courier New" w:eastAsiaTheme="minorHAnsi" w:hAnsi="Courier New" w:cs="Courier New"/>
          <w:noProof/>
          <w:lang w:val="en-US" w:eastAsia="en-US"/>
        </w:rPr>
        <w:t>&lt;</w:t>
      </w:r>
      <w:r w:rsidRPr="001D5D41">
        <w:rPr>
          <w:rFonts w:ascii="Courier New" w:eastAsiaTheme="minorHAnsi" w:hAnsi="Courier New" w:cs="Courier New"/>
          <w:noProof/>
          <w:color w:val="010001"/>
          <w:lang w:val="en-US" w:eastAsia="en-US"/>
        </w:rPr>
        <w:t>RDOArrayType</w:t>
      </w:r>
      <w:r w:rsidRPr="001D5D41">
        <w:rPr>
          <w:rFonts w:ascii="Courier New" w:eastAsiaTheme="minorHAnsi" w:hAnsi="Courier New" w:cs="Courier New"/>
          <w:noProof/>
          <w:lang w:val="en-US" w:eastAsia="en-US"/>
        </w:rPr>
        <w:t>&gt;::</w:t>
      </w:r>
      <w:r w:rsidRPr="001D5D41">
        <w:rPr>
          <w:rFonts w:ascii="Courier New" w:eastAsiaTheme="minorHAnsi" w:hAnsi="Courier New" w:cs="Courier New"/>
          <w:noProof/>
          <w:color w:val="010001"/>
          <w:lang w:val="en-US" w:eastAsia="en-US"/>
        </w:rPr>
        <w:t>create</w:t>
      </w:r>
      <w:r w:rsidRPr="001D5D41">
        <w:rPr>
          <w:rFonts w:ascii="Courier New" w:eastAsiaTheme="minorHAnsi" w:hAnsi="Courier New" w:cs="Courier New"/>
          <w:noProof/>
          <w:lang w:val="en-US" w:eastAsia="en-US"/>
        </w:rPr>
        <w:t>(</w:t>
      </w:r>
      <w:r w:rsidRPr="001D5D41">
        <w:rPr>
          <w:rFonts w:ascii="Courier New" w:eastAsiaTheme="minorHAnsi" w:hAnsi="Courier New" w:cs="Courier New"/>
          <w:noProof/>
          <w:color w:val="010001"/>
          <w:lang w:val="en-US" w:eastAsia="en-US"/>
        </w:rPr>
        <w:t>pParamType</w:t>
      </w:r>
      <w:r w:rsidRPr="001D5D41">
        <w:rPr>
          <w:rFonts w:ascii="Courier New" w:eastAsiaTheme="minorHAnsi" w:hAnsi="Courier New" w:cs="Courier New"/>
          <w:noProof/>
          <w:lang w:val="en-US" w:eastAsia="en-US"/>
        </w:rPr>
        <w:t>-&gt;</w:t>
      </w:r>
      <w:r w:rsidRPr="001D5D41">
        <w:rPr>
          <w:rFonts w:ascii="Courier New" w:eastAsiaTheme="minorHAnsi" w:hAnsi="Courier New" w:cs="Courier New"/>
          <w:noProof/>
          <w:color w:val="010001"/>
          <w:lang w:val="en-US" w:eastAsia="en-US"/>
        </w:rPr>
        <w:t>type</w:t>
      </w:r>
      <w:r w:rsidRPr="001D5D41">
        <w:rPr>
          <w:rFonts w:ascii="Courier New" w:eastAsiaTheme="minorHAnsi" w:hAnsi="Courier New" w:cs="Courier New"/>
          <w:noProof/>
          <w:lang w:val="en-US" w:eastAsia="en-US"/>
        </w:rPr>
        <w:t xml:space="preserve">(),     </w:t>
      </w:r>
      <w:r w:rsidRPr="001D5D41">
        <w:rPr>
          <w:rFonts w:ascii="Courier New" w:eastAsiaTheme="minorHAnsi" w:hAnsi="Courier New" w:cs="Courier New"/>
          <w:noProof/>
          <w:color w:val="010001"/>
          <w:lang w:val="en-US" w:eastAsia="en-US"/>
        </w:rPr>
        <w:t>RDOParserSrcInfo</w:t>
      </w:r>
      <w:r w:rsidRPr="001D5D41">
        <w:rPr>
          <w:rFonts w:ascii="Courier New" w:eastAsiaTheme="minorHAnsi" w:hAnsi="Courier New" w:cs="Courier New"/>
          <w:noProof/>
          <w:lang w:val="en-US" w:eastAsia="en-US"/>
        </w:rPr>
        <w:t>(@1, @4));</w:t>
      </w:r>
    </w:p>
    <w:p w:rsidR="0047506B" w:rsidRP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47506B">
        <w:rPr>
          <w:rFonts w:ascii="Courier New" w:eastAsiaTheme="minorHAnsi" w:hAnsi="Courier New" w:cs="Courier New"/>
          <w:noProof/>
          <w:color w:val="010001"/>
          <w:lang w:val="en-US" w:eastAsia="en-US"/>
        </w:rPr>
        <w:t>$$</w:t>
      </w:r>
      <w:r w:rsidRPr="0047506B">
        <w:rPr>
          <w:rFonts w:ascii="Courier New" w:eastAsiaTheme="minorHAnsi" w:hAnsi="Courier New" w:cs="Courier New"/>
          <w:noProof/>
          <w:lang w:val="en-US" w:eastAsia="en-US"/>
        </w:rPr>
        <w:t xml:space="preserve"> = </w:t>
      </w:r>
      <w:r w:rsidRPr="0047506B">
        <w:rPr>
          <w:rFonts w:ascii="Courier New" w:eastAsiaTheme="minorHAnsi" w:hAnsi="Courier New" w:cs="Courier New"/>
          <w:noProof/>
          <w:color w:val="010001"/>
          <w:lang w:val="en-US" w:eastAsia="en-US"/>
        </w:rPr>
        <w:t>PARSER</w:t>
      </w:r>
      <w:r w:rsidRPr="0047506B">
        <w:rPr>
          <w:rFonts w:ascii="Courier New" w:eastAsiaTheme="minorHAnsi" w:hAnsi="Courier New" w:cs="Courier New"/>
          <w:noProof/>
          <w:lang w:val="en-US" w:eastAsia="en-US"/>
        </w:rPr>
        <w:t>-&gt;</w:t>
      </w:r>
      <w:r w:rsidRPr="0047506B">
        <w:rPr>
          <w:rFonts w:ascii="Courier New" w:eastAsiaTheme="minorHAnsi" w:hAnsi="Courier New" w:cs="Courier New"/>
          <w:noProof/>
          <w:color w:val="010001"/>
          <w:lang w:val="en-US" w:eastAsia="en-US"/>
        </w:rPr>
        <w:t>stack</w:t>
      </w:r>
      <w:r w:rsidRPr="0047506B">
        <w:rPr>
          <w:rFonts w:ascii="Courier New" w:eastAsiaTheme="minorHAnsi" w:hAnsi="Courier New" w:cs="Courier New"/>
          <w:noProof/>
          <w:lang w:val="en-US" w:eastAsia="en-US"/>
        </w:rPr>
        <w:t>().</w:t>
      </w:r>
      <w:r w:rsidRPr="0047506B">
        <w:rPr>
          <w:rFonts w:ascii="Courier New" w:eastAsiaTheme="minorHAnsi" w:hAnsi="Courier New" w:cs="Courier New"/>
          <w:noProof/>
          <w:color w:val="010001"/>
          <w:lang w:val="en-US" w:eastAsia="en-US"/>
        </w:rPr>
        <w:t>push</w:t>
      </w:r>
      <w:r w:rsidRPr="0047506B">
        <w:rPr>
          <w:rFonts w:ascii="Courier New" w:eastAsiaTheme="minorHAnsi" w:hAnsi="Courier New" w:cs="Courier New"/>
          <w:noProof/>
          <w:lang w:val="en-US" w:eastAsia="en-US"/>
        </w:rPr>
        <w:t>(</w:t>
      </w:r>
      <w:r w:rsidRPr="0047506B">
        <w:rPr>
          <w:rFonts w:ascii="Courier New" w:eastAsiaTheme="minorHAnsi" w:hAnsi="Courier New" w:cs="Courier New"/>
          <w:noProof/>
          <w:color w:val="010001"/>
          <w:lang w:val="en-US" w:eastAsia="en-US"/>
        </w:rPr>
        <w:t>pArray</w:t>
      </w:r>
      <w:r w:rsidRPr="0047506B">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47506B">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color w:val="010001"/>
          <w:lang w:val="en-US" w:eastAsia="en-US"/>
        </w:rPr>
      </w:pP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param_value_default</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color w:val="008000"/>
          <w:lang w:val="en-US" w:eastAsia="en-US"/>
        </w:rPr>
        <w:t>/* empty */</w:t>
      </w:r>
      <w:r w:rsidRPr="008D1D30">
        <w:rPr>
          <w:rFonts w:ascii="Courier New" w:eastAsiaTheme="minorHAnsi" w:hAnsi="Courier New" w:cs="Courier New"/>
          <w:noProof/>
          <w:lang w:val="en-US" w:eastAsia="en-US"/>
        </w:rPr>
        <w:t xml:space="preserve"> </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color w:val="010001"/>
          <w:lang w:val="en-US" w:eastAsia="en-US"/>
        </w:rPr>
        <w:t>$$</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000FF"/>
          <w:lang w:val="en-US" w:eastAsia="en-US"/>
        </w:rPr>
        <w:t>int</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PARSER</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addValue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000FF"/>
          <w:lang w:val="en-US" w:eastAsia="en-US"/>
        </w:rPr>
        <w:t>new</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rdoParse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RDOValue</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A31515"/>
          <w:lang w:val="en-US" w:eastAsia="en-US"/>
        </w:rPr>
        <w:t>'='</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param_value</w:t>
      </w:r>
      <w:r w:rsidRPr="008D1D30">
        <w:rPr>
          <w:rFonts w:ascii="Courier New" w:eastAsiaTheme="minorHAnsi" w:hAnsi="Courier New" w:cs="Courier New"/>
          <w:noProof/>
          <w:lang w:val="en-US" w:eastAsia="en-US"/>
        </w:rPr>
        <w:t xml:space="preserve"> </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color w:val="010001"/>
          <w:lang w:val="en-US" w:eastAsia="en-US"/>
        </w:rPr>
        <w:t>$$</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$2</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A31515"/>
          <w:lang w:val="en-US" w:eastAsia="en-US"/>
        </w:rPr>
        <w:t>'='</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error</w:t>
      </w:r>
      <w:r w:rsidRPr="008D1D30">
        <w:rPr>
          <w:rFonts w:ascii="Courier New" w:eastAsiaTheme="minorHAnsi" w:hAnsi="Courier New" w:cs="Courier New"/>
          <w:noProof/>
          <w:lang w:val="en-US" w:eastAsia="en-US"/>
        </w:rPr>
        <w:t xml:space="preserve"> </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color w:val="010001"/>
          <w:lang w:val="en-US" w:eastAsia="en-US"/>
        </w:rPr>
        <w:t>RDOParserSrcInfo</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src_info</w:t>
      </w:r>
      <w:r w:rsidRPr="008D1D30">
        <w:rPr>
          <w:rFonts w:ascii="Courier New" w:eastAsiaTheme="minorHAnsi" w:hAnsi="Courier New" w:cs="Courier New"/>
          <w:noProof/>
          <w:lang w:val="en-US" w:eastAsia="en-US"/>
        </w:rPr>
        <w:t xml:space="preserve">(@1, @2, </w:t>
      </w:r>
      <w:r w:rsidRPr="008D1D30">
        <w:rPr>
          <w:rFonts w:ascii="Courier New" w:eastAsiaTheme="minorHAnsi" w:hAnsi="Courier New" w:cs="Courier New"/>
          <w:noProof/>
          <w:color w:val="0000FF"/>
          <w:lang w:val="en-US" w:eastAsia="en-US"/>
        </w:rPr>
        <w:t>true</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color w:val="0000FF"/>
          <w:lang w:val="en-US" w:eastAsia="en-US"/>
        </w:rPr>
        <w:t>if</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src_info</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src_pos</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point</w:t>
      </w:r>
      <w:r w:rsidRPr="008D1D30">
        <w:rPr>
          <w:rFonts w:ascii="Courier New" w:eastAsiaTheme="minorHAnsi" w:hAnsi="Courier New" w:cs="Courier New"/>
          <w:noProof/>
          <w:lang w:val="en-US" w:eastAsia="en-US"/>
        </w:rPr>
        <w:t>())</w:t>
      </w:r>
    </w:p>
    <w:p w:rsidR="0047506B" w:rsidRP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eastAsia="en-US"/>
        </w:rPr>
      </w:pPr>
      <w:r>
        <w:rPr>
          <w:rFonts w:ascii="Courier New" w:eastAsiaTheme="minorHAnsi" w:hAnsi="Courier New" w:cs="Courier New"/>
          <w:noProof/>
          <w:lang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eastAsia="en-US"/>
        </w:rPr>
      </w:pPr>
      <w:r>
        <w:rPr>
          <w:rFonts w:ascii="Courier New" w:eastAsiaTheme="minorHAnsi" w:hAnsi="Courier New" w:cs="Courier New"/>
          <w:noProof/>
          <w:color w:val="010001"/>
          <w:lang w:eastAsia="en-US"/>
        </w:rPr>
        <w:t>PARSER</w:t>
      </w:r>
      <w:r>
        <w:rPr>
          <w:rFonts w:ascii="Courier New" w:eastAsiaTheme="minorHAnsi" w:hAnsi="Courier New" w:cs="Courier New"/>
          <w:noProof/>
          <w:lang w:eastAsia="en-US"/>
        </w:rPr>
        <w:t>-&gt;</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w:t>
      </w:r>
      <w:r>
        <w:rPr>
          <w:rFonts w:ascii="Courier New" w:eastAsiaTheme="minorHAnsi" w:hAnsi="Courier New" w:cs="Courier New"/>
          <w:noProof/>
          <w:color w:val="010001"/>
          <w:lang w:eastAsia="en-US"/>
        </w:rPr>
        <w:t>src_info</w:t>
      </w:r>
      <w:r>
        <w:rPr>
          <w:rFonts w:ascii="Courier New" w:eastAsiaTheme="minorHAnsi" w:hAnsi="Courier New" w:cs="Courier New"/>
          <w:noProof/>
          <w:lang w:eastAsia="en-US"/>
        </w:rPr>
        <w:t xml:space="preserve">, </w:t>
      </w:r>
      <w:r>
        <w:rPr>
          <w:rFonts w:ascii="Courier New" w:eastAsiaTheme="minorHAnsi" w:hAnsi="Courier New" w:cs="Courier New"/>
          <w:noProof/>
          <w:color w:val="010001"/>
          <w:lang w:eastAsia="en-US"/>
        </w:rPr>
        <w:t>_T</w:t>
      </w:r>
      <w:r>
        <w:rPr>
          <w:rFonts w:ascii="Courier New" w:eastAsiaTheme="minorHAnsi" w:hAnsi="Courier New" w:cs="Courier New"/>
          <w:noProof/>
          <w:lang w:eastAsia="en-US"/>
        </w:rPr>
        <w:t>(</w:t>
      </w:r>
      <w:r>
        <w:rPr>
          <w:rFonts w:ascii="Courier New" w:eastAsiaTheme="minorHAnsi" w:hAnsi="Courier New" w:cs="Courier New"/>
          <w:noProof/>
          <w:color w:val="A31515"/>
          <w:lang w:eastAsia="en-US"/>
        </w:rPr>
        <w:t>"Не указано значение по-умолчанию"</w:t>
      </w:r>
      <w:r>
        <w:rPr>
          <w:rFonts w:ascii="Courier New" w:eastAsiaTheme="minorHAnsi" w:hAnsi="Courier New" w:cs="Courier New"/>
          <w:noProof/>
          <w:lang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eastAsia="en-US"/>
        </w:rPr>
      </w:pPr>
      <w:r>
        <w:rPr>
          <w:rFonts w:ascii="Courier New" w:eastAsiaTheme="minorHAnsi" w:hAnsi="Courier New" w:cs="Courier New"/>
          <w:noProof/>
          <w:lang w:eastAsia="en-US"/>
        </w:rPr>
        <w:lastRenderedPageBreak/>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color w:val="0000FF"/>
          <w:lang w:eastAsia="en-US"/>
        </w:rPr>
      </w:pPr>
      <w:r>
        <w:rPr>
          <w:rFonts w:ascii="Courier New" w:eastAsiaTheme="minorHAnsi" w:hAnsi="Courier New" w:cs="Courier New"/>
          <w:noProof/>
          <w:color w:val="0000FF"/>
          <w:lang w:val="en-US" w:eastAsia="en-US"/>
        </w:rPr>
        <w:t>e</w:t>
      </w:r>
      <w:r>
        <w:rPr>
          <w:rFonts w:ascii="Courier New" w:eastAsiaTheme="minorHAnsi" w:hAnsi="Courier New" w:cs="Courier New"/>
          <w:noProof/>
          <w:color w:val="0000FF"/>
          <w:lang w:eastAsia="en-US"/>
        </w:rPr>
        <w:t>lse</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color w:val="0000FF"/>
          <w:lang w:eastAsia="en-US"/>
        </w:rPr>
      </w:pPr>
    </w:p>
    <w:p w:rsidR="0047506B" w:rsidRP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eastAsia="en-US"/>
        </w:rPr>
      </w:pPr>
      <w:r>
        <w:rPr>
          <w:rFonts w:ascii="Courier New" w:eastAsiaTheme="minorHAnsi" w:hAnsi="Courier New" w:cs="Courier New"/>
          <w:noProof/>
          <w:lang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eastAsia="en-US"/>
        </w:rPr>
      </w:pPr>
      <w:r>
        <w:rPr>
          <w:rFonts w:ascii="Courier New" w:eastAsiaTheme="minorHAnsi" w:hAnsi="Courier New" w:cs="Courier New"/>
          <w:noProof/>
          <w:color w:val="010001"/>
          <w:lang w:eastAsia="en-US"/>
        </w:rPr>
        <w:t>PARSER</w:t>
      </w:r>
      <w:r>
        <w:rPr>
          <w:rFonts w:ascii="Courier New" w:eastAsiaTheme="minorHAnsi" w:hAnsi="Courier New" w:cs="Courier New"/>
          <w:noProof/>
          <w:lang w:eastAsia="en-US"/>
        </w:rPr>
        <w:t>-&gt;</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w:t>
      </w:r>
      <w:r>
        <w:rPr>
          <w:rFonts w:ascii="Courier New" w:eastAsiaTheme="minorHAnsi" w:hAnsi="Courier New" w:cs="Courier New"/>
          <w:noProof/>
          <w:color w:val="010001"/>
          <w:lang w:eastAsia="en-US"/>
        </w:rPr>
        <w:t>src_info</w:t>
      </w:r>
      <w:r>
        <w:rPr>
          <w:rFonts w:ascii="Courier New" w:eastAsiaTheme="minorHAnsi" w:hAnsi="Courier New" w:cs="Courier New"/>
          <w:noProof/>
          <w:lang w:eastAsia="en-US"/>
        </w:rPr>
        <w:t xml:space="preserve">, </w:t>
      </w:r>
      <w:r>
        <w:rPr>
          <w:rFonts w:ascii="Courier New" w:eastAsiaTheme="minorHAnsi" w:hAnsi="Courier New" w:cs="Courier New"/>
          <w:noProof/>
          <w:color w:val="010001"/>
          <w:lang w:eastAsia="en-US"/>
        </w:rPr>
        <w:t>_T</w:t>
      </w:r>
      <w:r>
        <w:rPr>
          <w:rFonts w:ascii="Courier New" w:eastAsiaTheme="minorHAnsi" w:hAnsi="Courier New" w:cs="Courier New"/>
          <w:noProof/>
          <w:lang w:eastAsia="en-US"/>
        </w:rPr>
        <w:t>(</w:t>
      </w:r>
      <w:r>
        <w:rPr>
          <w:rFonts w:ascii="Courier New" w:eastAsiaTheme="minorHAnsi" w:hAnsi="Courier New" w:cs="Courier New"/>
          <w:noProof/>
          <w:color w:val="A31515"/>
          <w:lang w:eastAsia="en-US"/>
        </w:rPr>
        <w:t>"Неверное значение по-умолчанию"</w:t>
      </w:r>
      <w:r>
        <w:rPr>
          <w:rFonts w:ascii="Courier New" w:eastAsiaTheme="minorHAnsi" w:hAnsi="Courier New" w:cs="Courier New"/>
          <w:noProof/>
          <w:lang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val="en-US" w:eastAsia="en-US"/>
        </w:rPr>
      </w:pPr>
      <w:r w:rsidRPr="008D1D30">
        <w:rPr>
          <w:rFonts w:ascii="Courier New" w:eastAsiaTheme="minorHAnsi" w:hAnsi="Courier New" w:cs="Courier New"/>
          <w:noProof/>
          <w:color w:val="010001"/>
          <w:lang w:val="en-US" w:eastAsia="en-US"/>
        </w:rPr>
        <w:t>param_value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color w:val="010001"/>
          <w:lang w:val="en-US" w:eastAsia="en-US"/>
        </w:rPr>
        <w:t>RDO_INT_CONST</w:t>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color w:val="010001"/>
          <w:lang w:val="en-US" w:eastAsia="en-US"/>
        </w:rPr>
        <w:t>$$</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$1</w:t>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RDO_REAL_CONST</w:t>
      </w:r>
      <w:r w:rsidRPr="008D1D30">
        <w:rPr>
          <w:rFonts w:ascii="Courier New" w:eastAsiaTheme="minorHAnsi" w:hAnsi="Courier New" w:cs="Courier New"/>
          <w:noProof/>
          <w:lang w:val="en-US" w:eastAsia="en-US"/>
        </w:rPr>
        <w:t xml:space="preserve"> {</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color w:val="010001"/>
          <w:lang w:val="en-US" w:eastAsia="en-US"/>
        </w:rPr>
        <w:t>$$</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$1</w:t>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RDO_STRING_CONST</w:t>
      </w:r>
      <w:r w:rsidRPr="008D1D30">
        <w:rPr>
          <w:rFonts w:ascii="Courier New" w:eastAsiaTheme="minorHAnsi" w:hAnsi="Courier New" w:cs="Courier New"/>
          <w:noProof/>
          <w:lang w:val="en-US" w:eastAsia="en-US"/>
        </w:rPr>
        <w:t xml:space="preserve"> {</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color w:val="010001"/>
          <w:lang w:val="en-US" w:eastAsia="en-US"/>
        </w:rPr>
        <w:t>$$</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$1</w:t>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RDO_IDENTIF</w:t>
      </w:r>
      <w:r w:rsidRPr="008D1D30">
        <w:rPr>
          <w:rFonts w:ascii="Courier New" w:eastAsiaTheme="minorHAnsi" w:hAnsi="Courier New" w:cs="Courier New"/>
          <w:noProof/>
          <w:lang w:val="en-US" w:eastAsia="en-US"/>
        </w:rPr>
        <w:t xml:space="preserve"> {</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color w:val="010001"/>
          <w:lang w:val="en-US" w:eastAsia="en-US"/>
        </w:rPr>
        <w:t>$$</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$1</w:t>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RDO_BOOL_CONST</w:t>
      </w:r>
      <w:r w:rsidRPr="008D1D30">
        <w:rPr>
          <w:rFonts w:ascii="Courier New" w:eastAsiaTheme="minorHAnsi" w:hAnsi="Courier New" w:cs="Courier New"/>
          <w:noProof/>
          <w:lang w:val="en-US" w:eastAsia="en-US"/>
        </w:rPr>
        <w:t xml:space="preserve"> {</w:t>
      </w:r>
    </w:p>
    <w:p w:rsidR="0047506B" w:rsidRP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47506B">
        <w:rPr>
          <w:rFonts w:ascii="Courier New" w:eastAsiaTheme="minorHAnsi" w:hAnsi="Courier New" w:cs="Courier New"/>
          <w:noProof/>
          <w:color w:val="010001"/>
          <w:lang w:val="en-US" w:eastAsia="en-US"/>
        </w:rPr>
        <w:t>$$</w:t>
      </w:r>
      <w:r w:rsidRPr="0047506B">
        <w:rPr>
          <w:rFonts w:ascii="Courier New" w:eastAsiaTheme="minorHAnsi" w:hAnsi="Courier New" w:cs="Courier New"/>
          <w:noProof/>
          <w:lang w:val="en-US" w:eastAsia="en-US"/>
        </w:rPr>
        <w:t xml:space="preserve"> = </w:t>
      </w:r>
      <w:r w:rsidRPr="0047506B">
        <w:rPr>
          <w:rFonts w:ascii="Courier New" w:eastAsiaTheme="minorHAnsi" w:hAnsi="Courier New" w:cs="Courier New"/>
          <w:noProof/>
          <w:color w:val="010001"/>
          <w:lang w:val="en-US" w:eastAsia="en-US"/>
        </w:rPr>
        <w:t>$1</w:t>
      </w:r>
      <w:r w:rsidRPr="0047506B">
        <w:rPr>
          <w:rFonts w:ascii="Courier New" w:eastAsiaTheme="minorHAnsi" w:hAnsi="Courier New" w:cs="Courier New"/>
          <w:noProof/>
          <w:lang w:val="en-US" w:eastAsia="en-US"/>
        </w:rPr>
        <w:t>;</w:t>
      </w:r>
    </w:p>
    <w:p w:rsidR="0047506B" w:rsidRP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w:t>
      </w:r>
    </w:p>
    <w:p w:rsidR="0047506B" w:rsidRP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 xml:space="preserve">| </w:t>
      </w:r>
      <w:r w:rsidRPr="0047506B">
        <w:rPr>
          <w:rFonts w:ascii="Courier New" w:eastAsiaTheme="minorHAnsi" w:hAnsi="Courier New" w:cs="Courier New"/>
          <w:noProof/>
          <w:color w:val="010001"/>
          <w:lang w:val="en-US" w:eastAsia="en-US"/>
        </w:rPr>
        <w:t>param_array_value</w:t>
      </w:r>
      <w:r w:rsidRPr="0047506B">
        <w:rPr>
          <w:rFonts w:ascii="Courier New" w:eastAsiaTheme="minorHAnsi" w:hAnsi="Courier New" w:cs="Courier New"/>
          <w:noProof/>
          <w:lang w:val="en-US" w:eastAsia="en-US"/>
        </w:rPr>
        <w:t xml:space="preserve"> {</w:t>
      </w:r>
    </w:p>
    <w:p w:rsidR="0047506B" w:rsidRP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47506B">
        <w:rPr>
          <w:rFonts w:ascii="Courier New" w:eastAsiaTheme="minorHAnsi" w:hAnsi="Courier New" w:cs="Courier New"/>
          <w:noProof/>
          <w:color w:val="010001"/>
          <w:lang w:val="en-US" w:eastAsia="en-US"/>
        </w:rPr>
        <w:t>$$</w:t>
      </w:r>
      <w:r w:rsidRPr="0047506B">
        <w:rPr>
          <w:rFonts w:ascii="Courier New" w:eastAsiaTheme="minorHAnsi" w:hAnsi="Courier New" w:cs="Courier New"/>
          <w:noProof/>
          <w:lang w:val="en-US" w:eastAsia="en-US"/>
        </w:rPr>
        <w:t xml:space="preserve"> = </w:t>
      </w:r>
      <w:r w:rsidRPr="0047506B">
        <w:rPr>
          <w:rFonts w:ascii="Courier New" w:eastAsiaTheme="minorHAnsi" w:hAnsi="Courier New" w:cs="Courier New"/>
          <w:noProof/>
          <w:color w:val="010001"/>
          <w:lang w:val="en-US" w:eastAsia="en-US"/>
        </w:rPr>
        <w:t>$1</w:t>
      </w:r>
      <w:r w:rsidRPr="0047506B">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sidRPr="0047506B">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param_array_value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color w:val="A31515"/>
          <w:lang w:val="en-US" w:eastAsia="en-US"/>
        </w:rPr>
        <w:t>'['</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array_item</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A31515"/>
          <w:lang w:val="en-US" w:eastAsia="en-US"/>
        </w:rPr>
        <w:t>']'</w:t>
      </w:r>
      <w:r w:rsidRPr="008D1D30">
        <w:rPr>
          <w:rFonts w:ascii="Courier New" w:eastAsiaTheme="minorHAnsi" w:hAnsi="Courier New" w:cs="Courier New"/>
          <w:noProof/>
          <w:lang w:val="en-US" w:eastAsia="en-US"/>
        </w:rPr>
        <w:t xml:space="preserve"> {</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LPRDOArrayValue</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PARSER</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stack</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pop</w:t>
      </w:r>
      <w:r w:rsidRPr="008D1D30">
        <w:rPr>
          <w:rFonts w:ascii="Courier New" w:eastAsiaTheme="minorHAnsi" w:hAnsi="Courier New" w:cs="Courier New"/>
          <w:noProof/>
          <w:lang w:val="en-US" w:eastAsia="en-US"/>
        </w:rPr>
        <w:t>&lt;</w:t>
      </w:r>
      <w:r w:rsidRPr="008D1D30">
        <w:rPr>
          <w:rFonts w:ascii="Courier New" w:eastAsiaTheme="minorHAnsi" w:hAnsi="Courier New" w:cs="Courier New"/>
          <w:noProof/>
          <w:color w:val="010001"/>
          <w:lang w:val="en-US" w:eastAsia="en-US"/>
        </w:rPr>
        <w:t>RDOArrayValue</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$2</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ASSERT</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000FF"/>
          <w:lang w:val="en-US" w:eastAsia="en-US"/>
        </w:rPr>
        <w:t>int</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PARSER</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addValue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000FF"/>
          <w:lang w:val="en-US" w:eastAsia="en-US"/>
        </w:rPr>
        <w:t>new</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RDOValue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getRArray</w:t>
      </w:r>
      <w:r w:rsidRPr="008D1D30">
        <w:rPr>
          <w:rFonts w:ascii="Courier New" w:eastAsiaTheme="minorHAnsi" w:hAnsi="Courier New" w:cs="Courier New"/>
          <w:noProof/>
          <w:lang w:val="en-US" w:eastAsia="en-US"/>
        </w:rPr>
        <w:t>(),</w:t>
      </w:r>
      <w:r>
        <w:rPr>
          <w:rFonts w:ascii="Courier New" w:eastAsiaTheme="minorHAnsi" w:hAnsi="Courier New" w:cs="Courier New"/>
          <w:noProof/>
          <w:lang w:val="en-US" w:eastAsia="en-US"/>
        </w:rPr>
        <w:t xml:space="preserve"> </w:t>
      </w:r>
      <w:r>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getArrayType</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RDOParserSrcInfo</w:t>
      </w:r>
      <w:r w:rsidRPr="008D1D30">
        <w:rPr>
          <w:rFonts w:ascii="Courier New" w:eastAsiaTheme="minorHAnsi" w:hAnsi="Courier New" w:cs="Courier New"/>
          <w:noProof/>
          <w:lang w:val="en-US" w:eastAsia="en-US"/>
        </w:rPr>
        <w:t>(@2)));</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A31515"/>
          <w:lang w:val="en-US" w:eastAsia="en-US"/>
        </w:rPr>
        <w:t>'['</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array_item</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error</w:t>
      </w:r>
      <w:r w:rsidRPr="008D1D30">
        <w:rPr>
          <w:rFonts w:ascii="Courier New" w:eastAsiaTheme="minorHAnsi" w:hAnsi="Courier New" w:cs="Courier New"/>
          <w:noProof/>
          <w:lang w:val="en-US" w:eastAsia="en-US"/>
        </w:rPr>
        <w:t xml:space="preserve"> {</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eastAsia="en-US"/>
        </w:rPr>
      </w:pPr>
      <w:r>
        <w:rPr>
          <w:rFonts w:ascii="Courier New" w:eastAsiaTheme="minorHAnsi" w:hAnsi="Courier New" w:cs="Courier New"/>
          <w:noProof/>
          <w:color w:val="010001"/>
          <w:lang w:eastAsia="en-US"/>
        </w:rPr>
        <w:t>PARSER</w:t>
      </w:r>
      <w:r>
        <w:rPr>
          <w:rFonts w:ascii="Courier New" w:eastAsiaTheme="minorHAnsi" w:hAnsi="Courier New" w:cs="Courier New"/>
          <w:noProof/>
          <w:lang w:eastAsia="en-US"/>
        </w:rPr>
        <w:t>-&gt;</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 xml:space="preserve">(@2, </w:t>
      </w:r>
      <w:r>
        <w:rPr>
          <w:rFonts w:ascii="Courier New" w:eastAsiaTheme="minorHAnsi" w:hAnsi="Courier New" w:cs="Courier New"/>
          <w:noProof/>
          <w:color w:val="010001"/>
          <w:lang w:eastAsia="en-US"/>
        </w:rPr>
        <w:t>_T</w:t>
      </w:r>
      <w:r>
        <w:rPr>
          <w:rFonts w:ascii="Courier New" w:eastAsiaTheme="minorHAnsi" w:hAnsi="Courier New" w:cs="Courier New"/>
          <w:noProof/>
          <w:lang w:eastAsia="en-US"/>
        </w:rPr>
        <w:t>(</w:t>
      </w:r>
      <w:r>
        <w:rPr>
          <w:rFonts w:ascii="Courier New" w:eastAsiaTheme="minorHAnsi" w:hAnsi="Courier New" w:cs="Courier New"/>
          <w:noProof/>
          <w:color w:val="A31515"/>
          <w:lang w:eastAsia="en-US"/>
        </w:rPr>
        <w:t>"Массив должен закрываться скобкой"</w:t>
      </w:r>
      <w:r>
        <w:rPr>
          <w:rFonts w:ascii="Courier New" w:eastAsiaTheme="minorHAnsi" w:hAnsi="Courier New" w:cs="Courier New"/>
          <w:noProof/>
          <w:lang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array_item</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lang w:val="en-US" w:eastAsia="en-US"/>
        </w:rPr>
        <w:tab/>
      </w:r>
      <w:r w:rsidRPr="008D1D30">
        <w:rPr>
          <w:rFonts w:ascii="Courier New" w:eastAsiaTheme="minorHAnsi" w:hAnsi="Courier New" w:cs="Courier New"/>
          <w:noProof/>
          <w:color w:val="010001"/>
          <w:lang w:val="en-US" w:eastAsia="en-US"/>
        </w:rPr>
        <w:t>param_value</w:t>
      </w:r>
      <w:r w:rsidRPr="008D1D30">
        <w:rPr>
          <w:rFonts w:ascii="Courier New" w:eastAsiaTheme="minorHAnsi" w:hAnsi="Courier New" w:cs="Courier New"/>
          <w:noProof/>
          <w:lang w:val="en-US" w:eastAsia="en-US"/>
        </w:rPr>
        <w:t xml:space="preserve"> {</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LPRDOArrayType</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pArrayType</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rdo</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Factory</w:t>
      </w:r>
      <w:r w:rsidRPr="008D1D30">
        <w:rPr>
          <w:rFonts w:ascii="Courier New" w:eastAsiaTheme="minorHAnsi" w:hAnsi="Courier New" w:cs="Courier New"/>
          <w:noProof/>
          <w:lang w:val="en-US" w:eastAsia="en-US"/>
        </w:rPr>
        <w:t>&lt;</w:t>
      </w:r>
      <w:r w:rsidRPr="008D1D30">
        <w:rPr>
          <w:rFonts w:ascii="Courier New" w:eastAsiaTheme="minorHAnsi" w:hAnsi="Courier New" w:cs="Courier New"/>
          <w:noProof/>
          <w:color w:val="010001"/>
          <w:lang w:val="en-US" w:eastAsia="en-US"/>
        </w:rPr>
        <w:t>RDOArrayType</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create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RDOVALUE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$1</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type</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RDOParserSrcInfo</w:t>
      </w:r>
      <w:r w:rsidRPr="008D1D30">
        <w:rPr>
          <w:rFonts w:ascii="Courier New" w:eastAsiaTheme="minorHAnsi" w:hAnsi="Courier New" w:cs="Courier New"/>
          <w:noProof/>
          <w:lang w:val="en-US" w:eastAsia="en-US"/>
        </w:rPr>
        <w:t>(@1));</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ASSERT</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pArrayType</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LPRDOArrayValue</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rdo</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Factory</w:t>
      </w:r>
      <w:r w:rsidRPr="008D1D30">
        <w:rPr>
          <w:rFonts w:ascii="Courier New" w:eastAsiaTheme="minorHAnsi" w:hAnsi="Courier New" w:cs="Courier New"/>
          <w:noProof/>
          <w:lang w:val="en-US" w:eastAsia="en-US"/>
        </w:rPr>
        <w:t>&lt;</w:t>
      </w:r>
      <w:r w:rsidRPr="008D1D30">
        <w:rPr>
          <w:rFonts w:ascii="Courier New" w:eastAsiaTheme="minorHAnsi" w:hAnsi="Courier New" w:cs="Courier New"/>
          <w:noProof/>
          <w:color w:val="010001"/>
          <w:lang w:val="en-US" w:eastAsia="en-US"/>
        </w:rPr>
        <w:t>RDOArrayValue</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create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pArrayType</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insertItem</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RDOVALUE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$1</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PARSER</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stack</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push</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array_item</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A31515"/>
          <w:lang w:val="en-US" w:eastAsia="en-US"/>
        </w:rPr>
        <w:t>','</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param_value</w:t>
      </w:r>
      <w:r w:rsidRPr="008D1D30">
        <w:rPr>
          <w:rFonts w:ascii="Courier New" w:eastAsiaTheme="minorHAnsi" w:hAnsi="Courier New" w:cs="Courier New"/>
          <w:noProof/>
          <w:lang w:val="en-US" w:eastAsia="en-US"/>
        </w:rPr>
        <w:t xml:space="preserve"> {</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LPRDOArrayValue</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PARSER</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stack</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pop</w:t>
      </w:r>
      <w:r w:rsidRPr="008D1D30">
        <w:rPr>
          <w:rFonts w:ascii="Courier New" w:eastAsiaTheme="minorHAnsi" w:hAnsi="Courier New" w:cs="Courier New"/>
          <w:noProof/>
          <w:lang w:val="en-US" w:eastAsia="en-US"/>
        </w:rPr>
        <w:t>&lt;</w:t>
      </w:r>
      <w:r w:rsidRPr="008D1D30">
        <w:rPr>
          <w:rFonts w:ascii="Courier New" w:eastAsiaTheme="minorHAnsi" w:hAnsi="Courier New" w:cs="Courier New"/>
          <w:noProof/>
          <w:color w:val="010001"/>
          <w:lang w:val="en-US" w:eastAsia="en-US"/>
        </w:rPr>
        <w:t>RDOArrayValue</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$1</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lastRenderedPageBreak/>
        <w:t>ASSERT</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insertItem</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RDOVALUE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$3</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PARSER</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stack</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push</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array_item</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param_value</w:t>
      </w:r>
      <w:r w:rsidRPr="008D1D30">
        <w:rPr>
          <w:rFonts w:ascii="Courier New" w:eastAsiaTheme="minorHAnsi" w:hAnsi="Courier New" w:cs="Courier New"/>
          <w:noProof/>
          <w:lang w:val="en-US" w:eastAsia="en-US"/>
        </w:rPr>
        <w:t xml:space="preserve"> {</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LPRDOArrayValue</w:t>
      </w:r>
      <w:r w:rsidRPr="008D1D30">
        <w:rPr>
          <w:rFonts w:ascii="Courier New" w:eastAsiaTheme="minorHAnsi" w:hAnsi="Courier New" w:cs="Courier New"/>
          <w:noProof/>
          <w:lang w:val="en-US" w:eastAsia="en-US"/>
        </w:rPr>
        <w:t xml:space="preserve"> </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PARSER</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stack</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pop</w:t>
      </w:r>
      <w:r w:rsidRPr="008D1D30">
        <w:rPr>
          <w:rFonts w:ascii="Courier New" w:eastAsiaTheme="minorHAnsi" w:hAnsi="Courier New" w:cs="Courier New"/>
          <w:noProof/>
          <w:lang w:val="en-US" w:eastAsia="en-US"/>
        </w:rPr>
        <w:t>&lt;</w:t>
      </w:r>
      <w:r w:rsidRPr="008D1D30">
        <w:rPr>
          <w:rFonts w:ascii="Courier New" w:eastAsiaTheme="minorHAnsi" w:hAnsi="Courier New" w:cs="Courier New"/>
          <w:noProof/>
          <w:color w:val="010001"/>
          <w:lang w:val="en-US" w:eastAsia="en-US"/>
        </w:rPr>
        <w:t>RDOArrayValue</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$1</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ASSERT</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insertItem</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RDOVALUE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$2</w:t>
      </w:r>
      <w:r w:rsidRPr="008D1D30">
        <w:rPr>
          <w:rFonts w:ascii="Courier New" w:eastAsiaTheme="minorHAnsi" w:hAnsi="Courier New" w:cs="Courier New"/>
          <w:noProof/>
          <w:lang w:val="en-US"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w:t>
      </w:r>
      <w:r w:rsidRPr="008D1D30">
        <w:rPr>
          <w:rFonts w:ascii="Courier New" w:eastAsiaTheme="minorHAnsi" w:hAnsi="Courier New" w:cs="Courier New"/>
          <w:noProof/>
          <w:lang w:val="en-US" w:eastAsia="en-US"/>
        </w:rPr>
        <w:t xml:space="preserve"> = </w:t>
      </w:r>
      <w:r w:rsidRPr="008D1D30">
        <w:rPr>
          <w:rFonts w:ascii="Courier New" w:eastAsiaTheme="minorHAnsi" w:hAnsi="Courier New" w:cs="Courier New"/>
          <w:noProof/>
          <w:color w:val="010001"/>
          <w:lang w:val="en-US" w:eastAsia="en-US"/>
        </w:rPr>
        <w:t>PARSER</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stack</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push</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pArrayValue</w:t>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ascii="Courier New" w:eastAsiaTheme="minorHAnsi" w:hAnsi="Courier New" w:cs="Courier New"/>
          <w:noProof/>
          <w:lang w:val="en-US" w:eastAsia="en-US"/>
        </w:rPr>
      </w:pPr>
      <w:r w:rsidRPr="008D1D30">
        <w:rPr>
          <w:rFonts w:ascii="Courier New" w:eastAsiaTheme="minorHAnsi" w:hAnsi="Courier New" w:cs="Courier New"/>
          <w:noProof/>
          <w:color w:val="010001"/>
          <w:lang w:val="en-US" w:eastAsia="en-US"/>
        </w:rPr>
        <w:t>PARSER</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error</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warning</w:t>
      </w:r>
      <w:r w:rsidRPr="008D1D30">
        <w:rPr>
          <w:rFonts w:ascii="Courier New" w:eastAsiaTheme="minorHAnsi" w:hAnsi="Courier New" w:cs="Courier New"/>
          <w:noProof/>
          <w:lang w:val="en-US" w:eastAsia="en-US"/>
        </w:rPr>
        <w:t xml:space="preserve">(@1, </w:t>
      </w:r>
      <w:r w:rsidRPr="008D1D30">
        <w:rPr>
          <w:rFonts w:ascii="Courier New" w:eastAsiaTheme="minorHAnsi" w:hAnsi="Courier New" w:cs="Courier New"/>
          <w:noProof/>
          <w:color w:val="010001"/>
          <w:lang w:val="en-US" w:eastAsia="en-US"/>
        </w:rPr>
        <w:t>rdo</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format</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_T</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Пропущена</w:t>
      </w:r>
      <w:r w:rsidRPr="008D1D30">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запятая</w:t>
      </w:r>
      <w:r w:rsidRPr="008D1D30">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перед</w:t>
      </w:r>
      <w:r w:rsidRPr="008D1D30">
        <w:rPr>
          <w:rFonts w:ascii="Courier New" w:eastAsiaTheme="minorHAnsi" w:hAnsi="Courier New" w:cs="Courier New"/>
          <w:noProof/>
          <w:color w:val="A31515"/>
          <w:lang w:val="en-US" w:eastAsia="en-US"/>
        </w:rPr>
        <w:t>: %s"</w:t>
      </w:r>
      <w:r w:rsidRPr="008D1D30">
        <w:rPr>
          <w:rFonts w:ascii="Courier New" w:eastAsiaTheme="minorHAnsi" w:hAnsi="Courier New" w:cs="Courier New"/>
          <w:noProof/>
          <w:lang w:val="en-US" w:eastAsia="en-US"/>
        </w:rPr>
        <w:t xml:space="preserve">), </w:t>
      </w:r>
      <w:r>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r>
      <w:r>
        <w:rPr>
          <w:rFonts w:ascii="Courier New" w:eastAsiaTheme="minorHAnsi" w:hAnsi="Courier New" w:cs="Courier New"/>
          <w:noProof/>
          <w:lang w:val="en-US" w:eastAsia="en-US"/>
        </w:rPr>
        <w:tab/>
        <w:t xml:space="preserve">    </w:t>
      </w:r>
      <w:r w:rsidRPr="008D1D30">
        <w:rPr>
          <w:rFonts w:ascii="Courier New" w:eastAsiaTheme="minorHAnsi" w:hAnsi="Courier New" w:cs="Courier New"/>
          <w:noProof/>
          <w:color w:val="010001"/>
          <w:lang w:val="en-US" w:eastAsia="en-US"/>
        </w:rPr>
        <w:t>RDOVALUE</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$2</w:t>
      </w:r>
      <w:r w:rsidRPr="008D1D30">
        <w:rPr>
          <w:rFonts w:ascii="Courier New" w:eastAsiaTheme="minorHAnsi" w:hAnsi="Courier New" w:cs="Courier New"/>
          <w:noProof/>
          <w:lang w:val="en-US" w:eastAsia="en-US"/>
        </w:rPr>
        <w:t>)-&gt;</w:t>
      </w:r>
      <w:r w:rsidRPr="008D1D30">
        <w:rPr>
          <w:rFonts w:ascii="Courier New" w:eastAsiaTheme="minorHAnsi" w:hAnsi="Courier New" w:cs="Courier New"/>
          <w:noProof/>
          <w:color w:val="010001"/>
          <w:lang w:val="en-US" w:eastAsia="en-US"/>
        </w:rPr>
        <w:t>getAsString</w:t>
      </w:r>
      <w:r w:rsidRPr="008D1D30">
        <w:rPr>
          <w:rFonts w:ascii="Courier New" w:eastAsiaTheme="minorHAnsi" w:hAnsi="Courier New" w:cs="Courier New"/>
          <w:noProof/>
          <w:lang w:val="en-US" w:eastAsia="en-US"/>
        </w:rPr>
        <w:t>().</w:t>
      </w:r>
      <w:r w:rsidRPr="008D1D30">
        <w:rPr>
          <w:rFonts w:ascii="Courier New" w:eastAsiaTheme="minorHAnsi" w:hAnsi="Courier New" w:cs="Courier New"/>
          <w:noProof/>
          <w:color w:val="010001"/>
          <w:lang w:val="en-US" w:eastAsia="en-US"/>
        </w:rPr>
        <w:t>c_str</w:t>
      </w:r>
      <w:r w:rsidRPr="008D1D30">
        <w:rPr>
          <w:rFonts w:ascii="Courier New" w:eastAsiaTheme="minorHAnsi" w:hAnsi="Courier New" w:cs="Courier New"/>
          <w:noProof/>
          <w:lang w:val="en-US" w:eastAsia="en-US"/>
        </w:rPr>
        <w:t>()));</w:t>
      </w:r>
    </w:p>
    <w:p w:rsidR="0047506B" w:rsidRPr="008D1D30"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eastAsia="en-US"/>
        </w:rPr>
      </w:pPr>
      <w:r>
        <w:rPr>
          <w:rFonts w:ascii="Courier New" w:eastAsiaTheme="minorHAnsi" w:hAnsi="Courier New" w:cs="Courier New"/>
          <w:noProof/>
          <w:lang w:eastAsia="en-US"/>
        </w:rPr>
        <w:t>};</w:t>
      </w:r>
    </w:p>
    <w:p w:rsidR="0047506B" w:rsidRDefault="0047506B" w:rsidP="00B402ED">
      <w:pPr>
        <w:keepLines/>
        <w:tabs>
          <w:tab w:val="left" w:pos="567"/>
        </w:tabs>
        <w:autoSpaceDE w:val="0"/>
        <w:autoSpaceDN w:val="0"/>
        <w:adjustRightInd w:val="0"/>
        <w:spacing w:line="360" w:lineRule="auto"/>
        <w:ind w:firstLine="567"/>
        <w:contextualSpacing/>
        <w:rPr>
          <w:rFonts w:eastAsiaTheme="minorHAnsi"/>
          <w:noProof/>
          <w:sz w:val="28"/>
          <w:szCs w:val="28"/>
          <w:lang w:eastAsia="en-US"/>
        </w:rPr>
      </w:pPr>
    </w:p>
    <w:p w:rsidR="00396D98" w:rsidRPr="007F0DA6" w:rsidRDefault="0047506B" w:rsidP="00B402ED">
      <w:pPr>
        <w:keepLines/>
        <w:tabs>
          <w:tab w:val="left" w:pos="567"/>
        </w:tabs>
        <w:autoSpaceDE w:val="0"/>
        <w:autoSpaceDN w:val="0"/>
        <w:adjustRightInd w:val="0"/>
        <w:spacing w:line="360" w:lineRule="auto"/>
        <w:ind w:firstLine="567"/>
        <w:contextualSpacing/>
        <w:rPr>
          <w:bCs/>
          <w:sz w:val="24"/>
          <w:szCs w:val="24"/>
        </w:rPr>
      </w:pPr>
      <w:r w:rsidRPr="007F0DA6">
        <w:rPr>
          <w:rFonts w:eastAsiaTheme="minorHAnsi"/>
          <w:noProof/>
          <w:sz w:val="24"/>
          <w:szCs w:val="24"/>
          <w:lang w:eastAsia="en-US"/>
        </w:rPr>
        <w:t>Из этого кода можно сделать вывод, что типом данных содержащихся в массиве могут быть массивы. Это даёт возможность создавать многомерные массивы неограниченной вложенности.</w:t>
      </w:r>
      <w:r w:rsidRPr="007F0DA6">
        <w:rPr>
          <w:bCs/>
          <w:sz w:val="24"/>
          <w:szCs w:val="24"/>
        </w:rPr>
        <w:t xml:space="preserve"> </w:t>
      </w:r>
    </w:p>
    <w:p w:rsidR="00396D98" w:rsidRDefault="00396D98" w:rsidP="00B402ED">
      <w:pPr>
        <w:keepLines/>
        <w:tabs>
          <w:tab w:val="left" w:pos="567"/>
        </w:tabs>
        <w:autoSpaceDE w:val="0"/>
        <w:autoSpaceDN w:val="0"/>
        <w:adjustRightInd w:val="0"/>
        <w:spacing w:line="360" w:lineRule="auto"/>
        <w:ind w:firstLine="567"/>
        <w:contextualSpacing/>
        <w:rPr>
          <w:bCs/>
          <w:sz w:val="32"/>
          <w:szCs w:val="32"/>
        </w:rPr>
      </w:pPr>
    </w:p>
    <w:p w:rsidR="00396D98" w:rsidRDefault="00396D98" w:rsidP="00B402ED">
      <w:pPr>
        <w:keepLines/>
        <w:tabs>
          <w:tab w:val="left" w:pos="567"/>
        </w:tabs>
        <w:autoSpaceDE w:val="0"/>
        <w:autoSpaceDN w:val="0"/>
        <w:adjustRightInd w:val="0"/>
        <w:spacing w:line="360" w:lineRule="auto"/>
        <w:ind w:firstLine="567"/>
        <w:contextualSpacing/>
        <w:rPr>
          <w:bCs/>
          <w:sz w:val="32"/>
          <w:szCs w:val="32"/>
        </w:rPr>
      </w:pPr>
    </w:p>
    <w:p w:rsidR="00396D98" w:rsidRDefault="00396D98" w:rsidP="00B402ED">
      <w:pPr>
        <w:keepLines/>
        <w:tabs>
          <w:tab w:val="left" w:pos="567"/>
        </w:tabs>
        <w:autoSpaceDE w:val="0"/>
        <w:autoSpaceDN w:val="0"/>
        <w:adjustRightInd w:val="0"/>
        <w:spacing w:line="360" w:lineRule="auto"/>
        <w:ind w:firstLine="567"/>
        <w:contextualSpacing/>
        <w:rPr>
          <w:bCs/>
          <w:sz w:val="32"/>
          <w:szCs w:val="32"/>
        </w:rPr>
      </w:pPr>
    </w:p>
    <w:p w:rsidR="00D10B69" w:rsidRDefault="00D10B69" w:rsidP="00B402ED">
      <w:pPr>
        <w:keepLines/>
        <w:tabs>
          <w:tab w:val="left" w:pos="567"/>
        </w:tabs>
        <w:autoSpaceDE w:val="0"/>
        <w:autoSpaceDN w:val="0"/>
        <w:adjustRightInd w:val="0"/>
        <w:spacing w:line="360" w:lineRule="auto"/>
        <w:ind w:firstLine="567"/>
        <w:contextualSpacing/>
        <w:rPr>
          <w:bCs/>
          <w:sz w:val="32"/>
          <w:szCs w:val="32"/>
          <w:lang w:val="en-US"/>
        </w:rPr>
      </w:pPr>
    </w:p>
    <w:p w:rsidR="0047506B" w:rsidRDefault="0047506B" w:rsidP="00A825BB">
      <w:pPr>
        <w:pStyle w:val="2"/>
        <w:rPr>
          <w:rFonts w:ascii="Times New Roman" w:hAnsi="Times New Roman" w:cs="Times New Roman"/>
          <w:bCs w:val="0"/>
          <w:color w:val="auto"/>
          <w:sz w:val="32"/>
          <w:szCs w:val="32"/>
          <w:lang w:val="en-US"/>
        </w:rPr>
      </w:pPr>
      <w:bookmarkStart w:id="39" w:name="_Toc265104911"/>
      <w:r w:rsidRPr="00D05C18">
        <w:rPr>
          <w:rFonts w:ascii="Times New Roman" w:hAnsi="Times New Roman" w:cs="Times New Roman"/>
          <w:bCs w:val="0"/>
          <w:color w:val="auto"/>
          <w:sz w:val="32"/>
          <w:szCs w:val="32"/>
        </w:rPr>
        <w:t xml:space="preserve">4.2.Изменения в пространстве имен </w:t>
      </w:r>
      <w:r w:rsidRPr="00D05C18">
        <w:rPr>
          <w:rFonts w:ascii="Times New Roman" w:hAnsi="Times New Roman" w:cs="Times New Roman"/>
          <w:bCs w:val="0"/>
          <w:color w:val="auto"/>
          <w:sz w:val="32"/>
          <w:szCs w:val="32"/>
          <w:lang w:val="en-US"/>
        </w:rPr>
        <w:t>rdoRuntime</w:t>
      </w:r>
      <w:bookmarkEnd w:id="39"/>
    </w:p>
    <w:p w:rsidR="00C84B85" w:rsidRDefault="00C84B85" w:rsidP="00C84B85">
      <w:pPr>
        <w:rPr>
          <w:lang w:val="en-US"/>
        </w:rPr>
      </w:pPr>
    </w:p>
    <w:p w:rsidR="00C84B85" w:rsidRPr="00C84B85" w:rsidRDefault="00C84B85" w:rsidP="00C84B85">
      <w:pPr>
        <w:rPr>
          <w:lang w:val="en-US"/>
        </w:rPr>
      </w:pPr>
    </w:p>
    <w:p w:rsidR="0047506B" w:rsidRDefault="0047506B" w:rsidP="00B402ED">
      <w:pPr>
        <w:keepLines/>
        <w:tabs>
          <w:tab w:val="left" w:pos="567"/>
        </w:tabs>
        <w:spacing w:line="360" w:lineRule="auto"/>
        <w:ind w:firstLine="567"/>
        <w:contextualSpacing/>
        <w:rPr>
          <w:b/>
          <w:sz w:val="28"/>
          <w:szCs w:val="28"/>
        </w:rPr>
      </w:pPr>
      <w:r w:rsidRPr="00396D98">
        <w:rPr>
          <w:b/>
        </w:rPr>
        <w:tab/>
      </w:r>
      <w:r w:rsidRPr="00396D98">
        <w:rPr>
          <w:b/>
          <w:sz w:val="28"/>
          <w:szCs w:val="28"/>
        </w:rPr>
        <w:t>Объявление</w:t>
      </w:r>
      <w:r w:rsidRPr="001A18EB">
        <w:rPr>
          <w:b/>
          <w:sz w:val="28"/>
          <w:szCs w:val="28"/>
        </w:rPr>
        <w:t xml:space="preserve">  </w:t>
      </w:r>
      <w:r w:rsidRPr="00396D98">
        <w:rPr>
          <w:b/>
          <w:sz w:val="28"/>
          <w:szCs w:val="28"/>
        </w:rPr>
        <w:t>класса</w:t>
      </w:r>
      <w:r w:rsidRPr="001A18EB">
        <w:rPr>
          <w:b/>
          <w:sz w:val="28"/>
          <w:szCs w:val="28"/>
        </w:rPr>
        <w:t xml:space="preserve"> </w:t>
      </w:r>
      <w:r w:rsidRPr="00396D98">
        <w:rPr>
          <w:b/>
          <w:sz w:val="28"/>
          <w:szCs w:val="28"/>
          <w:lang w:val="en-US"/>
        </w:rPr>
        <w:t>RDOArrayType</w:t>
      </w:r>
    </w:p>
    <w:p w:rsidR="00B92D63" w:rsidRPr="007F0DA6" w:rsidRDefault="00B92D63" w:rsidP="00B402ED">
      <w:pPr>
        <w:keepLines/>
        <w:tabs>
          <w:tab w:val="left" w:pos="567"/>
        </w:tabs>
        <w:spacing w:line="360" w:lineRule="auto"/>
        <w:ind w:firstLine="567"/>
        <w:contextualSpacing/>
        <w:rPr>
          <w:sz w:val="24"/>
          <w:szCs w:val="24"/>
        </w:rPr>
      </w:pPr>
      <w:r w:rsidRPr="007F0DA6">
        <w:rPr>
          <w:sz w:val="24"/>
          <w:szCs w:val="24"/>
        </w:rPr>
        <w:t xml:space="preserve">Класс предназначен для описания типа массива и содержит в себе информацию о типах элементов содержащихся в массивах. </w:t>
      </w: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color w:val="010001"/>
          <w:lang w:val="en-US" w:eastAsia="en-US"/>
        </w:rPr>
      </w:pPr>
      <w:r w:rsidRPr="0026274C">
        <w:rPr>
          <w:rFonts w:ascii="Courier New" w:eastAsiaTheme="minorHAnsi" w:hAnsi="Courier New" w:cs="Courier New"/>
          <w:noProof/>
          <w:color w:val="0000FF"/>
          <w:lang w:val="en-US" w:eastAsia="en-US"/>
        </w:rPr>
        <w:t>class</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10001"/>
          <w:lang w:val="en-US" w:eastAsia="en-US"/>
        </w:rPr>
        <w:t>RDOArrayType</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000FF"/>
          <w:lang w:val="en-US" w:eastAsia="en-US"/>
        </w:rPr>
        <w:t>public</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10001"/>
          <w:lang w:val="en-US" w:eastAsia="en-US"/>
        </w:rPr>
        <w:t>RDOType</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000FF"/>
          <w:lang w:val="en-US" w:eastAsia="en-US"/>
        </w:rPr>
        <w:t>public</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10001"/>
          <w:lang w:val="en-US" w:eastAsia="en-US"/>
        </w:rPr>
        <w:t>RDORuntimeObject</w:t>
      </w: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6274C">
        <w:rPr>
          <w:rFonts w:ascii="Courier New" w:eastAsiaTheme="minorHAnsi" w:hAnsi="Courier New" w:cs="Courier New"/>
          <w:noProof/>
          <w:lang w:val="en-US" w:eastAsia="en-US"/>
        </w:rPr>
        <w:t>{</w:t>
      </w: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6274C">
        <w:rPr>
          <w:rFonts w:ascii="Courier New" w:eastAsiaTheme="minorHAnsi" w:hAnsi="Courier New" w:cs="Courier New"/>
          <w:noProof/>
          <w:color w:val="0000FF"/>
          <w:lang w:val="en-US" w:eastAsia="en-US"/>
        </w:rPr>
        <w:t>public</w:t>
      </w:r>
      <w:r w:rsidRPr="0026274C">
        <w:rPr>
          <w:rFonts w:ascii="Courier New" w:eastAsiaTheme="minorHAnsi" w:hAnsi="Courier New" w:cs="Courier New"/>
          <w:noProof/>
          <w:lang w:val="en-US" w:eastAsia="en-US"/>
        </w:rPr>
        <w:t>:</w:t>
      </w: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6274C">
        <w:rPr>
          <w:rFonts w:ascii="Courier New" w:eastAsiaTheme="minorHAnsi" w:hAnsi="Courier New" w:cs="Courier New"/>
          <w:noProof/>
          <w:lang w:val="en-US" w:eastAsia="en-US"/>
        </w:rPr>
        <w:tab/>
      </w:r>
      <w:r w:rsidRPr="0026274C">
        <w:rPr>
          <w:rFonts w:ascii="Courier New" w:eastAsiaTheme="minorHAnsi" w:hAnsi="Courier New" w:cs="Courier New"/>
          <w:noProof/>
          <w:color w:val="0000FF"/>
          <w:lang w:val="en-US" w:eastAsia="en-US"/>
        </w:rPr>
        <w:t>typedef</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10001"/>
          <w:lang w:val="en-US" w:eastAsia="en-US"/>
        </w:rPr>
        <w:t>CREF</w:t>
      </w:r>
      <w:r w:rsidRPr="0026274C">
        <w:rPr>
          <w:rFonts w:ascii="Courier New" w:eastAsiaTheme="minorHAnsi" w:hAnsi="Courier New" w:cs="Courier New"/>
          <w:noProof/>
          <w:lang w:val="en-US" w:eastAsia="en-US"/>
        </w:rPr>
        <w:t>(</w:t>
      </w:r>
      <w:r w:rsidRPr="0026274C">
        <w:rPr>
          <w:rFonts w:ascii="Courier New" w:eastAsiaTheme="minorHAnsi" w:hAnsi="Courier New" w:cs="Courier New"/>
          <w:noProof/>
          <w:color w:val="010001"/>
          <w:lang w:val="en-US" w:eastAsia="en-US"/>
        </w:rPr>
        <w:t>RDOType</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10001"/>
          <w:lang w:val="en-US" w:eastAsia="en-US"/>
        </w:rPr>
        <w:t>ArrayType</w:t>
      </w:r>
      <w:r w:rsidRPr="0026274C">
        <w:rPr>
          <w:rFonts w:ascii="Courier New" w:eastAsiaTheme="minorHAnsi" w:hAnsi="Courier New" w:cs="Courier New"/>
          <w:noProof/>
          <w:lang w:val="en-US" w:eastAsia="en-US"/>
        </w:rPr>
        <w:t>;</w:t>
      </w: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6274C">
        <w:rPr>
          <w:rFonts w:ascii="Courier New" w:eastAsiaTheme="minorHAnsi" w:hAnsi="Courier New" w:cs="Courier New"/>
          <w:noProof/>
          <w:lang w:val="en-US" w:eastAsia="en-US"/>
        </w:rPr>
        <w:tab/>
      </w:r>
      <w:r w:rsidRPr="0026274C">
        <w:rPr>
          <w:rFonts w:ascii="Courier New" w:eastAsiaTheme="minorHAnsi" w:hAnsi="Courier New" w:cs="Courier New"/>
          <w:noProof/>
          <w:color w:val="010001"/>
          <w:lang w:val="en-US" w:eastAsia="en-US"/>
        </w:rPr>
        <w:t>RDOArrayType</w:t>
      </w:r>
      <w:r w:rsidRPr="0026274C">
        <w:rPr>
          <w:rFonts w:ascii="Courier New" w:eastAsiaTheme="minorHAnsi" w:hAnsi="Courier New" w:cs="Courier New"/>
          <w:noProof/>
          <w:lang w:val="en-US" w:eastAsia="en-US"/>
        </w:rPr>
        <w:t>(</w:t>
      </w:r>
      <w:r w:rsidRPr="0026274C">
        <w:rPr>
          <w:rFonts w:ascii="Courier New" w:eastAsiaTheme="minorHAnsi" w:hAnsi="Courier New" w:cs="Courier New"/>
          <w:noProof/>
          <w:color w:val="010001"/>
          <w:lang w:val="en-US" w:eastAsia="en-US"/>
        </w:rPr>
        <w:t>PTR</w:t>
      </w:r>
      <w:r w:rsidRPr="0026274C">
        <w:rPr>
          <w:rFonts w:ascii="Courier New" w:eastAsiaTheme="minorHAnsi" w:hAnsi="Courier New" w:cs="Courier New"/>
          <w:noProof/>
          <w:lang w:val="en-US" w:eastAsia="en-US"/>
        </w:rPr>
        <w:t>(</w:t>
      </w:r>
      <w:r w:rsidRPr="0026274C">
        <w:rPr>
          <w:rFonts w:ascii="Courier New" w:eastAsiaTheme="minorHAnsi" w:hAnsi="Courier New" w:cs="Courier New"/>
          <w:noProof/>
          <w:color w:val="010001"/>
          <w:lang w:val="en-US" w:eastAsia="en-US"/>
        </w:rPr>
        <w:t>RDORuntimeParent</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10001"/>
          <w:lang w:val="en-US" w:eastAsia="en-US"/>
        </w:rPr>
        <w:t>parent</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10001"/>
          <w:lang w:val="en-US" w:eastAsia="en-US"/>
        </w:rPr>
        <w:t>ArrayType</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10001"/>
          <w:lang w:val="en-US" w:eastAsia="en-US"/>
        </w:rPr>
        <w:t>pArrayType</w:t>
      </w:r>
      <w:r w:rsidRPr="0026274C">
        <w:rPr>
          <w:rFonts w:ascii="Courier New" w:eastAsiaTheme="minorHAnsi" w:hAnsi="Courier New" w:cs="Courier New"/>
          <w:noProof/>
          <w:lang w:val="en-US" w:eastAsia="en-US"/>
        </w:rPr>
        <w:t>);</w:t>
      </w: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6274C">
        <w:rPr>
          <w:rFonts w:ascii="Courier New" w:eastAsiaTheme="minorHAnsi" w:hAnsi="Courier New" w:cs="Courier New"/>
          <w:noProof/>
          <w:lang w:val="en-US" w:eastAsia="en-US"/>
        </w:rPr>
        <w:tab/>
      </w:r>
      <w:r w:rsidRPr="0026274C">
        <w:rPr>
          <w:rFonts w:ascii="Courier New" w:eastAsiaTheme="minorHAnsi" w:hAnsi="Courier New" w:cs="Courier New"/>
          <w:noProof/>
          <w:color w:val="010001"/>
          <w:lang w:val="en-US" w:eastAsia="en-US"/>
        </w:rPr>
        <w:t>ArrayType</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10001"/>
          <w:lang w:val="en-US" w:eastAsia="en-US"/>
        </w:rPr>
        <w:t>getArrayType</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000FF"/>
          <w:lang w:val="en-US" w:eastAsia="en-US"/>
        </w:rPr>
        <w:t>const</w:t>
      </w:r>
      <w:r w:rsidRPr="0026274C">
        <w:rPr>
          <w:rFonts w:ascii="Courier New" w:eastAsiaTheme="minorHAnsi" w:hAnsi="Courier New" w:cs="Courier New"/>
          <w:noProof/>
          <w:lang w:val="en-US" w:eastAsia="en-US"/>
        </w:rPr>
        <w:t>;</w:t>
      </w: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6274C">
        <w:rPr>
          <w:rFonts w:ascii="Courier New" w:eastAsiaTheme="minorHAnsi" w:hAnsi="Courier New" w:cs="Courier New"/>
          <w:noProof/>
          <w:color w:val="0000FF"/>
          <w:lang w:val="en-US" w:eastAsia="en-US"/>
        </w:rPr>
        <w:t>private</w:t>
      </w:r>
      <w:r w:rsidRPr="0026274C">
        <w:rPr>
          <w:rFonts w:ascii="Courier New" w:eastAsiaTheme="minorHAnsi" w:hAnsi="Courier New" w:cs="Courier New"/>
          <w:noProof/>
          <w:lang w:val="en-US" w:eastAsia="en-US"/>
        </w:rPr>
        <w:t>:</w:t>
      </w:r>
    </w:p>
    <w:p w:rsidR="00E402F6" w:rsidRPr="0026274C"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6274C">
        <w:rPr>
          <w:rFonts w:ascii="Courier New" w:eastAsiaTheme="minorHAnsi" w:hAnsi="Courier New" w:cs="Courier New"/>
          <w:noProof/>
          <w:lang w:val="en-US" w:eastAsia="en-US"/>
        </w:rPr>
        <w:tab/>
      </w:r>
      <w:r w:rsidRPr="0026274C">
        <w:rPr>
          <w:rFonts w:ascii="Courier New" w:eastAsiaTheme="minorHAnsi" w:hAnsi="Courier New" w:cs="Courier New"/>
          <w:noProof/>
          <w:color w:val="010001"/>
          <w:lang w:val="en-US" w:eastAsia="en-US"/>
        </w:rPr>
        <w:t>ArrayType</w:t>
      </w:r>
      <w:r w:rsidRPr="0026274C">
        <w:rPr>
          <w:rFonts w:ascii="Courier New" w:eastAsiaTheme="minorHAnsi" w:hAnsi="Courier New" w:cs="Courier New"/>
          <w:noProof/>
          <w:lang w:val="en-US" w:eastAsia="en-US"/>
        </w:rPr>
        <w:t xml:space="preserve">  </w:t>
      </w:r>
      <w:r w:rsidRPr="0026274C">
        <w:rPr>
          <w:rFonts w:ascii="Courier New" w:eastAsiaTheme="minorHAnsi" w:hAnsi="Courier New" w:cs="Courier New"/>
          <w:noProof/>
          <w:color w:val="010001"/>
          <w:lang w:val="en-US" w:eastAsia="en-US"/>
        </w:rPr>
        <w:t>m_pArrayType</w:t>
      </w:r>
      <w:r w:rsidRPr="0026274C">
        <w:rPr>
          <w:rFonts w:ascii="Courier New" w:eastAsiaTheme="minorHAnsi" w:hAnsi="Courier New" w:cs="Courier New"/>
          <w:noProof/>
          <w:lang w:val="en-US" w:eastAsia="en-US"/>
        </w:rPr>
        <w:t>;</w:t>
      </w:r>
    </w:p>
    <w:p w:rsidR="002D6268" w:rsidRPr="001A18EB" w:rsidRDefault="00E402F6" w:rsidP="00D10B69">
      <w:pPr>
        <w:keepLines/>
        <w:tabs>
          <w:tab w:val="left" w:pos="567"/>
        </w:tabs>
        <w:ind w:firstLine="567"/>
        <w:contextualSpacing/>
        <w:rPr>
          <w:rFonts w:ascii="Courier New" w:eastAsiaTheme="minorHAnsi" w:hAnsi="Courier New" w:cs="Courier New"/>
          <w:noProof/>
          <w:lang w:val="en-US" w:eastAsia="en-US"/>
        </w:rPr>
      </w:pPr>
      <w:r w:rsidRPr="001A18EB">
        <w:rPr>
          <w:rFonts w:ascii="Courier New" w:eastAsiaTheme="minorHAnsi" w:hAnsi="Courier New" w:cs="Courier New"/>
          <w:noProof/>
          <w:lang w:val="en-US" w:eastAsia="en-US"/>
        </w:rPr>
        <w:t>};</w:t>
      </w:r>
    </w:p>
    <w:p w:rsidR="0059161C" w:rsidRPr="001A18EB" w:rsidRDefault="0059161C" w:rsidP="00B402ED">
      <w:pPr>
        <w:keepLines/>
        <w:tabs>
          <w:tab w:val="left" w:pos="567"/>
        </w:tabs>
        <w:spacing w:line="360" w:lineRule="auto"/>
        <w:ind w:firstLine="567"/>
        <w:contextualSpacing/>
        <w:rPr>
          <w:rFonts w:ascii="Courier New" w:eastAsiaTheme="minorHAnsi" w:hAnsi="Courier New" w:cs="Courier New"/>
          <w:noProof/>
          <w:sz w:val="22"/>
          <w:szCs w:val="22"/>
          <w:lang w:val="en-US" w:eastAsia="en-US"/>
        </w:rPr>
      </w:pPr>
    </w:p>
    <w:p w:rsidR="00E402F6" w:rsidRPr="0026274C" w:rsidRDefault="00E402F6" w:rsidP="00B402ED">
      <w:pPr>
        <w:keepLines/>
        <w:tabs>
          <w:tab w:val="left" w:pos="567"/>
        </w:tabs>
        <w:spacing w:line="360" w:lineRule="auto"/>
        <w:ind w:firstLine="567"/>
        <w:contextualSpacing/>
        <w:rPr>
          <w:rFonts w:ascii="Courier New" w:eastAsiaTheme="minorHAnsi" w:hAnsi="Courier New" w:cs="Courier New"/>
          <w:noProof/>
          <w:sz w:val="22"/>
          <w:szCs w:val="22"/>
          <w:lang w:val="en-US" w:eastAsia="en-US"/>
        </w:rPr>
      </w:pPr>
      <w:r w:rsidRPr="00E402F6">
        <w:rPr>
          <w:b/>
          <w:sz w:val="22"/>
          <w:szCs w:val="22"/>
          <w:lang w:val="en-US"/>
        </w:rPr>
        <w:t xml:space="preserve">- </w:t>
      </w:r>
      <w:r w:rsidRPr="00E402F6">
        <w:rPr>
          <w:rFonts w:ascii="Courier New" w:eastAsiaTheme="minorHAnsi" w:hAnsi="Courier New" w:cs="Courier New"/>
          <w:noProof/>
          <w:color w:val="010001"/>
          <w:sz w:val="22"/>
          <w:szCs w:val="22"/>
          <w:lang w:val="en-US" w:eastAsia="en-US"/>
        </w:rPr>
        <w:t>RDOArrayType</w:t>
      </w:r>
      <w:r w:rsidRPr="00E402F6">
        <w:rPr>
          <w:rFonts w:ascii="Courier New" w:eastAsiaTheme="minorHAnsi" w:hAnsi="Courier New" w:cs="Courier New"/>
          <w:noProof/>
          <w:sz w:val="22"/>
          <w:szCs w:val="22"/>
          <w:lang w:val="en-US" w:eastAsia="en-US"/>
        </w:rPr>
        <w:t>(</w:t>
      </w:r>
      <w:r w:rsidRPr="00E402F6">
        <w:rPr>
          <w:rFonts w:ascii="Courier New" w:eastAsiaTheme="minorHAnsi" w:hAnsi="Courier New" w:cs="Courier New"/>
          <w:noProof/>
          <w:color w:val="010001"/>
          <w:sz w:val="22"/>
          <w:szCs w:val="22"/>
          <w:lang w:val="en-US" w:eastAsia="en-US"/>
        </w:rPr>
        <w:t>PTR</w:t>
      </w:r>
      <w:r w:rsidRPr="00E402F6">
        <w:rPr>
          <w:rFonts w:ascii="Courier New" w:eastAsiaTheme="minorHAnsi" w:hAnsi="Courier New" w:cs="Courier New"/>
          <w:noProof/>
          <w:sz w:val="22"/>
          <w:szCs w:val="22"/>
          <w:lang w:val="en-US" w:eastAsia="en-US"/>
        </w:rPr>
        <w:t>(</w:t>
      </w:r>
      <w:r w:rsidRPr="00E402F6">
        <w:rPr>
          <w:rFonts w:ascii="Courier New" w:eastAsiaTheme="minorHAnsi" w:hAnsi="Courier New" w:cs="Courier New"/>
          <w:noProof/>
          <w:color w:val="010001"/>
          <w:sz w:val="22"/>
          <w:szCs w:val="22"/>
          <w:lang w:val="en-US" w:eastAsia="en-US"/>
        </w:rPr>
        <w:t>RDORuntimeParent</w:t>
      </w:r>
      <w:r w:rsidRPr="00E402F6">
        <w:rPr>
          <w:rFonts w:ascii="Courier New" w:eastAsiaTheme="minorHAnsi" w:hAnsi="Courier New" w:cs="Courier New"/>
          <w:noProof/>
          <w:sz w:val="22"/>
          <w:szCs w:val="22"/>
          <w:lang w:val="en-US" w:eastAsia="en-US"/>
        </w:rPr>
        <w:t xml:space="preserve">) </w:t>
      </w:r>
      <w:r w:rsidRPr="00E402F6">
        <w:rPr>
          <w:rFonts w:ascii="Courier New" w:eastAsiaTheme="minorHAnsi" w:hAnsi="Courier New" w:cs="Courier New"/>
          <w:noProof/>
          <w:color w:val="010001"/>
          <w:sz w:val="22"/>
          <w:szCs w:val="22"/>
          <w:lang w:val="en-US" w:eastAsia="en-US"/>
        </w:rPr>
        <w:t>parent</w:t>
      </w:r>
      <w:r w:rsidRPr="00E402F6">
        <w:rPr>
          <w:rFonts w:ascii="Courier New" w:eastAsiaTheme="minorHAnsi" w:hAnsi="Courier New" w:cs="Courier New"/>
          <w:noProof/>
          <w:sz w:val="22"/>
          <w:szCs w:val="22"/>
          <w:lang w:val="en-US" w:eastAsia="en-US"/>
        </w:rPr>
        <w:t xml:space="preserve">, </w:t>
      </w:r>
      <w:r w:rsidRPr="00E402F6">
        <w:rPr>
          <w:rFonts w:ascii="Courier New" w:eastAsiaTheme="minorHAnsi" w:hAnsi="Courier New" w:cs="Courier New"/>
          <w:noProof/>
          <w:color w:val="010001"/>
          <w:sz w:val="22"/>
          <w:szCs w:val="22"/>
          <w:lang w:val="en-US" w:eastAsia="en-US"/>
        </w:rPr>
        <w:t>ArrayType</w:t>
      </w:r>
      <w:r w:rsidRPr="00E402F6">
        <w:rPr>
          <w:rFonts w:ascii="Courier New" w:eastAsiaTheme="minorHAnsi" w:hAnsi="Courier New" w:cs="Courier New"/>
          <w:noProof/>
          <w:sz w:val="22"/>
          <w:szCs w:val="22"/>
          <w:lang w:val="en-US" w:eastAsia="en-US"/>
        </w:rPr>
        <w:t xml:space="preserve"> </w:t>
      </w:r>
      <w:r w:rsidRPr="00E402F6">
        <w:rPr>
          <w:rFonts w:ascii="Courier New" w:eastAsiaTheme="minorHAnsi" w:hAnsi="Courier New" w:cs="Courier New"/>
          <w:noProof/>
          <w:color w:val="010001"/>
          <w:sz w:val="22"/>
          <w:szCs w:val="22"/>
          <w:lang w:val="en-US" w:eastAsia="en-US"/>
        </w:rPr>
        <w:t>pArrayType</w:t>
      </w:r>
      <w:r w:rsidRPr="00E402F6">
        <w:rPr>
          <w:rFonts w:ascii="Courier New" w:eastAsiaTheme="minorHAnsi" w:hAnsi="Courier New" w:cs="Courier New"/>
          <w:noProof/>
          <w:sz w:val="22"/>
          <w:szCs w:val="22"/>
          <w:lang w:val="en-US" w:eastAsia="en-US"/>
        </w:rPr>
        <w:t>)</w:t>
      </w:r>
    </w:p>
    <w:p w:rsidR="00E402F6" w:rsidRPr="007F0DA6" w:rsidRDefault="00E402F6" w:rsidP="00B402ED">
      <w:pPr>
        <w:keepLines/>
        <w:tabs>
          <w:tab w:val="left" w:pos="567"/>
        </w:tabs>
        <w:spacing w:line="360" w:lineRule="auto"/>
        <w:ind w:firstLine="567"/>
        <w:contextualSpacing/>
        <w:rPr>
          <w:rFonts w:eastAsiaTheme="minorHAnsi"/>
          <w:noProof/>
          <w:sz w:val="24"/>
          <w:szCs w:val="24"/>
          <w:lang w:eastAsia="en-US"/>
        </w:rPr>
      </w:pPr>
      <w:r w:rsidRPr="007F0DA6">
        <w:rPr>
          <w:rFonts w:eastAsiaTheme="minorHAnsi"/>
          <w:noProof/>
          <w:sz w:val="24"/>
          <w:szCs w:val="24"/>
          <w:lang w:eastAsia="en-US"/>
        </w:rPr>
        <w:t>Конструктор класс</w:t>
      </w:r>
      <w:r w:rsidR="002D6268" w:rsidRPr="007F0DA6">
        <w:rPr>
          <w:rFonts w:eastAsiaTheme="minorHAnsi"/>
          <w:noProof/>
          <w:sz w:val="24"/>
          <w:szCs w:val="24"/>
          <w:lang w:eastAsia="en-US"/>
        </w:rPr>
        <w:t>а, функция предназначеная для инициализации обьектов класса.</w:t>
      </w:r>
    </w:p>
    <w:p w:rsidR="0059161C" w:rsidRDefault="0059161C" w:rsidP="00B402ED">
      <w:pPr>
        <w:keepLines/>
        <w:tabs>
          <w:tab w:val="left" w:pos="567"/>
        </w:tabs>
        <w:spacing w:line="360" w:lineRule="auto"/>
        <w:ind w:firstLine="567"/>
        <w:contextualSpacing/>
        <w:rPr>
          <w:rFonts w:ascii="Courier New" w:eastAsiaTheme="minorHAnsi" w:hAnsi="Courier New" w:cs="Courier New"/>
          <w:noProof/>
          <w:sz w:val="22"/>
          <w:szCs w:val="22"/>
          <w:lang w:eastAsia="en-US"/>
        </w:rPr>
      </w:pPr>
    </w:p>
    <w:p w:rsidR="002D6268" w:rsidRDefault="002D6268" w:rsidP="00B402ED">
      <w:pPr>
        <w:keepLines/>
        <w:tabs>
          <w:tab w:val="left" w:pos="567"/>
        </w:tabs>
        <w:spacing w:line="360" w:lineRule="auto"/>
        <w:ind w:firstLine="567"/>
        <w:contextualSpacing/>
        <w:rPr>
          <w:rFonts w:ascii="Courier New" w:eastAsiaTheme="minorHAnsi" w:hAnsi="Courier New" w:cs="Courier New"/>
          <w:noProof/>
          <w:color w:val="0000FF"/>
          <w:sz w:val="22"/>
          <w:szCs w:val="22"/>
          <w:lang w:eastAsia="en-US"/>
        </w:rPr>
      </w:pPr>
      <w:r>
        <w:rPr>
          <w:rFonts w:ascii="Courier New" w:eastAsiaTheme="minorHAnsi" w:hAnsi="Courier New" w:cs="Courier New"/>
          <w:noProof/>
          <w:sz w:val="22"/>
          <w:szCs w:val="22"/>
          <w:lang w:eastAsia="en-US"/>
        </w:rPr>
        <w:t xml:space="preserve">- </w:t>
      </w:r>
      <w:r w:rsidRPr="00E402F6">
        <w:rPr>
          <w:rFonts w:ascii="Courier New" w:eastAsiaTheme="minorHAnsi" w:hAnsi="Courier New" w:cs="Courier New"/>
          <w:noProof/>
          <w:color w:val="010001"/>
          <w:sz w:val="22"/>
          <w:szCs w:val="22"/>
          <w:lang w:val="en-US" w:eastAsia="en-US"/>
        </w:rPr>
        <w:t>ArrayType</w:t>
      </w:r>
      <w:r w:rsidRPr="001A18EB">
        <w:rPr>
          <w:rFonts w:ascii="Courier New" w:eastAsiaTheme="minorHAnsi" w:hAnsi="Courier New" w:cs="Courier New"/>
          <w:noProof/>
          <w:sz w:val="22"/>
          <w:szCs w:val="22"/>
          <w:lang w:eastAsia="en-US"/>
        </w:rPr>
        <w:t xml:space="preserve"> </w:t>
      </w:r>
      <w:r w:rsidRPr="00E402F6">
        <w:rPr>
          <w:rFonts w:ascii="Courier New" w:eastAsiaTheme="minorHAnsi" w:hAnsi="Courier New" w:cs="Courier New"/>
          <w:noProof/>
          <w:color w:val="010001"/>
          <w:sz w:val="22"/>
          <w:szCs w:val="22"/>
          <w:lang w:val="en-US" w:eastAsia="en-US"/>
        </w:rPr>
        <w:t>getArrayType</w:t>
      </w:r>
      <w:r w:rsidRPr="001A18EB">
        <w:rPr>
          <w:rFonts w:ascii="Courier New" w:eastAsiaTheme="minorHAnsi" w:hAnsi="Courier New" w:cs="Courier New"/>
          <w:noProof/>
          <w:sz w:val="22"/>
          <w:szCs w:val="22"/>
          <w:lang w:eastAsia="en-US"/>
        </w:rPr>
        <w:t xml:space="preserve">() </w:t>
      </w:r>
      <w:r w:rsidRPr="00E402F6">
        <w:rPr>
          <w:rFonts w:ascii="Courier New" w:eastAsiaTheme="minorHAnsi" w:hAnsi="Courier New" w:cs="Courier New"/>
          <w:noProof/>
          <w:color w:val="0000FF"/>
          <w:sz w:val="22"/>
          <w:szCs w:val="22"/>
          <w:lang w:val="en-US" w:eastAsia="en-US"/>
        </w:rPr>
        <w:t>const</w:t>
      </w:r>
    </w:p>
    <w:p w:rsidR="0059161C" w:rsidRPr="002D6268" w:rsidRDefault="00B92D63" w:rsidP="00B402ED">
      <w:pPr>
        <w:keepLines/>
        <w:tabs>
          <w:tab w:val="left" w:pos="567"/>
        </w:tabs>
        <w:spacing w:line="360" w:lineRule="auto"/>
        <w:ind w:firstLine="567"/>
        <w:contextualSpacing/>
        <w:rPr>
          <w:rFonts w:eastAsiaTheme="minorHAnsi"/>
          <w:b/>
          <w:noProof/>
          <w:sz w:val="28"/>
          <w:szCs w:val="28"/>
          <w:lang w:eastAsia="en-US"/>
        </w:rPr>
      </w:pPr>
      <w:r w:rsidRPr="007F0DA6">
        <w:rPr>
          <w:rFonts w:eastAsiaTheme="minorHAnsi"/>
          <w:noProof/>
          <w:sz w:val="24"/>
          <w:szCs w:val="24"/>
          <w:lang w:eastAsia="en-US"/>
        </w:rPr>
        <w:t xml:space="preserve">Функция возвращающая преременную </w:t>
      </w:r>
      <w:r w:rsidRPr="007F0DA6">
        <w:rPr>
          <w:rFonts w:eastAsiaTheme="minorHAnsi"/>
          <w:noProof/>
          <w:sz w:val="24"/>
          <w:szCs w:val="24"/>
          <w:lang w:val="en-US" w:eastAsia="en-US"/>
        </w:rPr>
        <w:t>m</w:t>
      </w:r>
      <w:r w:rsidRPr="007F0DA6">
        <w:rPr>
          <w:rFonts w:eastAsiaTheme="minorHAnsi"/>
          <w:noProof/>
          <w:sz w:val="24"/>
          <w:szCs w:val="24"/>
          <w:lang w:eastAsia="en-US"/>
        </w:rPr>
        <w:t>_</w:t>
      </w:r>
      <w:r w:rsidRPr="007F0DA6">
        <w:rPr>
          <w:rFonts w:eastAsiaTheme="minorHAnsi"/>
          <w:noProof/>
          <w:sz w:val="24"/>
          <w:szCs w:val="24"/>
          <w:lang w:val="en-US" w:eastAsia="en-US"/>
        </w:rPr>
        <w:t>pArrayType</w:t>
      </w:r>
      <w:r w:rsidRPr="007F0DA6">
        <w:rPr>
          <w:rFonts w:eastAsiaTheme="minorHAnsi"/>
          <w:noProof/>
          <w:sz w:val="24"/>
          <w:szCs w:val="24"/>
          <w:lang w:eastAsia="en-US"/>
        </w:rPr>
        <w:t>, описывающую тип элементов содержащихся в массиве.</w:t>
      </w:r>
    </w:p>
    <w:p w:rsidR="0047506B" w:rsidRDefault="0047506B" w:rsidP="00B402ED">
      <w:pPr>
        <w:keepLines/>
        <w:tabs>
          <w:tab w:val="left" w:pos="567"/>
        </w:tabs>
        <w:spacing w:line="360" w:lineRule="auto"/>
        <w:ind w:firstLine="567"/>
        <w:contextualSpacing/>
        <w:rPr>
          <w:b/>
          <w:sz w:val="28"/>
          <w:szCs w:val="28"/>
        </w:rPr>
      </w:pPr>
      <w:r w:rsidRPr="00396D98">
        <w:rPr>
          <w:b/>
          <w:sz w:val="28"/>
          <w:szCs w:val="28"/>
        </w:rPr>
        <w:lastRenderedPageBreak/>
        <w:t>Объявление</w:t>
      </w:r>
      <w:r w:rsidRPr="001A18EB">
        <w:rPr>
          <w:b/>
          <w:sz w:val="28"/>
          <w:szCs w:val="28"/>
        </w:rPr>
        <w:t xml:space="preserve">  </w:t>
      </w:r>
      <w:r w:rsidRPr="00396D98">
        <w:rPr>
          <w:b/>
          <w:sz w:val="28"/>
          <w:szCs w:val="28"/>
        </w:rPr>
        <w:t>класса</w:t>
      </w:r>
      <w:r w:rsidRPr="001A18EB">
        <w:rPr>
          <w:b/>
          <w:sz w:val="28"/>
          <w:szCs w:val="28"/>
        </w:rPr>
        <w:t xml:space="preserve"> </w:t>
      </w:r>
      <w:r w:rsidRPr="00396D98">
        <w:rPr>
          <w:b/>
          <w:sz w:val="28"/>
          <w:szCs w:val="28"/>
          <w:lang w:val="en-US"/>
        </w:rPr>
        <w:t>RDOArrayValue</w:t>
      </w:r>
    </w:p>
    <w:p w:rsidR="0059161C" w:rsidRPr="007F0DA6" w:rsidRDefault="0059161C" w:rsidP="00B402ED">
      <w:pPr>
        <w:keepLines/>
        <w:tabs>
          <w:tab w:val="left" w:pos="567"/>
        </w:tabs>
        <w:spacing w:line="360" w:lineRule="auto"/>
        <w:ind w:firstLine="567"/>
        <w:contextualSpacing/>
        <w:rPr>
          <w:sz w:val="24"/>
          <w:szCs w:val="24"/>
        </w:rPr>
      </w:pPr>
      <w:r w:rsidRPr="007F0DA6">
        <w:rPr>
          <w:sz w:val="24"/>
          <w:szCs w:val="24"/>
        </w:rPr>
        <w:t xml:space="preserve">Класс </w:t>
      </w:r>
      <w:r w:rsidR="002A5DF9" w:rsidRPr="007F0DA6">
        <w:rPr>
          <w:sz w:val="24"/>
          <w:szCs w:val="24"/>
        </w:rPr>
        <w:t>предназначен для описания</w:t>
      </w:r>
      <w:r w:rsidRPr="007F0DA6">
        <w:rPr>
          <w:sz w:val="24"/>
          <w:szCs w:val="24"/>
        </w:rPr>
        <w:t xml:space="preserve"> массива</w:t>
      </w:r>
      <w:r w:rsidR="002A5DF9" w:rsidRPr="007F0DA6">
        <w:rPr>
          <w:sz w:val="24"/>
          <w:szCs w:val="24"/>
        </w:rPr>
        <w:t xml:space="preserve"> и содержит в себе информацию о типе массива и элементы массива.</w:t>
      </w:r>
    </w:p>
    <w:p w:rsidR="00E402F6" w:rsidRPr="001A18EB"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color w:val="010001"/>
          <w:lang w:val="en-US" w:eastAsia="en-US"/>
        </w:rPr>
      </w:pPr>
      <w:r w:rsidRPr="00E402F6">
        <w:rPr>
          <w:rFonts w:ascii="Courier New" w:eastAsiaTheme="minorHAnsi" w:hAnsi="Courier New" w:cs="Courier New"/>
          <w:noProof/>
          <w:color w:val="0000FF"/>
          <w:lang w:val="en-US" w:eastAsia="en-US"/>
        </w:rPr>
        <w:t>class</w:t>
      </w:r>
      <w:r w:rsidRPr="001A18EB">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RDOArrayValue</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color w:val="0000FF"/>
          <w:lang w:val="en-US" w:eastAsia="en-US"/>
        </w:rPr>
        <w:t>public</w:t>
      </w: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r>
      <w:r w:rsidRPr="00E402F6">
        <w:rPr>
          <w:rFonts w:ascii="Courier New" w:eastAsiaTheme="minorHAnsi" w:hAnsi="Courier New" w:cs="Courier New"/>
          <w:noProof/>
          <w:color w:val="0000FF"/>
          <w:lang w:val="en-US" w:eastAsia="en-US"/>
        </w:rPr>
        <w:t>typedef</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std</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vector</w:t>
      </w:r>
      <w:r w:rsidRPr="00E402F6">
        <w:rPr>
          <w:rFonts w:ascii="Courier New" w:eastAsiaTheme="minorHAnsi" w:hAnsi="Courier New" w:cs="Courier New"/>
          <w:noProof/>
          <w:lang w:val="en-US" w:eastAsia="en-US"/>
        </w:rPr>
        <w:t>&lt;</w:t>
      </w:r>
      <w:r w:rsidRPr="00E402F6">
        <w:rPr>
          <w:rFonts w:ascii="Courier New" w:eastAsiaTheme="minorHAnsi" w:hAnsi="Courier New" w:cs="Courier New"/>
          <w:noProof/>
          <w:color w:val="010001"/>
          <w:lang w:val="en-US" w:eastAsia="en-US"/>
        </w:rPr>
        <w:t>RDOValue</w:t>
      </w:r>
      <w:r w:rsidRPr="00E402F6">
        <w:rPr>
          <w:rFonts w:ascii="Courier New" w:eastAsiaTheme="minorHAnsi" w:hAnsi="Courier New" w:cs="Courier New"/>
          <w:noProof/>
          <w:lang w:val="en-US" w:eastAsia="en-US"/>
        </w:rPr>
        <w:t xml:space="preserve">&gt; </w:t>
      </w:r>
      <w:r w:rsidRPr="00E402F6">
        <w:rPr>
          <w:rFonts w:ascii="Courier New" w:eastAsiaTheme="minorHAnsi" w:hAnsi="Courier New" w:cs="Courier New"/>
          <w:noProof/>
          <w:color w:val="010001"/>
          <w:lang w:val="en-US" w:eastAsia="en-US"/>
        </w:rPr>
        <w:t>Container</w:t>
      </w: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r>
      <w:r w:rsidRPr="00E402F6">
        <w:rPr>
          <w:rFonts w:ascii="Courier New" w:eastAsiaTheme="minorHAnsi" w:hAnsi="Courier New" w:cs="Courier New"/>
          <w:noProof/>
          <w:color w:val="010001"/>
          <w:lang w:val="en-US" w:eastAsia="en-US"/>
        </w:rPr>
        <w:t>RDOArrayValue</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CREF</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RDOArrayType</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type</w:t>
      </w:r>
      <w:r w:rsidRPr="00E402F6">
        <w:rPr>
          <w:rFonts w:ascii="Courier New" w:eastAsiaTheme="minorHAnsi" w:hAnsi="Courier New" w:cs="Courier New"/>
          <w:noProof/>
          <w:lang w:val="en-US" w:eastAsia="en-US"/>
        </w:rPr>
        <w:t xml:space="preserve"> );</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r>
      <w:r w:rsidRPr="00E402F6">
        <w:rPr>
          <w:rFonts w:ascii="Courier New" w:eastAsiaTheme="minorHAnsi" w:hAnsi="Courier New" w:cs="Courier New"/>
          <w:noProof/>
          <w:color w:val="010001"/>
          <w:lang w:val="en-US" w:eastAsia="en-US"/>
        </w:rPr>
        <w:t>RDOArrayValue</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CREF</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RDOArrayValue</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value</w:t>
      </w: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t>~</w:t>
      </w:r>
      <w:r w:rsidRPr="00E402F6">
        <w:rPr>
          <w:rFonts w:ascii="Courier New" w:eastAsiaTheme="minorHAnsi" w:hAnsi="Courier New" w:cs="Courier New"/>
          <w:noProof/>
          <w:color w:val="010001"/>
          <w:lang w:val="en-US" w:eastAsia="en-US"/>
        </w:rPr>
        <w:t>RDOArrayValue</w:t>
      </w: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r>
      <w:r w:rsidRPr="00E402F6">
        <w:rPr>
          <w:rFonts w:ascii="Courier New" w:eastAsiaTheme="minorHAnsi" w:hAnsi="Courier New" w:cs="Courier New"/>
          <w:noProof/>
          <w:color w:val="010001"/>
          <w:lang w:val="en-US" w:eastAsia="en-US"/>
        </w:rPr>
        <w:t>CREF</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RDOArrayType</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type</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000FF"/>
          <w:lang w:val="en-US" w:eastAsia="en-US"/>
        </w:rPr>
        <w:t>const</w:t>
      </w: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r>
      <w:r w:rsidRPr="00E402F6">
        <w:rPr>
          <w:rFonts w:ascii="Courier New" w:eastAsiaTheme="minorHAnsi" w:hAnsi="Courier New" w:cs="Courier New"/>
          <w:noProof/>
          <w:color w:val="0000FF"/>
          <w:lang w:val="en-US" w:eastAsia="en-US"/>
        </w:rPr>
        <w:t>void</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insertItem</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CREF</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RDOValue</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pArray</w:t>
      </w: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r>
      <w:r w:rsidRPr="00E402F6">
        <w:rPr>
          <w:rFonts w:ascii="Courier New" w:eastAsiaTheme="minorHAnsi" w:hAnsi="Courier New" w:cs="Courier New"/>
          <w:noProof/>
          <w:color w:val="010001"/>
          <w:lang w:val="en-US" w:eastAsia="en-US"/>
        </w:rPr>
        <w:t>Container</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iterator</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m_containerBegin</w:t>
      </w: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r>
      <w:r w:rsidRPr="00E402F6">
        <w:rPr>
          <w:rFonts w:ascii="Courier New" w:eastAsiaTheme="minorHAnsi" w:hAnsi="Courier New" w:cs="Courier New"/>
          <w:noProof/>
          <w:color w:val="010001"/>
          <w:lang w:val="en-US" w:eastAsia="en-US"/>
        </w:rPr>
        <w:t>Container</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iterator</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m_containerEnd</w:t>
      </w: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r>
      <w:r w:rsidRPr="00E402F6">
        <w:rPr>
          <w:rFonts w:ascii="Courier New" w:eastAsiaTheme="minorHAnsi" w:hAnsi="Courier New" w:cs="Courier New"/>
          <w:noProof/>
          <w:color w:val="010001"/>
          <w:lang w:val="en-US" w:eastAsia="en-US"/>
        </w:rPr>
        <w:t>tstring</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getAsString</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000FF"/>
          <w:lang w:val="en-US" w:eastAsia="en-US"/>
        </w:rPr>
        <w:t>const</w:t>
      </w: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color w:val="0000FF"/>
          <w:lang w:val="en-US" w:eastAsia="en-US"/>
        </w:rPr>
        <w:t>private</w:t>
      </w:r>
      <w:r w:rsidRPr="00E402F6">
        <w:rPr>
          <w:rFonts w:ascii="Courier New" w:eastAsiaTheme="minorHAnsi" w:hAnsi="Courier New" w:cs="Courier New"/>
          <w:noProof/>
          <w:lang w:val="en-US" w:eastAsia="en-US"/>
        </w:rPr>
        <w:t>:</w:t>
      </w:r>
    </w:p>
    <w:p w:rsidR="00E402F6" w:rsidRPr="00E402F6"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r>
      <w:r w:rsidRPr="00E402F6">
        <w:rPr>
          <w:rFonts w:ascii="Courier New" w:eastAsiaTheme="minorHAnsi" w:hAnsi="Courier New" w:cs="Courier New"/>
          <w:noProof/>
          <w:color w:val="010001"/>
          <w:lang w:val="en-US" w:eastAsia="en-US"/>
        </w:rPr>
        <w:t>Container</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m_Container</w:t>
      </w:r>
      <w:r w:rsidRPr="00E402F6">
        <w:rPr>
          <w:rFonts w:ascii="Courier New" w:eastAsiaTheme="minorHAnsi" w:hAnsi="Courier New" w:cs="Courier New"/>
          <w:noProof/>
          <w:lang w:val="en-US" w:eastAsia="en-US"/>
        </w:rPr>
        <w:t>;</w:t>
      </w:r>
    </w:p>
    <w:p w:rsidR="00E402F6" w:rsidRPr="00B92D63" w:rsidRDefault="00E402F6"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402F6">
        <w:rPr>
          <w:rFonts w:ascii="Courier New" w:eastAsiaTheme="minorHAnsi" w:hAnsi="Courier New" w:cs="Courier New"/>
          <w:noProof/>
          <w:lang w:val="en-US" w:eastAsia="en-US"/>
        </w:rPr>
        <w:tab/>
      </w:r>
      <w:r w:rsidRPr="00B92D63">
        <w:rPr>
          <w:rFonts w:ascii="Courier New" w:eastAsiaTheme="minorHAnsi" w:hAnsi="Courier New" w:cs="Courier New"/>
          <w:noProof/>
          <w:color w:val="010001"/>
          <w:lang w:val="en-US" w:eastAsia="en-US"/>
        </w:rPr>
        <w:t>CPTR</w:t>
      </w:r>
      <w:r w:rsidRPr="00B92D63">
        <w:rPr>
          <w:rFonts w:ascii="Courier New" w:eastAsiaTheme="minorHAnsi" w:hAnsi="Courier New" w:cs="Courier New"/>
          <w:noProof/>
          <w:lang w:val="en-US" w:eastAsia="en-US"/>
        </w:rPr>
        <w:t>(</w:t>
      </w:r>
      <w:r w:rsidRPr="00B92D63">
        <w:rPr>
          <w:rFonts w:ascii="Courier New" w:eastAsiaTheme="minorHAnsi" w:hAnsi="Courier New" w:cs="Courier New"/>
          <w:noProof/>
          <w:color w:val="010001"/>
          <w:lang w:val="en-US" w:eastAsia="en-US"/>
        </w:rPr>
        <w:t>RDOArrayType</w:t>
      </w:r>
      <w:r w:rsidRPr="00B92D63">
        <w:rPr>
          <w:rFonts w:ascii="Courier New" w:eastAsiaTheme="minorHAnsi" w:hAnsi="Courier New" w:cs="Courier New"/>
          <w:noProof/>
          <w:lang w:val="en-US" w:eastAsia="en-US"/>
        </w:rPr>
        <w:t xml:space="preserve">) </w:t>
      </w:r>
      <w:r w:rsidRPr="00B92D63">
        <w:rPr>
          <w:rFonts w:ascii="Courier New" w:eastAsiaTheme="minorHAnsi" w:hAnsi="Courier New" w:cs="Courier New"/>
          <w:noProof/>
          <w:color w:val="010001"/>
          <w:lang w:val="en-US" w:eastAsia="en-US"/>
        </w:rPr>
        <w:t>m_arrayType</w:t>
      </w:r>
      <w:r w:rsidRPr="00B92D63">
        <w:rPr>
          <w:rFonts w:ascii="Courier New" w:eastAsiaTheme="minorHAnsi" w:hAnsi="Courier New" w:cs="Courier New"/>
          <w:noProof/>
          <w:lang w:val="en-US" w:eastAsia="en-US"/>
        </w:rPr>
        <w:t>;</w:t>
      </w:r>
    </w:p>
    <w:p w:rsidR="00396D98" w:rsidRPr="001A18EB" w:rsidRDefault="00E402F6" w:rsidP="00D10B69">
      <w:pPr>
        <w:keepLines/>
        <w:tabs>
          <w:tab w:val="left" w:pos="567"/>
        </w:tabs>
        <w:ind w:firstLine="567"/>
        <w:contextualSpacing/>
        <w:rPr>
          <w:rFonts w:ascii="Courier New" w:eastAsiaTheme="minorHAnsi" w:hAnsi="Courier New" w:cs="Courier New"/>
          <w:noProof/>
          <w:lang w:val="en-US" w:eastAsia="en-US"/>
        </w:rPr>
      </w:pPr>
      <w:r w:rsidRPr="00B92D63">
        <w:rPr>
          <w:rFonts w:ascii="Courier New" w:eastAsiaTheme="minorHAnsi" w:hAnsi="Courier New" w:cs="Courier New"/>
          <w:noProof/>
          <w:lang w:val="en-US" w:eastAsia="en-US"/>
        </w:rPr>
        <w:t>};</w:t>
      </w:r>
    </w:p>
    <w:p w:rsidR="0059161C" w:rsidRPr="001A18EB" w:rsidRDefault="0059161C" w:rsidP="00B402ED">
      <w:pPr>
        <w:keepLines/>
        <w:tabs>
          <w:tab w:val="left" w:pos="567"/>
        </w:tabs>
        <w:spacing w:line="360" w:lineRule="auto"/>
        <w:ind w:firstLine="567"/>
        <w:contextualSpacing/>
        <w:rPr>
          <w:rFonts w:eastAsiaTheme="minorHAnsi"/>
          <w:noProof/>
          <w:sz w:val="28"/>
          <w:szCs w:val="28"/>
          <w:lang w:val="en-US" w:eastAsia="en-US"/>
        </w:rPr>
      </w:pPr>
    </w:p>
    <w:p w:rsidR="00396D98" w:rsidRPr="001A18EB" w:rsidRDefault="00B92D63" w:rsidP="00B402ED">
      <w:pPr>
        <w:keepLines/>
        <w:tabs>
          <w:tab w:val="left" w:pos="567"/>
        </w:tabs>
        <w:spacing w:line="360" w:lineRule="auto"/>
        <w:ind w:firstLine="567"/>
        <w:contextualSpacing/>
        <w:rPr>
          <w:rFonts w:ascii="Courier New" w:eastAsiaTheme="minorHAnsi" w:hAnsi="Courier New" w:cs="Courier New"/>
          <w:noProof/>
          <w:lang w:val="en-US" w:eastAsia="en-US"/>
        </w:rPr>
      </w:pPr>
      <w:r w:rsidRPr="0059161C">
        <w:rPr>
          <w:rFonts w:ascii="Courier New" w:eastAsiaTheme="minorHAnsi" w:hAnsi="Courier New" w:cs="Courier New"/>
          <w:noProof/>
          <w:lang w:val="en-US" w:eastAsia="en-US"/>
        </w:rPr>
        <w:t xml:space="preserve">- </w:t>
      </w:r>
      <w:r w:rsidRPr="0059161C">
        <w:rPr>
          <w:rFonts w:ascii="Courier New" w:eastAsiaTheme="minorHAnsi" w:hAnsi="Courier New" w:cs="Courier New"/>
          <w:noProof/>
          <w:color w:val="010001"/>
          <w:lang w:val="en-US" w:eastAsia="en-US"/>
        </w:rPr>
        <w:t>RDOArrayValue</w:t>
      </w:r>
      <w:r w:rsidRPr="0059161C">
        <w:rPr>
          <w:rFonts w:ascii="Courier New" w:eastAsiaTheme="minorHAnsi" w:hAnsi="Courier New" w:cs="Courier New"/>
          <w:noProof/>
          <w:lang w:val="en-US" w:eastAsia="en-US"/>
        </w:rPr>
        <w:t>(</w:t>
      </w:r>
      <w:r w:rsidRPr="0059161C">
        <w:rPr>
          <w:rFonts w:ascii="Courier New" w:eastAsiaTheme="minorHAnsi" w:hAnsi="Courier New" w:cs="Courier New"/>
          <w:noProof/>
          <w:color w:val="010001"/>
          <w:lang w:val="en-US" w:eastAsia="en-US"/>
        </w:rPr>
        <w:t>CREF</w:t>
      </w:r>
      <w:r w:rsidRPr="0059161C">
        <w:rPr>
          <w:rFonts w:ascii="Courier New" w:eastAsiaTheme="minorHAnsi" w:hAnsi="Courier New" w:cs="Courier New"/>
          <w:noProof/>
          <w:lang w:val="en-US" w:eastAsia="en-US"/>
        </w:rPr>
        <w:t>(</w:t>
      </w:r>
      <w:r w:rsidRPr="0059161C">
        <w:rPr>
          <w:rFonts w:ascii="Courier New" w:eastAsiaTheme="minorHAnsi" w:hAnsi="Courier New" w:cs="Courier New"/>
          <w:noProof/>
          <w:color w:val="010001"/>
          <w:lang w:val="en-US" w:eastAsia="en-US"/>
        </w:rPr>
        <w:t>RDOArrayType</w:t>
      </w:r>
      <w:r w:rsidRPr="0059161C">
        <w:rPr>
          <w:rFonts w:ascii="Courier New" w:eastAsiaTheme="minorHAnsi" w:hAnsi="Courier New" w:cs="Courier New"/>
          <w:noProof/>
          <w:lang w:val="en-US" w:eastAsia="en-US"/>
        </w:rPr>
        <w:t>)</w:t>
      </w:r>
      <w:r w:rsidRPr="001A18EB">
        <w:rPr>
          <w:rFonts w:ascii="Courier New" w:eastAsiaTheme="minorHAnsi" w:hAnsi="Courier New" w:cs="Courier New"/>
          <w:noProof/>
          <w:lang w:val="en-US" w:eastAsia="en-US"/>
        </w:rPr>
        <w:t xml:space="preserve"> </w:t>
      </w:r>
      <w:r w:rsidRPr="0059161C">
        <w:rPr>
          <w:rFonts w:ascii="Courier New" w:eastAsiaTheme="minorHAnsi" w:hAnsi="Courier New" w:cs="Courier New"/>
          <w:noProof/>
          <w:color w:val="010001"/>
          <w:lang w:val="en-US" w:eastAsia="en-US"/>
        </w:rPr>
        <w:t>type</w:t>
      </w:r>
      <w:r w:rsidRPr="0059161C">
        <w:rPr>
          <w:rFonts w:ascii="Courier New" w:eastAsiaTheme="minorHAnsi" w:hAnsi="Courier New" w:cs="Courier New"/>
          <w:noProof/>
          <w:lang w:val="en-US" w:eastAsia="en-US"/>
        </w:rPr>
        <w:t>)</w:t>
      </w:r>
    </w:p>
    <w:p w:rsidR="00B92D63" w:rsidRPr="007F0DA6" w:rsidRDefault="00B92D63" w:rsidP="00B402ED">
      <w:pPr>
        <w:keepLines/>
        <w:tabs>
          <w:tab w:val="left" w:pos="567"/>
        </w:tabs>
        <w:spacing w:line="360" w:lineRule="auto"/>
        <w:ind w:firstLine="567"/>
        <w:contextualSpacing/>
        <w:rPr>
          <w:rFonts w:eastAsiaTheme="minorHAnsi"/>
          <w:noProof/>
          <w:sz w:val="24"/>
          <w:szCs w:val="24"/>
          <w:lang w:eastAsia="en-US"/>
        </w:rPr>
      </w:pPr>
      <w:r w:rsidRPr="001A18EB">
        <w:rPr>
          <w:rFonts w:ascii="Courier New" w:eastAsiaTheme="minorHAnsi" w:hAnsi="Courier New" w:cs="Courier New"/>
          <w:noProof/>
          <w:lang w:val="en-US" w:eastAsia="en-US"/>
        </w:rPr>
        <w:tab/>
      </w:r>
      <w:r w:rsidRPr="007F0DA6">
        <w:rPr>
          <w:rFonts w:eastAsiaTheme="minorHAnsi"/>
          <w:noProof/>
          <w:sz w:val="24"/>
          <w:szCs w:val="24"/>
          <w:lang w:eastAsia="en-US"/>
        </w:rPr>
        <w:t>Конструктор класса, создает новый обьект класса на основе типа массива.</w:t>
      </w:r>
    </w:p>
    <w:p w:rsidR="0059161C" w:rsidRPr="0059161C" w:rsidRDefault="0059161C" w:rsidP="00B402ED">
      <w:pPr>
        <w:keepLines/>
        <w:tabs>
          <w:tab w:val="left" w:pos="567"/>
        </w:tabs>
        <w:spacing w:line="360" w:lineRule="auto"/>
        <w:ind w:firstLine="567"/>
        <w:contextualSpacing/>
        <w:rPr>
          <w:rFonts w:ascii="Courier New" w:eastAsiaTheme="minorHAnsi" w:hAnsi="Courier New" w:cs="Courier New"/>
          <w:noProof/>
          <w:lang w:eastAsia="en-US"/>
        </w:rPr>
      </w:pPr>
    </w:p>
    <w:p w:rsidR="00396D98" w:rsidRPr="0059161C" w:rsidRDefault="0026274C" w:rsidP="00B402ED">
      <w:pPr>
        <w:keepLines/>
        <w:tabs>
          <w:tab w:val="left" w:pos="567"/>
        </w:tabs>
        <w:spacing w:line="360" w:lineRule="auto"/>
        <w:ind w:firstLine="567"/>
        <w:contextualSpacing/>
        <w:rPr>
          <w:rFonts w:ascii="Courier New" w:eastAsiaTheme="minorHAnsi" w:hAnsi="Courier New" w:cs="Courier New"/>
          <w:noProof/>
          <w:lang w:eastAsia="en-US"/>
        </w:rPr>
      </w:pPr>
      <w:r w:rsidRPr="0059161C">
        <w:rPr>
          <w:rFonts w:ascii="Courier New" w:eastAsiaTheme="minorHAnsi" w:hAnsi="Courier New" w:cs="Courier New"/>
          <w:noProof/>
          <w:lang w:eastAsia="en-US"/>
        </w:rPr>
        <w:t>-</w:t>
      </w:r>
      <w:r w:rsidRPr="001A18EB">
        <w:rPr>
          <w:rFonts w:ascii="Courier New" w:eastAsiaTheme="minorHAnsi" w:hAnsi="Courier New" w:cs="Courier New"/>
          <w:noProof/>
          <w:color w:val="010001"/>
          <w:lang w:eastAsia="en-US"/>
        </w:rPr>
        <w:t xml:space="preserve"> </w:t>
      </w:r>
      <w:r w:rsidRPr="0059161C">
        <w:rPr>
          <w:rFonts w:ascii="Courier New" w:eastAsiaTheme="minorHAnsi" w:hAnsi="Courier New" w:cs="Courier New"/>
          <w:noProof/>
          <w:color w:val="010001"/>
          <w:lang w:val="en-US" w:eastAsia="en-US"/>
        </w:rPr>
        <w:t>RDOArrayValue</w:t>
      </w:r>
      <w:r w:rsidRPr="001A18EB">
        <w:rPr>
          <w:rFonts w:ascii="Courier New" w:eastAsiaTheme="minorHAnsi" w:hAnsi="Courier New" w:cs="Courier New"/>
          <w:noProof/>
          <w:lang w:eastAsia="en-US"/>
        </w:rPr>
        <w:t>(</w:t>
      </w:r>
      <w:r w:rsidRPr="00E402F6">
        <w:rPr>
          <w:rFonts w:ascii="Courier New" w:eastAsiaTheme="minorHAnsi" w:hAnsi="Courier New" w:cs="Courier New"/>
          <w:noProof/>
          <w:color w:val="010001"/>
          <w:lang w:val="en-US" w:eastAsia="en-US"/>
        </w:rPr>
        <w:t>CREF</w:t>
      </w:r>
      <w:r w:rsidRPr="001A18EB">
        <w:rPr>
          <w:rFonts w:ascii="Courier New" w:eastAsiaTheme="minorHAnsi" w:hAnsi="Courier New" w:cs="Courier New"/>
          <w:noProof/>
          <w:lang w:eastAsia="en-US"/>
        </w:rPr>
        <w:t>(</w:t>
      </w:r>
      <w:r w:rsidRPr="00E402F6">
        <w:rPr>
          <w:rFonts w:ascii="Courier New" w:eastAsiaTheme="minorHAnsi" w:hAnsi="Courier New" w:cs="Courier New"/>
          <w:noProof/>
          <w:color w:val="010001"/>
          <w:lang w:val="en-US" w:eastAsia="en-US"/>
        </w:rPr>
        <w:t>RDOArrayValue</w:t>
      </w:r>
      <w:r w:rsidRPr="001A18EB">
        <w:rPr>
          <w:rFonts w:ascii="Courier New" w:eastAsiaTheme="minorHAnsi" w:hAnsi="Courier New" w:cs="Courier New"/>
          <w:noProof/>
          <w:lang w:eastAsia="en-US"/>
        </w:rPr>
        <w:t xml:space="preserve">) </w:t>
      </w:r>
      <w:r w:rsidRPr="00E402F6">
        <w:rPr>
          <w:rFonts w:ascii="Courier New" w:eastAsiaTheme="minorHAnsi" w:hAnsi="Courier New" w:cs="Courier New"/>
          <w:noProof/>
          <w:color w:val="010001"/>
          <w:lang w:val="en-US" w:eastAsia="en-US"/>
        </w:rPr>
        <w:t>value</w:t>
      </w:r>
      <w:r w:rsidRPr="001A18EB">
        <w:rPr>
          <w:rFonts w:ascii="Courier New" w:eastAsiaTheme="minorHAnsi" w:hAnsi="Courier New" w:cs="Courier New"/>
          <w:noProof/>
          <w:lang w:eastAsia="en-US"/>
        </w:rPr>
        <w:t>)</w:t>
      </w:r>
    </w:p>
    <w:p w:rsidR="0026274C" w:rsidRPr="007F0DA6" w:rsidRDefault="0026274C" w:rsidP="00B402ED">
      <w:pPr>
        <w:keepLines/>
        <w:tabs>
          <w:tab w:val="left" w:pos="567"/>
        </w:tabs>
        <w:spacing w:line="360" w:lineRule="auto"/>
        <w:ind w:firstLine="567"/>
        <w:contextualSpacing/>
        <w:rPr>
          <w:rFonts w:eastAsiaTheme="minorHAnsi"/>
          <w:noProof/>
          <w:sz w:val="24"/>
          <w:szCs w:val="24"/>
          <w:lang w:eastAsia="en-US"/>
        </w:rPr>
      </w:pPr>
      <w:r>
        <w:rPr>
          <w:rFonts w:ascii="Courier New" w:eastAsiaTheme="minorHAnsi" w:hAnsi="Courier New" w:cs="Courier New"/>
          <w:noProof/>
          <w:lang w:eastAsia="en-US"/>
        </w:rPr>
        <w:tab/>
      </w:r>
      <w:r w:rsidRPr="007F0DA6">
        <w:rPr>
          <w:rFonts w:eastAsiaTheme="minorHAnsi"/>
          <w:noProof/>
          <w:sz w:val="24"/>
          <w:szCs w:val="24"/>
          <w:lang w:eastAsia="en-US"/>
        </w:rPr>
        <w:t>Конструктор класса, создает новый обьект класса на основе другого массива.</w:t>
      </w:r>
    </w:p>
    <w:p w:rsidR="0026274C" w:rsidRPr="001A18EB" w:rsidRDefault="0026274C" w:rsidP="00B402ED">
      <w:pPr>
        <w:keepLines/>
        <w:tabs>
          <w:tab w:val="left" w:pos="567"/>
        </w:tabs>
        <w:spacing w:line="360" w:lineRule="auto"/>
        <w:ind w:firstLine="567"/>
        <w:contextualSpacing/>
        <w:rPr>
          <w:rFonts w:ascii="Courier New" w:eastAsiaTheme="minorHAnsi" w:hAnsi="Courier New" w:cs="Courier New"/>
          <w:noProof/>
          <w:lang w:eastAsia="en-US"/>
        </w:rPr>
      </w:pPr>
      <w:r w:rsidRPr="001A18EB">
        <w:rPr>
          <w:rFonts w:ascii="Courier New" w:eastAsiaTheme="minorHAnsi" w:hAnsi="Courier New" w:cs="Courier New"/>
          <w:noProof/>
          <w:lang w:eastAsia="en-US"/>
        </w:rPr>
        <w:t>- ~</w:t>
      </w:r>
      <w:r w:rsidRPr="00E402F6">
        <w:rPr>
          <w:rFonts w:ascii="Courier New" w:eastAsiaTheme="minorHAnsi" w:hAnsi="Courier New" w:cs="Courier New"/>
          <w:noProof/>
          <w:color w:val="010001"/>
          <w:lang w:val="en-US" w:eastAsia="en-US"/>
        </w:rPr>
        <w:t>RDOArrayValue</w:t>
      </w:r>
      <w:r w:rsidRPr="001A18EB">
        <w:rPr>
          <w:rFonts w:ascii="Courier New" w:eastAsiaTheme="minorHAnsi" w:hAnsi="Courier New" w:cs="Courier New"/>
          <w:noProof/>
          <w:lang w:eastAsia="en-US"/>
        </w:rPr>
        <w:t>()</w:t>
      </w:r>
    </w:p>
    <w:p w:rsidR="0026274C" w:rsidRPr="007F0DA6" w:rsidRDefault="0026274C" w:rsidP="00B402ED">
      <w:pPr>
        <w:keepLines/>
        <w:tabs>
          <w:tab w:val="left" w:pos="567"/>
        </w:tabs>
        <w:spacing w:line="360" w:lineRule="auto"/>
        <w:ind w:firstLine="567"/>
        <w:contextualSpacing/>
        <w:rPr>
          <w:rFonts w:eastAsiaTheme="minorHAnsi"/>
          <w:noProof/>
          <w:sz w:val="24"/>
          <w:szCs w:val="24"/>
          <w:lang w:eastAsia="en-US"/>
        </w:rPr>
      </w:pPr>
      <w:r w:rsidRPr="001A18EB">
        <w:rPr>
          <w:rFonts w:ascii="Courier New" w:eastAsiaTheme="minorHAnsi" w:hAnsi="Courier New" w:cs="Courier New"/>
          <w:noProof/>
          <w:lang w:eastAsia="en-US"/>
        </w:rPr>
        <w:tab/>
      </w:r>
      <w:r w:rsidRPr="007F0DA6">
        <w:rPr>
          <w:rFonts w:eastAsiaTheme="minorHAnsi"/>
          <w:noProof/>
          <w:sz w:val="24"/>
          <w:szCs w:val="24"/>
          <w:lang w:eastAsia="en-US"/>
        </w:rPr>
        <w:t>Деструктор класса, функция, освобождающая память выделеную конструктором.</w:t>
      </w:r>
    </w:p>
    <w:p w:rsidR="0059161C" w:rsidRPr="0026274C" w:rsidRDefault="0059161C" w:rsidP="00B402ED">
      <w:pPr>
        <w:keepLines/>
        <w:tabs>
          <w:tab w:val="left" w:pos="567"/>
        </w:tabs>
        <w:spacing w:line="360" w:lineRule="auto"/>
        <w:ind w:firstLine="567"/>
        <w:contextualSpacing/>
        <w:rPr>
          <w:rFonts w:ascii="Courier New" w:eastAsiaTheme="minorHAnsi" w:hAnsi="Courier New" w:cs="Courier New"/>
          <w:noProof/>
          <w:lang w:eastAsia="en-US"/>
        </w:rPr>
      </w:pPr>
    </w:p>
    <w:p w:rsidR="0026274C" w:rsidRPr="001A18EB" w:rsidRDefault="0026274C" w:rsidP="00B402ED">
      <w:pPr>
        <w:keepLines/>
        <w:tabs>
          <w:tab w:val="left" w:pos="567"/>
        </w:tabs>
        <w:spacing w:line="360" w:lineRule="auto"/>
        <w:ind w:firstLine="567"/>
        <w:contextualSpacing/>
        <w:rPr>
          <w:rFonts w:ascii="Courier New" w:eastAsiaTheme="minorHAnsi" w:hAnsi="Courier New" w:cs="Courier New"/>
          <w:noProof/>
          <w:lang w:val="en-US" w:eastAsia="en-US"/>
        </w:rPr>
      </w:pPr>
      <w:r w:rsidRPr="0026274C">
        <w:rPr>
          <w:rFonts w:ascii="Courier New" w:eastAsiaTheme="minorHAnsi" w:hAnsi="Courier New" w:cs="Courier New"/>
          <w:noProof/>
          <w:lang w:val="en-US" w:eastAsia="en-US"/>
        </w:rPr>
        <w:t>-</w:t>
      </w:r>
      <w:r w:rsidRPr="0026274C">
        <w:rPr>
          <w:rFonts w:ascii="Courier New" w:eastAsiaTheme="minorHAnsi" w:hAnsi="Courier New" w:cs="Courier New"/>
          <w:noProof/>
          <w:color w:val="0000FF"/>
          <w:lang w:val="en-US" w:eastAsia="en-US"/>
        </w:rPr>
        <w:t xml:space="preserve"> </w:t>
      </w:r>
      <w:r w:rsidRPr="00E402F6">
        <w:rPr>
          <w:rFonts w:ascii="Courier New" w:eastAsiaTheme="minorHAnsi" w:hAnsi="Courier New" w:cs="Courier New"/>
          <w:noProof/>
          <w:color w:val="0000FF"/>
          <w:lang w:val="en-US" w:eastAsia="en-US"/>
        </w:rPr>
        <w:t>void</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insertItem</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CREF</w:t>
      </w:r>
      <w:r w:rsidRPr="00E402F6">
        <w:rPr>
          <w:rFonts w:ascii="Courier New" w:eastAsiaTheme="minorHAnsi" w:hAnsi="Courier New" w:cs="Courier New"/>
          <w:noProof/>
          <w:lang w:val="en-US" w:eastAsia="en-US"/>
        </w:rPr>
        <w:t>(</w:t>
      </w:r>
      <w:r w:rsidRPr="00E402F6">
        <w:rPr>
          <w:rFonts w:ascii="Courier New" w:eastAsiaTheme="minorHAnsi" w:hAnsi="Courier New" w:cs="Courier New"/>
          <w:noProof/>
          <w:color w:val="010001"/>
          <w:lang w:val="en-US" w:eastAsia="en-US"/>
        </w:rPr>
        <w:t>RDOValue</w:t>
      </w:r>
      <w:r w:rsidRPr="00E402F6">
        <w:rPr>
          <w:rFonts w:ascii="Courier New" w:eastAsiaTheme="minorHAnsi" w:hAnsi="Courier New" w:cs="Courier New"/>
          <w:noProof/>
          <w:lang w:val="en-US" w:eastAsia="en-US"/>
        </w:rPr>
        <w:t xml:space="preserve">) </w:t>
      </w:r>
      <w:r w:rsidRPr="00E402F6">
        <w:rPr>
          <w:rFonts w:ascii="Courier New" w:eastAsiaTheme="minorHAnsi" w:hAnsi="Courier New" w:cs="Courier New"/>
          <w:noProof/>
          <w:color w:val="010001"/>
          <w:lang w:val="en-US" w:eastAsia="en-US"/>
        </w:rPr>
        <w:t>pArray</w:t>
      </w:r>
      <w:r w:rsidRPr="00E402F6">
        <w:rPr>
          <w:rFonts w:ascii="Courier New" w:eastAsiaTheme="minorHAnsi" w:hAnsi="Courier New" w:cs="Courier New"/>
          <w:noProof/>
          <w:lang w:val="en-US" w:eastAsia="en-US"/>
        </w:rPr>
        <w:t>)</w:t>
      </w:r>
    </w:p>
    <w:p w:rsidR="0026274C" w:rsidRPr="007F0DA6" w:rsidRDefault="0026274C" w:rsidP="00B402ED">
      <w:pPr>
        <w:keepLines/>
        <w:tabs>
          <w:tab w:val="left" w:pos="567"/>
        </w:tabs>
        <w:spacing w:line="360" w:lineRule="auto"/>
        <w:ind w:firstLine="567"/>
        <w:contextualSpacing/>
        <w:rPr>
          <w:rFonts w:eastAsiaTheme="minorHAnsi"/>
          <w:noProof/>
          <w:sz w:val="24"/>
          <w:szCs w:val="24"/>
          <w:lang w:eastAsia="en-US"/>
        </w:rPr>
      </w:pPr>
      <w:r w:rsidRPr="001A18EB">
        <w:rPr>
          <w:rFonts w:ascii="Courier New" w:eastAsiaTheme="minorHAnsi" w:hAnsi="Courier New" w:cs="Courier New"/>
          <w:noProof/>
          <w:lang w:val="en-US" w:eastAsia="en-US"/>
        </w:rPr>
        <w:tab/>
      </w:r>
      <w:r w:rsidRPr="007F0DA6">
        <w:rPr>
          <w:rFonts w:eastAsiaTheme="minorHAnsi"/>
          <w:noProof/>
          <w:sz w:val="24"/>
          <w:szCs w:val="24"/>
          <w:lang w:eastAsia="en-US"/>
        </w:rPr>
        <w:t xml:space="preserve">Функция, добавляющая элемент в конец </w:t>
      </w:r>
      <w:r w:rsidR="0059161C" w:rsidRPr="007F0DA6">
        <w:rPr>
          <w:rFonts w:eastAsiaTheme="minorHAnsi"/>
          <w:noProof/>
          <w:sz w:val="24"/>
          <w:szCs w:val="24"/>
          <w:lang w:eastAsia="en-US"/>
        </w:rPr>
        <w:t>массива.</w:t>
      </w:r>
    </w:p>
    <w:p w:rsidR="0059161C" w:rsidRDefault="0059161C" w:rsidP="00B402ED">
      <w:pPr>
        <w:keepLines/>
        <w:tabs>
          <w:tab w:val="left" w:pos="567"/>
        </w:tabs>
        <w:spacing w:line="360" w:lineRule="auto"/>
        <w:ind w:firstLine="567"/>
        <w:contextualSpacing/>
        <w:rPr>
          <w:rFonts w:ascii="Courier New" w:eastAsiaTheme="minorHAnsi" w:hAnsi="Courier New" w:cs="Courier New"/>
          <w:noProof/>
          <w:lang w:eastAsia="en-US"/>
        </w:rPr>
      </w:pPr>
    </w:p>
    <w:p w:rsidR="0059161C" w:rsidRDefault="0059161C" w:rsidP="00B402ED">
      <w:pPr>
        <w:keepLines/>
        <w:tabs>
          <w:tab w:val="left" w:pos="567"/>
        </w:tabs>
        <w:spacing w:line="360" w:lineRule="auto"/>
        <w:ind w:firstLine="567"/>
        <w:contextualSpacing/>
        <w:rPr>
          <w:rFonts w:ascii="Courier New" w:eastAsiaTheme="minorHAnsi" w:hAnsi="Courier New" w:cs="Courier New"/>
          <w:noProof/>
          <w:lang w:eastAsia="en-US"/>
        </w:rPr>
      </w:pPr>
      <w:r>
        <w:rPr>
          <w:rFonts w:ascii="Courier New" w:eastAsiaTheme="minorHAnsi" w:hAnsi="Courier New" w:cs="Courier New"/>
          <w:noProof/>
          <w:color w:val="010001"/>
          <w:lang w:eastAsia="en-US"/>
        </w:rPr>
        <w:t xml:space="preserve">- </w:t>
      </w:r>
      <w:r w:rsidRPr="00E402F6">
        <w:rPr>
          <w:rFonts w:ascii="Courier New" w:eastAsiaTheme="minorHAnsi" w:hAnsi="Courier New" w:cs="Courier New"/>
          <w:noProof/>
          <w:color w:val="010001"/>
          <w:lang w:val="en-US" w:eastAsia="en-US"/>
        </w:rPr>
        <w:t>Container</w:t>
      </w:r>
      <w:r w:rsidRPr="001A18EB">
        <w:rPr>
          <w:rFonts w:ascii="Courier New" w:eastAsiaTheme="minorHAnsi" w:hAnsi="Courier New" w:cs="Courier New"/>
          <w:noProof/>
          <w:lang w:eastAsia="en-US"/>
        </w:rPr>
        <w:t>::</w:t>
      </w:r>
      <w:r w:rsidRPr="00E402F6">
        <w:rPr>
          <w:rFonts w:ascii="Courier New" w:eastAsiaTheme="minorHAnsi" w:hAnsi="Courier New" w:cs="Courier New"/>
          <w:noProof/>
          <w:color w:val="010001"/>
          <w:lang w:val="en-US" w:eastAsia="en-US"/>
        </w:rPr>
        <w:t>iterator</w:t>
      </w:r>
      <w:r w:rsidRPr="001A18EB">
        <w:rPr>
          <w:rFonts w:ascii="Courier New" w:eastAsiaTheme="minorHAnsi" w:hAnsi="Courier New" w:cs="Courier New"/>
          <w:noProof/>
          <w:lang w:eastAsia="en-US"/>
        </w:rPr>
        <w:t xml:space="preserve"> </w:t>
      </w:r>
      <w:r w:rsidRPr="00E402F6">
        <w:rPr>
          <w:rFonts w:ascii="Courier New" w:eastAsiaTheme="minorHAnsi" w:hAnsi="Courier New" w:cs="Courier New"/>
          <w:noProof/>
          <w:color w:val="010001"/>
          <w:lang w:val="en-US" w:eastAsia="en-US"/>
        </w:rPr>
        <w:t>m</w:t>
      </w:r>
      <w:r w:rsidRPr="001A18EB">
        <w:rPr>
          <w:rFonts w:ascii="Courier New" w:eastAsiaTheme="minorHAnsi" w:hAnsi="Courier New" w:cs="Courier New"/>
          <w:noProof/>
          <w:color w:val="010001"/>
          <w:lang w:eastAsia="en-US"/>
        </w:rPr>
        <w:t>_</w:t>
      </w:r>
      <w:r w:rsidRPr="00E402F6">
        <w:rPr>
          <w:rFonts w:ascii="Courier New" w:eastAsiaTheme="minorHAnsi" w:hAnsi="Courier New" w:cs="Courier New"/>
          <w:noProof/>
          <w:color w:val="010001"/>
          <w:lang w:val="en-US" w:eastAsia="en-US"/>
        </w:rPr>
        <w:t>containerBegin</w:t>
      </w:r>
      <w:r w:rsidRPr="001A18EB">
        <w:rPr>
          <w:rFonts w:ascii="Courier New" w:eastAsiaTheme="minorHAnsi" w:hAnsi="Courier New" w:cs="Courier New"/>
          <w:noProof/>
          <w:lang w:eastAsia="en-US"/>
        </w:rPr>
        <w:t>()</w:t>
      </w:r>
    </w:p>
    <w:p w:rsidR="0059161C" w:rsidRPr="007F0DA6" w:rsidRDefault="0059161C" w:rsidP="00B402ED">
      <w:pPr>
        <w:keepLines/>
        <w:tabs>
          <w:tab w:val="left" w:pos="567"/>
        </w:tabs>
        <w:spacing w:line="360" w:lineRule="auto"/>
        <w:ind w:firstLine="567"/>
        <w:contextualSpacing/>
        <w:rPr>
          <w:rFonts w:eastAsiaTheme="minorHAnsi"/>
          <w:noProof/>
          <w:sz w:val="24"/>
          <w:szCs w:val="24"/>
          <w:lang w:eastAsia="en-US"/>
        </w:rPr>
      </w:pPr>
      <w:r>
        <w:rPr>
          <w:rFonts w:ascii="Courier New" w:eastAsiaTheme="minorHAnsi" w:hAnsi="Courier New" w:cs="Courier New"/>
          <w:noProof/>
          <w:lang w:eastAsia="en-US"/>
        </w:rPr>
        <w:tab/>
      </w:r>
      <w:r w:rsidRPr="007F0DA6">
        <w:rPr>
          <w:rFonts w:eastAsiaTheme="minorHAnsi"/>
          <w:noProof/>
          <w:sz w:val="24"/>
          <w:szCs w:val="24"/>
          <w:lang w:eastAsia="en-US"/>
        </w:rPr>
        <w:t>Функция, возвращающая итератор указывающий на первый элемент массива.</w:t>
      </w:r>
    </w:p>
    <w:p w:rsidR="0059161C" w:rsidRDefault="0059161C" w:rsidP="00B402ED">
      <w:pPr>
        <w:keepLines/>
        <w:tabs>
          <w:tab w:val="left" w:pos="567"/>
        </w:tabs>
        <w:spacing w:line="360" w:lineRule="auto"/>
        <w:ind w:firstLine="567"/>
        <w:contextualSpacing/>
        <w:rPr>
          <w:rFonts w:ascii="Courier New" w:eastAsiaTheme="minorHAnsi" w:hAnsi="Courier New" w:cs="Courier New"/>
          <w:noProof/>
          <w:lang w:eastAsia="en-US"/>
        </w:rPr>
      </w:pPr>
    </w:p>
    <w:p w:rsidR="0059161C" w:rsidRDefault="0059161C" w:rsidP="00B402ED">
      <w:pPr>
        <w:keepLines/>
        <w:tabs>
          <w:tab w:val="left" w:pos="567"/>
        </w:tabs>
        <w:spacing w:line="360" w:lineRule="auto"/>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 xml:space="preserve">- </w:t>
      </w:r>
      <w:r w:rsidRPr="00E402F6">
        <w:rPr>
          <w:rFonts w:ascii="Courier New" w:eastAsiaTheme="minorHAnsi" w:hAnsi="Courier New" w:cs="Courier New"/>
          <w:noProof/>
          <w:color w:val="010001"/>
          <w:lang w:val="en-US" w:eastAsia="en-US"/>
        </w:rPr>
        <w:t>Container</w:t>
      </w:r>
      <w:r w:rsidRPr="001A18EB">
        <w:rPr>
          <w:rFonts w:ascii="Courier New" w:eastAsiaTheme="minorHAnsi" w:hAnsi="Courier New" w:cs="Courier New"/>
          <w:noProof/>
          <w:lang w:eastAsia="en-US"/>
        </w:rPr>
        <w:t>::</w:t>
      </w:r>
      <w:r w:rsidRPr="00E402F6">
        <w:rPr>
          <w:rFonts w:ascii="Courier New" w:eastAsiaTheme="minorHAnsi" w:hAnsi="Courier New" w:cs="Courier New"/>
          <w:noProof/>
          <w:color w:val="010001"/>
          <w:lang w:val="en-US" w:eastAsia="en-US"/>
        </w:rPr>
        <w:t>iterator</w:t>
      </w:r>
      <w:r w:rsidRPr="001A18EB">
        <w:rPr>
          <w:rFonts w:ascii="Courier New" w:eastAsiaTheme="minorHAnsi" w:hAnsi="Courier New" w:cs="Courier New"/>
          <w:noProof/>
          <w:lang w:eastAsia="en-US"/>
        </w:rPr>
        <w:t xml:space="preserve"> </w:t>
      </w:r>
      <w:r w:rsidRPr="00E402F6">
        <w:rPr>
          <w:rFonts w:ascii="Courier New" w:eastAsiaTheme="minorHAnsi" w:hAnsi="Courier New" w:cs="Courier New"/>
          <w:noProof/>
          <w:color w:val="010001"/>
          <w:lang w:val="en-US" w:eastAsia="en-US"/>
        </w:rPr>
        <w:t>m</w:t>
      </w:r>
      <w:r w:rsidRPr="001A18EB">
        <w:rPr>
          <w:rFonts w:ascii="Courier New" w:eastAsiaTheme="minorHAnsi" w:hAnsi="Courier New" w:cs="Courier New"/>
          <w:noProof/>
          <w:color w:val="010001"/>
          <w:lang w:eastAsia="en-US"/>
        </w:rPr>
        <w:t>_</w:t>
      </w:r>
      <w:r w:rsidRPr="00E402F6">
        <w:rPr>
          <w:rFonts w:ascii="Courier New" w:eastAsiaTheme="minorHAnsi" w:hAnsi="Courier New" w:cs="Courier New"/>
          <w:noProof/>
          <w:color w:val="010001"/>
          <w:lang w:val="en-US" w:eastAsia="en-US"/>
        </w:rPr>
        <w:t>containerEnd</w:t>
      </w:r>
      <w:r w:rsidRPr="001A18EB">
        <w:rPr>
          <w:rFonts w:ascii="Courier New" w:eastAsiaTheme="minorHAnsi" w:hAnsi="Courier New" w:cs="Courier New"/>
          <w:noProof/>
          <w:lang w:eastAsia="en-US"/>
        </w:rPr>
        <w:t>()</w:t>
      </w:r>
    </w:p>
    <w:p w:rsidR="0059161C" w:rsidRPr="007F0DA6" w:rsidRDefault="0059161C" w:rsidP="00B402ED">
      <w:pPr>
        <w:keepLines/>
        <w:tabs>
          <w:tab w:val="left" w:pos="567"/>
        </w:tabs>
        <w:spacing w:line="360" w:lineRule="auto"/>
        <w:ind w:firstLine="567"/>
        <w:contextualSpacing/>
        <w:rPr>
          <w:rFonts w:eastAsiaTheme="minorHAnsi"/>
          <w:noProof/>
          <w:sz w:val="24"/>
          <w:szCs w:val="24"/>
          <w:lang w:eastAsia="en-US"/>
        </w:rPr>
      </w:pPr>
      <w:r>
        <w:rPr>
          <w:rFonts w:ascii="Courier New" w:eastAsiaTheme="minorHAnsi" w:hAnsi="Courier New" w:cs="Courier New"/>
          <w:noProof/>
          <w:lang w:eastAsia="en-US"/>
        </w:rPr>
        <w:tab/>
      </w:r>
      <w:r w:rsidRPr="007F0DA6">
        <w:rPr>
          <w:rFonts w:eastAsiaTheme="minorHAnsi"/>
          <w:noProof/>
          <w:sz w:val="24"/>
          <w:szCs w:val="24"/>
          <w:lang w:eastAsia="en-US"/>
        </w:rPr>
        <w:t>Функция, возвращающая итератор указывающий на элемент следующий за последним</w:t>
      </w:r>
    </w:p>
    <w:p w:rsidR="0059161C" w:rsidRDefault="0059161C" w:rsidP="00B402ED">
      <w:pPr>
        <w:keepLines/>
        <w:tabs>
          <w:tab w:val="left" w:pos="567"/>
        </w:tabs>
        <w:spacing w:line="360" w:lineRule="auto"/>
        <w:ind w:firstLine="567"/>
        <w:contextualSpacing/>
        <w:rPr>
          <w:rFonts w:ascii="Courier New" w:eastAsiaTheme="minorHAnsi" w:hAnsi="Courier New" w:cs="Courier New"/>
          <w:noProof/>
          <w:lang w:eastAsia="en-US"/>
        </w:rPr>
      </w:pPr>
    </w:p>
    <w:p w:rsidR="0059161C" w:rsidRDefault="0059161C" w:rsidP="00B402ED">
      <w:pPr>
        <w:keepLines/>
        <w:tabs>
          <w:tab w:val="left" w:pos="567"/>
        </w:tabs>
        <w:spacing w:line="360" w:lineRule="auto"/>
        <w:ind w:firstLine="567"/>
        <w:contextualSpacing/>
        <w:rPr>
          <w:rFonts w:ascii="Courier New" w:eastAsiaTheme="minorHAnsi" w:hAnsi="Courier New" w:cs="Courier New"/>
          <w:noProof/>
          <w:color w:val="0000FF"/>
          <w:lang w:eastAsia="en-US"/>
        </w:rPr>
      </w:pPr>
      <w:r>
        <w:rPr>
          <w:rFonts w:ascii="Courier New" w:eastAsiaTheme="minorHAnsi" w:hAnsi="Courier New" w:cs="Courier New"/>
          <w:noProof/>
          <w:lang w:eastAsia="en-US"/>
        </w:rPr>
        <w:t xml:space="preserve">- </w:t>
      </w:r>
      <w:r w:rsidRPr="00E402F6">
        <w:rPr>
          <w:rFonts w:ascii="Courier New" w:eastAsiaTheme="minorHAnsi" w:hAnsi="Courier New" w:cs="Courier New"/>
          <w:noProof/>
          <w:color w:val="010001"/>
          <w:lang w:val="en-US" w:eastAsia="en-US"/>
        </w:rPr>
        <w:t>tstring</w:t>
      </w:r>
      <w:r w:rsidRPr="001A18EB">
        <w:rPr>
          <w:rFonts w:ascii="Courier New" w:eastAsiaTheme="minorHAnsi" w:hAnsi="Courier New" w:cs="Courier New"/>
          <w:noProof/>
          <w:lang w:eastAsia="en-US"/>
        </w:rPr>
        <w:t xml:space="preserve"> </w:t>
      </w:r>
      <w:r w:rsidRPr="00E402F6">
        <w:rPr>
          <w:rFonts w:ascii="Courier New" w:eastAsiaTheme="minorHAnsi" w:hAnsi="Courier New" w:cs="Courier New"/>
          <w:noProof/>
          <w:color w:val="010001"/>
          <w:lang w:val="en-US" w:eastAsia="en-US"/>
        </w:rPr>
        <w:t>getAsString</w:t>
      </w:r>
      <w:r w:rsidRPr="001A18EB">
        <w:rPr>
          <w:rFonts w:ascii="Courier New" w:eastAsiaTheme="minorHAnsi" w:hAnsi="Courier New" w:cs="Courier New"/>
          <w:noProof/>
          <w:lang w:eastAsia="en-US"/>
        </w:rPr>
        <w:t xml:space="preserve">() </w:t>
      </w:r>
      <w:r w:rsidRPr="00E402F6">
        <w:rPr>
          <w:rFonts w:ascii="Courier New" w:eastAsiaTheme="minorHAnsi" w:hAnsi="Courier New" w:cs="Courier New"/>
          <w:noProof/>
          <w:color w:val="0000FF"/>
          <w:lang w:val="en-US" w:eastAsia="en-US"/>
        </w:rPr>
        <w:t>const</w:t>
      </w:r>
    </w:p>
    <w:p w:rsidR="00396D98" w:rsidRPr="007F0DA6" w:rsidRDefault="0059161C" w:rsidP="00B402ED">
      <w:pPr>
        <w:keepLines/>
        <w:tabs>
          <w:tab w:val="left" w:pos="567"/>
        </w:tabs>
        <w:spacing w:line="360" w:lineRule="auto"/>
        <w:ind w:firstLine="567"/>
        <w:contextualSpacing/>
        <w:rPr>
          <w:bCs/>
          <w:sz w:val="24"/>
          <w:szCs w:val="24"/>
        </w:rPr>
      </w:pPr>
      <w:r>
        <w:rPr>
          <w:rFonts w:ascii="Courier New" w:eastAsiaTheme="minorHAnsi" w:hAnsi="Courier New" w:cs="Courier New"/>
          <w:noProof/>
          <w:color w:val="0000FF"/>
          <w:lang w:eastAsia="en-US"/>
        </w:rPr>
        <w:tab/>
      </w:r>
      <w:r w:rsidRPr="007F0DA6">
        <w:rPr>
          <w:rFonts w:eastAsiaTheme="minorHAnsi"/>
          <w:noProof/>
          <w:sz w:val="24"/>
          <w:szCs w:val="24"/>
          <w:lang w:eastAsia="en-US"/>
        </w:rPr>
        <w:t>Функция, возвращающая массив в виде строки.</w:t>
      </w:r>
      <w:r w:rsidR="00396D98" w:rsidRPr="007F0DA6">
        <w:rPr>
          <w:bCs/>
          <w:sz w:val="24"/>
          <w:szCs w:val="24"/>
        </w:rPr>
        <w:t xml:space="preserve"> </w:t>
      </w:r>
    </w:p>
    <w:p w:rsidR="00FA661F" w:rsidRPr="00A825BB" w:rsidRDefault="00FA661F" w:rsidP="00B402ED">
      <w:pPr>
        <w:pStyle w:val="2"/>
        <w:keepNext w:val="0"/>
        <w:tabs>
          <w:tab w:val="left" w:pos="567"/>
        </w:tabs>
        <w:spacing w:before="0" w:line="360" w:lineRule="auto"/>
        <w:ind w:firstLine="567"/>
        <w:contextualSpacing/>
        <w:rPr>
          <w:rFonts w:ascii="Times New Roman" w:hAnsi="Times New Roman" w:cs="Times New Roman"/>
          <w:bCs w:val="0"/>
          <w:color w:val="auto"/>
          <w:sz w:val="32"/>
          <w:szCs w:val="32"/>
        </w:rPr>
      </w:pPr>
    </w:p>
    <w:p w:rsidR="00FA661F" w:rsidRDefault="00FA661F" w:rsidP="00B402ED">
      <w:pPr>
        <w:pStyle w:val="2"/>
        <w:keepNext w:val="0"/>
        <w:tabs>
          <w:tab w:val="left" w:pos="567"/>
        </w:tabs>
        <w:spacing w:before="0" w:line="360" w:lineRule="auto"/>
        <w:ind w:firstLine="567"/>
        <w:contextualSpacing/>
        <w:rPr>
          <w:rFonts w:ascii="Times New Roman" w:hAnsi="Times New Roman" w:cs="Times New Roman"/>
          <w:bCs w:val="0"/>
          <w:color w:val="auto"/>
          <w:sz w:val="32"/>
          <w:szCs w:val="32"/>
        </w:rPr>
      </w:pPr>
    </w:p>
    <w:p w:rsidR="00D10B69" w:rsidRDefault="00D10B69" w:rsidP="00D10B69"/>
    <w:p w:rsidR="00D10B69" w:rsidRDefault="00D10B69" w:rsidP="00D10B69">
      <w:pPr>
        <w:rPr>
          <w:lang w:val="en-US"/>
        </w:rPr>
      </w:pPr>
    </w:p>
    <w:p w:rsidR="00A825BB" w:rsidRDefault="00A825BB" w:rsidP="00D10B69">
      <w:pPr>
        <w:rPr>
          <w:lang w:val="en-US"/>
        </w:rPr>
      </w:pPr>
    </w:p>
    <w:p w:rsidR="00A825BB" w:rsidRPr="00A825BB" w:rsidRDefault="00A825BB" w:rsidP="00D10B69">
      <w:pPr>
        <w:rPr>
          <w:lang w:val="en-US"/>
        </w:rPr>
      </w:pPr>
    </w:p>
    <w:p w:rsidR="0047506B" w:rsidRPr="00396D98" w:rsidRDefault="0047506B" w:rsidP="00A825BB">
      <w:pPr>
        <w:pStyle w:val="2"/>
        <w:rPr>
          <w:rFonts w:ascii="Times New Roman" w:hAnsi="Times New Roman" w:cs="Times New Roman"/>
          <w:bCs w:val="0"/>
          <w:color w:val="auto"/>
          <w:sz w:val="32"/>
          <w:szCs w:val="32"/>
        </w:rPr>
      </w:pPr>
      <w:bookmarkStart w:id="40" w:name="_Toc265104912"/>
      <w:r w:rsidRPr="00D05C18">
        <w:rPr>
          <w:rFonts w:ascii="Times New Roman" w:hAnsi="Times New Roman" w:cs="Times New Roman"/>
          <w:bCs w:val="0"/>
          <w:color w:val="auto"/>
          <w:sz w:val="32"/>
          <w:szCs w:val="32"/>
        </w:rPr>
        <w:lastRenderedPageBreak/>
        <w:t>4.</w:t>
      </w:r>
      <w:r w:rsidRPr="00D12C4B">
        <w:rPr>
          <w:rFonts w:ascii="Times New Roman" w:hAnsi="Times New Roman" w:cs="Times New Roman"/>
          <w:bCs w:val="0"/>
          <w:color w:val="auto"/>
          <w:sz w:val="32"/>
          <w:szCs w:val="32"/>
        </w:rPr>
        <w:t>3</w:t>
      </w:r>
      <w:r w:rsidRPr="00D05C18">
        <w:rPr>
          <w:rFonts w:ascii="Times New Roman" w:hAnsi="Times New Roman" w:cs="Times New Roman"/>
          <w:bCs w:val="0"/>
          <w:color w:val="auto"/>
          <w:sz w:val="32"/>
          <w:szCs w:val="32"/>
        </w:rPr>
        <w:t xml:space="preserve">.Изменения в пространстве имен </w:t>
      </w:r>
      <w:r w:rsidRPr="00D05C18">
        <w:rPr>
          <w:rFonts w:ascii="Times New Roman" w:hAnsi="Times New Roman" w:cs="Times New Roman"/>
          <w:bCs w:val="0"/>
          <w:color w:val="auto"/>
          <w:sz w:val="32"/>
          <w:szCs w:val="32"/>
          <w:lang w:val="en-US"/>
        </w:rPr>
        <w:t>rdo</w:t>
      </w:r>
      <w:r>
        <w:rPr>
          <w:rFonts w:ascii="Times New Roman" w:hAnsi="Times New Roman" w:cs="Times New Roman"/>
          <w:bCs w:val="0"/>
          <w:color w:val="auto"/>
          <w:sz w:val="32"/>
          <w:szCs w:val="32"/>
          <w:lang w:val="en-US"/>
        </w:rPr>
        <w:t>Parser</w:t>
      </w:r>
      <w:bookmarkEnd w:id="40"/>
    </w:p>
    <w:p w:rsidR="00396D98" w:rsidRPr="001A18EB" w:rsidRDefault="00396D98" w:rsidP="00B402ED">
      <w:pPr>
        <w:keepLines/>
        <w:tabs>
          <w:tab w:val="left" w:pos="567"/>
        </w:tabs>
        <w:spacing w:line="360" w:lineRule="auto"/>
        <w:ind w:firstLine="567"/>
        <w:contextualSpacing/>
        <w:rPr>
          <w:b/>
          <w:sz w:val="28"/>
          <w:szCs w:val="28"/>
        </w:rPr>
      </w:pPr>
      <w:r w:rsidRPr="00396D98">
        <w:rPr>
          <w:b/>
          <w:sz w:val="28"/>
          <w:szCs w:val="28"/>
        </w:rPr>
        <w:t>Объявление</w:t>
      </w:r>
      <w:r w:rsidRPr="001A18EB">
        <w:rPr>
          <w:b/>
          <w:sz w:val="28"/>
          <w:szCs w:val="28"/>
        </w:rPr>
        <w:t xml:space="preserve">  </w:t>
      </w:r>
      <w:r w:rsidRPr="00396D98">
        <w:rPr>
          <w:b/>
          <w:sz w:val="28"/>
          <w:szCs w:val="28"/>
        </w:rPr>
        <w:t>класса</w:t>
      </w:r>
      <w:r w:rsidRPr="001A18EB">
        <w:rPr>
          <w:b/>
          <w:sz w:val="28"/>
          <w:szCs w:val="28"/>
        </w:rPr>
        <w:t xml:space="preserve"> </w:t>
      </w:r>
      <w:r w:rsidRPr="00396D98">
        <w:rPr>
          <w:b/>
          <w:sz w:val="28"/>
          <w:szCs w:val="28"/>
          <w:lang w:val="en-US"/>
        </w:rPr>
        <w:t>RDOArrayType</w:t>
      </w:r>
    </w:p>
    <w:p w:rsidR="003474DE" w:rsidRPr="007F0DA6" w:rsidRDefault="003474DE" w:rsidP="00B402ED">
      <w:pPr>
        <w:keepLines/>
        <w:tabs>
          <w:tab w:val="left" w:pos="567"/>
        </w:tabs>
        <w:spacing w:line="360" w:lineRule="auto"/>
        <w:ind w:firstLine="567"/>
        <w:contextualSpacing/>
        <w:rPr>
          <w:sz w:val="24"/>
          <w:szCs w:val="24"/>
        </w:rPr>
      </w:pPr>
      <w:r w:rsidRPr="007F0DA6">
        <w:rPr>
          <w:sz w:val="24"/>
          <w:szCs w:val="24"/>
        </w:rPr>
        <w:t>Класс предназначен для описания типа массива и содержит в себе информацию о положении описания типа массива в тексте модели и типе элементов содержащихся в массиве.</w:t>
      </w:r>
    </w:p>
    <w:p w:rsidR="003474DE" w:rsidRPr="003474DE" w:rsidRDefault="003474DE" w:rsidP="00B402ED">
      <w:pPr>
        <w:keepLines/>
        <w:tabs>
          <w:tab w:val="left" w:pos="567"/>
        </w:tabs>
        <w:spacing w:line="360" w:lineRule="auto"/>
        <w:ind w:firstLine="567"/>
        <w:contextualSpacing/>
        <w:rPr>
          <w:sz w:val="28"/>
          <w:szCs w:val="28"/>
        </w:rPr>
      </w:pP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color w:val="010001"/>
          <w:lang w:val="en-US" w:eastAsia="en-US"/>
        </w:rPr>
      </w:pPr>
      <w:r w:rsidRPr="002A5DF9">
        <w:rPr>
          <w:rFonts w:ascii="Courier New" w:eastAsiaTheme="minorHAnsi" w:hAnsi="Courier New" w:cs="Courier New"/>
          <w:noProof/>
          <w:color w:val="0000FF"/>
          <w:lang w:val="en-US" w:eastAsia="en-US"/>
        </w:rPr>
        <w:t>class</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RDOArrayType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000FF"/>
          <w:lang w:val="en-US" w:eastAsia="en-US"/>
        </w:rPr>
        <w:t>public</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RDOType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000FF"/>
          <w:lang w:val="en-US" w:eastAsia="en-US"/>
        </w:rPr>
        <w:t>public</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rdo</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smart_ptr_counter_reference</w:t>
      </w:r>
      <w:r w:rsidRPr="002A5DF9">
        <w:rPr>
          <w:rFonts w:ascii="Courier New" w:eastAsiaTheme="minorHAnsi" w:hAnsi="Courier New" w:cs="Courier New"/>
          <w:noProof/>
          <w:lang w:val="en-US" w:eastAsia="en-US"/>
        </w:rPr>
        <w:t xml:space="preserve">, </w:t>
      </w:r>
      <w:r w:rsidRPr="003474DE">
        <w:rPr>
          <w:rFonts w:ascii="Courier New" w:eastAsiaTheme="minorHAnsi" w:hAnsi="Courier New" w:cs="Courier New"/>
          <w:noProof/>
          <w:lang w:val="en-US" w:eastAsia="en-US"/>
        </w:rPr>
        <w:tab/>
      </w:r>
      <w:r w:rsidRPr="002A5DF9">
        <w:rPr>
          <w:rFonts w:ascii="Courier New" w:eastAsiaTheme="minorHAnsi" w:hAnsi="Courier New" w:cs="Courier New"/>
          <w:noProof/>
          <w:color w:val="0000FF"/>
          <w:lang w:val="en-US" w:eastAsia="en-US"/>
        </w:rPr>
        <w:t>public</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RDOParserSrcInfo</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color w:val="010001"/>
          <w:lang w:val="en-US" w:eastAsia="en-US"/>
        </w:rPr>
        <w:t>DECLARE_FACTORY</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RDOArrayType</w:t>
      </w:r>
      <w:r w:rsidRPr="002A5DF9">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color w:val="0000FF"/>
          <w:lang w:val="en-US" w:eastAsia="en-US"/>
        </w:rPr>
        <w:t>friend</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000FF"/>
          <w:lang w:val="en-US" w:eastAsia="en-US"/>
        </w:rPr>
        <w:t>class</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RDOArrayValue</w:t>
      </w:r>
      <w:r w:rsidRPr="002A5DF9">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color w:val="0000FF"/>
          <w:lang w:val="en-US" w:eastAsia="en-US"/>
        </w:rPr>
        <w:t>public</w:t>
      </w:r>
      <w:r w:rsidRPr="002A5DF9">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ab/>
      </w:r>
      <w:r w:rsidRPr="002A5DF9">
        <w:rPr>
          <w:rFonts w:ascii="Courier New" w:eastAsiaTheme="minorHAnsi" w:hAnsi="Courier New" w:cs="Courier New"/>
          <w:noProof/>
          <w:color w:val="010001"/>
          <w:lang w:val="en-US" w:eastAsia="en-US"/>
        </w:rPr>
        <w:t>CREF</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LPRDOType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getItemType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000FF"/>
          <w:lang w:val="en-US" w:eastAsia="en-US"/>
        </w:rPr>
        <w:t>const</w:t>
      </w:r>
      <w:r w:rsidRPr="002A5DF9">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color w:val="0000FF"/>
          <w:lang w:val="en-US" w:eastAsia="en-US"/>
        </w:rPr>
        <w:t>private</w:t>
      </w:r>
      <w:r w:rsidRPr="002A5DF9">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ab/>
      </w:r>
      <w:r w:rsidRPr="002A5DF9">
        <w:rPr>
          <w:rFonts w:ascii="Courier New" w:eastAsiaTheme="minorHAnsi" w:hAnsi="Courier New" w:cs="Courier New"/>
          <w:noProof/>
          <w:color w:val="010001"/>
          <w:lang w:val="en-US" w:eastAsia="en-US"/>
        </w:rPr>
        <w:t>RDOArrayType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CREF</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LPRDOType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pType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CREF</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RDOParserSrcInfo</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src_info</w:t>
      </w:r>
      <w:r w:rsidRPr="002A5DF9">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ab/>
      </w:r>
      <w:r w:rsidRPr="002A5DF9">
        <w:rPr>
          <w:rFonts w:ascii="Courier New" w:eastAsiaTheme="minorHAnsi" w:hAnsi="Courier New" w:cs="Courier New"/>
          <w:noProof/>
          <w:color w:val="0000FF"/>
          <w:lang w:val="en-US" w:eastAsia="en-US"/>
        </w:rPr>
        <w:t>virtual</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RDOArrayType</w:t>
      </w:r>
      <w:r w:rsidRPr="002A5DF9">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ab/>
      </w:r>
      <w:r w:rsidRPr="002A5DF9">
        <w:rPr>
          <w:rFonts w:ascii="Courier New" w:eastAsiaTheme="minorHAnsi" w:hAnsi="Courier New" w:cs="Courier New"/>
          <w:noProof/>
          <w:color w:val="010001"/>
          <w:lang w:val="en-US" w:eastAsia="en-US"/>
        </w:rPr>
        <w:t>PTR</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rdoRuntime</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RDOArrayType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__array</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000FF"/>
          <w:lang w:val="en-US" w:eastAsia="en-US"/>
        </w:rPr>
        <w:t>const</w:t>
      </w:r>
      <w:r w:rsidRPr="002A5DF9">
        <w:rPr>
          <w:rFonts w:ascii="Courier New" w:eastAsiaTheme="minorHAnsi" w:hAnsi="Courier New" w:cs="Courier New"/>
          <w:noProof/>
          <w:lang w:val="en-US" w:eastAsia="en-US"/>
        </w:rPr>
        <w:t xml:space="preserve"> </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ab/>
        <w:t xml:space="preserve">{ </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ab/>
      </w:r>
      <w:r w:rsidRPr="002A5DF9">
        <w:rPr>
          <w:rFonts w:ascii="Courier New" w:eastAsiaTheme="minorHAnsi" w:hAnsi="Courier New" w:cs="Courier New"/>
          <w:noProof/>
          <w:lang w:val="en-US" w:eastAsia="en-US"/>
        </w:rPr>
        <w:tab/>
      </w:r>
      <w:r w:rsidRPr="002A5DF9">
        <w:rPr>
          <w:rFonts w:ascii="Courier New" w:eastAsiaTheme="minorHAnsi" w:hAnsi="Courier New" w:cs="Courier New"/>
          <w:noProof/>
          <w:color w:val="0000FF"/>
          <w:lang w:val="en-US" w:eastAsia="en-US"/>
        </w:rPr>
        <w:t>return</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000FF"/>
          <w:lang w:val="en-US" w:eastAsia="en-US"/>
        </w:rPr>
        <w:t>static_cast</w:t>
      </w:r>
      <w:r w:rsidRPr="002A5DF9">
        <w:rPr>
          <w:rFonts w:ascii="Courier New" w:eastAsiaTheme="minorHAnsi" w:hAnsi="Courier New" w:cs="Courier New"/>
          <w:noProof/>
          <w:lang w:val="en-US" w:eastAsia="en-US"/>
        </w:rPr>
        <w:t>&lt;</w:t>
      </w:r>
      <w:r w:rsidRPr="002A5DF9">
        <w:rPr>
          <w:rFonts w:ascii="Courier New" w:eastAsiaTheme="minorHAnsi" w:hAnsi="Courier New" w:cs="Courier New"/>
          <w:noProof/>
          <w:color w:val="010001"/>
          <w:lang w:val="en-US" w:eastAsia="en-US"/>
        </w:rPr>
        <w:t>PTR</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rdoRuntime</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RDOArrayType</w:t>
      </w:r>
      <w:r w:rsidRPr="002A5DF9">
        <w:rPr>
          <w:rFonts w:ascii="Courier New" w:eastAsiaTheme="minorHAnsi" w:hAnsi="Courier New" w:cs="Courier New"/>
          <w:noProof/>
          <w:lang w:val="en-US" w:eastAsia="en-US"/>
        </w:rPr>
        <w:t>)&gt;</w:t>
      </w:r>
      <w:r>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val="en-US" w:eastAsia="en-US"/>
        </w:rPr>
        <w:t>/</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000FF"/>
          <w:lang w:val="en-US" w:eastAsia="en-US"/>
        </w:rPr>
        <w:t>const_cast</w:t>
      </w:r>
      <w:r w:rsidRPr="002A5DF9">
        <w:rPr>
          <w:rFonts w:ascii="Courier New" w:eastAsiaTheme="minorHAnsi" w:hAnsi="Courier New" w:cs="Courier New"/>
          <w:noProof/>
          <w:lang w:val="en-US" w:eastAsia="en-US"/>
        </w:rPr>
        <w:t>&lt;</w:t>
      </w:r>
      <w:r w:rsidRPr="002A5DF9">
        <w:rPr>
          <w:rFonts w:ascii="Courier New" w:eastAsiaTheme="minorHAnsi" w:hAnsi="Courier New" w:cs="Courier New"/>
          <w:noProof/>
          <w:color w:val="010001"/>
          <w:lang w:val="en-US" w:eastAsia="en-US"/>
        </w:rPr>
        <w:t>PTR</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rdoRuntime</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RDOType</w:t>
      </w:r>
      <w:r w:rsidRPr="002A5DF9">
        <w:rPr>
          <w:rFonts w:ascii="Courier New" w:eastAsiaTheme="minorHAnsi" w:hAnsi="Courier New" w:cs="Courier New"/>
          <w:noProof/>
          <w:lang w:val="en-US" w:eastAsia="en-US"/>
        </w:rPr>
        <w:t>)&gt;(</w:t>
      </w:r>
      <w:r w:rsidRPr="002A5DF9">
        <w:rPr>
          <w:rFonts w:ascii="Courier New" w:eastAsiaTheme="minorHAnsi" w:hAnsi="Courier New" w:cs="Courier New"/>
          <w:noProof/>
          <w:color w:val="010001"/>
          <w:lang w:val="en-US" w:eastAsia="en-US"/>
        </w:rPr>
        <w:t>m_type</w:t>
      </w:r>
      <w:r w:rsidRPr="002A5DF9">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ab/>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ab/>
      </w:r>
      <w:r w:rsidRPr="002A5DF9">
        <w:rPr>
          <w:rFonts w:ascii="Courier New" w:eastAsiaTheme="minorHAnsi" w:hAnsi="Courier New" w:cs="Courier New"/>
          <w:noProof/>
          <w:color w:val="010001"/>
          <w:lang w:val="en-US" w:eastAsia="en-US"/>
        </w:rPr>
        <w:t>LPRDOType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m_pType</w:t>
      </w:r>
      <w:r w:rsidRPr="002A5DF9">
        <w:rPr>
          <w:rFonts w:ascii="Courier New" w:eastAsiaTheme="minorHAnsi" w:hAnsi="Courier New" w:cs="Courier New"/>
          <w:noProof/>
          <w:lang w:val="en-US" w:eastAsia="en-US"/>
        </w:rPr>
        <w:t>;</w:t>
      </w: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2A5DF9" w:rsidRPr="002A5DF9"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ab/>
      </w:r>
      <w:r w:rsidRPr="002A5DF9">
        <w:rPr>
          <w:rFonts w:ascii="Courier New" w:eastAsiaTheme="minorHAnsi" w:hAnsi="Courier New" w:cs="Courier New"/>
          <w:noProof/>
          <w:color w:val="010001"/>
          <w:lang w:val="en-US" w:eastAsia="en-US"/>
        </w:rPr>
        <w:t>DECLARE_IType</w:t>
      </w:r>
      <w:r w:rsidRPr="002A5DF9">
        <w:rPr>
          <w:rFonts w:ascii="Courier New" w:eastAsiaTheme="minorHAnsi" w:hAnsi="Courier New" w:cs="Courier New"/>
          <w:noProof/>
          <w:lang w:val="en-US" w:eastAsia="en-US"/>
        </w:rPr>
        <w:t>;</w:t>
      </w:r>
    </w:p>
    <w:p w:rsidR="002A5DF9" w:rsidRPr="001A18EB" w:rsidRDefault="002A5DF9"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2A5DF9">
        <w:rPr>
          <w:rFonts w:ascii="Courier New" w:eastAsiaTheme="minorHAnsi" w:hAnsi="Courier New" w:cs="Courier New"/>
          <w:noProof/>
          <w:lang w:val="en-US" w:eastAsia="en-US"/>
        </w:rPr>
        <w:tab/>
      </w:r>
      <w:r w:rsidRPr="001A18EB">
        <w:rPr>
          <w:rFonts w:ascii="Courier New" w:eastAsiaTheme="minorHAnsi" w:hAnsi="Courier New" w:cs="Courier New"/>
          <w:noProof/>
          <w:color w:val="010001"/>
          <w:lang w:val="en-US" w:eastAsia="en-US"/>
        </w:rPr>
        <w:t>DECLARE_IModelStructure</w:t>
      </w:r>
      <w:r w:rsidRPr="001A18EB">
        <w:rPr>
          <w:rFonts w:ascii="Courier New" w:eastAsiaTheme="minorHAnsi" w:hAnsi="Courier New" w:cs="Courier New"/>
          <w:noProof/>
          <w:lang w:val="en-US" w:eastAsia="en-US"/>
        </w:rPr>
        <w:t>;</w:t>
      </w:r>
    </w:p>
    <w:p w:rsidR="002A5DF9" w:rsidRPr="001A18EB" w:rsidRDefault="002A5DF9" w:rsidP="00D10B69">
      <w:pPr>
        <w:keepLines/>
        <w:tabs>
          <w:tab w:val="left" w:pos="567"/>
        </w:tabs>
        <w:ind w:firstLine="567"/>
        <w:contextualSpacing/>
        <w:rPr>
          <w:rFonts w:ascii="Courier New" w:eastAsiaTheme="minorHAnsi" w:hAnsi="Courier New" w:cs="Courier New"/>
          <w:noProof/>
          <w:lang w:val="en-US" w:eastAsia="en-US"/>
        </w:rPr>
      </w:pPr>
      <w:r w:rsidRPr="001A18EB">
        <w:rPr>
          <w:rFonts w:ascii="Courier New" w:eastAsiaTheme="minorHAnsi" w:hAnsi="Courier New" w:cs="Courier New"/>
          <w:noProof/>
          <w:lang w:val="en-US" w:eastAsia="en-US"/>
        </w:rPr>
        <w:t>};</w:t>
      </w:r>
    </w:p>
    <w:p w:rsidR="002A5DF9" w:rsidRDefault="002A5DF9" w:rsidP="00B402ED">
      <w:pPr>
        <w:keepLines/>
        <w:tabs>
          <w:tab w:val="left" w:pos="567"/>
        </w:tabs>
        <w:spacing w:line="360" w:lineRule="auto"/>
        <w:ind w:firstLine="567"/>
        <w:contextualSpacing/>
        <w:rPr>
          <w:rFonts w:ascii="Courier New" w:eastAsiaTheme="minorHAnsi" w:hAnsi="Courier New" w:cs="Courier New"/>
          <w:noProof/>
          <w:lang w:val="en-US" w:eastAsia="en-US"/>
        </w:rPr>
      </w:pPr>
    </w:p>
    <w:p w:rsidR="002A5DF9" w:rsidRPr="002A5DF9" w:rsidRDefault="002A5DF9" w:rsidP="00B402ED">
      <w:pPr>
        <w:keepLines/>
        <w:tabs>
          <w:tab w:val="left" w:pos="567"/>
        </w:tabs>
        <w:spacing w:line="360" w:lineRule="auto"/>
        <w:ind w:firstLine="567"/>
        <w:contextualSpacing/>
        <w:rPr>
          <w:rFonts w:ascii="Courier New" w:eastAsiaTheme="minorHAnsi" w:hAnsi="Courier New" w:cs="Courier New"/>
          <w:noProof/>
          <w:color w:val="0000FF"/>
          <w:lang w:val="en-US" w:eastAsia="en-US"/>
        </w:rPr>
      </w:pPr>
      <w:r w:rsidRPr="002A5DF9">
        <w:rPr>
          <w:rFonts w:ascii="Courier New" w:eastAsiaTheme="minorHAnsi" w:hAnsi="Courier New" w:cs="Courier New"/>
          <w:noProof/>
          <w:color w:val="010001"/>
          <w:lang w:val="en-US" w:eastAsia="en-US"/>
        </w:rPr>
        <w:t>-</w:t>
      </w:r>
      <w:r>
        <w:rPr>
          <w:rFonts w:ascii="Courier New" w:eastAsiaTheme="minorHAnsi" w:hAnsi="Courier New" w:cs="Courier New"/>
          <w:noProof/>
          <w:color w:val="010001"/>
          <w:lang w:val="en-US" w:eastAsia="en-US"/>
        </w:rPr>
        <w:t xml:space="preserve"> </w:t>
      </w:r>
      <w:r w:rsidRPr="002A5DF9">
        <w:rPr>
          <w:rFonts w:ascii="Courier New" w:eastAsiaTheme="minorHAnsi" w:hAnsi="Courier New" w:cs="Courier New"/>
          <w:noProof/>
          <w:color w:val="010001"/>
          <w:lang w:val="en-US" w:eastAsia="en-US"/>
        </w:rPr>
        <w:t>CREF</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LPRDOType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getItemType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000FF"/>
          <w:lang w:val="en-US" w:eastAsia="en-US"/>
        </w:rPr>
        <w:t>const</w:t>
      </w:r>
    </w:p>
    <w:p w:rsidR="002A5DF9" w:rsidRPr="007F0DA6" w:rsidRDefault="002A5DF9" w:rsidP="00B402ED">
      <w:pPr>
        <w:keepLines/>
        <w:tabs>
          <w:tab w:val="left" w:pos="567"/>
        </w:tabs>
        <w:spacing w:line="360" w:lineRule="auto"/>
        <w:ind w:firstLine="567"/>
        <w:contextualSpacing/>
        <w:rPr>
          <w:rFonts w:eastAsiaTheme="minorHAnsi"/>
          <w:noProof/>
          <w:sz w:val="24"/>
          <w:szCs w:val="24"/>
          <w:lang w:eastAsia="en-US"/>
        </w:rPr>
      </w:pPr>
      <w:r>
        <w:rPr>
          <w:rFonts w:ascii="Courier New" w:eastAsiaTheme="minorHAnsi" w:hAnsi="Courier New" w:cs="Courier New"/>
          <w:noProof/>
          <w:color w:val="0000FF"/>
          <w:lang w:val="en-US" w:eastAsia="en-US"/>
        </w:rPr>
        <w:tab/>
      </w:r>
      <w:r w:rsidRPr="007F0DA6">
        <w:rPr>
          <w:rFonts w:eastAsiaTheme="minorHAnsi"/>
          <w:noProof/>
          <w:sz w:val="24"/>
          <w:szCs w:val="24"/>
          <w:lang w:eastAsia="en-US"/>
        </w:rPr>
        <w:t>Функция, возвращающая</w:t>
      </w:r>
      <w:r w:rsidR="003474DE" w:rsidRPr="007F0DA6">
        <w:rPr>
          <w:rFonts w:eastAsiaTheme="minorHAnsi"/>
          <w:noProof/>
          <w:sz w:val="24"/>
          <w:szCs w:val="24"/>
          <w:lang w:eastAsia="en-US"/>
        </w:rPr>
        <w:t xml:space="preserve"> тип элементов массива.</w:t>
      </w:r>
    </w:p>
    <w:p w:rsidR="003474DE" w:rsidRPr="001A18EB" w:rsidRDefault="003474DE" w:rsidP="00B402ED">
      <w:pPr>
        <w:keepLines/>
        <w:tabs>
          <w:tab w:val="left" w:pos="567"/>
        </w:tabs>
        <w:spacing w:line="360" w:lineRule="auto"/>
        <w:ind w:firstLine="567"/>
        <w:contextualSpacing/>
        <w:rPr>
          <w:rFonts w:ascii="Courier New" w:eastAsiaTheme="minorHAnsi" w:hAnsi="Courier New" w:cs="Courier New"/>
          <w:noProof/>
          <w:lang w:eastAsia="en-US"/>
        </w:rPr>
      </w:pPr>
    </w:p>
    <w:p w:rsidR="003474DE" w:rsidRPr="001A18EB" w:rsidRDefault="003474DE" w:rsidP="00B402ED">
      <w:pPr>
        <w:keepLines/>
        <w:tabs>
          <w:tab w:val="left" w:pos="567"/>
        </w:tabs>
        <w:spacing w:line="360" w:lineRule="auto"/>
        <w:ind w:firstLine="567"/>
        <w:contextualSpacing/>
        <w:rPr>
          <w:rFonts w:ascii="Courier New" w:eastAsiaTheme="minorHAnsi" w:hAnsi="Courier New" w:cs="Courier New"/>
          <w:noProof/>
          <w:lang w:val="en-US" w:eastAsia="en-US"/>
        </w:rPr>
      </w:pPr>
      <w:r w:rsidRPr="003474DE">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RDOArrayType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CREF</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LPRDOType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pType</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CREF</w:t>
      </w:r>
      <w:r w:rsidRPr="002A5DF9">
        <w:rPr>
          <w:rFonts w:ascii="Courier New" w:eastAsiaTheme="minorHAnsi" w:hAnsi="Courier New" w:cs="Courier New"/>
          <w:noProof/>
          <w:lang w:val="en-US" w:eastAsia="en-US"/>
        </w:rPr>
        <w:t>(</w:t>
      </w:r>
      <w:r w:rsidRPr="002A5DF9">
        <w:rPr>
          <w:rFonts w:ascii="Courier New" w:eastAsiaTheme="minorHAnsi" w:hAnsi="Courier New" w:cs="Courier New"/>
          <w:noProof/>
          <w:color w:val="010001"/>
          <w:lang w:val="en-US" w:eastAsia="en-US"/>
        </w:rPr>
        <w:t>RDOParserSrcInfo</w:t>
      </w:r>
      <w:r w:rsidRPr="002A5DF9">
        <w:rPr>
          <w:rFonts w:ascii="Courier New" w:eastAsiaTheme="minorHAnsi" w:hAnsi="Courier New" w:cs="Courier New"/>
          <w:noProof/>
          <w:lang w:val="en-US" w:eastAsia="en-US"/>
        </w:rPr>
        <w:t xml:space="preserve">) </w:t>
      </w:r>
      <w:r w:rsidRPr="002A5DF9">
        <w:rPr>
          <w:rFonts w:ascii="Courier New" w:eastAsiaTheme="minorHAnsi" w:hAnsi="Courier New" w:cs="Courier New"/>
          <w:noProof/>
          <w:color w:val="010001"/>
          <w:lang w:val="en-US" w:eastAsia="en-US"/>
        </w:rPr>
        <w:t>src_info</w:t>
      </w:r>
      <w:r w:rsidRPr="002A5DF9">
        <w:rPr>
          <w:rFonts w:ascii="Courier New" w:eastAsiaTheme="minorHAnsi" w:hAnsi="Courier New" w:cs="Courier New"/>
          <w:noProof/>
          <w:lang w:val="en-US" w:eastAsia="en-US"/>
        </w:rPr>
        <w:t>)</w:t>
      </w:r>
    </w:p>
    <w:p w:rsidR="003474DE" w:rsidRPr="007F0DA6" w:rsidRDefault="003474DE" w:rsidP="00B402ED">
      <w:pPr>
        <w:keepLines/>
        <w:tabs>
          <w:tab w:val="left" w:pos="567"/>
        </w:tabs>
        <w:spacing w:line="360" w:lineRule="auto"/>
        <w:ind w:firstLine="567"/>
        <w:contextualSpacing/>
        <w:rPr>
          <w:rFonts w:eastAsiaTheme="minorHAnsi"/>
          <w:noProof/>
          <w:sz w:val="24"/>
          <w:szCs w:val="24"/>
          <w:lang w:eastAsia="en-US"/>
        </w:rPr>
      </w:pPr>
      <w:r w:rsidRPr="007F0DA6">
        <w:rPr>
          <w:rFonts w:eastAsiaTheme="minorHAnsi"/>
          <w:noProof/>
          <w:sz w:val="24"/>
          <w:szCs w:val="24"/>
          <w:lang w:eastAsia="en-US"/>
        </w:rPr>
        <w:t>Конструктор класса, создающий новый обьект класса на основе типа элементов и информации о месте описания типа в модели.</w:t>
      </w:r>
    </w:p>
    <w:p w:rsidR="003474DE" w:rsidRPr="001A18EB" w:rsidRDefault="003474DE" w:rsidP="00B402ED">
      <w:pPr>
        <w:keepLines/>
        <w:tabs>
          <w:tab w:val="left" w:pos="567"/>
        </w:tabs>
        <w:spacing w:line="360" w:lineRule="auto"/>
        <w:ind w:firstLine="567"/>
        <w:contextualSpacing/>
        <w:rPr>
          <w:rFonts w:ascii="Courier New" w:eastAsiaTheme="minorHAnsi" w:hAnsi="Courier New" w:cs="Courier New"/>
          <w:noProof/>
          <w:lang w:eastAsia="en-US"/>
        </w:rPr>
      </w:pPr>
    </w:p>
    <w:p w:rsidR="003474DE" w:rsidRPr="001A18EB" w:rsidRDefault="003474DE" w:rsidP="00B402ED">
      <w:pPr>
        <w:keepLines/>
        <w:tabs>
          <w:tab w:val="left" w:pos="567"/>
        </w:tabs>
        <w:spacing w:line="360" w:lineRule="auto"/>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 xml:space="preserve">- </w:t>
      </w:r>
      <w:r w:rsidRPr="002A5DF9">
        <w:rPr>
          <w:rFonts w:ascii="Courier New" w:eastAsiaTheme="minorHAnsi" w:hAnsi="Courier New" w:cs="Courier New"/>
          <w:noProof/>
          <w:color w:val="0000FF"/>
          <w:lang w:val="en-US" w:eastAsia="en-US"/>
        </w:rPr>
        <w:t>virtual</w:t>
      </w:r>
      <w:r w:rsidRPr="001A18EB">
        <w:rPr>
          <w:rFonts w:ascii="Courier New" w:eastAsiaTheme="minorHAnsi" w:hAnsi="Courier New" w:cs="Courier New"/>
          <w:noProof/>
          <w:lang w:eastAsia="en-US"/>
        </w:rPr>
        <w:t xml:space="preserve"> ~</w:t>
      </w:r>
      <w:r w:rsidRPr="002A5DF9">
        <w:rPr>
          <w:rFonts w:ascii="Courier New" w:eastAsiaTheme="minorHAnsi" w:hAnsi="Courier New" w:cs="Courier New"/>
          <w:noProof/>
          <w:color w:val="010001"/>
          <w:lang w:val="en-US" w:eastAsia="en-US"/>
        </w:rPr>
        <w:t>RDOArrayType</w:t>
      </w:r>
      <w:r w:rsidRPr="001A18EB">
        <w:rPr>
          <w:rFonts w:ascii="Courier New" w:eastAsiaTheme="minorHAnsi" w:hAnsi="Courier New" w:cs="Courier New"/>
          <w:noProof/>
          <w:lang w:eastAsia="en-US"/>
        </w:rPr>
        <w:t>()</w:t>
      </w:r>
    </w:p>
    <w:p w:rsidR="003474DE" w:rsidRPr="007F0DA6" w:rsidRDefault="003474DE" w:rsidP="00B402ED">
      <w:pPr>
        <w:keepLines/>
        <w:tabs>
          <w:tab w:val="left" w:pos="567"/>
        </w:tabs>
        <w:spacing w:line="360" w:lineRule="auto"/>
        <w:ind w:firstLine="567"/>
        <w:contextualSpacing/>
        <w:rPr>
          <w:rFonts w:eastAsiaTheme="minorHAnsi"/>
          <w:noProof/>
          <w:sz w:val="24"/>
          <w:szCs w:val="24"/>
          <w:lang w:eastAsia="en-US"/>
        </w:rPr>
      </w:pPr>
      <w:r w:rsidRPr="001A18EB">
        <w:rPr>
          <w:rFonts w:ascii="Courier New" w:eastAsiaTheme="minorHAnsi" w:hAnsi="Courier New" w:cs="Courier New"/>
          <w:noProof/>
          <w:lang w:eastAsia="en-US"/>
        </w:rPr>
        <w:tab/>
      </w:r>
      <w:r w:rsidRPr="007F0DA6">
        <w:rPr>
          <w:rFonts w:eastAsiaTheme="minorHAnsi"/>
          <w:noProof/>
          <w:sz w:val="24"/>
          <w:szCs w:val="24"/>
          <w:lang w:eastAsia="en-US"/>
        </w:rPr>
        <w:t>Деструктор класса, функция, освобождающая память выделеную конструктором.</w:t>
      </w:r>
    </w:p>
    <w:p w:rsidR="00E74E2B" w:rsidRDefault="00E74E2B" w:rsidP="00B402ED">
      <w:pPr>
        <w:keepLines/>
        <w:tabs>
          <w:tab w:val="left" w:pos="567"/>
        </w:tabs>
        <w:spacing w:line="360" w:lineRule="auto"/>
        <w:ind w:firstLine="567"/>
        <w:contextualSpacing/>
        <w:rPr>
          <w:rFonts w:ascii="Courier New" w:eastAsiaTheme="minorHAnsi" w:hAnsi="Courier New" w:cs="Courier New"/>
          <w:noProof/>
          <w:lang w:eastAsia="en-US"/>
        </w:rPr>
      </w:pPr>
    </w:p>
    <w:p w:rsidR="003474DE" w:rsidRDefault="003474DE" w:rsidP="00B402ED">
      <w:pPr>
        <w:keepLines/>
        <w:tabs>
          <w:tab w:val="left" w:pos="567"/>
        </w:tabs>
        <w:spacing w:line="360" w:lineRule="auto"/>
        <w:ind w:firstLine="567"/>
        <w:contextualSpacing/>
        <w:rPr>
          <w:rFonts w:ascii="Courier New" w:eastAsiaTheme="minorHAnsi" w:hAnsi="Courier New" w:cs="Courier New"/>
          <w:noProof/>
          <w:color w:val="0000FF"/>
          <w:lang w:eastAsia="en-US"/>
        </w:rPr>
      </w:pPr>
      <w:r w:rsidRPr="001A18EB">
        <w:rPr>
          <w:b/>
          <w:sz w:val="28"/>
          <w:szCs w:val="28"/>
        </w:rPr>
        <w:t xml:space="preserve">- </w:t>
      </w:r>
      <w:r w:rsidRPr="002A5DF9">
        <w:rPr>
          <w:rFonts w:ascii="Courier New" w:eastAsiaTheme="minorHAnsi" w:hAnsi="Courier New" w:cs="Courier New"/>
          <w:noProof/>
          <w:color w:val="010001"/>
          <w:lang w:val="en-US" w:eastAsia="en-US"/>
        </w:rPr>
        <w:t>PTR</w:t>
      </w:r>
      <w:r w:rsidRPr="001A18EB">
        <w:rPr>
          <w:rFonts w:ascii="Courier New" w:eastAsiaTheme="minorHAnsi" w:hAnsi="Courier New" w:cs="Courier New"/>
          <w:noProof/>
          <w:lang w:eastAsia="en-US"/>
        </w:rPr>
        <w:t>(</w:t>
      </w:r>
      <w:r w:rsidRPr="002A5DF9">
        <w:rPr>
          <w:rFonts w:ascii="Courier New" w:eastAsiaTheme="minorHAnsi" w:hAnsi="Courier New" w:cs="Courier New"/>
          <w:noProof/>
          <w:color w:val="010001"/>
          <w:lang w:val="en-US" w:eastAsia="en-US"/>
        </w:rPr>
        <w:t>rdoRuntime</w:t>
      </w:r>
      <w:r w:rsidRPr="001A18EB">
        <w:rPr>
          <w:rFonts w:ascii="Courier New" w:eastAsiaTheme="minorHAnsi" w:hAnsi="Courier New" w:cs="Courier New"/>
          <w:noProof/>
          <w:lang w:eastAsia="en-US"/>
        </w:rPr>
        <w:t>::</w:t>
      </w:r>
      <w:r w:rsidRPr="002A5DF9">
        <w:rPr>
          <w:rFonts w:ascii="Courier New" w:eastAsiaTheme="minorHAnsi" w:hAnsi="Courier New" w:cs="Courier New"/>
          <w:noProof/>
          <w:color w:val="010001"/>
          <w:lang w:val="en-US" w:eastAsia="en-US"/>
        </w:rPr>
        <w:t>RDOArrayType</w:t>
      </w:r>
      <w:r w:rsidRPr="001A18EB">
        <w:rPr>
          <w:rFonts w:ascii="Courier New" w:eastAsiaTheme="minorHAnsi" w:hAnsi="Courier New" w:cs="Courier New"/>
          <w:noProof/>
          <w:lang w:eastAsia="en-US"/>
        </w:rPr>
        <w:t xml:space="preserve">) </w:t>
      </w:r>
      <w:r w:rsidRPr="001A18EB">
        <w:rPr>
          <w:rFonts w:ascii="Courier New" w:eastAsiaTheme="minorHAnsi" w:hAnsi="Courier New" w:cs="Courier New"/>
          <w:noProof/>
          <w:color w:val="010001"/>
          <w:lang w:eastAsia="en-US"/>
        </w:rPr>
        <w:t>__</w:t>
      </w:r>
      <w:r w:rsidRPr="002A5DF9">
        <w:rPr>
          <w:rFonts w:ascii="Courier New" w:eastAsiaTheme="minorHAnsi" w:hAnsi="Courier New" w:cs="Courier New"/>
          <w:noProof/>
          <w:color w:val="010001"/>
          <w:lang w:val="en-US" w:eastAsia="en-US"/>
        </w:rPr>
        <w:t>array</w:t>
      </w:r>
      <w:r w:rsidRPr="001A18EB">
        <w:rPr>
          <w:rFonts w:ascii="Courier New" w:eastAsiaTheme="minorHAnsi" w:hAnsi="Courier New" w:cs="Courier New"/>
          <w:noProof/>
          <w:lang w:eastAsia="en-US"/>
        </w:rPr>
        <w:t xml:space="preserve">() </w:t>
      </w:r>
      <w:r w:rsidRPr="002A5DF9">
        <w:rPr>
          <w:rFonts w:ascii="Courier New" w:eastAsiaTheme="minorHAnsi" w:hAnsi="Courier New" w:cs="Courier New"/>
          <w:noProof/>
          <w:color w:val="0000FF"/>
          <w:lang w:val="en-US" w:eastAsia="en-US"/>
        </w:rPr>
        <w:t>const</w:t>
      </w:r>
    </w:p>
    <w:p w:rsidR="00396D98" w:rsidRPr="007F0DA6" w:rsidRDefault="003474DE" w:rsidP="00B402ED">
      <w:pPr>
        <w:keepLines/>
        <w:tabs>
          <w:tab w:val="left" w:pos="567"/>
        </w:tabs>
        <w:spacing w:line="360" w:lineRule="auto"/>
        <w:ind w:firstLine="567"/>
        <w:contextualSpacing/>
        <w:rPr>
          <w:rFonts w:eastAsiaTheme="minorHAnsi"/>
          <w:noProof/>
          <w:sz w:val="24"/>
          <w:szCs w:val="24"/>
          <w:lang w:eastAsia="en-US"/>
        </w:rPr>
      </w:pPr>
      <w:r w:rsidRPr="007F0DA6">
        <w:rPr>
          <w:rFonts w:eastAsiaTheme="minorHAnsi"/>
          <w:noProof/>
          <w:sz w:val="24"/>
          <w:szCs w:val="24"/>
          <w:lang w:eastAsia="en-US"/>
        </w:rPr>
        <w:t xml:space="preserve">Функция,возвращающает объект класса типа массива из пространства имён </w:t>
      </w:r>
      <w:r w:rsidRPr="007F0DA6">
        <w:rPr>
          <w:rFonts w:eastAsiaTheme="minorHAnsi"/>
          <w:noProof/>
          <w:sz w:val="24"/>
          <w:szCs w:val="24"/>
          <w:lang w:val="en-US" w:eastAsia="en-US"/>
        </w:rPr>
        <w:t>rdoRuntime</w:t>
      </w:r>
      <w:r w:rsidRPr="007F0DA6">
        <w:rPr>
          <w:rFonts w:eastAsiaTheme="minorHAnsi"/>
          <w:noProof/>
          <w:sz w:val="24"/>
          <w:szCs w:val="24"/>
          <w:lang w:eastAsia="en-US"/>
        </w:rPr>
        <w:t>.</w:t>
      </w:r>
    </w:p>
    <w:p w:rsidR="003474DE" w:rsidRDefault="003474DE" w:rsidP="00B402ED">
      <w:pPr>
        <w:keepLines/>
        <w:tabs>
          <w:tab w:val="left" w:pos="567"/>
        </w:tabs>
        <w:spacing w:line="360" w:lineRule="auto"/>
        <w:ind w:firstLine="567"/>
        <w:contextualSpacing/>
        <w:rPr>
          <w:rFonts w:ascii="Courier New" w:eastAsiaTheme="minorHAnsi" w:hAnsi="Courier New" w:cs="Courier New"/>
          <w:noProof/>
          <w:lang w:val="en-US" w:eastAsia="en-US"/>
        </w:rPr>
      </w:pPr>
    </w:p>
    <w:p w:rsidR="00C84B85" w:rsidRDefault="00C84B85" w:rsidP="00B402ED">
      <w:pPr>
        <w:keepLines/>
        <w:tabs>
          <w:tab w:val="left" w:pos="567"/>
        </w:tabs>
        <w:spacing w:line="360" w:lineRule="auto"/>
        <w:ind w:firstLine="567"/>
        <w:contextualSpacing/>
        <w:rPr>
          <w:rFonts w:ascii="Courier New" w:eastAsiaTheme="minorHAnsi" w:hAnsi="Courier New" w:cs="Courier New"/>
          <w:noProof/>
          <w:lang w:val="en-US" w:eastAsia="en-US"/>
        </w:rPr>
      </w:pPr>
    </w:p>
    <w:p w:rsidR="00C84B85" w:rsidRDefault="00C84B85" w:rsidP="00B402ED">
      <w:pPr>
        <w:keepLines/>
        <w:tabs>
          <w:tab w:val="left" w:pos="567"/>
        </w:tabs>
        <w:spacing w:line="360" w:lineRule="auto"/>
        <w:ind w:firstLine="567"/>
        <w:contextualSpacing/>
        <w:rPr>
          <w:rFonts w:ascii="Courier New" w:eastAsiaTheme="minorHAnsi" w:hAnsi="Courier New" w:cs="Courier New"/>
          <w:noProof/>
          <w:lang w:val="en-US" w:eastAsia="en-US"/>
        </w:rPr>
      </w:pPr>
    </w:p>
    <w:p w:rsidR="00C84B85" w:rsidRDefault="00C84B85" w:rsidP="00B402ED">
      <w:pPr>
        <w:keepLines/>
        <w:tabs>
          <w:tab w:val="left" w:pos="567"/>
        </w:tabs>
        <w:spacing w:line="360" w:lineRule="auto"/>
        <w:ind w:firstLine="567"/>
        <w:contextualSpacing/>
        <w:rPr>
          <w:rFonts w:ascii="Courier New" w:eastAsiaTheme="minorHAnsi" w:hAnsi="Courier New" w:cs="Courier New"/>
          <w:noProof/>
          <w:lang w:val="en-US" w:eastAsia="en-US"/>
        </w:rPr>
      </w:pPr>
    </w:p>
    <w:p w:rsidR="00C84B85" w:rsidRDefault="00C84B85" w:rsidP="00B402ED">
      <w:pPr>
        <w:keepLines/>
        <w:tabs>
          <w:tab w:val="left" w:pos="567"/>
        </w:tabs>
        <w:spacing w:line="360" w:lineRule="auto"/>
        <w:ind w:firstLine="567"/>
        <w:contextualSpacing/>
        <w:rPr>
          <w:rFonts w:ascii="Courier New" w:eastAsiaTheme="minorHAnsi" w:hAnsi="Courier New" w:cs="Courier New"/>
          <w:noProof/>
          <w:lang w:val="en-US" w:eastAsia="en-US"/>
        </w:rPr>
      </w:pPr>
    </w:p>
    <w:p w:rsidR="00C84B85" w:rsidRDefault="00C84B85" w:rsidP="00B402ED">
      <w:pPr>
        <w:keepLines/>
        <w:tabs>
          <w:tab w:val="left" w:pos="567"/>
        </w:tabs>
        <w:spacing w:line="360" w:lineRule="auto"/>
        <w:ind w:firstLine="567"/>
        <w:contextualSpacing/>
        <w:rPr>
          <w:rFonts w:ascii="Courier New" w:eastAsiaTheme="minorHAnsi" w:hAnsi="Courier New" w:cs="Courier New"/>
          <w:noProof/>
          <w:lang w:val="en-US" w:eastAsia="en-US"/>
        </w:rPr>
      </w:pPr>
    </w:p>
    <w:p w:rsidR="00C84B85" w:rsidRDefault="00C84B85" w:rsidP="00B402ED">
      <w:pPr>
        <w:keepLines/>
        <w:tabs>
          <w:tab w:val="left" w:pos="567"/>
        </w:tabs>
        <w:spacing w:line="360" w:lineRule="auto"/>
        <w:ind w:firstLine="567"/>
        <w:contextualSpacing/>
        <w:rPr>
          <w:rFonts w:ascii="Courier New" w:eastAsiaTheme="minorHAnsi" w:hAnsi="Courier New" w:cs="Courier New"/>
          <w:noProof/>
          <w:lang w:val="en-US" w:eastAsia="en-US"/>
        </w:rPr>
      </w:pPr>
    </w:p>
    <w:p w:rsidR="00C84B85" w:rsidRPr="00C84B85" w:rsidRDefault="00C84B85" w:rsidP="00B402ED">
      <w:pPr>
        <w:keepLines/>
        <w:tabs>
          <w:tab w:val="left" w:pos="567"/>
        </w:tabs>
        <w:spacing w:line="360" w:lineRule="auto"/>
        <w:ind w:firstLine="567"/>
        <w:contextualSpacing/>
        <w:rPr>
          <w:rFonts w:ascii="Courier New" w:eastAsiaTheme="minorHAnsi" w:hAnsi="Courier New" w:cs="Courier New"/>
          <w:noProof/>
          <w:lang w:val="en-US" w:eastAsia="en-US"/>
        </w:rPr>
      </w:pPr>
    </w:p>
    <w:p w:rsidR="00396D98" w:rsidRDefault="00396D98" w:rsidP="00B402ED">
      <w:pPr>
        <w:keepLines/>
        <w:tabs>
          <w:tab w:val="left" w:pos="567"/>
        </w:tabs>
        <w:spacing w:line="360" w:lineRule="auto"/>
        <w:ind w:firstLine="567"/>
        <w:contextualSpacing/>
        <w:rPr>
          <w:b/>
          <w:sz w:val="28"/>
          <w:szCs w:val="28"/>
        </w:rPr>
      </w:pPr>
      <w:r w:rsidRPr="00396D98">
        <w:rPr>
          <w:b/>
          <w:sz w:val="28"/>
          <w:szCs w:val="28"/>
        </w:rPr>
        <w:lastRenderedPageBreak/>
        <w:t>Объявление</w:t>
      </w:r>
      <w:r w:rsidRPr="001A18EB">
        <w:rPr>
          <w:b/>
          <w:sz w:val="28"/>
          <w:szCs w:val="28"/>
        </w:rPr>
        <w:t xml:space="preserve">  </w:t>
      </w:r>
      <w:r w:rsidRPr="00396D98">
        <w:rPr>
          <w:b/>
          <w:sz w:val="28"/>
          <w:szCs w:val="28"/>
        </w:rPr>
        <w:t>класса</w:t>
      </w:r>
      <w:r w:rsidRPr="001A18EB">
        <w:rPr>
          <w:b/>
          <w:sz w:val="28"/>
          <w:szCs w:val="28"/>
        </w:rPr>
        <w:t xml:space="preserve"> </w:t>
      </w:r>
      <w:r w:rsidRPr="00396D98">
        <w:rPr>
          <w:b/>
          <w:sz w:val="28"/>
          <w:szCs w:val="28"/>
          <w:lang w:val="en-US"/>
        </w:rPr>
        <w:t>RDOArrayValue</w:t>
      </w:r>
    </w:p>
    <w:p w:rsidR="0052243B" w:rsidRPr="007F0DA6" w:rsidRDefault="0052243B" w:rsidP="00B402ED">
      <w:pPr>
        <w:keepLines/>
        <w:tabs>
          <w:tab w:val="left" w:pos="567"/>
        </w:tabs>
        <w:spacing w:line="360" w:lineRule="auto"/>
        <w:ind w:firstLine="567"/>
        <w:contextualSpacing/>
        <w:rPr>
          <w:sz w:val="24"/>
          <w:szCs w:val="24"/>
        </w:rPr>
      </w:pPr>
      <w:r w:rsidRPr="007F0DA6">
        <w:rPr>
          <w:sz w:val="24"/>
          <w:szCs w:val="24"/>
        </w:rPr>
        <w:t xml:space="preserve">Класс предназначен для описания массива  и содержит информацию о типе массива и элементы массива. </w:t>
      </w:r>
    </w:p>
    <w:p w:rsidR="00E74E2B" w:rsidRPr="001A18E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color w:val="010001"/>
          <w:lang w:val="en-US" w:eastAsia="en-US"/>
        </w:rPr>
      </w:pPr>
      <w:r w:rsidRPr="00E74E2B">
        <w:rPr>
          <w:rFonts w:ascii="Courier New" w:eastAsiaTheme="minorHAnsi" w:hAnsi="Courier New" w:cs="Courier New"/>
          <w:noProof/>
          <w:color w:val="0000FF"/>
          <w:lang w:val="en-US" w:eastAsia="en-US"/>
        </w:rPr>
        <w:t>class</w:t>
      </w:r>
      <w:r w:rsidRPr="001A18E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RDOArrayValue</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ab/>
      </w:r>
      <w:r w:rsidRPr="00E74E2B">
        <w:rPr>
          <w:rFonts w:ascii="Courier New" w:eastAsiaTheme="minorHAnsi" w:hAnsi="Courier New" w:cs="Courier New"/>
          <w:noProof/>
          <w:color w:val="010001"/>
          <w:lang w:val="en-US" w:eastAsia="en-US"/>
        </w:rPr>
        <w:t>DECLARE_FACTORY</w:t>
      </w:r>
      <w:r w:rsidRPr="00E74E2B">
        <w:rPr>
          <w:rFonts w:ascii="Courier New" w:eastAsiaTheme="minorHAnsi" w:hAnsi="Courier New" w:cs="Courier New"/>
          <w:noProof/>
          <w:lang w:val="en-US" w:eastAsia="en-US"/>
        </w:rPr>
        <w:t>(</w:t>
      </w:r>
      <w:r w:rsidRPr="00E74E2B">
        <w:rPr>
          <w:rFonts w:ascii="Courier New" w:eastAsiaTheme="minorHAnsi" w:hAnsi="Courier New" w:cs="Courier New"/>
          <w:noProof/>
          <w:color w:val="010001"/>
          <w:lang w:val="en-US" w:eastAsia="en-US"/>
        </w:rPr>
        <w:t>RDOArrayValue</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color w:val="0000FF"/>
          <w:lang w:val="en-US" w:eastAsia="en-US"/>
        </w:rPr>
        <w:t>public</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ab/>
      </w:r>
      <w:r w:rsidRPr="00E74E2B">
        <w:rPr>
          <w:rFonts w:ascii="Courier New" w:eastAsiaTheme="minorHAnsi" w:hAnsi="Courier New" w:cs="Courier New"/>
          <w:noProof/>
          <w:color w:val="010001"/>
          <w:lang w:val="en-US" w:eastAsia="en-US"/>
        </w:rPr>
        <w:t>RDOArrayValue</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LPRDOArrayType</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pArrayType</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ab/>
      </w:r>
      <w:r w:rsidRPr="00E74E2B">
        <w:rPr>
          <w:rFonts w:ascii="Courier New" w:eastAsiaTheme="minorHAnsi" w:hAnsi="Courier New" w:cs="Courier New"/>
          <w:noProof/>
          <w:color w:val="0000FF"/>
          <w:lang w:val="en-US" w:eastAsia="en-US"/>
        </w:rPr>
        <w:t>void</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insertItem</w:t>
      </w:r>
      <w:r w:rsidRPr="00E74E2B">
        <w:rPr>
          <w:rFonts w:ascii="Courier New" w:eastAsiaTheme="minorHAnsi" w:hAnsi="Courier New" w:cs="Courier New"/>
          <w:noProof/>
          <w:lang w:val="en-US" w:eastAsia="en-US"/>
        </w:rPr>
        <w:t>(</w:t>
      </w:r>
      <w:r w:rsidRPr="00E74E2B">
        <w:rPr>
          <w:rFonts w:ascii="Courier New" w:eastAsiaTheme="minorHAnsi" w:hAnsi="Courier New" w:cs="Courier New"/>
          <w:noProof/>
          <w:color w:val="010001"/>
          <w:lang w:val="en-US" w:eastAsia="en-US"/>
        </w:rPr>
        <w:t>CREF</w:t>
      </w:r>
      <w:r w:rsidRPr="00E74E2B">
        <w:rPr>
          <w:rFonts w:ascii="Courier New" w:eastAsiaTheme="minorHAnsi" w:hAnsi="Courier New" w:cs="Courier New"/>
          <w:noProof/>
          <w:lang w:val="en-US" w:eastAsia="en-US"/>
        </w:rPr>
        <w:t>(</w:t>
      </w:r>
      <w:r w:rsidRPr="00E74E2B">
        <w:rPr>
          <w:rFonts w:ascii="Courier New" w:eastAsiaTheme="minorHAnsi" w:hAnsi="Courier New" w:cs="Courier New"/>
          <w:noProof/>
          <w:color w:val="010001"/>
          <w:lang w:val="en-US" w:eastAsia="en-US"/>
        </w:rPr>
        <w:t>RDOValue</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value</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ab/>
      </w:r>
      <w:r w:rsidRPr="00E74E2B">
        <w:rPr>
          <w:rFonts w:ascii="Courier New" w:eastAsiaTheme="minorHAnsi" w:hAnsi="Courier New" w:cs="Courier New"/>
          <w:noProof/>
          <w:color w:val="010001"/>
          <w:lang w:val="en-US" w:eastAsia="en-US"/>
        </w:rPr>
        <w:t>CREF</w:t>
      </w:r>
      <w:r w:rsidRPr="00E74E2B">
        <w:rPr>
          <w:rFonts w:ascii="Courier New" w:eastAsiaTheme="minorHAnsi" w:hAnsi="Courier New" w:cs="Courier New"/>
          <w:noProof/>
          <w:lang w:val="en-US" w:eastAsia="en-US"/>
        </w:rPr>
        <w:t>(</w:t>
      </w:r>
      <w:r w:rsidRPr="00E74E2B">
        <w:rPr>
          <w:rFonts w:ascii="Courier New" w:eastAsiaTheme="minorHAnsi" w:hAnsi="Courier New" w:cs="Courier New"/>
          <w:noProof/>
          <w:color w:val="010001"/>
          <w:lang w:val="en-US" w:eastAsia="en-US"/>
        </w:rPr>
        <w:t>LPRDOArrayType</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getArrayType</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000FF"/>
          <w:lang w:val="en-US" w:eastAsia="en-US"/>
        </w:rPr>
        <w:t>const</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ab/>
      </w:r>
      <w:r w:rsidRPr="00E74E2B">
        <w:rPr>
          <w:rFonts w:ascii="Courier New" w:eastAsiaTheme="minorHAnsi" w:hAnsi="Courier New" w:cs="Courier New"/>
          <w:noProof/>
          <w:color w:val="010001"/>
          <w:lang w:val="en-US" w:eastAsia="en-US"/>
        </w:rPr>
        <w:t>rdoRuntime</w:t>
      </w:r>
      <w:r w:rsidRPr="00E74E2B">
        <w:rPr>
          <w:rFonts w:ascii="Courier New" w:eastAsiaTheme="minorHAnsi" w:hAnsi="Courier New" w:cs="Courier New"/>
          <w:noProof/>
          <w:lang w:val="en-US" w:eastAsia="en-US"/>
        </w:rPr>
        <w:t>::</w:t>
      </w:r>
      <w:r w:rsidRPr="00E74E2B">
        <w:rPr>
          <w:rFonts w:ascii="Courier New" w:eastAsiaTheme="minorHAnsi" w:hAnsi="Courier New" w:cs="Courier New"/>
          <w:noProof/>
          <w:color w:val="010001"/>
          <w:lang w:val="en-US" w:eastAsia="en-US"/>
        </w:rPr>
        <w:t>RDOValue</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getRArray</w:t>
      </w:r>
      <w:r w:rsidRPr="00E74E2B">
        <w:rPr>
          <w:rFonts w:ascii="Courier New" w:eastAsiaTheme="minorHAnsi" w:hAnsi="Courier New" w:cs="Courier New"/>
          <w:noProof/>
          <w:lang w:val="en-US" w:eastAsia="en-US"/>
        </w:rPr>
        <w:t xml:space="preserve">   () </w:t>
      </w:r>
      <w:r w:rsidRPr="00E74E2B">
        <w:rPr>
          <w:rFonts w:ascii="Courier New" w:eastAsiaTheme="minorHAnsi" w:hAnsi="Courier New" w:cs="Courier New"/>
          <w:noProof/>
          <w:color w:val="0000FF"/>
          <w:lang w:val="en-US" w:eastAsia="en-US"/>
        </w:rPr>
        <w:t>const</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color w:val="0000FF"/>
          <w:lang w:val="en-US" w:eastAsia="en-US"/>
        </w:rPr>
        <w:t>private</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ab/>
      </w:r>
      <w:r w:rsidRPr="00E74E2B">
        <w:rPr>
          <w:rFonts w:ascii="Courier New" w:eastAsiaTheme="minorHAnsi" w:hAnsi="Courier New" w:cs="Courier New"/>
          <w:noProof/>
          <w:color w:val="0000FF"/>
          <w:lang w:val="en-US" w:eastAsia="en-US"/>
        </w:rPr>
        <w:t>typedef</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std</w:t>
      </w:r>
      <w:r w:rsidRPr="00E74E2B">
        <w:rPr>
          <w:rFonts w:ascii="Courier New" w:eastAsiaTheme="minorHAnsi" w:hAnsi="Courier New" w:cs="Courier New"/>
          <w:noProof/>
          <w:lang w:val="en-US" w:eastAsia="en-US"/>
        </w:rPr>
        <w:t>::</w:t>
      </w:r>
      <w:r w:rsidRPr="00E74E2B">
        <w:rPr>
          <w:rFonts w:ascii="Courier New" w:eastAsiaTheme="minorHAnsi" w:hAnsi="Courier New" w:cs="Courier New"/>
          <w:noProof/>
          <w:color w:val="010001"/>
          <w:lang w:val="en-US" w:eastAsia="en-US"/>
        </w:rPr>
        <w:t>vector</w:t>
      </w:r>
      <w:r w:rsidRPr="00E74E2B">
        <w:rPr>
          <w:rFonts w:ascii="Courier New" w:eastAsiaTheme="minorHAnsi" w:hAnsi="Courier New" w:cs="Courier New"/>
          <w:noProof/>
          <w:lang w:val="en-US" w:eastAsia="en-US"/>
        </w:rPr>
        <w:t>&lt;</w:t>
      </w:r>
      <w:r w:rsidRPr="00E74E2B">
        <w:rPr>
          <w:rFonts w:ascii="Courier New" w:eastAsiaTheme="minorHAnsi" w:hAnsi="Courier New" w:cs="Courier New"/>
          <w:noProof/>
          <w:color w:val="010001"/>
          <w:lang w:val="en-US" w:eastAsia="en-US"/>
        </w:rPr>
        <w:t>RDOValue</w:t>
      </w:r>
      <w:r w:rsidRPr="00E74E2B">
        <w:rPr>
          <w:rFonts w:ascii="Courier New" w:eastAsiaTheme="minorHAnsi" w:hAnsi="Courier New" w:cs="Courier New"/>
          <w:noProof/>
          <w:lang w:val="en-US" w:eastAsia="en-US"/>
        </w:rPr>
        <w:t xml:space="preserve">&gt; </w:t>
      </w:r>
      <w:r w:rsidRPr="00E74E2B">
        <w:rPr>
          <w:rFonts w:ascii="Courier New" w:eastAsiaTheme="minorHAnsi" w:hAnsi="Courier New" w:cs="Courier New"/>
          <w:noProof/>
          <w:color w:val="010001"/>
          <w:lang w:val="en-US" w:eastAsia="en-US"/>
        </w:rPr>
        <w:t>Container</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ab/>
      </w:r>
      <w:r w:rsidRPr="00E74E2B">
        <w:rPr>
          <w:rFonts w:ascii="Courier New" w:eastAsiaTheme="minorHAnsi" w:hAnsi="Courier New" w:cs="Courier New"/>
          <w:noProof/>
          <w:color w:val="0000FF"/>
          <w:lang w:val="en-US" w:eastAsia="en-US"/>
        </w:rPr>
        <w:t>virtual</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RDOArrayValue</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ab/>
      </w:r>
      <w:r w:rsidRPr="00E74E2B">
        <w:rPr>
          <w:rFonts w:ascii="Courier New" w:eastAsiaTheme="minorHAnsi" w:hAnsi="Courier New" w:cs="Courier New"/>
          <w:noProof/>
          <w:color w:val="010001"/>
          <w:lang w:val="en-US" w:eastAsia="en-US"/>
        </w:rPr>
        <w:t>Container</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m_Container</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ab/>
      </w:r>
      <w:r w:rsidRPr="00E74E2B">
        <w:rPr>
          <w:rFonts w:ascii="Courier New" w:eastAsiaTheme="minorHAnsi" w:hAnsi="Courier New" w:cs="Courier New"/>
          <w:noProof/>
          <w:color w:val="010001"/>
          <w:lang w:val="en-US" w:eastAsia="en-US"/>
        </w:rPr>
        <w:t>LPRDOArrayType</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m_arrayType</w:t>
      </w:r>
      <w:r w:rsidRPr="00E74E2B">
        <w:rPr>
          <w:rFonts w:ascii="Courier New" w:eastAsiaTheme="minorHAnsi" w:hAnsi="Courier New" w:cs="Courier New"/>
          <w:noProof/>
          <w:lang w:val="en-US" w:eastAsia="en-US"/>
        </w:rPr>
        <w:t>;</w:t>
      </w:r>
    </w:p>
    <w:p w:rsidR="00E74E2B" w:rsidRPr="00E74E2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lang w:val="en-US" w:eastAsia="en-US"/>
        </w:rPr>
        <w:t>};</w:t>
      </w:r>
    </w:p>
    <w:p w:rsidR="00396D98" w:rsidRPr="001A18EB" w:rsidRDefault="00E74E2B" w:rsidP="00D10B69">
      <w:pPr>
        <w:keepLines/>
        <w:tabs>
          <w:tab w:val="left" w:pos="567"/>
        </w:tabs>
        <w:autoSpaceDE w:val="0"/>
        <w:autoSpaceDN w:val="0"/>
        <w:adjustRightInd w:val="0"/>
        <w:ind w:firstLine="567"/>
        <w:contextualSpacing/>
        <w:rPr>
          <w:rFonts w:ascii="Courier New" w:eastAsiaTheme="minorHAnsi" w:hAnsi="Courier New" w:cs="Courier New"/>
          <w:noProof/>
          <w:lang w:val="en-US" w:eastAsia="en-US"/>
        </w:rPr>
      </w:pPr>
      <w:r w:rsidRPr="00E74E2B">
        <w:rPr>
          <w:rFonts w:ascii="Courier New" w:eastAsiaTheme="minorHAnsi" w:hAnsi="Courier New" w:cs="Courier New"/>
          <w:noProof/>
          <w:color w:val="010001"/>
          <w:lang w:val="en-US" w:eastAsia="en-US"/>
        </w:rPr>
        <w:t>DECLARE_POINTER</w:t>
      </w:r>
      <w:r w:rsidRPr="00E74E2B">
        <w:rPr>
          <w:rFonts w:ascii="Courier New" w:eastAsiaTheme="minorHAnsi" w:hAnsi="Courier New" w:cs="Courier New"/>
          <w:noProof/>
          <w:lang w:val="en-US" w:eastAsia="en-US"/>
        </w:rPr>
        <w:t>(</w:t>
      </w:r>
      <w:r w:rsidRPr="00E74E2B">
        <w:rPr>
          <w:rFonts w:ascii="Courier New" w:eastAsiaTheme="minorHAnsi" w:hAnsi="Courier New" w:cs="Courier New"/>
          <w:noProof/>
          <w:color w:val="010001"/>
          <w:lang w:val="en-US" w:eastAsia="en-US"/>
        </w:rPr>
        <w:t>RDOArrayValue</w:t>
      </w:r>
      <w:r w:rsidRPr="00E74E2B">
        <w:rPr>
          <w:rFonts w:ascii="Courier New" w:eastAsiaTheme="minorHAnsi" w:hAnsi="Courier New" w:cs="Courier New"/>
          <w:noProof/>
          <w:lang w:val="en-US" w:eastAsia="en-US"/>
        </w:rPr>
        <w:t>);</w:t>
      </w:r>
    </w:p>
    <w:p w:rsidR="00396D98" w:rsidRPr="00396D98" w:rsidRDefault="00396D98" w:rsidP="00B402ED">
      <w:pPr>
        <w:keepLines/>
        <w:tabs>
          <w:tab w:val="left" w:pos="567"/>
        </w:tabs>
        <w:spacing w:line="360" w:lineRule="auto"/>
        <w:ind w:firstLine="567"/>
        <w:contextualSpacing/>
        <w:rPr>
          <w:rFonts w:ascii="Courier New" w:eastAsiaTheme="minorHAnsi" w:hAnsi="Courier New" w:cs="Courier New"/>
          <w:noProof/>
          <w:lang w:val="en-US" w:eastAsia="en-US"/>
        </w:rPr>
      </w:pPr>
    </w:p>
    <w:p w:rsidR="00396D98" w:rsidRPr="00E74E2B" w:rsidRDefault="00E74E2B" w:rsidP="00B402ED">
      <w:pPr>
        <w:keepLines/>
        <w:tabs>
          <w:tab w:val="left" w:pos="567"/>
        </w:tabs>
        <w:spacing w:line="360" w:lineRule="auto"/>
        <w:ind w:firstLine="567"/>
        <w:contextualSpacing/>
        <w:rPr>
          <w:rFonts w:ascii="Courier New" w:eastAsiaTheme="minorHAnsi" w:hAnsi="Courier New" w:cs="Courier New"/>
          <w:noProof/>
          <w:lang w:eastAsia="en-US"/>
        </w:rPr>
      </w:pPr>
      <w:r w:rsidRPr="001A18EB">
        <w:rPr>
          <w:rFonts w:ascii="Courier New" w:hAnsi="Courier New" w:cs="Courier New"/>
        </w:rPr>
        <w:t>-</w:t>
      </w:r>
      <w:r w:rsidRPr="00E74E2B">
        <w:rPr>
          <w:rFonts w:ascii="Courier New" w:hAnsi="Courier New" w:cs="Courier New"/>
        </w:rPr>
        <w:t xml:space="preserve"> </w:t>
      </w:r>
      <w:r w:rsidRPr="00E74E2B">
        <w:rPr>
          <w:rFonts w:ascii="Courier New" w:eastAsiaTheme="minorHAnsi" w:hAnsi="Courier New" w:cs="Courier New"/>
          <w:noProof/>
          <w:color w:val="010001"/>
          <w:lang w:val="en-US" w:eastAsia="en-US"/>
        </w:rPr>
        <w:t>RDOArrayValue</w:t>
      </w:r>
      <w:r w:rsidRPr="001A18EB">
        <w:rPr>
          <w:rFonts w:ascii="Courier New" w:eastAsiaTheme="minorHAnsi" w:hAnsi="Courier New" w:cs="Courier New"/>
          <w:noProof/>
          <w:lang w:eastAsia="en-US"/>
        </w:rPr>
        <w:t>(</w:t>
      </w:r>
      <w:r w:rsidRPr="00E74E2B">
        <w:rPr>
          <w:rFonts w:ascii="Courier New" w:eastAsiaTheme="minorHAnsi" w:hAnsi="Courier New" w:cs="Courier New"/>
          <w:noProof/>
          <w:color w:val="010001"/>
          <w:lang w:val="en-US" w:eastAsia="en-US"/>
        </w:rPr>
        <w:t>LPRDOArrayType</w:t>
      </w:r>
      <w:r w:rsidRPr="001A18EB">
        <w:rPr>
          <w:rFonts w:ascii="Courier New" w:eastAsiaTheme="minorHAnsi" w:hAnsi="Courier New" w:cs="Courier New"/>
          <w:noProof/>
          <w:lang w:eastAsia="en-US"/>
        </w:rPr>
        <w:t xml:space="preserve"> </w:t>
      </w:r>
      <w:r w:rsidRPr="00E74E2B">
        <w:rPr>
          <w:rFonts w:ascii="Courier New" w:eastAsiaTheme="minorHAnsi" w:hAnsi="Courier New" w:cs="Courier New"/>
          <w:noProof/>
          <w:color w:val="010001"/>
          <w:lang w:val="en-US" w:eastAsia="en-US"/>
        </w:rPr>
        <w:t>pArrayType</w:t>
      </w:r>
      <w:r w:rsidRPr="001A18EB">
        <w:rPr>
          <w:rFonts w:ascii="Courier New" w:eastAsiaTheme="minorHAnsi" w:hAnsi="Courier New" w:cs="Courier New"/>
          <w:noProof/>
          <w:lang w:eastAsia="en-US"/>
        </w:rPr>
        <w:t>)</w:t>
      </w:r>
    </w:p>
    <w:p w:rsidR="00E74E2B" w:rsidRPr="007F0DA6" w:rsidRDefault="00E74E2B" w:rsidP="00B402ED">
      <w:pPr>
        <w:keepLines/>
        <w:tabs>
          <w:tab w:val="left" w:pos="567"/>
        </w:tabs>
        <w:spacing w:line="360" w:lineRule="auto"/>
        <w:ind w:firstLine="567"/>
        <w:contextualSpacing/>
        <w:rPr>
          <w:rFonts w:eastAsiaTheme="minorHAnsi"/>
          <w:noProof/>
          <w:sz w:val="24"/>
          <w:szCs w:val="24"/>
          <w:lang w:eastAsia="en-US"/>
        </w:rPr>
      </w:pPr>
      <w:r w:rsidRPr="00E74E2B">
        <w:rPr>
          <w:rFonts w:ascii="Courier New" w:eastAsiaTheme="minorHAnsi" w:hAnsi="Courier New" w:cs="Courier New"/>
          <w:noProof/>
          <w:lang w:eastAsia="en-US"/>
        </w:rPr>
        <w:tab/>
      </w:r>
      <w:r w:rsidRPr="007F0DA6">
        <w:rPr>
          <w:rFonts w:eastAsiaTheme="minorHAnsi"/>
          <w:noProof/>
          <w:sz w:val="24"/>
          <w:szCs w:val="24"/>
          <w:lang w:eastAsia="en-US"/>
        </w:rPr>
        <w:t>Конструктор класса, создающий объект класса на основе типа массива.</w:t>
      </w:r>
    </w:p>
    <w:p w:rsidR="00E74E2B" w:rsidRPr="00E74E2B" w:rsidRDefault="00E74E2B" w:rsidP="00B402ED">
      <w:pPr>
        <w:keepLines/>
        <w:tabs>
          <w:tab w:val="left" w:pos="567"/>
        </w:tabs>
        <w:spacing w:line="360" w:lineRule="auto"/>
        <w:ind w:firstLine="567"/>
        <w:contextualSpacing/>
        <w:rPr>
          <w:rFonts w:ascii="Courier New" w:hAnsi="Courier New" w:cs="Courier New"/>
        </w:rPr>
      </w:pPr>
    </w:p>
    <w:p w:rsidR="00E74E2B" w:rsidRPr="001A18EB" w:rsidRDefault="00E74E2B" w:rsidP="00B402ED">
      <w:pPr>
        <w:keepLines/>
        <w:tabs>
          <w:tab w:val="left" w:pos="567"/>
        </w:tabs>
        <w:spacing w:line="360" w:lineRule="auto"/>
        <w:ind w:firstLine="567"/>
        <w:contextualSpacing/>
        <w:rPr>
          <w:rFonts w:ascii="Courier New" w:eastAsiaTheme="minorHAnsi" w:hAnsi="Courier New" w:cs="Courier New"/>
          <w:noProof/>
          <w:lang w:val="en-US" w:eastAsia="en-US"/>
        </w:rPr>
      </w:pPr>
      <w:r w:rsidRPr="00E74E2B">
        <w:rPr>
          <w:rFonts w:ascii="Courier New" w:hAnsi="Courier New" w:cs="Courier New"/>
          <w:lang w:val="en-US"/>
        </w:rPr>
        <w:t xml:space="preserve">- </w:t>
      </w:r>
      <w:r w:rsidRPr="00E74E2B">
        <w:rPr>
          <w:rFonts w:ascii="Courier New" w:eastAsiaTheme="minorHAnsi" w:hAnsi="Courier New" w:cs="Courier New"/>
          <w:noProof/>
          <w:color w:val="0000FF"/>
          <w:lang w:val="en-US" w:eastAsia="en-US"/>
        </w:rPr>
        <w:t>void</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insertItem</w:t>
      </w:r>
      <w:r w:rsidRPr="00E74E2B">
        <w:rPr>
          <w:rFonts w:ascii="Courier New" w:eastAsiaTheme="minorHAnsi" w:hAnsi="Courier New" w:cs="Courier New"/>
          <w:noProof/>
          <w:lang w:val="en-US" w:eastAsia="en-US"/>
        </w:rPr>
        <w:t>(</w:t>
      </w:r>
      <w:r w:rsidRPr="00E74E2B">
        <w:rPr>
          <w:rFonts w:ascii="Courier New" w:eastAsiaTheme="minorHAnsi" w:hAnsi="Courier New" w:cs="Courier New"/>
          <w:noProof/>
          <w:color w:val="010001"/>
          <w:lang w:val="en-US" w:eastAsia="en-US"/>
        </w:rPr>
        <w:t>CREF</w:t>
      </w:r>
      <w:r w:rsidRPr="00E74E2B">
        <w:rPr>
          <w:rFonts w:ascii="Courier New" w:eastAsiaTheme="minorHAnsi" w:hAnsi="Courier New" w:cs="Courier New"/>
          <w:noProof/>
          <w:lang w:val="en-US" w:eastAsia="en-US"/>
        </w:rPr>
        <w:t>(</w:t>
      </w:r>
      <w:r w:rsidRPr="00E74E2B">
        <w:rPr>
          <w:rFonts w:ascii="Courier New" w:eastAsiaTheme="minorHAnsi" w:hAnsi="Courier New" w:cs="Courier New"/>
          <w:noProof/>
          <w:color w:val="010001"/>
          <w:lang w:val="en-US" w:eastAsia="en-US"/>
        </w:rPr>
        <w:t>RDOValue</w:t>
      </w:r>
      <w:r w:rsidRPr="00E74E2B">
        <w:rPr>
          <w:rFonts w:ascii="Courier New" w:eastAsiaTheme="minorHAnsi" w:hAnsi="Courier New" w:cs="Courier New"/>
          <w:noProof/>
          <w:lang w:val="en-US" w:eastAsia="en-US"/>
        </w:rPr>
        <w:t xml:space="preserve">) </w:t>
      </w:r>
      <w:r w:rsidRPr="00E74E2B">
        <w:rPr>
          <w:rFonts w:ascii="Courier New" w:eastAsiaTheme="minorHAnsi" w:hAnsi="Courier New" w:cs="Courier New"/>
          <w:noProof/>
          <w:color w:val="010001"/>
          <w:lang w:val="en-US" w:eastAsia="en-US"/>
        </w:rPr>
        <w:t>value</w:t>
      </w:r>
      <w:r w:rsidRPr="00E74E2B">
        <w:rPr>
          <w:rFonts w:ascii="Courier New" w:eastAsiaTheme="minorHAnsi" w:hAnsi="Courier New" w:cs="Courier New"/>
          <w:noProof/>
          <w:lang w:val="en-US" w:eastAsia="en-US"/>
        </w:rPr>
        <w:t xml:space="preserve">); </w:t>
      </w:r>
    </w:p>
    <w:p w:rsidR="00E74E2B" w:rsidRPr="007F0DA6" w:rsidRDefault="00E74E2B" w:rsidP="00B402ED">
      <w:pPr>
        <w:keepLines/>
        <w:tabs>
          <w:tab w:val="left" w:pos="567"/>
        </w:tabs>
        <w:spacing w:line="360" w:lineRule="auto"/>
        <w:ind w:firstLine="567"/>
        <w:contextualSpacing/>
        <w:rPr>
          <w:rFonts w:eastAsiaTheme="minorHAnsi"/>
          <w:noProof/>
          <w:sz w:val="24"/>
          <w:szCs w:val="24"/>
          <w:lang w:eastAsia="en-US"/>
        </w:rPr>
      </w:pPr>
      <w:r w:rsidRPr="00E74E2B">
        <w:rPr>
          <w:rFonts w:ascii="Courier New" w:eastAsiaTheme="minorHAnsi" w:hAnsi="Courier New" w:cs="Courier New"/>
          <w:noProof/>
          <w:lang w:val="en-US" w:eastAsia="en-US"/>
        </w:rPr>
        <w:tab/>
      </w:r>
      <w:r w:rsidRPr="007F0DA6">
        <w:rPr>
          <w:rFonts w:eastAsiaTheme="minorHAnsi"/>
          <w:noProof/>
          <w:sz w:val="24"/>
          <w:szCs w:val="24"/>
          <w:lang w:eastAsia="en-US"/>
        </w:rPr>
        <w:t>Функция, добавляющая элемент в конец массива.</w:t>
      </w:r>
    </w:p>
    <w:p w:rsidR="0052243B" w:rsidRPr="00E74E2B" w:rsidRDefault="0052243B" w:rsidP="00B402ED">
      <w:pPr>
        <w:keepLines/>
        <w:tabs>
          <w:tab w:val="left" w:pos="567"/>
        </w:tabs>
        <w:spacing w:line="360" w:lineRule="auto"/>
        <w:ind w:firstLine="567"/>
        <w:contextualSpacing/>
        <w:rPr>
          <w:rFonts w:ascii="Courier New" w:eastAsiaTheme="minorHAnsi" w:hAnsi="Courier New" w:cs="Courier New"/>
          <w:noProof/>
          <w:lang w:eastAsia="en-US"/>
        </w:rPr>
      </w:pPr>
    </w:p>
    <w:p w:rsidR="00D12C4B" w:rsidRDefault="00E74E2B" w:rsidP="00B402ED">
      <w:pPr>
        <w:keepLines/>
        <w:tabs>
          <w:tab w:val="left" w:pos="567"/>
        </w:tabs>
        <w:spacing w:line="360" w:lineRule="auto"/>
        <w:ind w:firstLine="567"/>
        <w:contextualSpacing/>
        <w:rPr>
          <w:rFonts w:ascii="Courier New" w:eastAsiaTheme="minorHAnsi" w:hAnsi="Courier New" w:cs="Courier New"/>
          <w:noProof/>
          <w:lang w:eastAsia="en-US"/>
        </w:rPr>
      </w:pPr>
      <w:r w:rsidRPr="00E74E2B">
        <w:rPr>
          <w:rFonts w:ascii="Courier New" w:eastAsiaTheme="minorHAnsi" w:hAnsi="Courier New" w:cs="Courier New"/>
          <w:noProof/>
          <w:color w:val="010001"/>
          <w:lang w:eastAsia="en-US"/>
        </w:rPr>
        <w:t xml:space="preserve">- </w:t>
      </w:r>
      <w:r w:rsidRPr="00E74E2B">
        <w:rPr>
          <w:rFonts w:ascii="Courier New" w:eastAsiaTheme="minorHAnsi" w:hAnsi="Courier New" w:cs="Courier New"/>
          <w:noProof/>
          <w:color w:val="010001"/>
          <w:lang w:val="en-US" w:eastAsia="en-US"/>
        </w:rPr>
        <w:t>CREF</w:t>
      </w:r>
      <w:r w:rsidRPr="001A18EB">
        <w:rPr>
          <w:rFonts w:ascii="Courier New" w:eastAsiaTheme="minorHAnsi" w:hAnsi="Courier New" w:cs="Courier New"/>
          <w:noProof/>
          <w:lang w:eastAsia="en-US"/>
        </w:rPr>
        <w:t>(</w:t>
      </w:r>
      <w:r w:rsidRPr="00E74E2B">
        <w:rPr>
          <w:rFonts w:ascii="Courier New" w:eastAsiaTheme="minorHAnsi" w:hAnsi="Courier New" w:cs="Courier New"/>
          <w:noProof/>
          <w:color w:val="010001"/>
          <w:lang w:val="en-US" w:eastAsia="en-US"/>
        </w:rPr>
        <w:t>LPRDOArrayType</w:t>
      </w:r>
      <w:r w:rsidRPr="001A18EB">
        <w:rPr>
          <w:rFonts w:ascii="Courier New" w:eastAsiaTheme="minorHAnsi" w:hAnsi="Courier New" w:cs="Courier New"/>
          <w:noProof/>
          <w:lang w:eastAsia="en-US"/>
        </w:rPr>
        <w:t xml:space="preserve">) </w:t>
      </w:r>
      <w:r w:rsidRPr="00E74E2B">
        <w:rPr>
          <w:rFonts w:ascii="Courier New" w:eastAsiaTheme="minorHAnsi" w:hAnsi="Courier New" w:cs="Courier New"/>
          <w:noProof/>
          <w:color w:val="010001"/>
          <w:lang w:val="en-US" w:eastAsia="en-US"/>
        </w:rPr>
        <w:t>getArrayType</w:t>
      </w:r>
      <w:r w:rsidRPr="001A18EB">
        <w:rPr>
          <w:rFonts w:ascii="Courier New" w:eastAsiaTheme="minorHAnsi" w:hAnsi="Courier New" w:cs="Courier New"/>
          <w:noProof/>
          <w:lang w:eastAsia="en-US"/>
        </w:rPr>
        <w:t xml:space="preserve">() </w:t>
      </w:r>
      <w:r w:rsidRPr="00E74E2B">
        <w:rPr>
          <w:rFonts w:ascii="Courier New" w:eastAsiaTheme="minorHAnsi" w:hAnsi="Courier New" w:cs="Courier New"/>
          <w:noProof/>
          <w:color w:val="0000FF"/>
          <w:lang w:val="en-US" w:eastAsia="en-US"/>
        </w:rPr>
        <w:t>const</w:t>
      </w:r>
    </w:p>
    <w:p w:rsidR="00E74E2B" w:rsidRPr="007F0DA6" w:rsidRDefault="00E74E2B" w:rsidP="00B402ED">
      <w:pPr>
        <w:keepLines/>
        <w:tabs>
          <w:tab w:val="left" w:pos="567"/>
        </w:tabs>
        <w:spacing w:line="360" w:lineRule="auto"/>
        <w:ind w:firstLine="567"/>
        <w:contextualSpacing/>
        <w:rPr>
          <w:rFonts w:eastAsiaTheme="minorHAnsi"/>
          <w:noProof/>
          <w:sz w:val="24"/>
          <w:szCs w:val="24"/>
          <w:lang w:eastAsia="en-US"/>
        </w:rPr>
      </w:pPr>
      <w:r>
        <w:rPr>
          <w:rFonts w:ascii="Courier New" w:eastAsiaTheme="minorHAnsi" w:hAnsi="Courier New" w:cs="Courier New"/>
          <w:noProof/>
          <w:lang w:eastAsia="en-US"/>
        </w:rPr>
        <w:tab/>
      </w:r>
      <w:r w:rsidRPr="007F0DA6">
        <w:rPr>
          <w:rFonts w:eastAsiaTheme="minorHAnsi"/>
          <w:noProof/>
          <w:sz w:val="24"/>
          <w:szCs w:val="24"/>
          <w:lang w:eastAsia="en-US"/>
        </w:rPr>
        <w:t>Функция, возвращающая тип массива.</w:t>
      </w:r>
    </w:p>
    <w:p w:rsidR="0052243B" w:rsidRDefault="0052243B" w:rsidP="00B402ED">
      <w:pPr>
        <w:keepLines/>
        <w:tabs>
          <w:tab w:val="left" w:pos="567"/>
        </w:tabs>
        <w:spacing w:line="360" w:lineRule="auto"/>
        <w:ind w:firstLine="567"/>
        <w:contextualSpacing/>
        <w:rPr>
          <w:rFonts w:ascii="Courier New" w:eastAsiaTheme="minorHAnsi" w:hAnsi="Courier New" w:cs="Courier New"/>
          <w:noProof/>
          <w:lang w:eastAsia="en-US"/>
        </w:rPr>
      </w:pPr>
    </w:p>
    <w:p w:rsidR="0052243B" w:rsidRDefault="0052243B" w:rsidP="00B402ED">
      <w:pPr>
        <w:keepLines/>
        <w:tabs>
          <w:tab w:val="left" w:pos="567"/>
        </w:tabs>
        <w:spacing w:line="360" w:lineRule="auto"/>
        <w:ind w:firstLine="567"/>
        <w:contextualSpacing/>
        <w:rPr>
          <w:rFonts w:ascii="Courier New" w:eastAsiaTheme="minorHAnsi" w:hAnsi="Courier New" w:cs="Courier New"/>
          <w:noProof/>
          <w:color w:val="0000FF"/>
          <w:lang w:eastAsia="en-US"/>
        </w:rPr>
      </w:pPr>
      <w:r>
        <w:rPr>
          <w:rFonts w:ascii="Courier New" w:eastAsiaTheme="minorHAnsi" w:hAnsi="Courier New" w:cs="Courier New"/>
          <w:noProof/>
          <w:color w:val="010001"/>
          <w:lang w:eastAsia="en-US"/>
        </w:rPr>
        <w:t xml:space="preserve">- </w:t>
      </w:r>
      <w:r w:rsidRPr="00E74E2B">
        <w:rPr>
          <w:rFonts w:ascii="Courier New" w:eastAsiaTheme="minorHAnsi" w:hAnsi="Courier New" w:cs="Courier New"/>
          <w:noProof/>
          <w:color w:val="010001"/>
          <w:lang w:val="en-US" w:eastAsia="en-US"/>
        </w:rPr>
        <w:t>rdoRuntime</w:t>
      </w:r>
      <w:r w:rsidRPr="0052243B">
        <w:rPr>
          <w:rFonts w:ascii="Courier New" w:eastAsiaTheme="minorHAnsi" w:hAnsi="Courier New" w:cs="Courier New"/>
          <w:noProof/>
          <w:lang w:eastAsia="en-US"/>
        </w:rPr>
        <w:t>::</w:t>
      </w:r>
      <w:r w:rsidRPr="00E74E2B">
        <w:rPr>
          <w:rFonts w:ascii="Courier New" w:eastAsiaTheme="minorHAnsi" w:hAnsi="Courier New" w:cs="Courier New"/>
          <w:noProof/>
          <w:color w:val="010001"/>
          <w:lang w:val="en-US" w:eastAsia="en-US"/>
        </w:rPr>
        <w:t>RDOValue</w:t>
      </w:r>
      <w:r w:rsidRPr="0052243B">
        <w:rPr>
          <w:rFonts w:ascii="Courier New" w:eastAsiaTheme="minorHAnsi" w:hAnsi="Courier New" w:cs="Courier New"/>
          <w:noProof/>
          <w:lang w:eastAsia="en-US"/>
        </w:rPr>
        <w:t xml:space="preserve"> </w:t>
      </w:r>
      <w:r w:rsidRPr="00E74E2B">
        <w:rPr>
          <w:rFonts w:ascii="Courier New" w:eastAsiaTheme="minorHAnsi" w:hAnsi="Courier New" w:cs="Courier New"/>
          <w:noProof/>
          <w:color w:val="010001"/>
          <w:lang w:val="en-US" w:eastAsia="en-US"/>
        </w:rPr>
        <w:t>getRArray</w:t>
      </w:r>
      <w:r w:rsidRPr="0052243B">
        <w:rPr>
          <w:rFonts w:ascii="Courier New" w:eastAsiaTheme="minorHAnsi" w:hAnsi="Courier New" w:cs="Courier New"/>
          <w:noProof/>
          <w:lang w:eastAsia="en-US"/>
        </w:rPr>
        <w:t xml:space="preserve">   () </w:t>
      </w:r>
      <w:r w:rsidRPr="00E74E2B">
        <w:rPr>
          <w:rFonts w:ascii="Courier New" w:eastAsiaTheme="minorHAnsi" w:hAnsi="Courier New" w:cs="Courier New"/>
          <w:noProof/>
          <w:color w:val="0000FF"/>
          <w:lang w:val="en-US" w:eastAsia="en-US"/>
        </w:rPr>
        <w:t>const</w:t>
      </w:r>
    </w:p>
    <w:p w:rsidR="0052243B" w:rsidRPr="007F0DA6" w:rsidRDefault="0052243B" w:rsidP="00B402ED">
      <w:pPr>
        <w:keepLines/>
        <w:tabs>
          <w:tab w:val="left" w:pos="567"/>
        </w:tabs>
        <w:spacing w:line="360" w:lineRule="auto"/>
        <w:ind w:firstLine="567"/>
        <w:contextualSpacing/>
        <w:rPr>
          <w:rFonts w:eastAsiaTheme="minorHAnsi"/>
          <w:noProof/>
          <w:sz w:val="24"/>
          <w:szCs w:val="24"/>
          <w:lang w:eastAsia="en-US"/>
        </w:rPr>
      </w:pPr>
      <w:r w:rsidRPr="007F0DA6">
        <w:rPr>
          <w:rFonts w:eastAsiaTheme="minorHAnsi"/>
          <w:noProof/>
          <w:sz w:val="24"/>
          <w:szCs w:val="24"/>
          <w:lang w:eastAsia="en-US"/>
        </w:rPr>
        <w:t xml:space="preserve">Функция, создающая объект класса </w:t>
      </w:r>
      <w:r w:rsidRPr="007F0DA6">
        <w:rPr>
          <w:rFonts w:eastAsiaTheme="minorHAnsi"/>
          <w:noProof/>
          <w:sz w:val="24"/>
          <w:szCs w:val="24"/>
          <w:lang w:val="en-US" w:eastAsia="en-US"/>
        </w:rPr>
        <w:t>RDOArrayValue</w:t>
      </w:r>
      <w:r w:rsidRPr="007F0DA6">
        <w:rPr>
          <w:rFonts w:eastAsiaTheme="minorHAnsi"/>
          <w:noProof/>
          <w:sz w:val="24"/>
          <w:szCs w:val="24"/>
          <w:lang w:eastAsia="en-US"/>
        </w:rPr>
        <w:t xml:space="preserve"> впространстве имён </w:t>
      </w:r>
      <w:r w:rsidRPr="007F0DA6">
        <w:rPr>
          <w:rFonts w:eastAsiaTheme="minorHAnsi"/>
          <w:noProof/>
          <w:sz w:val="24"/>
          <w:szCs w:val="24"/>
          <w:lang w:val="en-US" w:eastAsia="en-US"/>
        </w:rPr>
        <w:t>rdoRuntime</w:t>
      </w:r>
      <w:r w:rsidRPr="007F0DA6">
        <w:rPr>
          <w:rFonts w:eastAsiaTheme="minorHAnsi"/>
          <w:noProof/>
          <w:sz w:val="24"/>
          <w:szCs w:val="24"/>
          <w:lang w:eastAsia="en-US"/>
        </w:rPr>
        <w:t xml:space="preserve"> и возвращающая данный обьект.</w:t>
      </w:r>
    </w:p>
    <w:p w:rsidR="00834CD7" w:rsidRPr="00E74E2B" w:rsidRDefault="00834CD7" w:rsidP="00B402ED">
      <w:pPr>
        <w:keepLines/>
        <w:tabs>
          <w:tab w:val="left" w:pos="567"/>
        </w:tabs>
        <w:spacing w:line="360" w:lineRule="auto"/>
        <w:ind w:firstLine="567"/>
        <w:contextualSpacing/>
        <w:rPr>
          <w:rFonts w:eastAsiaTheme="minorHAnsi"/>
          <w:noProof/>
          <w:sz w:val="28"/>
          <w:szCs w:val="28"/>
          <w:lang w:eastAsia="en-US"/>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834CD7" w:rsidRPr="00D05C18" w:rsidRDefault="00834CD7" w:rsidP="00A825BB">
      <w:pPr>
        <w:pStyle w:val="1"/>
        <w:rPr>
          <w:rFonts w:ascii="Times New Roman" w:hAnsi="Times New Roman" w:cs="Times New Roman"/>
          <w:color w:val="auto"/>
          <w:sz w:val="32"/>
          <w:szCs w:val="32"/>
        </w:rPr>
      </w:pPr>
      <w:bookmarkStart w:id="41" w:name="_Toc265104913"/>
      <w:r w:rsidRPr="00D05C18">
        <w:rPr>
          <w:rFonts w:ascii="Times New Roman" w:hAnsi="Times New Roman" w:cs="Times New Roman"/>
          <w:color w:val="auto"/>
          <w:sz w:val="32"/>
          <w:szCs w:val="32"/>
        </w:rPr>
        <w:lastRenderedPageBreak/>
        <w:t>Заключение</w:t>
      </w:r>
      <w:bookmarkEnd w:id="41"/>
    </w:p>
    <w:p w:rsidR="00834CD7" w:rsidRPr="007F0DA6" w:rsidRDefault="00834CD7" w:rsidP="00B402ED">
      <w:pPr>
        <w:keepLines/>
        <w:tabs>
          <w:tab w:val="left" w:pos="567"/>
        </w:tabs>
        <w:spacing w:line="360" w:lineRule="auto"/>
        <w:ind w:firstLine="567"/>
        <w:contextualSpacing/>
        <w:rPr>
          <w:sz w:val="24"/>
          <w:szCs w:val="24"/>
        </w:rPr>
      </w:pPr>
      <w:r w:rsidRPr="007F0DA6">
        <w:rPr>
          <w:sz w:val="24"/>
          <w:szCs w:val="24"/>
        </w:rPr>
        <w:t>В рамках данного курсового проекта были получены следующие результаты:</w:t>
      </w:r>
    </w:p>
    <w:p w:rsidR="00834CD7" w:rsidRPr="007F0DA6" w:rsidRDefault="00834CD7" w:rsidP="00B402ED">
      <w:pPr>
        <w:keepLines/>
        <w:numPr>
          <w:ilvl w:val="2"/>
          <w:numId w:val="8"/>
        </w:numPr>
        <w:tabs>
          <w:tab w:val="left" w:pos="567"/>
        </w:tabs>
        <w:spacing w:line="360" w:lineRule="auto"/>
        <w:ind w:left="0" w:firstLine="567"/>
        <w:contextualSpacing/>
        <w:rPr>
          <w:sz w:val="24"/>
          <w:szCs w:val="24"/>
        </w:rPr>
      </w:pPr>
      <w:r w:rsidRPr="007F0DA6">
        <w:rPr>
          <w:sz w:val="24"/>
          <w:szCs w:val="24"/>
        </w:rPr>
        <w:t>Проведено предпроектное исследование системы имитационного моделирования РДО и сформулированы предпосылки создания в системе типа данных «массив»</w:t>
      </w:r>
    </w:p>
    <w:p w:rsidR="00834CD7" w:rsidRPr="007F0DA6" w:rsidRDefault="00834CD7" w:rsidP="00B402ED">
      <w:pPr>
        <w:keepLines/>
        <w:numPr>
          <w:ilvl w:val="2"/>
          <w:numId w:val="8"/>
        </w:numPr>
        <w:tabs>
          <w:tab w:val="left" w:pos="567"/>
        </w:tabs>
        <w:spacing w:line="360" w:lineRule="auto"/>
        <w:ind w:left="0" w:firstLine="567"/>
        <w:contextualSpacing/>
        <w:rPr>
          <w:sz w:val="24"/>
          <w:szCs w:val="24"/>
        </w:rPr>
      </w:pPr>
      <w:r w:rsidRPr="007F0DA6">
        <w:rPr>
          <w:sz w:val="24"/>
          <w:szCs w:val="24"/>
        </w:rPr>
        <w:t xml:space="preserve">На этапе концептуального проектирования системы с помощью диаграммы компонентов нотации </w:t>
      </w:r>
      <w:r w:rsidRPr="007F0DA6">
        <w:rPr>
          <w:sz w:val="24"/>
          <w:szCs w:val="24"/>
          <w:lang w:val="en-US"/>
        </w:rPr>
        <w:t>UML</w:t>
      </w:r>
      <w:r w:rsidRPr="007F0DA6">
        <w:rPr>
          <w:sz w:val="24"/>
          <w:szCs w:val="24"/>
        </w:rPr>
        <w:t xml:space="preserve"> укрупнено, показано внутреннее устройство РДО и выделены те компоненты, которые потребуют внесения изменений в ходе этой работы. Разработаны функциональные диаграммы (в нотации </w:t>
      </w:r>
      <w:r w:rsidRPr="007F0DA6">
        <w:rPr>
          <w:sz w:val="24"/>
          <w:szCs w:val="24"/>
          <w:lang w:val="en-US"/>
        </w:rPr>
        <w:t>IDEF</w:t>
      </w:r>
      <w:r w:rsidRPr="007F0DA6">
        <w:rPr>
          <w:sz w:val="24"/>
          <w:szCs w:val="24"/>
        </w:rPr>
        <w:t xml:space="preserve">0)  процесса компиляции </w:t>
      </w:r>
      <w:r w:rsidRPr="007F0DA6">
        <w:rPr>
          <w:sz w:val="24"/>
          <w:szCs w:val="24"/>
          <w:lang w:val="en-US"/>
        </w:rPr>
        <w:t>RAO-Studio</w:t>
      </w:r>
    </w:p>
    <w:p w:rsidR="00834CD7" w:rsidRPr="007F0DA6" w:rsidRDefault="00834CD7" w:rsidP="00B402ED">
      <w:pPr>
        <w:keepLines/>
        <w:numPr>
          <w:ilvl w:val="2"/>
          <w:numId w:val="8"/>
        </w:numPr>
        <w:tabs>
          <w:tab w:val="left" w:pos="567"/>
        </w:tabs>
        <w:spacing w:line="360" w:lineRule="auto"/>
        <w:ind w:left="0" w:firstLine="567"/>
        <w:contextualSpacing/>
        <w:rPr>
          <w:sz w:val="24"/>
          <w:szCs w:val="24"/>
        </w:rPr>
      </w:pPr>
      <w:r w:rsidRPr="007F0DA6">
        <w:rPr>
          <w:sz w:val="24"/>
          <w:szCs w:val="24"/>
        </w:rPr>
        <w:t>На этапе технического проектирования разработан новый синтаксис для описания типа данных «массив», который представлен на синтаксической диаграмме. С помощью диаграммы классов разработана архитектура новой системы.</w:t>
      </w:r>
    </w:p>
    <w:p w:rsidR="00834CD7" w:rsidRPr="007F0DA6" w:rsidRDefault="00834CD7" w:rsidP="00B402ED">
      <w:pPr>
        <w:keepLines/>
        <w:numPr>
          <w:ilvl w:val="2"/>
          <w:numId w:val="8"/>
        </w:numPr>
        <w:tabs>
          <w:tab w:val="left" w:pos="567"/>
        </w:tabs>
        <w:spacing w:line="360" w:lineRule="auto"/>
        <w:ind w:left="0" w:firstLine="567"/>
        <w:contextualSpacing/>
        <w:rPr>
          <w:sz w:val="24"/>
          <w:szCs w:val="24"/>
        </w:rPr>
      </w:pPr>
      <w:r w:rsidRPr="007F0DA6">
        <w:rPr>
          <w:sz w:val="24"/>
          <w:szCs w:val="24"/>
        </w:rPr>
        <w:t xml:space="preserve">На этапе рабочего проектирования написан программный код для реализации спроектированной архитектуры компонентов </w:t>
      </w:r>
      <w:r w:rsidRPr="007F0DA6">
        <w:rPr>
          <w:sz w:val="24"/>
          <w:szCs w:val="24"/>
          <w:lang w:val="en-US"/>
        </w:rPr>
        <w:t>rdo</w:t>
      </w:r>
      <w:r w:rsidRPr="007F0DA6">
        <w:rPr>
          <w:sz w:val="24"/>
          <w:szCs w:val="24"/>
        </w:rPr>
        <w:t>_</w:t>
      </w:r>
      <w:r w:rsidRPr="007F0DA6">
        <w:rPr>
          <w:sz w:val="24"/>
          <w:szCs w:val="24"/>
          <w:lang w:val="en-US"/>
        </w:rPr>
        <w:t>parser</w:t>
      </w:r>
      <w:r w:rsidRPr="007F0DA6">
        <w:rPr>
          <w:sz w:val="24"/>
          <w:szCs w:val="24"/>
        </w:rPr>
        <w:t xml:space="preserve"> и </w:t>
      </w:r>
      <w:r w:rsidRPr="007F0DA6">
        <w:rPr>
          <w:sz w:val="24"/>
          <w:szCs w:val="24"/>
          <w:lang w:val="en-US"/>
        </w:rPr>
        <w:t>rdo</w:t>
      </w:r>
      <w:r w:rsidRPr="007F0DA6">
        <w:rPr>
          <w:sz w:val="24"/>
          <w:szCs w:val="24"/>
        </w:rPr>
        <w:t>_</w:t>
      </w:r>
      <w:r w:rsidRPr="007F0DA6">
        <w:rPr>
          <w:sz w:val="24"/>
          <w:szCs w:val="24"/>
          <w:lang w:val="en-US"/>
        </w:rPr>
        <w:t>runtime</w:t>
      </w:r>
      <w:r w:rsidRPr="007F0DA6">
        <w:rPr>
          <w:sz w:val="24"/>
          <w:szCs w:val="24"/>
        </w:rPr>
        <w:t xml:space="preserve"> системы РДО. Проведены отладка и тестирование новой системы, в ходе которых исправлялись найденные ошибки.</w:t>
      </w:r>
    </w:p>
    <w:p w:rsidR="00834CD7" w:rsidRPr="007F0DA6" w:rsidRDefault="00834CD7" w:rsidP="00B402ED">
      <w:pPr>
        <w:keepLines/>
        <w:tabs>
          <w:tab w:val="left" w:pos="567"/>
        </w:tabs>
        <w:spacing w:line="360" w:lineRule="auto"/>
        <w:ind w:firstLine="567"/>
        <w:contextualSpacing/>
        <w:rPr>
          <w:rFonts w:eastAsiaTheme="minorHAnsi"/>
          <w:noProof/>
          <w:sz w:val="24"/>
          <w:szCs w:val="24"/>
          <w:lang w:eastAsia="en-US"/>
        </w:rPr>
      </w:pPr>
      <w:r w:rsidRPr="007F0DA6">
        <w:rPr>
          <w:sz w:val="24"/>
          <w:szCs w:val="24"/>
        </w:rPr>
        <w:t>Поставленная цель курсового проекта достигнута.</w:t>
      </w:r>
    </w:p>
    <w:p w:rsidR="00B010DC" w:rsidRPr="00D05C18" w:rsidRDefault="00B010DC" w:rsidP="00B402ED">
      <w:pPr>
        <w:keepLines/>
        <w:tabs>
          <w:tab w:val="left" w:pos="567"/>
        </w:tabs>
        <w:spacing w:line="360" w:lineRule="auto"/>
        <w:ind w:firstLine="567"/>
        <w:contextualSpacing/>
        <w:rPr>
          <w:sz w:val="28"/>
          <w:szCs w:val="28"/>
        </w:rPr>
      </w:pPr>
    </w:p>
    <w:p w:rsidR="002C4394" w:rsidRPr="00D05C18" w:rsidRDefault="002C4394" w:rsidP="00B402ED">
      <w:pPr>
        <w:keepLines/>
        <w:shd w:val="clear" w:color="auto" w:fill="FFFFFF"/>
        <w:tabs>
          <w:tab w:val="left" w:pos="567"/>
        </w:tabs>
        <w:spacing w:line="360" w:lineRule="auto"/>
        <w:ind w:firstLine="567"/>
        <w:contextualSpacing/>
        <w:rPr>
          <w:color w:val="000000"/>
          <w:sz w:val="32"/>
          <w:szCs w:val="32"/>
        </w:rPr>
      </w:pPr>
    </w:p>
    <w:p w:rsidR="00834CD7" w:rsidRPr="00D05C18" w:rsidRDefault="00834CD7" w:rsidP="00B402ED">
      <w:pPr>
        <w:keepLines/>
        <w:shd w:val="clear" w:color="auto" w:fill="FFFFFF"/>
        <w:tabs>
          <w:tab w:val="left" w:pos="567"/>
        </w:tabs>
        <w:spacing w:line="360" w:lineRule="auto"/>
        <w:ind w:firstLine="567"/>
        <w:contextualSpacing/>
        <w:rPr>
          <w:color w:val="000000"/>
          <w:sz w:val="32"/>
          <w:szCs w:val="32"/>
        </w:rPr>
      </w:pPr>
    </w:p>
    <w:p w:rsidR="00834CD7" w:rsidRPr="00D05C18" w:rsidRDefault="00834CD7" w:rsidP="00B402ED">
      <w:pPr>
        <w:keepLines/>
        <w:shd w:val="clear" w:color="auto" w:fill="FFFFFF"/>
        <w:tabs>
          <w:tab w:val="left" w:pos="567"/>
        </w:tabs>
        <w:spacing w:line="360" w:lineRule="auto"/>
        <w:ind w:firstLine="567"/>
        <w:contextualSpacing/>
        <w:rPr>
          <w:color w:val="000000"/>
          <w:sz w:val="32"/>
          <w:szCs w:val="32"/>
        </w:rPr>
      </w:pPr>
    </w:p>
    <w:p w:rsidR="00834CD7" w:rsidRPr="00D05C18" w:rsidRDefault="00834CD7" w:rsidP="00B402ED">
      <w:pPr>
        <w:keepLines/>
        <w:shd w:val="clear" w:color="auto" w:fill="FFFFFF"/>
        <w:tabs>
          <w:tab w:val="left" w:pos="567"/>
        </w:tabs>
        <w:spacing w:line="360" w:lineRule="auto"/>
        <w:ind w:firstLine="567"/>
        <w:contextualSpacing/>
        <w:rPr>
          <w:color w:val="000000"/>
          <w:sz w:val="32"/>
          <w:szCs w:val="32"/>
        </w:rPr>
      </w:pPr>
    </w:p>
    <w:p w:rsidR="00834CD7" w:rsidRPr="00D05C18" w:rsidRDefault="00834CD7" w:rsidP="00B402ED">
      <w:pPr>
        <w:keepLines/>
        <w:shd w:val="clear" w:color="auto" w:fill="FFFFFF"/>
        <w:tabs>
          <w:tab w:val="left" w:pos="567"/>
        </w:tabs>
        <w:spacing w:line="360" w:lineRule="auto"/>
        <w:ind w:firstLine="567"/>
        <w:contextualSpacing/>
        <w:rPr>
          <w:color w:val="000000"/>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834CD7" w:rsidRDefault="00834CD7" w:rsidP="00A825BB">
      <w:pPr>
        <w:pStyle w:val="1"/>
        <w:rPr>
          <w:rFonts w:ascii="Times New Roman" w:hAnsi="Times New Roman" w:cs="Times New Roman"/>
          <w:color w:val="auto"/>
          <w:sz w:val="32"/>
          <w:szCs w:val="32"/>
        </w:rPr>
      </w:pPr>
      <w:bookmarkStart w:id="42" w:name="_Toc265104914"/>
      <w:r w:rsidRPr="00D05C18">
        <w:rPr>
          <w:rFonts w:ascii="Times New Roman" w:hAnsi="Times New Roman" w:cs="Times New Roman"/>
          <w:color w:val="auto"/>
          <w:sz w:val="32"/>
          <w:szCs w:val="32"/>
        </w:rPr>
        <w:lastRenderedPageBreak/>
        <w:t>Список использованных источников</w:t>
      </w:r>
      <w:bookmarkEnd w:id="42"/>
    </w:p>
    <w:p w:rsidR="00FA661F" w:rsidRPr="00FA661F" w:rsidRDefault="00FA661F" w:rsidP="00FA661F"/>
    <w:p w:rsidR="00834CD7" w:rsidRPr="007F0DA6" w:rsidRDefault="00834CD7" w:rsidP="007D01AE">
      <w:pPr>
        <w:keepLines/>
        <w:numPr>
          <w:ilvl w:val="2"/>
          <w:numId w:val="9"/>
        </w:numPr>
        <w:tabs>
          <w:tab w:val="clear" w:pos="1440"/>
          <w:tab w:val="num" w:pos="567"/>
        </w:tabs>
        <w:spacing w:line="360" w:lineRule="auto"/>
        <w:ind w:left="0" w:firstLine="567"/>
        <w:contextualSpacing/>
        <w:rPr>
          <w:sz w:val="24"/>
          <w:szCs w:val="24"/>
        </w:rPr>
      </w:pPr>
      <w:r w:rsidRPr="007F0DA6">
        <w:rPr>
          <w:sz w:val="24"/>
          <w:szCs w:val="24"/>
          <w:lang w:val="en-US"/>
        </w:rPr>
        <w:t>RAO</w:t>
      </w:r>
      <w:r w:rsidRPr="007F0DA6">
        <w:rPr>
          <w:sz w:val="24"/>
          <w:szCs w:val="24"/>
        </w:rPr>
        <w:t>-</w:t>
      </w:r>
      <w:r w:rsidRPr="007F0DA6">
        <w:rPr>
          <w:sz w:val="24"/>
          <w:szCs w:val="24"/>
          <w:lang w:val="en-US"/>
        </w:rPr>
        <w:t>Studio</w:t>
      </w:r>
      <w:r w:rsidRPr="007F0DA6">
        <w:rPr>
          <w:sz w:val="24"/>
          <w:szCs w:val="24"/>
        </w:rPr>
        <w:t xml:space="preserve"> – Руководство пользователя, 2007 [</w:t>
      </w:r>
      <w:hyperlink r:id="rId11" w:history="1">
        <w:r w:rsidRPr="007F0DA6">
          <w:rPr>
            <w:rStyle w:val="ac"/>
            <w:rFonts w:ascii="Times New Roman" w:hAnsi="Times New Roman"/>
            <w:sz w:val="24"/>
            <w:szCs w:val="24"/>
          </w:rPr>
          <w:t>http://rdo.rk9.bmstu.ru/forum/viewtopic.php?t=900</w:t>
        </w:r>
      </w:hyperlink>
      <w:r w:rsidRPr="007F0DA6">
        <w:rPr>
          <w:sz w:val="24"/>
          <w:szCs w:val="24"/>
        </w:rPr>
        <w:t>].</w:t>
      </w:r>
    </w:p>
    <w:p w:rsidR="00834CD7" w:rsidRPr="007F0DA6" w:rsidRDefault="00834CD7" w:rsidP="007D01AE">
      <w:pPr>
        <w:keepLines/>
        <w:numPr>
          <w:ilvl w:val="2"/>
          <w:numId w:val="9"/>
        </w:numPr>
        <w:tabs>
          <w:tab w:val="clear" w:pos="1440"/>
          <w:tab w:val="num" w:pos="567"/>
        </w:tabs>
        <w:spacing w:line="360" w:lineRule="auto"/>
        <w:ind w:left="0" w:firstLine="567"/>
        <w:contextualSpacing/>
        <w:rPr>
          <w:sz w:val="24"/>
          <w:szCs w:val="24"/>
        </w:rPr>
      </w:pPr>
      <w:r w:rsidRPr="007F0DA6">
        <w:rPr>
          <w:sz w:val="24"/>
          <w:szCs w:val="24"/>
        </w:rPr>
        <w:t>Справка по языку РДО (в составе программы) [</w:t>
      </w:r>
      <w:hyperlink r:id="rId12" w:history="1">
        <w:r w:rsidRPr="007F0DA6">
          <w:rPr>
            <w:rStyle w:val="ac"/>
            <w:rFonts w:ascii="Times New Roman" w:hAnsi="Times New Roman"/>
            <w:sz w:val="24"/>
            <w:szCs w:val="24"/>
          </w:rPr>
          <w:t>http://rdo.rk9.bmstu.ru/forum/viewforum.php?f=15</w:t>
        </w:r>
      </w:hyperlink>
      <w:r w:rsidRPr="007F0DA6">
        <w:rPr>
          <w:sz w:val="24"/>
          <w:szCs w:val="24"/>
        </w:rPr>
        <w:t>].</w:t>
      </w:r>
    </w:p>
    <w:p w:rsidR="00834CD7" w:rsidRPr="007F0DA6" w:rsidRDefault="00834CD7" w:rsidP="007D01AE">
      <w:pPr>
        <w:keepLines/>
        <w:numPr>
          <w:ilvl w:val="2"/>
          <w:numId w:val="9"/>
        </w:numPr>
        <w:tabs>
          <w:tab w:val="clear" w:pos="1440"/>
          <w:tab w:val="num" w:pos="567"/>
        </w:tabs>
        <w:spacing w:line="360" w:lineRule="auto"/>
        <w:ind w:left="0" w:firstLine="567"/>
        <w:contextualSpacing/>
        <w:rPr>
          <w:sz w:val="24"/>
          <w:szCs w:val="24"/>
        </w:rPr>
      </w:pPr>
      <w:r w:rsidRPr="007F0DA6">
        <w:rPr>
          <w:sz w:val="24"/>
          <w:szCs w:val="24"/>
        </w:rPr>
        <w:t>Емельянов В.В., Ясиновский С.И. Имитационное моделирование систем: Учеб. пособие. – М.: Изд-во МГТУ им.Н.Э. Баумана, 2009. – 584 с.: ил. (Информатика в техническом университете).</w:t>
      </w:r>
    </w:p>
    <w:p w:rsidR="00834CD7" w:rsidRPr="007F0DA6" w:rsidRDefault="00834CD7" w:rsidP="007D01AE">
      <w:pPr>
        <w:keepLines/>
        <w:numPr>
          <w:ilvl w:val="2"/>
          <w:numId w:val="9"/>
        </w:numPr>
        <w:tabs>
          <w:tab w:val="clear" w:pos="1440"/>
          <w:tab w:val="num" w:pos="567"/>
        </w:tabs>
        <w:spacing w:line="360" w:lineRule="auto"/>
        <w:ind w:left="0" w:firstLine="567"/>
        <w:contextualSpacing/>
        <w:rPr>
          <w:sz w:val="24"/>
          <w:szCs w:val="24"/>
        </w:rPr>
      </w:pPr>
      <w:r w:rsidRPr="007F0DA6">
        <w:rPr>
          <w:sz w:val="24"/>
          <w:szCs w:val="24"/>
        </w:rPr>
        <w:t>Единая система программной документации. Техническое задание. Требования к содержанию и оформлению. ГОСТ 19.201-78.</w:t>
      </w:r>
    </w:p>
    <w:p w:rsidR="00834CD7" w:rsidRPr="007F0DA6" w:rsidRDefault="00834CD7" w:rsidP="007D01AE">
      <w:pPr>
        <w:keepLines/>
        <w:numPr>
          <w:ilvl w:val="2"/>
          <w:numId w:val="9"/>
        </w:numPr>
        <w:tabs>
          <w:tab w:val="clear" w:pos="1440"/>
          <w:tab w:val="num" w:pos="567"/>
        </w:tabs>
        <w:spacing w:line="360" w:lineRule="auto"/>
        <w:ind w:left="0" w:firstLine="567"/>
        <w:contextualSpacing/>
        <w:rPr>
          <w:sz w:val="24"/>
          <w:szCs w:val="24"/>
        </w:rPr>
      </w:pPr>
      <w:r w:rsidRPr="007F0DA6">
        <w:rPr>
          <w:sz w:val="24"/>
          <w:szCs w:val="24"/>
        </w:rPr>
        <w:t>Единая система программной документации. Схемы алгоритмов, программ, данных и систем. ГОСТ 19.701-90. Условные обозначения и правила выполнения.</w:t>
      </w:r>
    </w:p>
    <w:p w:rsidR="00A0391A" w:rsidRPr="007F0DA6" w:rsidRDefault="00A0391A" w:rsidP="007D01AE">
      <w:pPr>
        <w:keepLines/>
        <w:numPr>
          <w:ilvl w:val="2"/>
          <w:numId w:val="9"/>
        </w:numPr>
        <w:tabs>
          <w:tab w:val="clear" w:pos="1440"/>
          <w:tab w:val="num" w:pos="567"/>
        </w:tabs>
        <w:spacing w:line="360" w:lineRule="auto"/>
        <w:ind w:left="0" w:firstLine="567"/>
        <w:contextualSpacing/>
        <w:rPr>
          <w:sz w:val="24"/>
          <w:szCs w:val="24"/>
        </w:rPr>
      </w:pPr>
      <w:r w:rsidRPr="007F0DA6">
        <w:rPr>
          <w:sz w:val="24"/>
          <w:szCs w:val="24"/>
        </w:rPr>
        <w:t>Грейди Буч, Джеймс Рамбо, Айвар Джекобсон Язык UML. Руководство пользователя = The Unified Modeling Language user guide. — 2. — М., СПб.: «ДМК Пресс», «Питер», 2004. — 432 с</w:t>
      </w:r>
    </w:p>
    <w:p w:rsidR="006E0FFA" w:rsidRPr="007F0DA6" w:rsidRDefault="00834CD7" w:rsidP="007D01AE">
      <w:pPr>
        <w:keepLines/>
        <w:numPr>
          <w:ilvl w:val="2"/>
          <w:numId w:val="9"/>
        </w:numPr>
        <w:shd w:val="clear" w:color="auto" w:fill="FFFFFF"/>
        <w:tabs>
          <w:tab w:val="clear" w:pos="1440"/>
          <w:tab w:val="num" w:pos="567"/>
        </w:tabs>
        <w:spacing w:line="360" w:lineRule="auto"/>
        <w:ind w:left="0" w:firstLine="567"/>
        <w:contextualSpacing/>
        <w:rPr>
          <w:b/>
          <w:sz w:val="24"/>
          <w:szCs w:val="24"/>
        </w:rPr>
      </w:pPr>
      <w:r w:rsidRPr="007F0DA6">
        <w:rPr>
          <w:sz w:val="24"/>
          <w:szCs w:val="24"/>
        </w:rPr>
        <w:t xml:space="preserve">Бьерн Страуструп. Язык моделирования </w:t>
      </w:r>
      <w:r w:rsidRPr="007F0DA6">
        <w:rPr>
          <w:sz w:val="24"/>
          <w:szCs w:val="24"/>
          <w:lang w:val="en-US"/>
        </w:rPr>
        <w:t>C</w:t>
      </w:r>
      <w:r w:rsidRPr="007F0DA6">
        <w:rPr>
          <w:sz w:val="24"/>
          <w:szCs w:val="24"/>
        </w:rPr>
        <w:t>++. Специальное издание. Пер. с англ. – М.: ООО «Бином-пресс», 2007 г. – 1104 с.: ил.</w:t>
      </w: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FA661F" w:rsidRPr="00A825BB" w:rsidRDefault="00FA661F" w:rsidP="00B402ED">
      <w:pPr>
        <w:pStyle w:val="1"/>
        <w:keepNext w:val="0"/>
        <w:tabs>
          <w:tab w:val="left" w:pos="567"/>
        </w:tabs>
        <w:spacing w:before="0" w:line="360" w:lineRule="auto"/>
        <w:ind w:firstLine="567"/>
        <w:contextualSpacing/>
        <w:rPr>
          <w:rFonts w:ascii="Times New Roman" w:hAnsi="Times New Roman" w:cs="Times New Roman"/>
          <w:color w:val="auto"/>
          <w:sz w:val="32"/>
          <w:szCs w:val="32"/>
        </w:rPr>
      </w:pPr>
    </w:p>
    <w:p w:rsidR="00A0391A" w:rsidRPr="007F0DA6" w:rsidRDefault="00A0391A" w:rsidP="00A825BB">
      <w:pPr>
        <w:pStyle w:val="1"/>
        <w:rPr>
          <w:rFonts w:ascii="Times New Roman" w:hAnsi="Times New Roman" w:cs="Times New Roman"/>
          <w:color w:val="auto"/>
          <w:sz w:val="32"/>
          <w:szCs w:val="32"/>
        </w:rPr>
      </w:pPr>
      <w:bookmarkStart w:id="43" w:name="_Toc265104915"/>
      <w:r w:rsidRPr="007F0DA6">
        <w:rPr>
          <w:rFonts w:ascii="Times New Roman" w:hAnsi="Times New Roman" w:cs="Times New Roman"/>
          <w:color w:val="auto"/>
          <w:sz w:val="32"/>
          <w:szCs w:val="32"/>
        </w:rPr>
        <w:t>Список использованного программного обеспечения</w:t>
      </w:r>
      <w:bookmarkEnd w:id="43"/>
    </w:p>
    <w:p w:rsidR="00552D23" w:rsidRPr="007F0DA6" w:rsidRDefault="00552D23" w:rsidP="00B402ED">
      <w:pPr>
        <w:pStyle w:val="a9"/>
        <w:keepLines/>
        <w:numPr>
          <w:ilvl w:val="3"/>
          <w:numId w:val="9"/>
        </w:numPr>
        <w:tabs>
          <w:tab w:val="left" w:pos="567"/>
        </w:tabs>
        <w:autoSpaceDE w:val="0"/>
        <w:autoSpaceDN w:val="0"/>
        <w:adjustRightInd w:val="0"/>
        <w:spacing w:line="360" w:lineRule="auto"/>
        <w:ind w:left="0" w:firstLine="567"/>
        <w:rPr>
          <w:sz w:val="24"/>
          <w:szCs w:val="24"/>
          <w:lang w:val="en-US"/>
        </w:rPr>
      </w:pPr>
      <w:r w:rsidRPr="007F0DA6">
        <w:rPr>
          <w:sz w:val="24"/>
          <w:szCs w:val="24"/>
          <w:lang w:val="en-US"/>
        </w:rPr>
        <w:t>RAO-Studio.</w:t>
      </w:r>
    </w:p>
    <w:p w:rsidR="00552D23" w:rsidRPr="007F0DA6" w:rsidRDefault="00A0391A" w:rsidP="00B402ED">
      <w:pPr>
        <w:pStyle w:val="a9"/>
        <w:keepLines/>
        <w:numPr>
          <w:ilvl w:val="3"/>
          <w:numId w:val="9"/>
        </w:numPr>
        <w:tabs>
          <w:tab w:val="left" w:pos="567"/>
        </w:tabs>
        <w:autoSpaceDE w:val="0"/>
        <w:autoSpaceDN w:val="0"/>
        <w:adjustRightInd w:val="0"/>
        <w:spacing w:line="360" w:lineRule="auto"/>
        <w:ind w:left="0" w:firstLine="567"/>
        <w:rPr>
          <w:sz w:val="24"/>
          <w:szCs w:val="24"/>
          <w:lang w:val="en-US"/>
        </w:rPr>
      </w:pPr>
      <w:r w:rsidRPr="007F0DA6">
        <w:rPr>
          <w:sz w:val="24"/>
          <w:szCs w:val="24"/>
          <w:lang w:val="en-US"/>
        </w:rPr>
        <w:t>Visual Paradigm</w:t>
      </w:r>
      <w:r w:rsidRPr="007F0DA6">
        <w:rPr>
          <w:rFonts w:eastAsiaTheme="minorHAnsi"/>
          <w:sz w:val="24"/>
          <w:szCs w:val="24"/>
          <w:lang w:val="en-US" w:eastAsia="en-US"/>
        </w:rPr>
        <w:t xml:space="preserve"> ©</w:t>
      </w:r>
      <w:r w:rsidRPr="007F0DA6">
        <w:rPr>
          <w:sz w:val="24"/>
          <w:szCs w:val="24"/>
          <w:lang w:val="en-US"/>
        </w:rPr>
        <w:t xml:space="preserve"> , Visual Paradigm for UML.</w:t>
      </w:r>
    </w:p>
    <w:p w:rsidR="00552D23" w:rsidRPr="007F0DA6" w:rsidRDefault="00552D23" w:rsidP="00B402ED">
      <w:pPr>
        <w:pStyle w:val="a9"/>
        <w:keepLines/>
        <w:numPr>
          <w:ilvl w:val="3"/>
          <w:numId w:val="9"/>
        </w:numPr>
        <w:tabs>
          <w:tab w:val="left" w:pos="567"/>
        </w:tabs>
        <w:autoSpaceDE w:val="0"/>
        <w:autoSpaceDN w:val="0"/>
        <w:adjustRightInd w:val="0"/>
        <w:spacing w:line="360" w:lineRule="auto"/>
        <w:ind w:left="0" w:firstLine="567"/>
        <w:rPr>
          <w:rFonts w:eastAsiaTheme="minorHAnsi"/>
          <w:sz w:val="24"/>
          <w:szCs w:val="24"/>
          <w:lang w:eastAsia="en-US"/>
        </w:rPr>
      </w:pPr>
      <w:r w:rsidRPr="007F0DA6">
        <w:rPr>
          <w:sz w:val="24"/>
          <w:szCs w:val="24"/>
          <w:lang w:val="en-US"/>
        </w:rPr>
        <w:t>iGrafx</w:t>
      </w:r>
      <w:r w:rsidRPr="007F0DA6">
        <w:rPr>
          <w:rFonts w:eastAsiaTheme="minorHAnsi"/>
          <w:sz w:val="24"/>
          <w:szCs w:val="24"/>
          <w:lang w:eastAsia="en-US"/>
        </w:rPr>
        <w:t xml:space="preserve"> ©</w:t>
      </w:r>
      <w:r w:rsidRPr="007F0DA6">
        <w:rPr>
          <w:rFonts w:eastAsiaTheme="minorHAnsi"/>
          <w:sz w:val="24"/>
          <w:szCs w:val="24"/>
          <w:lang w:val="en-US" w:eastAsia="en-US"/>
        </w:rPr>
        <w:t xml:space="preserve">, </w:t>
      </w:r>
      <w:r w:rsidRPr="007F0DA6">
        <w:rPr>
          <w:sz w:val="24"/>
          <w:szCs w:val="24"/>
          <w:lang w:val="en-US"/>
        </w:rPr>
        <w:t>iGrafx.</w:t>
      </w:r>
      <w:r w:rsidRPr="007F0DA6">
        <w:rPr>
          <w:sz w:val="24"/>
          <w:szCs w:val="24"/>
        </w:rPr>
        <w:t xml:space="preserve"> </w:t>
      </w:r>
    </w:p>
    <w:p w:rsidR="00552D23" w:rsidRPr="007F0DA6" w:rsidRDefault="00552D23" w:rsidP="00B402ED">
      <w:pPr>
        <w:pStyle w:val="a9"/>
        <w:keepLines/>
        <w:numPr>
          <w:ilvl w:val="3"/>
          <w:numId w:val="9"/>
        </w:numPr>
        <w:tabs>
          <w:tab w:val="left" w:pos="567"/>
        </w:tabs>
        <w:autoSpaceDE w:val="0"/>
        <w:autoSpaceDN w:val="0"/>
        <w:adjustRightInd w:val="0"/>
        <w:spacing w:line="360" w:lineRule="auto"/>
        <w:ind w:left="0" w:firstLine="567"/>
        <w:rPr>
          <w:rFonts w:eastAsiaTheme="minorHAnsi"/>
          <w:sz w:val="24"/>
          <w:szCs w:val="24"/>
          <w:lang w:eastAsia="en-US"/>
        </w:rPr>
      </w:pPr>
      <w:r w:rsidRPr="007F0DA6">
        <w:rPr>
          <w:sz w:val="24"/>
          <w:szCs w:val="24"/>
          <w:lang w:val="en-US"/>
        </w:rPr>
        <w:t>АСКОН</w:t>
      </w:r>
      <w:r w:rsidRPr="007F0DA6">
        <w:rPr>
          <w:rFonts w:eastAsiaTheme="minorHAnsi"/>
          <w:sz w:val="24"/>
          <w:szCs w:val="24"/>
          <w:lang w:eastAsia="en-US"/>
        </w:rPr>
        <w:t xml:space="preserve"> ©</w:t>
      </w:r>
      <w:r w:rsidRPr="007F0DA6">
        <w:rPr>
          <w:rFonts w:eastAsiaTheme="minorHAnsi"/>
          <w:sz w:val="24"/>
          <w:szCs w:val="24"/>
          <w:lang w:val="en-US" w:eastAsia="en-US"/>
        </w:rPr>
        <w:t xml:space="preserve">,  </w:t>
      </w:r>
      <w:r w:rsidRPr="007F0DA6">
        <w:rPr>
          <w:rFonts w:eastAsiaTheme="minorHAnsi"/>
          <w:sz w:val="24"/>
          <w:szCs w:val="24"/>
          <w:lang w:eastAsia="en-US"/>
        </w:rPr>
        <w:t>Компас</w:t>
      </w:r>
      <w:r w:rsidRPr="007F0DA6">
        <w:rPr>
          <w:rFonts w:eastAsiaTheme="minorHAnsi"/>
          <w:sz w:val="24"/>
          <w:szCs w:val="24"/>
          <w:lang w:val="en-US" w:eastAsia="en-US"/>
        </w:rPr>
        <w:t>3D V11.</w:t>
      </w:r>
    </w:p>
    <w:p w:rsidR="00552D23" w:rsidRPr="007F0DA6" w:rsidRDefault="00552D23" w:rsidP="00B402ED">
      <w:pPr>
        <w:pStyle w:val="a9"/>
        <w:keepLines/>
        <w:numPr>
          <w:ilvl w:val="3"/>
          <w:numId w:val="9"/>
        </w:numPr>
        <w:tabs>
          <w:tab w:val="left" w:pos="567"/>
        </w:tabs>
        <w:autoSpaceDE w:val="0"/>
        <w:autoSpaceDN w:val="0"/>
        <w:adjustRightInd w:val="0"/>
        <w:spacing w:line="360" w:lineRule="auto"/>
        <w:ind w:left="0" w:firstLine="567"/>
        <w:rPr>
          <w:sz w:val="24"/>
          <w:szCs w:val="24"/>
          <w:lang w:val="en-US"/>
        </w:rPr>
      </w:pPr>
      <w:r w:rsidRPr="007F0DA6">
        <w:rPr>
          <w:rFonts w:eastAsiaTheme="minorHAnsi"/>
          <w:sz w:val="24"/>
          <w:szCs w:val="24"/>
          <w:lang w:val="en-US" w:eastAsia="en-US"/>
        </w:rPr>
        <w:t xml:space="preserve"> Microsoft</w:t>
      </w:r>
      <w:r w:rsidRPr="007F0DA6">
        <w:rPr>
          <w:rFonts w:eastAsiaTheme="minorHAnsi"/>
          <w:sz w:val="24"/>
          <w:szCs w:val="24"/>
          <w:lang w:eastAsia="en-US"/>
        </w:rPr>
        <w:t xml:space="preserve"> ©</w:t>
      </w:r>
      <w:r w:rsidRPr="007F0DA6">
        <w:rPr>
          <w:rFonts w:eastAsiaTheme="minorHAnsi"/>
          <w:sz w:val="24"/>
          <w:szCs w:val="24"/>
          <w:lang w:val="en-US" w:eastAsia="en-US"/>
        </w:rPr>
        <w:t>,  Microsoft office.</w:t>
      </w:r>
    </w:p>
    <w:p w:rsidR="00552D23" w:rsidRDefault="00552D23" w:rsidP="00B402ED">
      <w:pPr>
        <w:keepLines/>
        <w:shd w:val="clear" w:color="auto" w:fill="FFFFFF"/>
        <w:tabs>
          <w:tab w:val="left" w:pos="567"/>
        </w:tabs>
        <w:spacing w:line="360" w:lineRule="auto"/>
        <w:ind w:firstLine="567"/>
        <w:contextualSpacing/>
        <w:rPr>
          <w:b/>
          <w:sz w:val="32"/>
          <w:szCs w:val="32"/>
          <w:lang w:val="en-US"/>
        </w:rPr>
      </w:pPr>
    </w:p>
    <w:p w:rsidR="00552D23" w:rsidRDefault="00552D23" w:rsidP="00B402ED">
      <w:pPr>
        <w:keepLines/>
        <w:shd w:val="clear" w:color="auto" w:fill="FFFFFF"/>
        <w:tabs>
          <w:tab w:val="left" w:pos="567"/>
        </w:tabs>
        <w:spacing w:line="360" w:lineRule="auto"/>
        <w:ind w:firstLine="567"/>
        <w:contextualSpacing/>
        <w:rPr>
          <w:b/>
          <w:sz w:val="32"/>
          <w:szCs w:val="32"/>
          <w:lang w:val="en-US"/>
        </w:rPr>
      </w:pPr>
    </w:p>
    <w:p w:rsidR="00552D23" w:rsidRDefault="00552D23" w:rsidP="00B402ED">
      <w:pPr>
        <w:keepLines/>
        <w:shd w:val="clear" w:color="auto" w:fill="FFFFFF"/>
        <w:tabs>
          <w:tab w:val="left" w:pos="567"/>
        </w:tabs>
        <w:spacing w:line="360" w:lineRule="auto"/>
        <w:ind w:firstLine="567"/>
        <w:contextualSpacing/>
        <w:rPr>
          <w:b/>
          <w:sz w:val="32"/>
          <w:szCs w:val="32"/>
          <w:lang w:val="en-US"/>
        </w:rPr>
      </w:pPr>
    </w:p>
    <w:p w:rsidR="00FA661F" w:rsidRDefault="00FA661F" w:rsidP="00B402ED">
      <w:pPr>
        <w:keepLines/>
        <w:shd w:val="clear" w:color="auto" w:fill="FFFFFF"/>
        <w:tabs>
          <w:tab w:val="left" w:pos="567"/>
        </w:tabs>
        <w:spacing w:line="360" w:lineRule="auto"/>
        <w:ind w:firstLine="567"/>
        <w:contextualSpacing/>
        <w:rPr>
          <w:b/>
          <w:sz w:val="32"/>
          <w:szCs w:val="32"/>
          <w:lang w:val="en-US"/>
        </w:rPr>
      </w:pPr>
    </w:p>
    <w:p w:rsidR="00FA661F" w:rsidRDefault="00FA661F" w:rsidP="00B402ED">
      <w:pPr>
        <w:keepLines/>
        <w:shd w:val="clear" w:color="auto" w:fill="FFFFFF"/>
        <w:tabs>
          <w:tab w:val="left" w:pos="567"/>
        </w:tabs>
        <w:spacing w:line="360" w:lineRule="auto"/>
        <w:ind w:firstLine="567"/>
        <w:contextualSpacing/>
        <w:rPr>
          <w:b/>
          <w:sz w:val="32"/>
          <w:szCs w:val="32"/>
          <w:lang w:val="en-US"/>
        </w:rPr>
      </w:pPr>
    </w:p>
    <w:p w:rsidR="00FA661F" w:rsidRDefault="00FA661F" w:rsidP="00B402ED">
      <w:pPr>
        <w:keepLines/>
        <w:shd w:val="clear" w:color="auto" w:fill="FFFFFF"/>
        <w:tabs>
          <w:tab w:val="left" w:pos="567"/>
        </w:tabs>
        <w:spacing w:line="360" w:lineRule="auto"/>
        <w:ind w:firstLine="567"/>
        <w:contextualSpacing/>
        <w:rPr>
          <w:b/>
          <w:sz w:val="32"/>
          <w:szCs w:val="32"/>
          <w:lang w:val="en-US"/>
        </w:rPr>
      </w:pPr>
    </w:p>
    <w:p w:rsidR="00FA661F" w:rsidRDefault="00FA661F" w:rsidP="00B402ED">
      <w:pPr>
        <w:keepLines/>
        <w:shd w:val="clear" w:color="auto" w:fill="FFFFFF"/>
        <w:tabs>
          <w:tab w:val="left" w:pos="567"/>
        </w:tabs>
        <w:spacing w:line="360" w:lineRule="auto"/>
        <w:ind w:firstLine="567"/>
        <w:contextualSpacing/>
        <w:rPr>
          <w:b/>
          <w:sz w:val="32"/>
          <w:szCs w:val="32"/>
          <w:lang w:val="en-US"/>
        </w:rPr>
      </w:pPr>
    </w:p>
    <w:p w:rsidR="00834CD7" w:rsidRPr="007F0DA6" w:rsidRDefault="00834CD7" w:rsidP="00A825BB">
      <w:pPr>
        <w:pStyle w:val="1"/>
        <w:rPr>
          <w:rFonts w:ascii="Times New Roman" w:hAnsi="Times New Roman" w:cs="Times New Roman"/>
          <w:color w:val="auto"/>
          <w:sz w:val="32"/>
          <w:szCs w:val="32"/>
        </w:rPr>
      </w:pPr>
      <w:bookmarkStart w:id="44" w:name="_Toc265104916"/>
      <w:r w:rsidRPr="007F0DA6">
        <w:rPr>
          <w:rFonts w:ascii="Times New Roman" w:hAnsi="Times New Roman" w:cs="Times New Roman"/>
          <w:color w:val="auto"/>
          <w:sz w:val="32"/>
          <w:szCs w:val="32"/>
        </w:rPr>
        <w:lastRenderedPageBreak/>
        <w:t>Приложение 1. Модель гибкой производственной ячейки на языке РДО</w:t>
      </w:r>
      <w:bookmarkEnd w:id="44"/>
    </w:p>
    <w:p w:rsidR="00834CD7" w:rsidRPr="00D05C18" w:rsidRDefault="00D42160" w:rsidP="00FA661F">
      <w:pPr>
        <w:keepLines/>
        <w:shd w:val="clear" w:color="auto" w:fill="FFFFFF"/>
        <w:tabs>
          <w:tab w:val="left" w:pos="567"/>
        </w:tabs>
        <w:spacing w:line="0" w:lineRule="atLeast"/>
        <w:ind w:firstLine="567"/>
        <w:contextualSpacing/>
        <w:rPr>
          <w:color w:val="000000"/>
          <w:sz w:val="32"/>
          <w:szCs w:val="32"/>
        </w:rPr>
      </w:pPr>
      <w:r w:rsidRPr="00D05C18">
        <w:rPr>
          <w:color w:val="000000"/>
          <w:sz w:val="32"/>
          <w:szCs w:val="32"/>
          <w:lang w:val="en-US"/>
        </w:rPr>
        <w:t>Mymodel</w:t>
      </w:r>
      <w:r w:rsidRPr="00DC112B">
        <w:rPr>
          <w:color w:val="000000"/>
          <w:sz w:val="32"/>
          <w:szCs w:val="32"/>
        </w:rPr>
        <w:t>.</w:t>
      </w:r>
      <w:r w:rsidRPr="00D05C18">
        <w:rPr>
          <w:color w:val="000000"/>
          <w:sz w:val="32"/>
          <w:szCs w:val="32"/>
          <w:lang w:val="en-US"/>
        </w:rPr>
        <w:t>pat</w:t>
      </w:r>
      <w:r w:rsidRPr="00DC112B">
        <w:rPr>
          <w:color w:val="000000"/>
          <w:sz w:val="32"/>
          <w:szCs w:val="32"/>
        </w:rPr>
        <w:t xml:space="preserve"> (</w:t>
      </w:r>
      <w:r w:rsidRPr="00D05C18">
        <w:rPr>
          <w:color w:val="000000"/>
          <w:sz w:val="32"/>
          <w:szCs w:val="32"/>
        </w:rPr>
        <w:t>Образцы</w:t>
      </w:r>
      <w:r w:rsidRPr="00DC112B">
        <w:rPr>
          <w:color w:val="000000"/>
          <w:sz w:val="32"/>
          <w:szCs w:val="32"/>
        </w:rPr>
        <w:t xml:space="preserve">): </w:t>
      </w:r>
    </w:p>
    <w:p w:rsidR="00673C4E" w:rsidRPr="00B60515" w:rsidRDefault="00673C4E" w:rsidP="00FA661F">
      <w:pPr>
        <w:keepLines/>
        <w:shd w:val="clear" w:color="auto" w:fill="FFFFFF"/>
        <w:tabs>
          <w:tab w:val="left" w:pos="567"/>
        </w:tabs>
        <w:spacing w:line="0" w:lineRule="atLeast"/>
        <w:ind w:firstLine="567"/>
        <w:contextualSpacing/>
        <w:rPr>
          <w:color w:val="000000"/>
          <w:sz w:val="24"/>
          <w:szCs w:val="24"/>
        </w:rPr>
      </w:pPr>
      <w:r w:rsidRPr="00B60515">
        <w:rPr>
          <w:color w:val="000000"/>
          <w:sz w:val="24"/>
          <w:szCs w:val="24"/>
        </w:rPr>
        <w:t>$</w:t>
      </w:r>
      <w:r w:rsidRPr="00673C4E">
        <w:rPr>
          <w:color w:val="000000"/>
          <w:sz w:val="24"/>
          <w:szCs w:val="24"/>
          <w:lang w:val="en-US"/>
        </w:rPr>
        <w:t>Pattern</w:t>
      </w:r>
      <w:r w:rsidRPr="00B60515">
        <w:rPr>
          <w:color w:val="000000"/>
          <w:sz w:val="24"/>
          <w:szCs w:val="24"/>
        </w:rPr>
        <w:t xml:space="preserve"> </w:t>
      </w:r>
      <w:r w:rsidRPr="00673C4E">
        <w:rPr>
          <w:color w:val="000000"/>
          <w:sz w:val="24"/>
          <w:szCs w:val="24"/>
        </w:rPr>
        <w:t>Установка</w:t>
      </w:r>
      <w:r w:rsidRPr="00B60515">
        <w:rPr>
          <w:color w:val="000000"/>
          <w:sz w:val="24"/>
          <w:szCs w:val="24"/>
        </w:rPr>
        <w:t>_</w:t>
      </w:r>
      <w:r w:rsidRPr="00673C4E">
        <w:rPr>
          <w:color w:val="000000"/>
          <w:sz w:val="24"/>
          <w:szCs w:val="24"/>
        </w:rPr>
        <w:t>на</w:t>
      </w:r>
      <w:r w:rsidRPr="00B60515">
        <w:rPr>
          <w:color w:val="000000"/>
          <w:sz w:val="24"/>
          <w:szCs w:val="24"/>
        </w:rPr>
        <w:t>_</w:t>
      </w:r>
      <w:r w:rsidRPr="00673C4E">
        <w:rPr>
          <w:color w:val="000000"/>
          <w:sz w:val="24"/>
          <w:szCs w:val="24"/>
        </w:rPr>
        <w:t>станок</w:t>
      </w:r>
      <w:r w:rsidRPr="00B60515">
        <w:rPr>
          <w:color w:val="000000"/>
          <w:sz w:val="24"/>
          <w:szCs w:val="24"/>
        </w:rPr>
        <w:t xml:space="preserve"> : </w:t>
      </w:r>
      <w:r w:rsidRPr="00673C4E">
        <w:rPr>
          <w:color w:val="000000"/>
          <w:sz w:val="24"/>
          <w:szCs w:val="24"/>
          <w:lang w:val="en-US"/>
        </w:rPr>
        <w:t>operation</w:t>
      </w:r>
      <w:r w:rsidRPr="00B60515">
        <w:rPr>
          <w:color w:val="000000"/>
          <w:sz w:val="24"/>
          <w:szCs w:val="24"/>
        </w:rPr>
        <w:t xml:space="preserve"> </w:t>
      </w:r>
      <w:r w:rsidRPr="00673C4E">
        <w:rPr>
          <w:color w:val="000000"/>
          <w:sz w:val="24"/>
          <w:szCs w:val="24"/>
          <w:lang w:val="en-US"/>
        </w:rPr>
        <w:t>trace</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$Parameters</w:t>
      </w:r>
    </w:p>
    <w:p w:rsidR="00673C4E" w:rsidRPr="00B60515"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rPr>
        <w:t>Станок</w:t>
      </w:r>
      <w:r w:rsidRPr="00B60515">
        <w:rPr>
          <w:color w:val="000000"/>
          <w:sz w:val="24"/>
          <w:szCs w:val="24"/>
          <w:lang w:val="en-US"/>
        </w:rPr>
        <w:t>_</w:t>
      </w:r>
      <w:r w:rsidRPr="00673C4E">
        <w:rPr>
          <w:color w:val="000000"/>
          <w:sz w:val="24"/>
          <w:szCs w:val="24"/>
        </w:rPr>
        <w:t>номер</w:t>
      </w:r>
      <w:r w:rsidRPr="00B60515">
        <w:rPr>
          <w:color w:val="000000"/>
          <w:sz w:val="24"/>
          <w:szCs w:val="24"/>
          <w:lang w:val="en-US"/>
        </w:rPr>
        <w:t xml:space="preserve"> : such_as </w:t>
      </w:r>
      <w:r w:rsidRPr="00673C4E">
        <w:rPr>
          <w:color w:val="000000"/>
          <w:sz w:val="24"/>
          <w:szCs w:val="24"/>
        </w:rPr>
        <w:t>Детали</w:t>
      </w:r>
      <w:r w:rsidRPr="00B60515">
        <w:rPr>
          <w:color w:val="000000"/>
          <w:sz w:val="24"/>
          <w:szCs w:val="24"/>
          <w:lang w:val="en-US"/>
        </w:rPr>
        <w:t>.</w:t>
      </w:r>
      <w:r w:rsidRPr="00673C4E">
        <w:rPr>
          <w:color w:val="000000"/>
          <w:sz w:val="24"/>
          <w:szCs w:val="24"/>
        </w:rPr>
        <w:t>Позиция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$Relevant_resources</w:t>
      </w:r>
    </w:p>
    <w:p w:rsidR="00673C4E" w:rsidRPr="00B60515"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lang w:val="en-US"/>
        </w:rPr>
        <w:tab/>
      </w:r>
      <w:r w:rsidRPr="00673C4E">
        <w:rPr>
          <w:color w:val="000000"/>
          <w:sz w:val="24"/>
          <w:szCs w:val="24"/>
        </w:rPr>
        <w:t>Станок</w:t>
      </w:r>
      <w:r w:rsidRPr="00B60515">
        <w:rPr>
          <w:color w:val="000000"/>
          <w:sz w:val="24"/>
          <w:szCs w:val="24"/>
        </w:rPr>
        <w:t xml:space="preserve">       : </w:t>
      </w:r>
      <w:r w:rsidRPr="00673C4E">
        <w:rPr>
          <w:color w:val="000000"/>
          <w:sz w:val="24"/>
          <w:szCs w:val="24"/>
        </w:rPr>
        <w:t>Станки</w:t>
      </w:r>
      <w:r w:rsidRPr="00B60515">
        <w:rPr>
          <w:color w:val="000000"/>
          <w:sz w:val="24"/>
          <w:szCs w:val="24"/>
        </w:rPr>
        <w:t xml:space="preserve">     </w:t>
      </w:r>
      <w:r w:rsidRPr="00673C4E">
        <w:rPr>
          <w:color w:val="000000"/>
          <w:sz w:val="24"/>
          <w:szCs w:val="24"/>
          <w:lang w:val="en-US"/>
        </w:rPr>
        <w:t>Keep</w:t>
      </w:r>
      <w:r w:rsidRPr="00B60515">
        <w:rPr>
          <w:color w:val="000000"/>
          <w:sz w:val="24"/>
          <w:szCs w:val="24"/>
        </w:rPr>
        <w:t xml:space="preserve"> </w:t>
      </w:r>
      <w:r w:rsidRPr="00673C4E">
        <w:rPr>
          <w:color w:val="000000"/>
          <w:sz w:val="24"/>
          <w:szCs w:val="24"/>
          <w:lang w:val="en-US"/>
        </w:rPr>
        <w:t>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B60515">
        <w:rPr>
          <w:color w:val="000000"/>
          <w:sz w:val="24"/>
          <w:szCs w:val="24"/>
        </w:rPr>
        <w:tab/>
      </w:r>
      <w:r w:rsidRPr="00673C4E">
        <w:rPr>
          <w:color w:val="000000"/>
          <w:sz w:val="24"/>
          <w:szCs w:val="24"/>
        </w:rPr>
        <w:t>Деталь       : Детали     Keep 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Накопитель   : Накопители Keep 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Робот        : Роботы     Keep 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 xml:space="preserve">$Time = Время_погрузки </w:t>
      </w:r>
      <w:r w:rsidRPr="00673C4E">
        <w:rPr>
          <w:color w:val="000000"/>
          <w:sz w:val="24"/>
          <w:szCs w:val="24"/>
        </w:rPr>
        <w:tab/>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$Body</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Станок</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Choice from Станок.Состояние = Свободен</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 xml:space="preserve">        and Станок.Положение = Станок_номер</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Convert_begin</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Состояние set Загружается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Convert_end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Состояние set Готов_к_работе</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Деталь</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Choice from Деталь.Состояние = Хранится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r>
      <w:r w:rsidRPr="00673C4E">
        <w:rPr>
          <w:color w:val="000000"/>
          <w:sz w:val="24"/>
          <w:szCs w:val="24"/>
        </w:rPr>
        <w:tab/>
        <w:t>and Деталь.Стадия_обработки &lt; 13</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 xml:space="preserve">          </w:t>
      </w:r>
      <w:r w:rsidRPr="00673C4E">
        <w:rPr>
          <w:color w:val="000000"/>
          <w:sz w:val="24"/>
          <w:szCs w:val="24"/>
        </w:rPr>
        <w:tab/>
      </w:r>
      <w:r w:rsidRPr="00673C4E">
        <w:rPr>
          <w:color w:val="000000"/>
          <w:sz w:val="24"/>
          <w:szCs w:val="24"/>
        </w:rPr>
        <w:tab/>
        <w:t>and Изменить_позицию(Деталь.Стадия_обработки + 2) = Станок_номер</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Convert_begin</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Стадия_обработки set Деталь.Стадия_обработки + 1</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Позиция          set Изменить_позицию(Деталь.Стадия_обработки)</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Состояние        set Устанавливается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Convert_end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Стадия_обработки set Деталь.Стадия_обработки + 1</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Позиция          set Изменить_позицию(Деталь.Стадия_обработки)</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Состояние        set Установлена</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r>
      <w:r w:rsidRPr="00673C4E">
        <w:rPr>
          <w:color w:val="000000"/>
          <w:sz w:val="24"/>
          <w:szCs w:val="24"/>
        </w:rPr>
        <w:tab/>
      </w:r>
      <w:r w:rsidRPr="00673C4E">
        <w:rPr>
          <w:color w:val="000000"/>
          <w:sz w:val="24"/>
          <w:szCs w:val="24"/>
        </w:rPr>
        <w:tab/>
      </w:r>
      <w:r w:rsidRPr="00673C4E">
        <w:rPr>
          <w:color w:val="000000"/>
          <w:sz w:val="24"/>
          <w:szCs w:val="24"/>
        </w:rPr>
        <w:tab/>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Накопитель</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 xml:space="preserve">Choice from Накопитель.Количество_деталей &gt; 0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 xml:space="preserve">        and Накопитель.Номер = Станок.Номер</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Convert_end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Количество_деталей set Накопитель.Количество_деталей - 1</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 xml:space="preserve">Робот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Choice from Робот.Состояние = Свободен</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rPr>
        <w:tab/>
      </w:r>
      <w:r w:rsidRPr="00673C4E">
        <w:rPr>
          <w:color w:val="000000"/>
          <w:sz w:val="24"/>
          <w:szCs w:val="24"/>
        </w:rPr>
        <w:tab/>
      </w:r>
      <w:r w:rsidRPr="00673C4E">
        <w:rPr>
          <w:color w:val="000000"/>
          <w:sz w:val="24"/>
          <w:szCs w:val="24"/>
          <w:lang w:val="en-US"/>
        </w:rPr>
        <w:t>Convert_begin</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lang w:val="en-US"/>
        </w:rPr>
        <w:tab/>
      </w:r>
      <w:r w:rsidRPr="00673C4E">
        <w:rPr>
          <w:color w:val="000000"/>
          <w:sz w:val="24"/>
          <w:szCs w:val="24"/>
          <w:lang w:val="en-US"/>
        </w:rPr>
        <w:tab/>
      </w:r>
      <w:r w:rsidRPr="00673C4E">
        <w:rPr>
          <w:color w:val="000000"/>
          <w:sz w:val="24"/>
          <w:szCs w:val="24"/>
        </w:rPr>
        <w:t>Состояние</w:t>
      </w:r>
      <w:r w:rsidRPr="00673C4E">
        <w:rPr>
          <w:color w:val="000000"/>
          <w:sz w:val="24"/>
          <w:szCs w:val="24"/>
          <w:lang w:val="en-US"/>
        </w:rPr>
        <w:t xml:space="preserve"> set </w:t>
      </w:r>
      <w:r w:rsidRPr="00673C4E">
        <w:rPr>
          <w:color w:val="000000"/>
          <w:sz w:val="24"/>
          <w:szCs w:val="24"/>
        </w:rPr>
        <w:t>Загружает</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lang w:val="en-US"/>
        </w:rPr>
        <w:tab/>
        <w:t>Convert_end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lang w:val="en-US"/>
        </w:rPr>
        <w:tab/>
      </w:r>
      <w:r w:rsidRPr="00673C4E">
        <w:rPr>
          <w:color w:val="000000"/>
          <w:sz w:val="24"/>
          <w:szCs w:val="24"/>
          <w:lang w:val="en-US"/>
        </w:rPr>
        <w:tab/>
      </w:r>
      <w:r w:rsidRPr="00673C4E">
        <w:rPr>
          <w:color w:val="000000"/>
          <w:sz w:val="24"/>
          <w:szCs w:val="24"/>
          <w:lang w:val="en-US"/>
        </w:rPr>
        <w:tab/>
      </w:r>
      <w:r w:rsidRPr="00673C4E">
        <w:rPr>
          <w:color w:val="000000"/>
          <w:sz w:val="24"/>
          <w:szCs w:val="24"/>
        </w:rPr>
        <w:t>Состояние set Свободен</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$Pattern Обработка_на_станке : operation trace</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$Parameters</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rPr>
        <w:t>Станок</w:t>
      </w:r>
      <w:r w:rsidRPr="00673C4E">
        <w:rPr>
          <w:color w:val="000000"/>
          <w:sz w:val="24"/>
          <w:szCs w:val="24"/>
          <w:lang w:val="en-US"/>
        </w:rPr>
        <w:t>_</w:t>
      </w:r>
      <w:r w:rsidRPr="00673C4E">
        <w:rPr>
          <w:color w:val="000000"/>
          <w:sz w:val="24"/>
          <w:szCs w:val="24"/>
        </w:rPr>
        <w:t>номер</w:t>
      </w:r>
      <w:r w:rsidRPr="00673C4E">
        <w:rPr>
          <w:color w:val="000000"/>
          <w:sz w:val="24"/>
          <w:szCs w:val="24"/>
          <w:lang w:val="en-US"/>
        </w:rPr>
        <w:t xml:space="preserve"> : such_as </w:t>
      </w:r>
      <w:r w:rsidRPr="00673C4E">
        <w:rPr>
          <w:color w:val="000000"/>
          <w:sz w:val="24"/>
          <w:szCs w:val="24"/>
        </w:rPr>
        <w:t>Детали</w:t>
      </w:r>
      <w:r w:rsidRPr="00673C4E">
        <w:rPr>
          <w:color w:val="000000"/>
          <w:sz w:val="24"/>
          <w:szCs w:val="24"/>
          <w:lang w:val="en-US"/>
        </w:rPr>
        <w:t>.</w:t>
      </w:r>
      <w:r w:rsidRPr="00673C4E">
        <w:rPr>
          <w:color w:val="000000"/>
          <w:sz w:val="24"/>
          <w:szCs w:val="24"/>
        </w:rPr>
        <w:t>Позиция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$Relevant_resources</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lang w:val="en-US"/>
        </w:rPr>
        <w:tab/>
      </w:r>
      <w:r w:rsidRPr="00673C4E">
        <w:rPr>
          <w:color w:val="000000"/>
          <w:sz w:val="24"/>
          <w:szCs w:val="24"/>
        </w:rPr>
        <w:t>Станок : Станки Keep 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Деталь : Детали Keep 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$Time = Время_обработки(Станок.Номер, Деталь.Номер)</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lastRenderedPageBreak/>
        <w:t>$Body</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Станок</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Choice from Станок.Состояние = Готов_к_работе</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rPr>
        <w:tab/>
      </w:r>
      <w:r w:rsidRPr="00673C4E">
        <w:rPr>
          <w:color w:val="000000"/>
          <w:sz w:val="24"/>
          <w:szCs w:val="24"/>
        </w:rPr>
        <w:tab/>
      </w:r>
      <w:r w:rsidRPr="00673C4E">
        <w:rPr>
          <w:color w:val="000000"/>
          <w:sz w:val="24"/>
          <w:szCs w:val="24"/>
          <w:lang w:val="en-US"/>
        </w:rPr>
        <w:t>Convert_begin</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lang w:val="en-US"/>
        </w:rPr>
        <w:tab/>
      </w:r>
      <w:r w:rsidRPr="00673C4E">
        <w:rPr>
          <w:color w:val="000000"/>
          <w:sz w:val="24"/>
          <w:szCs w:val="24"/>
          <w:lang w:val="en-US"/>
        </w:rPr>
        <w:tab/>
      </w:r>
      <w:r w:rsidRPr="00673C4E">
        <w:rPr>
          <w:color w:val="000000"/>
          <w:sz w:val="24"/>
          <w:szCs w:val="24"/>
        </w:rPr>
        <w:t>Состояние</w:t>
      </w:r>
      <w:r w:rsidRPr="00673C4E">
        <w:rPr>
          <w:color w:val="000000"/>
          <w:sz w:val="24"/>
          <w:szCs w:val="24"/>
          <w:lang w:val="en-US"/>
        </w:rPr>
        <w:t xml:space="preserve"> set </w:t>
      </w:r>
      <w:r w:rsidRPr="00673C4E">
        <w:rPr>
          <w:color w:val="000000"/>
          <w:sz w:val="24"/>
          <w:szCs w:val="24"/>
        </w:rPr>
        <w:t>Работает</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lang w:val="en-US"/>
        </w:rPr>
        <w:tab/>
        <w:t>Convert_end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lang w:val="en-US"/>
        </w:rPr>
        <w:tab/>
      </w:r>
      <w:r w:rsidRPr="00673C4E">
        <w:rPr>
          <w:color w:val="000000"/>
          <w:sz w:val="24"/>
          <w:szCs w:val="24"/>
          <w:lang w:val="en-US"/>
        </w:rPr>
        <w:tab/>
      </w:r>
      <w:r w:rsidRPr="00673C4E">
        <w:rPr>
          <w:color w:val="000000"/>
          <w:sz w:val="24"/>
          <w:szCs w:val="24"/>
          <w:lang w:val="en-US"/>
        </w:rPr>
        <w:tab/>
      </w:r>
      <w:r w:rsidRPr="00673C4E">
        <w:rPr>
          <w:color w:val="000000"/>
          <w:sz w:val="24"/>
          <w:szCs w:val="24"/>
        </w:rPr>
        <w:t>Состояние set Зокончил_обработку</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Деталь</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 xml:space="preserve">Choice from Деталь.Состояние = Установлена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 xml:space="preserve">        and Деталь.Позиция = Станок_номер</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Convert_begin</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Состояние set Обрабатывается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Convert_end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Состояние set Обработана</w:t>
      </w:r>
    </w:p>
    <w:p w:rsidR="00673C4E" w:rsidRPr="00B60515"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B60515">
        <w:rPr>
          <w:color w:val="000000"/>
          <w:sz w:val="24"/>
          <w:szCs w:val="24"/>
          <w:lang w:val="en-US"/>
        </w:rPr>
        <w:t>$End</w:t>
      </w:r>
    </w:p>
    <w:p w:rsidR="00673C4E" w:rsidRPr="00B60515" w:rsidRDefault="00673C4E" w:rsidP="00FA661F">
      <w:pPr>
        <w:keepLines/>
        <w:shd w:val="clear" w:color="auto" w:fill="FFFFFF"/>
        <w:tabs>
          <w:tab w:val="left" w:pos="567"/>
        </w:tabs>
        <w:spacing w:line="0" w:lineRule="atLeast"/>
        <w:ind w:firstLine="567"/>
        <w:contextualSpacing/>
        <w:rPr>
          <w:color w:val="000000"/>
          <w:sz w:val="24"/>
          <w:szCs w:val="24"/>
          <w:lang w:val="en-US"/>
        </w:rPr>
      </w:pP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 xml:space="preserve">$Pattern </w:t>
      </w:r>
      <w:r w:rsidRPr="00673C4E">
        <w:rPr>
          <w:color w:val="000000"/>
          <w:sz w:val="24"/>
          <w:szCs w:val="24"/>
        </w:rPr>
        <w:t>Разгрузка</w:t>
      </w:r>
      <w:r w:rsidRPr="00673C4E">
        <w:rPr>
          <w:color w:val="000000"/>
          <w:sz w:val="24"/>
          <w:szCs w:val="24"/>
          <w:lang w:val="en-US"/>
        </w:rPr>
        <w:t>_</w:t>
      </w:r>
      <w:r w:rsidRPr="00673C4E">
        <w:rPr>
          <w:color w:val="000000"/>
          <w:sz w:val="24"/>
          <w:szCs w:val="24"/>
        </w:rPr>
        <w:t>станка</w:t>
      </w:r>
      <w:r w:rsidRPr="00673C4E">
        <w:rPr>
          <w:color w:val="000000"/>
          <w:sz w:val="24"/>
          <w:szCs w:val="24"/>
          <w:lang w:val="en-US"/>
        </w:rPr>
        <w:t xml:space="preserve">    : operation trace</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$Parameters</w:t>
      </w:r>
    </w:p>
    <w:p w:rsidR="00673C4E" w:rsidRPr="00B60515"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rPr>
        <w:t>Станок</w:t>
      </w:r>
      <w:r w:rsidRPr="00B60515">
        <w:rPr>
          <w:color w:val="000000"/>
          <w:sz w:val="24"/>
          <w:szCs w:val="24"/>
          <w:lang w:val="en-US"/>
        </w:rPr>
        <w:t>_</w:t>
      </w:r>
      <w:r w:rsidRPr="00673C4E">
        <w:rPr>
          <w:color w:val="000000"/>
          <w:sz w:val="24"/>
          <w:szCs w:val="24"/>
        </w:rPr>
        <w:t>номер</w:t>
      </w:r>
      <w:r w:rsidRPr="00B60515">
        <w:rPr>
          <w:color w:val="000000"/>
          <w:sz w:val="24"/>
          <w:szCs w:val="24"/>
          <w:lang w:val="en-US"/>
        </w:rPr>
        <w:t xml:space="preserve"> : such_as </w:t>
      </w:r>
      <w:r w:rsidRPr="00673C4E">
        <w:rPr>
          <w:color w:val="000000"/>
          <w:sz w:val="24"/>
          <w:szCs w:val="24"/>
        </w:rPr>
        <w:t>Детали</w:t>
      </w:r>
      <w:r w:rsidRPr="00B60515">
        <w:rPr>
          <w:color w:val="000000"/>
          <w:sz w:val="24"/>
          <w:szCs w:val="24"/>
          <w:lang w:val="en-US"/>
        </w:rPr>
        <w:t>.</w:t>
      </w:r>
      <w:r w:rsidRPr="00673C4E">
        <w:rPr>
          <w:color w:val="000000"/>
          <w:sz w:val="24"/>
          <w:szCs w:val="24"/>
        </w:rPr>
        <w:t>Позиция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$Relevant_resources</w:t>
      </w:r>
    </w:p>
    <w:p w:rsidR="00673C4E" w:rsidRPr="00B60515"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lang w:val="en-US"/>
        </w:rPr>
        <w:tab/>
      </w:r>
      <w:r w:rsidRPr="00673C4E">
        <w:rPr>
          <w:color w:val="000000"/>
          <w:sz w:val="24"/>
          <w:szCs w:val="24"/>
        </w:rPr>
        <w:t>Станок</w:t>
      </w:r>
      <w:r w:rsidRPr="00B60515">
        <w:rPr>
          <w:color w:val="000000"/>
          <w:sz w:val="24"/>
          <w:szCs w:val="24"/>
        </w:rPr>
        <w:t xml:space="preserve">     : </w:t>
      </w:r>
      <w:r w:rsidRPr="00673C4E">
        <w:rPr>
          <w:color w:val="000000"/>
          <w:sz w:val="24"/>
          <w:szCs w:val="24"/>
        </w:rPr>
        <w:t>Станки</w:t>
      </w:r>
      <w:r w:rsidRPr="00B60515">
        <w:rPr>
          <w:color w:val="000000"/>
          <w:sz w:val="24"/>
          <w:szCs w:val="24"/>
        </w:rPr>
        <w:t xml:space="preserve">     </w:t>
      </w:r>
      <w:r w:rsidRPr="00673C4E">
        <w:rPr>
          <w:color w:val="000000"/>
          <w:sz w:val="24"/>
          <w:szCs w:val="24"/>
          <w:lang w:val="en-US"/>
        </w:rPr>
        <w:t>Keep</w:t>
      </w:r>
      <w:r w:rsidRPr="00B60515">
        <w:rPr>
          <w:color w:val="000000"/>
          <w:sz w:val="24"/>
          <w:szCs w:val="24"/>
        </w:rPr>
        <w:t xml:space="preserve"> </w:t>
      </w:r>
      <w:r w:rsidRPr="00673C4E">
        <w:rPr>
          <w:color w:val="000000"/>
          <w:sz w:val="24"/>
          <w:szCs w:val="24"/>
          <w:lang w:val="en-US"/>
        </w:rPr>
        <w:t>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B60515">
        <w:rPr>
          <w:color w:val="000000"/>
          <w:sz w:val="24"/>
          <w:szCs w:val="24"/>
        </w:rPr>
        <w:tab/>
      </w:r>
      <w:r w:rsidRPr="00673C4E">
        <w:rPr>
          <w:color w:val="000000"/>
          <w:sz w:val="24"/>
          <w:szCs w:val="24"/>
        </w:rPr>
        <w:t>Деталь     : Детали     Keep 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Накопитель : Накопители Keep 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Робот      : Роботы     Keep 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$Time = Время_разгрузки</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$Body</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Станок</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Choice from Станок.Состояние = Зокончил_обработку</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rPr>
        <w:tab/>
      </w:r>
      <w:r w:rsidRPr="00673C4E">
        <w:rPr>
          <w:color w:val="000000"/>
          <w:sz w:val="24"/>
          <w:szCs w:val="24"/>
        </w:rPr>
        <w:tab/>
      </w:r>
      <w:r w:rsidRPr="00673C4E">
        <w:rPr>
          <w:color w:val="000000"/>
          <w:sz w:val="24"/>
          <w:szCs w:val="24"/>
          <w:lang w:val="en-US"/>
        </w:rPr>
        <w:t>Convert_begin</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lang w:val="en-US"/>
        </w:rPr>
        <w:tab/>
      </w:r>
      <w:r w:rsidRPr="00673C4E">
        <w:rPr>
          <w:color w:val="000000"/>
          <w:sz w:val="24"/>
          <w:szCs w:val="24"/>
          <w:lang w:val="en-US"/>
        </w:rPr>
        <w:tab/>
      </w:r>
      <w:r w:rsidRPr="00673C4E">
        <w:rPr>
          <w:color w:val="000000"/>
          <w:sz w:val="24"/>
          <w:szCs w:val="24"/>
        </w:rPr>
        <w:t>Состояние</w:t>
      </w:r>
      <w:r w:rsidRPr="00673C4E">
        <w:rPr>
          <w:color w:val="000000"/>
          <w:sz w:val="24"/>
          <w:szCs w:val="24"/>
          <w:lang w:val="en-US"/>
        </w:rPr>
        <w:t xml:space="preserve"> set </w:t>
      </w:r>
      <w:r w:rsidRPr="00673C4E">
        <w:rPr>
          <w:color w:val="000000"/>
          <w:sz w:val="24"/>
          <w:szCs w:val="24"/>
        </w:rPr>
        <w:t>Разгружается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lang w:val="en-US"/>
        </w:rPr>
        <w:tab/>
        <w:t>Convert_end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lang w:val="en-US"/>
        </w:rPr>
        <w:tab/>
      </w:r>
      <w:r w:rsidRPr="00673C4E">
        <w:rPr>
          <w:color w:val="000000"/>
          <w:sz w:val="24"/>
          <w:szCs w:val="24"/>
          <w:lang w:val="en-US"/>
        </w:rPr>
        <w:tab/>
      </w:r>
      <w:r w:rsidRPr="00673C4E">
        <w:rPr>
          <w:color w:val="000000"/>
          <w:sz w:val="24"/>
          <w:szCs w:val="24"/>
          <w:lang w:val="en-US"/>
        </w:rPr>
        <w:tab/>
      </w:r>
      <w:r w:rsidRPr="00673C4E">
        <w:rPr>
          <w:color w:val="000000"/>
          <w:sz w:val="24"/>
          <w:szCs w:val="24"/>
        </w:rPr>
        <w:t>Состояние set Свободен</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Деталь</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 xml:space="preserve">Choice from Деталь.Состояние = Обработана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 xml:space="preserve">        and Деталь.Позиция = Станок_номер</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Convert_begin</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Стадия_обработки set Деталь.Стадия_обработки + 1</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Позиция          set Изменить_позицию(Деталь.Стадия_обработки)</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Состояние        set Разгружается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Convert_end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Стадия_обработки set Деталь.Стадия_обработки + 1</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Позиция          set Изменить_позицию(Деталь.Стадия_обработки)</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Состояние        set Хранится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r>
      <w:r w:rsidRPr="00673C4E">
        <w:rPr>
          <w:color w:val="000000"/>
          <w:sz w:val="24"/>
          <w:szCs w:val="24"/>
        </w:rPr>
        <w:tab/>
      </w:r>
      <w:r w:rsidRPr="00673C4E">
        <w:rPr>
          <w:color w:val="000000"/>
          <w:sz w:val="24"/>
          <w:szCs w:val="24"/>
        </w:rPr>
        <w:tab/>
      </w:r>
      <w:r w:rsidRPr="00673C4E">
        <w:rPr>
          <w:color w:val="000000"/>
          <w:sz w:val="24"/>
          <w:szCs w:val="24"/>
        </w:rPr>
        <w:tab/>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Накопитель</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 xml:space="preserve">Choice from Накопитель.Количество_деталей &gt;= 0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 xml:space="preserve">        and Накопитель.Номер = Станок.Номер + 1</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Convert_end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Количество_деталей set Накопитель.Количество_деталей + 1</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 xml:space="preserve">Робот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t>Choice from Робот.Состояние = Свободен</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rPr>
        <w:tab/>
      </w:r>
      <w:r w:rsidRPr="00673C4E">
        <w:rPr>
          <w:color w:val="000000"/>
          <w:sz w:val="24"/>
          <w:szCs w:val="24"/>
        </w:rPr>
        <w:tab/>
      </w:r>
      <w:r w:rsidRPr="00673C4E">
        <w:rPr>
          <w:color w:val="000000"/>
          <w:sz w:val="24"/>
          <w:szCs w:val="24"/>
          <w:lang w:val="en-US"/>
        </w:rPr>
        <w:t>Convert_begin</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lang w:val="en-US"/>
        </w:rPr>
        <w:tab/>
      </w:r>
      <w:r w:rsidRPr="00673C4E">
        <w:rPr>
          <w:color w:val="000000"/>
          <w:sz w:val="24"/>
          <w:szCs w:val="24"/>
          <w:lang w:val="en-US"/>
        </w:rPr>
        <w:tab/>
      </w:r>
      <w:r w:rsidRPr="00673C4E">
        <w:rPr>
          <w:color w:val="000000"/>
          <w:sz w:val="24"/>
          <w:szCs w:val="24"/>
        </w:rPr>
        <w:t>Состояние</w:t>
      </w:r>
      <w:r w:rsidRPr="00673C4E">
        <w:rPr>
          <w:color w:val="000000"/>
          <w:sz w:val="24"/>
          <w:szCs w:val="24"/>
          <w:lang w:val="en-US"/>
        </w:rPr>
        <w:t xml:space="preserve"> set </w:t>
      </w:r>
      <w:r w:rsidRPr="00673C4E">
        <w:rPr>
          <w:color w:val="000000"/>
          <w:sz w:val="24"/>
          <w:szCs w:val="24"/>
        </w:rPr>
        <w:t>Разгружает</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lang w:val="en-US"/>
        </w:rPr>
        <w:tab/>
        <w:t>Convert_end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lastRenderedPageBreak/>
        <w:tab/>
      </w:r>
      <w:r w:rsidRPr="00673C4E">
        <w:rPr>
          <w:color w:val="000000"/>
          <w:sz w:val="24"/>
          <w:szCs w:val="24"/>
          <w:lang w:val="en-US"/>
        </w:rPr>
        <w:tab/>
      </w:r>
      <w:r w:rsidRPr="00673C4E">
        <w:rPr>
          <w:color w:val="000000"/>
          <w:sz w:val="24"/>
          <w:szCs w:val="24"/>
          <w:lang w:val="en-US"/>
        </w:rPr>
        <w:tab/>
      </w:r>
      <w:r w:rsidRPr="00673C4E">
        <w:rPr>
          <w:color w:val="000000"/>
          <w:sz w:val="24"/>
          <w:szCs w:val="24"/>
        </w:rPr>
        <w:t>Состояние</w:t>
      </w:r>
      <w:r w:rsidRPr="00673C4E">
        <w:rPr>
          <w:color w:val="000000"/>
          <w:sz w:val="24"/>
          <w:szCs w:val="24"/>
          <w:lang w:val="en-US"/>
        </w:rPr>
        <w:t xml:space="preserve"> set </w:t>
      </w:r>
      <w:r w:rsidRPr="00673C4E">
        <w:rPr>
          <w:color w:val="000000"/>
          <w:sz w:val="24"/>
          <w:szCs w:val="24"/>
        </w:rPr>
        <w:t>Свободен</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 xml:space="preserve">$Pattern </w:t>
      </w:r>
      <w:r w:rsidRPr="00673C4E">
        <w:rPr>
          <w:color w:val="000000"/>
          <w:sz w:val="24"/>
          <w:szCs w:val="24"/>
        </w:rPr>
        <w:t>Работа</w:t>
      </w:r>
      <w:r w:rsidRPr="00673C4E">
        <w:rPr>
          <w:color w:val="000000"/>
          <w:sz w:val="24"/>
          <w:szCs w:val="24"/>
          <w:lang w:val="en-US"/>
        </w:rPr>
        <w:t>_</w:t>
      </w:r>
      <w:r w:rsidRPr="00673C4E">
        <w:rPr>
          <w:color w:val="000000"/>
          <w:sz w:val="24"/>
          <w:szCs w:val="24"/>
        </w:rPr>
        <w:t>таймера</w:t>
      </w:r>
      <w:r w:rsidRPr="00673C4E">
        <w:rPr>
          <w:color w:val="000000"/>
          <w:sz w:val="24"/>
          <w:szCs w:val="24"/>
          <w:lang w:val="en-US"/>
        </w:rPr>
        <w:t xml:space="preserve">      : irregular_event trace</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$Relevant_resources</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rPr>
        <w:t>Время</w:t>
      </w:r>
      <w:r w:rsidRPr="00673C4E">
        <w:rPr>
          <w:color w:val="000000"/>
          <w:sz w:val="24"/>
          <w:szCs w:val="24"/>
          <w:lang w:val="en-US"/>
        </w:rPr>
        <w:t xml:space="preserve"> : </w:t>
      </w:r>
      <w:r w:rsidRPr="00673C4E">
        <w:rPr>
          <w:color w:val="000000"/>
          <w:sz w:val="24"/>
          <w:szCs w:val="24"/>
        </w:rPr>
        <w:t>Время</w:t>
      </w:r>
      <w:r w:rsidRPr="00673C4E">
        <w:rPr>
          <w:color w:val="000000"/>
          <w:sz w:val="24"/>
          <w:szCs w:val="24"/>
          <w:lang w:val="en-US"/>
        </w:rPr>
        <w:t xml:space="preserve"> Keep</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 xml:space="preserve">$Time = </w:t>
      </w:r>
      <w:r w:rsidRPr="00673C4E">
        <w:rPr>
          <w:color w:val="000000"/>
          <w:sz w:val="24"/>
          <w:szCs w:val="24"/>
        </w:rPr>
        <w:t>Шаг</w:t>
      </w:r>
      <w:r w:rsidRPr="00673C4E">
        <w:rPr>
          <w:color w:val="000000"/>
          <w:sz w:val="24"/>
          <w:szCs w:val="24"/>
          <w:lang w:val="en-US"/>
        </w:rPr>
        <w:t>_</w:t>
      </w:r>
      <w:r w:rsidRPr="00673C4E">
        <w:rPr>
          <w:color w:val="000000"/>
          <w:sz w:val="24"/>
          <w:szCs w:val="24"/>
        </w:rPr>
        <w:t>таймера</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$Body</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rPr>
        <w:t>Время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lang w:val="en-US"/>
        </w:rPr>
        <w:tab/>
        <w:t>Convert_event</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lang w:val="en-US"/>
        </w:rPr>
        <w:tab/>
      </w:r>
      <w:r w:rsidRPr="00673C4E">
        <w:rPr>
          <w:color w:val="000000"/>
          <w:sz w:val="24"/>
          <w:szCs w:val="24"/>
          <w:lang w:val="en-US"/>
        </w:rPr>
        <w:tab/>
      </w:r>
      <w:r w:rsidRPr="00673C4E">
        <w:rPr>
          <w:color w:val="000000"/>
          <w:sz w:val="24"/>
          <w:szCs w:val="24"/>
        </w:rPr>
        <w:t>Количество</w:t>
      </w:r>
      <w:r w:rsidRPr="00673C4E">
        <w:rPr>
          <w:color w:val="000000"/>
          <w:sz w:val="24"/>
          <w:szCs w:val="24"/>
          <w:lang w:val="en-US"/>
        </w:rPr>
        <w:t xml:space="preserve"> set </w:t>
      </w:r>
      <w:r w:rsidRPr="00673C4E">
        <w:rPr>
          <w:color w:val="000000"/>
          <w:sz w:val="24"/>
          <w:szCs w:val="24"/>
        </w:rPr>
        <w:t>Время</w:t>
      </w:r>
      <w:r w:rsidRPr="00673C4E">
        <w:rPr>
          <w:color w:val="000000"/>
          <w:sz w:val="24"/>
          <w:szCs w:val="24"/>
          <w:lang w:val="en-US"/>
        </w:rPr>
        <w:t>.</w:t>
      </w:r>
      <w:r w:rsidRPr="00673C4E">
        <w:rPr>
          <w:color w:val="000000"/>
          <w:sz w:val="24"/>
          <w:szCs w:val="24"/>
        </w:rPr>
        <w:t>Количество</w:t>
      </w:r>
      <w:r w:rsidRPr="00673C4E">
        <w:rPr>
          <w:color w:val="000000"/>
          <w:sz w:val="24"/>
          <w:szCs w:val="24"/>
          <w:lang w:val="en-US"/>
        </w:rPr>
        <w:t xml:space="preserve"> + </w:t>
      </w:r>
      <w:r w:rsidRPr="00673C4E">
        <w:rPr>
          <w:color w:val="000000"/>
          <w:sz w:val="24"/>
          <w:szCs w:val="24"/>
        </w:rPr>
        <w:t>Шаг</w:t>
      </w:r>
      <w:r w:rsidRPr="00673C4E">
        <w:rPr>
          <w:color w:val="000000"/>
          <w:sz w:val="24"/>
          <w:szCs w:val="24"/>
          <w:lang w:val="en-US"/>
        </w:rPr>
        <w:t>_</w:t>
      </w:r>
      <w:r w:rsidRPr="00673C4E">
        <w:rPr>
          <w:color w:val="000000"/>
          <w:sz w:val="24"/>
          <w:szCs w:val="24"/>
        </w:rPr>
        <w:t>таймера</w:t>
      </w:r>
    </w:p>
    <w:p w:rsidR="00D42160" w:rsidRPr="00B60515"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B60515">
        <w:rPr>
          <w:color w:val="000000"/>
          <w:sz w:val="24"/>
          <w:szCs w:val="24"/>
          <w:lang w:val="en-US"/>
        </w:rPr>
        <w:t>$End</w:t>
      </w:r>
    </w:p>
    <w:p w:rsidR="00673C4E" w:rsidRPr="00D05C18" w:rsidRDefault="00673C4E" w:rsidP="00FA661F">
      <w:pPr>
        <w:keepLines/>
        <w:shd w:val="clear" w:color="auto" w:fill="FFFFFF"/>
        <w:tabs>
          <w:tab w:val="left" w:pos="567"/>
        </w:tabs>
        <w:spacing w:line="0" w:lineRule="atLeast"/>
        <w:ind w:firstLine="567"/>
        <w:contextualSpacing/>
        <w:rPr>
          <w:color w:val="000000"/>
          <w:sz w:val="24"/>
          <w:szCs w:val="24"/>
          <w:lang w:val="en-US"/>
        </w:rPr>
      </w:pPr>
    </w:p>
    <w:p w:rsidR="00D42160" w:rsidRPr="00D05C18" w:rsidRDefault="00D42160" w:rsidP="00FA661F">
      <w:pPr>
        <w:keepLines/>
        <w:shd w:val="clear" w:color="auto" w:fill="FFFFFF"/>
        <w:tabs>
          <w:tab w:val="left" w:pos="567"/>
        </w:tabs>
        <w:spacing w:line="0" w:lineRule="atLeast"/>
        <w:ind w:firstLine="567"/>
        <w:contextualSpacing/>
        <w:rPr>
          <w:color w:val="000000"/>
          <w:sz w:val="32"/>
          <w:szCs w:val="32"/>
          <w:lang w:val="en-US"/>
        </w:rPr>
      </w:pPr>
      <w:r w:rsidRPr="00D05C18">
        <w:rPr>
          <w:color w:val="000000"/>
          <w:sz w:val="32"/>
          <w:szCs w:val="32"/>
          <w:lang w:val="en-US"/>
        </w:rPr>
        <w:t>Mymodel.rtp (</w:t>
      </w:r>
      <w:r w:rsidRPr="00D05C18">
        <w:rPr>
          <w:color w:val="000000"/>
          <w:sz w:val="32"/>
          <w:szCs w:val="32"/>
        </w:rPr>
        <w:t>Типы</w:t>
      </w:r>
      <w:r w:rsidRPr="00D05C18">
        <w:rPr>
          <w:color w:val="000000"/>
          <w:sz w:val="32"/>
          <w:szCs w:val="32"/>
          <w:lang w:val="en-US"/>
        </w:rPr>
        <w:t xml:space="preserve"> </w:t>
      </w:r>
      <w:r w:rsidRPr="00D05C18">
        <w:rPr>
          <w:color w:val="000000"/>
          <w:sz w:val="32"/>
          <w:szCs w:val="32"/>
        </w:rPr>
        <w:t>ресурсов</w:t>
      </w:r>
      <w:r w:rsidRPr="00D05C18">
        <w:rPr>
          <w:color w:val="000000"/>
          <w:sz w:val="32"/>
          <w:szCs w:val="32"/>
          <w:lang w:val="en-US"/>
        </w:rPr>
        <w:t>):</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$Resource_type Детали     : permanent</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$Parameters</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t>Номер     : integer</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lang w:val="en-US"/>
        </w:rPr>
        <w:tab/>
      </w:r>
      <w:r w:rsidRPr="00673C4E">
        <w:rPr>
          <w:color w:val="000000"/>
          <w:sz w:val="24"/>
          <w:szCs w:val="24"/>
        </w:rPr>
        <w:t>Состояние : (Хранится, Устанавливается, Установлена, Обрабатывается, Обработана, Разгружается)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Позиция   : (Накопитель_входной, Робот, Станок_1, Накопитель_промежуточный_1, Станок_2, Накопитель_промежуточный_2, Станок_3, Накопитель_выходной)</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rPr>
        <w:tab/>
      </w:r>
      <w:r w:rsidRPr="00673C4E">
        <w:rPr>
          <w:color w:val="000000"/>
          <w:sz w:val="24"/>
          <w:szCs w:val="24"/>
          <w:lang w:val="en-US"/>
        </w:rPr>
        <w:t>Стадия_обработки : integer</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$Resource_type Накопители : permanent</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$Parameters</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t>Номер              : integer</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t>Количество_деталей : integer</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$Resource_type Станки     : permanent</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$Parameters</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t>Номер     : integer</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lang w:val="en-US"/>
        </w:rPr>
        <w:tab/>
      </w:r>
      <w:r w:rsidRPr="00673C4E">
        <w:rPr>
          <w:color w:val="000000"/>
          <w:sz w:val="24"/>
          <w:szCs w:val="24"/>
        </w:rPr>
        <w:t>Состояние : (Свободен, Загружается, Готов_к_работе, Работает, Зокончил_обработку, Разгружается)</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 xml:space="preserve">Положение : </w:t>
      </w:r>
      <w:r w:rsidRPr="00673C4E">
        <w:rPr>
          <w:color w:val="000000"/>
          <w:sz w:val="24"/>
          <w:szCs w:val="24"/>
          <w:lang w:val="en-US"/>
        </w:rPr>
        <w:t>such</w:t>
      </w:r>
      <w:r w:rsidRPr="00673C4E">
        <w:rPr>
          <w:color w:val="000000"/>
          <w:sz w:val="24"/>
          <w:szCs w:val="24"/>
        </w:rPr>
        <w:t>_</w:t>
      </w:r>
      <w:r w:rsidRPr="00673C4E">
        <w:rPr>
          <w:color w:val="000000"/>
          <w:sz w:val="24"/>
          <w:szCs w:val="24"/>
          <w:lang w:val="en-US"/>
        </w:rPr>
        <w:t>as</w:t>
      </w:r>
      <w:r w:rsidRPr="00673C4E">
        <w:rPr>
          <w:color w:val="000000"/>
          <w:sz w:val="24"/>
          <w:szCs w:val="24"/>
        </w:rPr>
        <w:t xml:space="preserve"> Детали.Позиция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w:t>
      </w:r>
      <w:r w:rsidRPr="00673C4E">
        <w:rPr>
          <w:color w:val="000000"/>
          <w:sz w:val="24"/>
          <w:szCs w:val="24"/>
          <w:lang w:val="en-US"/>
        </w:rPr>
        <w:t>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$Resource_type Роботы     : permanent</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$Parameters</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t>Номер     : integer</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lang w:val="en-US"/>
        </w:rPr>
        <w:tab/>
      </w:r>
      <w:r w:rsidRPr="00673C4E">
        <w:rPr>
          <w:color w:val="000000"/>
          <w:sz w:val="24"/>
          <w:szCs w:val="24"/>
        </w:rPr>
        <w:t xml:space="preserve">Состояние : (Свободен, Загружает, Разгружает)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w:t>
      </w:r>
      <w:r w:rsidRPr="00673C4E">
        <w:rPr>
          <w:color w:val="000000"/>
          <w:sz w:val="24"/>
          <w:szCs w:val="24"/>
          <w:lang w:val="en-US"/>
        </w:rPr>
        <w:t>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w:t>
      </w:r>
      <w:r w:rsidRPr="00673C4E">
        <w:rPr>
          <w:color w:val="000000"/>
          <w:sz w:val="24"/>
          <w:szCs w:val="24"/>
          <w:lang w:val="en-US"/>
        </w:rPr>
        <w:t>Resource</w:t>
      </w:r>
      <w:r w:rsidRPr="00673C4E">
        <w:rPr>
          <w:color w:val="000000"/>
          <w:sz w:val="24"/>
          <w:szCs w:val="24"/>
        </w:rPr>
        <w:t>_</w:t>
      </w:r>
      <w:r w:rsidRPr="00673C4E">
        <w:rPr>
          <w:color w:val="000000"/>
          <w:sz w:val="24"/>
          <w:szCs w:val="24"/>
          <w:lang w:val="en-US"/>
        </w:rPr>
        <w:t>type</w:t>
      </w:r>
      <w:r w:rsidRPr="00673C4E">
        <w:rPr>
          <w:color w:val="000000"/>
          <w:sz w:val="24"/>
          <w:szCs w:val="24"/>
        </w:rPr>
        <w:t xml:space="preserve"> Время      : </w:t>
      </w:r>
      <w:r w:rsidRPr="00673C4E">
        <w:rPr>
          <w:color w:val="000000"/>
          <w:sz w:val="24"/>
          <w:szCs w:val="24"/>
          <w:lang w:val="en-US"/>
        </w:rPr>
        <w:t>permanent</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$Parameters</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t xml:space="preserve">Количество : real </w:t>
      </w:r>
    </w:p>
    <w:p w:rsidR="00D42160" w:rsidRPr="00DC112B"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$End</w:t>
      </w:r>
    </w:p>
    <w:p w:rsidR="00D42160" w:rsidRPr="00DC112B" w:rsidRDefault="00D42160" w:rsidP="00FA661F">
      <w:pPr>
        <w:keepLines/>
        <w:shd w:val="clear" w:color="auto" w:fill="FFFFFF"/>
        <w:tabs>
          <w:tab w:val="left" w:pos="567"/>
        </w:tabs>
        <w:spacing w:line="0" w:lineRule="atLeast"/>
        <w:ind w:firstLine="567"/>
        <w:contextualSpacing/>
        <w:rPr>
          <w:color w:val="000000"/>
          <w:sz w:val="32"/>
          <w:szCs w:val="32"/>
          <w:lang w:val="en-US"/>
        </w:rPr>
      </w:pPr>
      <w:r w:rsidRPr="00D05C18">
        <w:rPr>
          <w:color w:val="000000"/>
          <w:sz w:val="32"/>
          <w:szCs w:val="32"/>
          <w:lang w:val="en-US"/>
        </w:rPr>
        <w:t>Mymodel.rss (</w:t>
      </w:r>
      <w:r w:rsidRPr="00D05C18">
        <w:rPr>
          <w:color w:val="000000"/>
          <w:sz w:val="32"/>
          <w:szCs w:val="32"/>
        </w:rPr>
        <w:t>Ресурсы</w:t>
      </w:r>
      <w:r w:rsidRPr="00DC112B">
        <w:rPr>
          <w:color w:val="000000"/>
          <w:sz w:val="32"/>
          <w:szCs w:val="32"/>
          <w:lang w:val="en-US"/>
        </w:rPr>
        <w:t>):</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$Resources</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Время                      : Время trace 0</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Станок_1                   : Станки trace 1 Свободен</w:t>
      </w:r>
      <w:r w:rsidR="00D05C18" w:rsidRPr="00D05C18">
        <w:rPr>
          <w:color w:val="000000"/>
          <w:sz w:val="24"/>
          <w:szCs w:val="24"/>
        </w:rPr>
        <w:t xml:space="preserve"> </w:t>
      </w:r>
      <w:r w:rsidRPr="00D05C18">
        <w:rPr>
          <w:color w:val="000000"/>
          <w:sz w:val="24"/>
          <w:szCs w:val="24"/>
        </w:rPr>
        <w:t>Станок_1</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Станок_2                   : Станки trace 2 Свободен</w:t>
      </w:r>
      <w:r w:rsidR="00D05C18" w:rsidRPr="00D05C18">
        <w:rPr>
          <w:color w:val="000000"/>
          <w:sz w:val="24"/>
          <w:szCs w:val="24"/>
        </w:rPr>
        <w:t xml:space="preserve"> </w:t>
      </w:r>
      <w:r w:rsidRPr="00D05C18">
        <w:rPr>
          <w:color w:val="000000"/>
          <w:sz w:val="24"/>
          <w:szCs w:val="24"/>
        </w:rPr>
        <w:t>Станок_2</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Станок_3                   : Станки trace 3 Свободен</w:t>
      </w:r>
      <w:r w:rsidR="00D05C18" w:rsidRPr="00D05C18">
        <w:rPr>
          <w:color w:val="000000"/>
          <w:sz w:val="24"/>
          <w:szCs w:val="24"/>
        </w:rPr>
        <w:t xml:space="preserve"> </w:t>
      </w:r>
      <w:r w:rsidRPr="00D05C18">
        <w:rPr>
          <w:color w:val="000000"/>
          <w:sz w:val="24"/>
          <w:szCs w:val="24"/>
        </w:rPr>
        <w:t>Станок_3</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lastRenderedPageBreak/>
        <w:tab/>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 xml:space="preserve">Робот                </w:t>
      </w:r>
      <w:r w:rsidR="00673C4E">
        <w:rPr>
          <w:color w:val="000000"/>
          <w:sz w:val="24"/>
          <w:szCs w:val="24"/>
        </w:rPr>
        <w:t xml:space="preserve">      : Роботы trace 1 Свободен</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Накопитель_входной         : Накопители trace 1 5</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Накопитель_промежуточный_1 : Накопители trace 2 0</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Накопитель_промежуточный_2 : Накопители trace 3 0</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Накопитель_выходной        : Накопители trace 4 0</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 xml:space="preserve">Деталь_1                   : Детали 1 Хранится Накопитель_входной </w:t>
      </w:r>
      <w:r w:rsidR="00673C4E">
        <w:rPr>
          <w:color w:val="000000"/>
          <w:sz w:val="24"/>
          <w:szCs w:val="24"/>
        </w:rPr>
        <w:t>1</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Деталь_2                   : Детали</w:t>
      </w:r>
      <w:r w:rsidR="00673C4E">
        <w:rPr>
          <w:color w:val="000000"/>
          <w:sz w:val="24"/>
          <w:szCs w:val="24"/>
        </w:rPr>
        <w:t xml:space="preserve"> 2 Хранится Накопитель_входной 1</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Деталь_3                   : Детали</w:t>
      </w:r>
      <w:r w:rsidR="00673C4E">
        <w:rPr>
          <w:color w:val="000000"/>
          <w:sz w:val="24"/>
          <w:szCs w:val="24"/>
        </w:rPr>
        <w:t xml:space="preserve"> 3 Хранится Накопитель_входной 1</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Деталь_4                   : Детали</w:t>
      </w:r>
      <w:r w:rsidR="00673C4E">
        <w:rPr>
          <w:color w:val="000000"/>
          <w:sz w:val="24"/>
          <w:szCs w:val="24"/>
        </w:rPr>
        <w:t xml:space="preserve"> 4 Хранится Накопитель_входной 1</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Деталь_5                   : Детали</w:t>
      </w:r>
      <w:r w:rsidR="00673C4E">
        <w:rPr>
          <w:color w:val="000000"/>
          <w:sz w:val="24"/>
          <w:szCs w:val="24"/>
        </w:rPr>
        <w:t xml:space="preserve"> 5 Хранится Накопитель_входной 1</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$End</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p>
    <w:p w:rsidR="00D42160" w:rsidRPr="00D05C18" w:rsidRDefault="00D42160" w:rsidP="00FA661F">
      <w:pPr>
        <w:keepLines/>
        <w:shd w:val="clear" w:color="auto" w:fill="FFFFFF"/>
        <w:tabs>
          <w:tab w:val="left" w:pos="567"/>
        </w:tabs>
        <w:spacing w:line="0" w:lineRule="atLeast"/>
        <w:ind w:firstLine="567"/>
        <w:contextualSpacing/>
        <w:rPr>
          <w:color w:val="000000"/>
          <w:sz w:val="32"/>
          <w:szCs w:val="32"/>
        </w:rPr>
      </w:pPr>
      <w:r w:rsidRPr="00D05C18">
        <w:rPr>
          <w:color w:val="000000"/>
          <w:sz w:val="32"/>
          <w:szCs w:val="32"/>
          <w:lang w:val="en-US"/>
        </w:rPr>
        <w:t>Mymodel</w:t>
      </w:r>
      <w:r w:rsidRPr="00DC112B">
        <w:rPr>
          <w:color w:val="000000"/>
          <w:sz w:val="32"/>
          <w:szCs w:val="32"/>
        </w:rPr>
        <w:t>.</w:t>
      </w:r>
      <w:r w:rsidRPr="00D05C18">
        <w:rPr>
          <w:color w:val="000000"/>
          <w:sz w:val="32"/>
          <w:szCs w:val="32"/>
          <w:lang w:val="en-US"/>
        </w:rPr>
        <w:t>opr</w:t>
      </w:r>
      <w:r w:rsidRPr="00DC112B">
        <w:rPr>
          <w:color w:val="000000"/>
          <w:sz w:val="32"/>
          <w:szCs w:val="32"/>
        </w:rPr>
        <w:t xml:space="preserve"> (</w:t>
      </w:r>
      <w:r w:rsidRPr="00D05C18">
        <w:rPr>
          <w:color w:val="000000"/>
          <w:sz w:val="32"/>
          <w:szCs w:val="32"/>
        </w:rPr>
        <w:t>Операции):</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$Operations</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 xml:space="preserve">Таймер  </w:t>
      </w:r>
      <w:r w:rsidRPr="00D05C18">
        <w:rPr>
          <w:color w:val="000000"/>
          <w:sz w:val="24"/>
          <w:szCs w:val="24"/>
        </w:rPr>
        <w:tab/>
      </w:r>
      <w:r w:rsidRPr="00D05C18">
        <w:rPr>
          <w:color w:val="000000"/>
          <w:sz w:val="24"/>
          <w:szCs w:val="24"/>
        </w:rPr>
        <w:tab/>
      </w:r>
      <w:r w:rsidRPr="00D05C18">
        <w:rPr>
          <w:color w:val="000000"/>
          <w:sz w:val="24"/>
          <w:szCs w:val="24"/>
        </w:rPr>
        <w:tab/>
        <w:t xml:space="preserve">  : Работа_таймера </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Установка_на_станок_1 : Установка_на_станок Станок_1</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Установка_на_станок_2 : Установка_на_станок Станок_2</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Установка_на_станок_3 : Установка_на_станок Станок_3</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Обработка_на_станке_1 : Обработка_на_станке Станок_1</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Обработка_на_станке_2 : Обработка_на_станке Станок_2</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Обработка_на_станке_3 : Обработка_на_станке Станок_3</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Разгрузка_станка_1    : Разгрузка_станка    Станок_1</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Разгрузка_станка_2    : Разгрузка_станка    Станок_2</w:t>
      </w:r>
    </w:p>
    <w:p w:rsidR="00D42160" w:rsidRPr="00D05C18" w:rsidRDefault="00D42160"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ab/>
        <w:t>Разгрузка_станка_3    : Разгрузка_станка    Станок_3</w:t>
      </w:r>
    </w:p>
    <w:p w:rsidR="00D42160" w:rsidRPr="00DC112B" w:rsidRDefault="00D42160" w:rsidP="00FA661F">
      <w:pPr>
        <w:keepLines/>
        <w:shd w:val="clear" w:color="auto" w:fill="FFFFFF"/>
        <w:tabs>
          <w:tab w:val="left" w:pos="567"/>
        </w:tabs>
        <w:spacing w:line="0" w:lineRule="atLeast"/>
        <w:ind w:firstLine="567"/>
        <w:contextualSpacing/>
        <w:rPr>
          <w:color w:val="000000"/>
          <w:sz w:val="24"/>
          <w:szCs w:val="24"/>
          <w:lang w:val="en-US"/>
        </w:rPr>
      </w:pPr>
      <w:r w:rsidRPr="00DC112B">
        <w:rPr>
          <w:color w:val="000000"/>
          <w:sz w:val="24"/>
          <w:szCs w:val="24"/>
          <w:lang w:val="en-US"/>
        </w:rPr>
        <w:t>$End</w:t>
      </w:r>
    </w:p>
    <w:p w:rsidR="00D42160" w:rsidRPr="00DC112B" w:rsidRDefault="00D42160" w:rsidP="00FA661F">
      <w:pPr>
        <w:keepLines/>
        <w:shd w:val="clear" w:color="auto" w:fill="FFFFFF"/>
        <w:tabs>
          <w:tab w:val="left" w:pos="567"/>
        </w:tabs>
        <w:spacing w:line="0" w:lineRule="atLeast"/>
        <w:ind w:firstLine="567"/>
        <w:contextualSpacing/>
        <w:rPr>
          <w:color w:val="000000"/>
          <w:sz w:val="24"/>
          <w:szCs w:val="24"/>
          <w:lang w:val="en-US"/>
        </w:rPr>
      </w:pPr>
    </w:p>
    <w:p w:rsidR="00D05C18" w:rsidRPr="00DC112B" w:rsidRDefault="00D05C18" w:rsidP="00FA661F">
      <w:pPr>
        <w:keepLines/>
        <w:shd w:val="clear" w:color="auto" w:fill="FFFFFF"/>
        <w:tabs>
          <w:tab w:val="left" w:pos="567"/>
        </w:tabs>
        <w:spacing w:line="0" w:lineRule="atLeast"/>
        <w:ind w:firstLine="567"/>
        <w:contextualSpacing/>
        <w:rPr>
          <w:color w:val="000000"/>
          <w:sz w:val="32"/>
          <w:szCs w:val="32"/>
          <w:lang w:val="en-US"/>
        </w:rPr>
      </w:pPr>
    </w:p>
    <w:p w:rsidR="00D05C18" w:rsidRPr="00DC112B" w:rsidRDefault="00D05C18" w:rsidP="00FA661F">
      <w:pPr>
        <w:keepLines/>
        <w:shd w:val="clear" w:color="auto" w:fill="FFFFFF"/>
        <w:tabs>
          <w:tab w:val="left" w:pos="567"/>
        </w:tabs>
        <w:spacing w:line="0" w:lineRule="atLeast"/>
        <w:ind w:firstLine="567"/>
        <w:contextualSpacing/>
        <w:rPr>
          <w:color w:val="000000"/>
          <w:sz w:val="32"/>
          <w:szCs w:val="32"/>
          <w:lang w:val="en-US"/>
        </w:rPr>
      </w:pPr>
    </w:p>
    <w:p w:rsidR="00D42160" w:rsidRPr="00D05C18" w:rsidRDefault="00D42160" w:rsidP="00FA661F">
      <w:pPr>
        <w:keepLines/>
        <w:shd w:val="clear" w:color="auto" w:fill="FFFFFF"/>
        <w:tabs>
          <w:tab w:val="left" w:pos="567"/>
        </w:tabs>
        <w:spacing w:line="0" w:lineRule="atLeast"/>
        <w:ind w:firstLine="567"/>
        <w:contextualSpacing/>
        <w:rPr>
          <w:color w:val="000000"/>
          <w:sz w:val="32"/>
          <w:szCs w:val="32"/>
          <w:lang w:val="en-US"/>
        </w:rPr>
      </w:pPr>
      <w:r w:rsidRPr="00D05C18">
        <w:rPr>
          <w:color w:val="000000"/>
          <w:sz w:val="32"/>
          <w:szCs w:val="32"/>
          <w:lang w:val="en-US"/>
        </w:rPr>
        <w:t>Mymodel.frm (</w:t>
      </w:r>
      <w:r w:rsidRPr="00D05C18">
        <w:rPr>
          <w:color w:val="000000"/>
          <w:sz w:val="32"/>
          <w:szCs w:val="32"/>
        </w:rPr>
        <w:t>Анимация</w:t>
      </w:r>
      <w:r w:rsidRPr="00D05C18">
        <w:rPr>
          <w:color w:val="000000"/>
          <w:sz w:val="32"/>
          <w:szCs w:val="32"/>
          <w:lang w:val="en-US"/>
        </w:rPr>
        <w:t>):</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$Frame fram_1</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$Back_picture = &lt;127 127 127&gt; 800 800</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Show</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text   [10, 5,  50, 25, &lt;127 127 127&gt;, &lt;100 255 0&gt;, '</w:t>
      </w:r>
      <w:r w:rsidRPr="00D05C18">
        <w:rPr>
          <w:color w:val="000000"/>
          <w:sz w:val="24"/>
          <w:szCs w:val="24"/>
        </w:rPr>
        <w:t>Время</w:t>
      </w:r>
      <w:r w:rsidRPr="00D05C18">
        <w:rPr>
          <w:color w:val="000000"/>
          <w:sz w:val="24"/>
          <w:szCs w:val="24"/>
          <w:lang w:val="en-US"/>
        </w:rPr>
        <w:t>:'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[60, 5, 150, 25, &lt;127 127 127&gt;, &lt;100 255 0&gt;, Время.Количество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[10,25 ,350 ,25 , &lt;127 127 127&gt;, &lt;0 0 0&gt;, 'Станок 1 в состоянии:'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[350,25 ,350 ,25 , &lt;127 127 127&gt;, &lt;0 0 0&gt;, Станок_1.Состояние]</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[10,40 ,350 ,25 , &lt;127 127 127&gt;, &lt;0 0 0&gt;, 'Станок 2 в состоянии:'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[350,40 ,350 ,25 , &lt;127 127 127&gt;, &lt;0 0 0&gt;, Станок_2.Состояние]</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[10,55 ,350 ,25 , &lt;127 127 127&gt;, &lt;0 0 0&gt;, 'Станок 3 в состоянии:'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[350,55 ,350 ,25 , &lt;127 127 127&gt;, &lt;0 0 0&gt;, Станок_3.Состояние]</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[10,85 ,350 ,25 , &lt;127 127 127&gt;, &lt;0 0 0&gt;, 'Робот в состоянии:'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[350,85 ,350 ,25 , &lt;127 127 127&gt;, &lt;0 0 0&gt;, Робот.Состояние]</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[10,115 ,350 ,25 , &lt;127 127 127&gt;, &lt;0 0 0&gt;, 'Кол-во детале в входном накопителе:'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[350,115 ,350 ,25 , &lt;127 127 127&gt;, &lt;0 0 0&gt;, Накопитель_входной.Количество_деталей]</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lastRenderedPageBreak/>
        <w:t>text   [10,130 ,350 ,25 , &lt;127 127 127&gt;, &lt;0 0 0&gt;, 'Кол-во детале в промежуточном накопителе №1:'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[350,130 ,350 ,25 , &lt;127 127 127&gt;, &lt;0 0 0&gt;, Накопитель_промежуточный_1.Количество_деталей]</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[10,145 ,350 ,25 , &lt;127 127 127&gt;, &lt;0 0 0&gt;, 'Кол-во детале в промежуточном накопителе №2'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[350,145 ,350 ,25 , &lt;127 127 127&gt;, &lt;0 0 0&gt;, Накопитель_промежуточный_2.Количество_деталей]</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[10,160 ,350 ,25 , &lt;127 127 127&gt;, &lt;0 0 0&gt;, 'Кол-во детале в выходном накопителе:'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[350,160 ,350 ,25 , &lt;127 127 127&gt;, &lt;0 0 0&gt;, Накопитель_выходной.Количество_деталей]</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[10,190 ,350 ,25 , &lt;127 127 127&gt;, &lt;0 0 0&gt;, 'Деталь 1:'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[250,190 ,350 ,25 , &lt;127 127 127&gt;, &lt;0 0 0&gt;, Деталь_1.Состояние]</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[380,190 ,350 ,25 , &lt;127 127 127&gt;, &lt;0 0 0&gt;, Деталь_1.Позиция]</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[10,205 ,350 ,25 , &lt;127 127 127&gt;, &lt;0 0 0&gt;, 'Деталь 2:'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[250,205 ,350 ,25 , &lt;127 127 127&gt;, &lt;0 0 0&gt;, Деталь_2.Состояние]</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[380,205 ,350 ,25 , &lt;127 127 127&gt;, &lt;0 0 0&gt;, Деталь_2.Позиция]</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[10,220 ,350 ,25 , &lt;127 127 127&gt;, &lt;0 0 0&gt;, 'Деталь 3:'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[250,220 ,350 ,25 , &lt;127 127 127&gt;, &lt;0 0 0&gt;, Деталь_3.Состояние]</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[380,220 ,350 ,25 , &lt;127 127 127&gt;, &lt;0 0 0&gt;, Деталь_3.Позиция]</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[10,235 ,350 ,25 , &lt;127 127 127&gt;, &lt;0 0 0&gt;, 'Деталь 4:'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[250,235 ,350 ,25 , &lt;127 127 127&gt;, &lt;0 0 0&gt;, Деталь_4.Состояние]</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[380,235 ,350 ,25 , &lt;127 127 127&gt;, &lt;0 0 0&gt;, Деталь_4.Позиция]</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[10,250 ,350 ,25 , &lt;127 127 127&gt;, &lt;0 0 0&gt;, 'Деталь 5:' ]</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[250,250 ,350 ,25 , &lt;127 127 127&gt;, &lt;0 0 0&gt;, Деталь_5.Состояние]</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text   [380,250 ,350 ,25 , &lt;127 127 127&gt;, &lt;0 0 0&gt;, Деталь_5.Позиция]</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42160" w:rsidRPr="00D05C18"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rPr>
        <w:t>$End</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FA661F">
      <w:pPr>
        <w:keepLines/>
        <w:shd w:val="clear" w:color="auto" w:fill="FFFFFF"/>
        <w:tabs>
          <w:tab w:val="left" w:pos="567"/>
        </w:tabs>
        <w:spacing w:line="0" w:lineRule="atLeast"/>
        <w:ind w:firstLine="567"/>
        <w:contextualSpacing/>
        <w:rPr>
          <w:color w:val="000000"/>
          <w:sz w:val="32"/>
          <w:szCs w:val="32"/>
        </w:rPr>
      </w:pPr>
      <w:r w:rsidRPr="00D05C18">
        <w:rPr>
          <w:color w:val="000000"/>
          <w:sz w:val="32"/>
          <w:szCs w:val="32"/>
          <w:lang w:val="en-US"/>
        </w:rPr>
        <w:t>Mymodel</w:t>
      </w:r>
      <w:r w:rsidRPr="00D05C18">
        <w:rPr>
          <w:color w:val="000000"/>
          <w:sz w:val="32"/>
          <w:szCs w:val="32"/>
        </w:rPr>
        <w:t>.</w:t>
      </w:r>
      <w:r w:rsidRPr="00D05C18">
        <w:rPr>
          <w:color w:val="000000"/>
          <w:sz w:val="32"/>
          <w:szCs w:val="32"/>
          <w:lang w:val="en-US"/>
        </w:rPr>
        <w:t>fun</w:t>
      </w:r>
      <w:r w:rsidRPr="00D05C18">
        <w:rPr>
          <w:color w:val="000000"/>
          <w:sz w:val="32"/>
          <w:szCs w:val="32"/>
        </w:rPr>
        <w:t xml:space="preserve"> (Константы, последовательности, функции)</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$Constant</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 xml:space="preserve">Время_погрузки </w:t>
      </w:r>
      <w:r w:rsidRPr="00673C4E">
        <w:rPr>
          <w:color w:val="000000"/>
          <w:sz w:val="24"/>
          <w:szCs w:val="24"/>
        </w:rPr>
        <w:tab/>
        <w:t xml:space="preserve">   : real = 5</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Время_разгрузки    : real = 5</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rPr>
        <w:tab/>
        <w:t>Шаг</w:t>
      </w:r>
      <w:r w:rsidRPr="00673C4E">
        <w:rPr>
          <w:color w:val="000000"/>
          <w:sz w:val="24"/>
          <w:szCs w:val="24"/>
          <w:lang w:val="en-US"/>
        </w:rPr>
        <w:t>_</w:t>
      </w:r>
      <w:r w:rsidRPr="00673C4E">
        <w:rPr>
          <w:color w:val="000000"/>
          <w:sz w:val="24"/>
          <w:szCs w:val="24"/>
        </w:rPr>
        <w:t>таймера</w:t>
      </w:r>
      <w:r w:rsidRPr="00673C4E">
        <w:rPr>
          <w:color w:val="000000"/>
          <w:sz w:val="24"/>
          <w:szCs w:val="24"/>
          <w:lang w:val="en-US"/>
        </w:rPr>
        <w:t xml:space="preserve">        : real = 0.5</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 xml:space="preserve">$Function </w:t>
      </w:r>
      <w:r w:rsidRPr="00673C4E">
        <w:rPr>
          <w:color w:val="000000"/>
          <w:sz w:val="24"/>
          <w:szCs w:val="24"/>
        </w:rPr>
        <w:t>Время</w:t>
      </w:r>
      <w:r w:rsidRPr="00673C4E">
        <w:rPr>
          <w:color w:val="000000"/>
          <w:sz w:val="24"/>
          <w:szCs w:val="24"/>
          <w:lang w:val="en-US"/>
        </w:rPr>
        <w:t>_</w:t>
      </w:r>
      <w:r w:rsidRPr="00673C4E">
        <w:rPr>
          <w:color w:val="000000"/>
          <w:sz w:val="24"/>
          <w:szCs w:val="24"/>
        </w:rPr>
        <w:t>обработки</w:t>
      </w:r>
      <w:r w:rsidRPr="00673C4E">
        <w:rPr>
          <w:color w:val="000000"/>
          <w:sz w:val="24"/>
          <w:szCs w:val="24"/>
          <w:lang w:val="en-US"/>
        </w:rPr>
        <w:t xml:space="preserve"> : integer[0..30]</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$Type = table</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$Parameters</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rPr>
        <w:t>Номер</w:t>
      </w:r>
      <w:r w:rsidRPr="00673C4E">
        <w:rPr>
          <w:color w:val="000000"/>
          <w:sz w:val="24"/>
          <w:szCs w:val="24"/>
          <w:lang w:val="en-US"/>
        </w:rPr>
        <w:t>_</w:t>
      </w:r>
      <w:r w:rsidRPr="00673C4E">
        <w:rPr>
          <w:color w:val="000000"/>
          <w:sz w:val="24"/>
          <w:szCs w:val="24"/>
        </w:rPr>
        <w:t>станка</w:t>
      </w:r>
      <w:r w:rsidRPr="00673C4E">
        <w:rPr>
          <w:color w:val="000000"/>
          <w:sz w:val="24"/>
          <w:szCs w:val="24"/>
          <w:lang w:val="en-US"/>
        </w:rPr>
        <w:t xml:space="preserve"> : integer [1..3]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lang w:val="en-US"/>
        </w:rPr>
        <w:tab/>
      </w:r>
      <w:r w:rsidRPr="00673C4E">
        <w:rPr>
          <w:color w:val="000000"/>
          <w:sz w:val="24"/>
          <w:szCs w:val="24"/>
        </w:rPr>
        <w:t>Номер_детали : integer [1..5]</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$Body</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{Номер_станка}</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Pr="00673C4E">
        <w:rPr>
          <w:color w:val="000000"/>
          <w:sz w:val="24"/>
          <w:szCs w:val="24"/>
        </w:rPr>
        <w:t>{1</w:t>
      </w:r>
      <w:r w:rsidRPr="00673C4E">
        <w:rPr>
          <w:color w:val="000000"/>
          <w:sz w:val="24"/>
          <w:szCs w:val="24"/>
        </w:rPr>
        <w:tab/>
        <w:t>2</w:t>
      </w:r>
      <w:r w:rsidRPr="00673C4E">
        <w:rPr>
          <w:color w:val="000000"/>
          <w:sz w:val="24"/>
          <w:szCs w:val="24"/>
        </w:rPr>
        <w:tab/>
        <w:t>3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{Номер_детали}</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 xml:space="preserve">          </w:t>
      </w:r>
      <w:r>
        <w:rPr>
          <w:color w:val="000000"/>
          <w:sz w:val="24"/>
          <w:szCs w:val="24"/>
        </w:rPr>
        <w:tab/>
      </w:r>
      <w:r>
        <w:rPr>
          <w:color w:val="000000"/>
          <w:sz w:val="24"/>
          <w:szCs w:val="24"/>
        </w:rPr>
        <w:tab/>
      </w:r>
      <w:r w:rsidRPr="00673C4E">
        <w:rPr>
          <w:color w:val="000000"/>
          <w:sz w:val="24"/>
          <w:szCs w:val="24"/>
        </w:rPr>
        <w:t xml:space="preserve"> {1}</w:t>
      </w:r>
      <w:r w:rsidRPr="00673C4E">
        <w:rPr>
          <w:color w:val="000000"/>
          <w:sz w:val="24"/>
          <w:szCs w:val="24"/>
        </w:rPr>
        <w:tab/>
        <w:t>5</w:t>
      </w:r>
      <w:r w:rsidRPr="00673C4E">
        <w:rPr>
          <w:color w:val="000000"/>
          <w:sz w:val="24"/>
          <w:szCs w:val="24"/>
        </w:rPr>
        <w:tab/>
        <w:t>15</w:t>
      </w:r>
      <w:r w:rsidRPr="00673C4E">
        <w:rPr>
          <w:color w:val="000000"/>
          <w:sz w:val="24"/>
          <w:szCs w:val="24"/>
        </w:rPr>
        <w:tab/>
        <w:t>10</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 xml:space="preserve">        </w:t>
      </w:r>
      <w:r>
        <w:rPr>
          <w:color w:val="000000"/>
          <w:sz w:val="24"/>
          <w:szCs w:val="24"/>
        </w:rPr>
        <w:tab/>
      </w:r>
      <w:r>
        <w:rPr>
          <w:color w:val="000000"/>
          <w:sz w:val="24"/>
          <w:szCs w:val="24"/>
        </w:rPr>
        <w:tab/>
      </w:r>
      <w:r w:rsidRPr="00673C4E">
        <w:rPr>
          <w:color w:val="000000"/>
          <w:sz w:val="24"/>
          <w:szCs w:val="24"/>
        </w:rPr>
        <w:t xml:space="preserve"> {2}</w:t>
      </w:r>
      <w:r w:rsidRPr="00673C4E">
        <w:rPr>
          <w:color w:val="000000"/>
          <w:sz w:val="24"/>
          <w:szCs w:val="24"/>
        </w:rPr>
        <w:tab/>
        <w:t>5</w:t>
      </w:r>
      <w:r w:rsidRPr="00673C4E">
        <w:rPr>
          <w:color w:val="000000"/>
          <w:sz w:val="24"/>
          <w:szCs w:val="24"/>
        </w:rPr>
        <w:tab/>
        <w:t>15</w:t>
      </w:r>
      <w:r w:rsidRPr="00673C4E">
        <w:rPr>
          <w:color w:val="000000"/>
          <w:sz w:val="24"/>
          <w:szCs w:val="24"/>
        </w:rPr>
        <w:tab/>
        <w:t>10</w:t>
      </w:r>
      <w:r w:rsidRPr="00673C4E">
        <w:rPr>
          <w:color w:val="000000"/>
          <w:sz w:val="24"/>
          <w:szCs w:val="24"/>
        </w:rPr>
        <w:tab/>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 xml:space="preserve">          </w:t>
      </w:r>
      <w:r>
        <w:rPr>
          <w:color w:val="000000"/>
          <w:sz w:val="24"/>
          <w:szCs w:val="24"/>
        </w:rPr>
        <w:tab/>
      </w:r>
      <w:r>
        <w:rPr>
          <w:color w:val="000000"/>
          <w:sz w:val="24"/>
          <w:szCs w:val="24"/>
        </w:rPr>
        <w:tab/>
      </w:r>
      <w:r w:rsidRPr="00673C4E">
        <w:rPr>
          <w:color w:val="000000"/>
          <w:sz w:val="24"/>
          <w:szCs w:val="24"/>
        </w:rPr>
        <w:t xml:space="preserve"> {3}</w:t>
      </w:r>
      <w:r w:rsidRPr="00673C4E">
        <w:rPr>
          <w:color w:val="000000"/>
          <w:sz w:val="24"/>
          <w:szCs w:val="24"/>
        </w:rPr>
        <w:tab/>
        <w:t>5</w:t>
      </w:r>
      <w:r w:rsidRPr="00673C4E">
        <w:rPr>
          <w:color w:val="000000"/>
          <w:sz w:val="24"/>
          <w:szCs w:val="24"/>
        </w:rPr>
        <w:tab/>
        <w:t>15</w:t>
      </w:r>
      <w:r w:rsidRPr="00673C4E">
        <w:rPr>
          <w:color w:val="000000"/>
          <w:sz w:val="24"/>
          <w:szCs w:val="24"/>
        </w:rPr>
        <w:tab/>
        <w:t>10</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 xml:space="preserve"> {4}</w:t>
      </w:r>
      <w:r w:rsidRPr="00673C4E">
        <w:rPr>
          <w:color w:val="000000"/>
          <w:sz w:val="24"/>
          <w:szCs w:val="24"/>
        </w:rPr>
        <w:tab/>
        <w:t>5</w:t>
      </w:r>
      <w:r w:rsidRPr="00673C4E">
        <w:rPr>
          <w:color w:val="000000"/>
          <w:sz w:val="24"/>
          <w:szCs w:val="24"/>
        </w:rPr>
        <w:tab/>
        <w:t>15</w:t>
      </w:r>
      <w:r w:rsidRPr="00673C4E">
        <w:rPr>
          <w:color w:val="000000"/>
          <w:sz w:val="24"/>
          <w:szCs w:val="24"/>
        </w:rPr>
        <w:tab/>
        <w:t>10</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r>
      <w:r w:rsidRPr="00673C4E">
        <w:rPr>
          <w:color w:val="000000"/>
          <w:sz w:val="24"/>
          <w:szCs w:val="24"/>
        </w:rPr>
        <w:tab/>
      </w:r>
      <w:r w:rsidRPr="00673C4E">
        <w:rPr>
          <w:color w:val="000000"/>
          <w:sz w:val="24"/>
          <w:szCs w:val="24"/>
        </w:rPr>
        <w:tab/>
        <w:t xml:space="preserve"> {5}</w:t>
      </w:r>
      <w:r w:rsidRPr="00673C4E">
        <w:rPr>
          <w:color w:val="000000"/>
          <w:sz w:val="24"/>
          <w:szCs w:val="24"/>
        </w:rPr>
        <w:tab/>
        <w:t>5</w:t>
      </w:r>
      <w:r w:rsidRPr="00673C4E">
        <w:rPr>
          <w:color w:val="000000"/>
          <w:sz w:val="24"/>
          <w:szCs w:val="24"/>
        </w:rPr>
        <w:tab/>
        <w:t>15</w:t>
      </w:r>
      <w:r w:rsidRPr="00673C4E">
        <w:rPr>
          <w:color w:val="000000"/>
          <w:sz w:val="24"/>
          <w:szCs w:val="24"/>
        </w:rPr>
        <w:tab/>
        <w:t>10</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$End</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$Function Изменить_позицию : such_as Детали.Позиция = Накопитель_входной</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$Type = table</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$Parameters</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lang w:val="en-US"/>
        </w:rPr>
      </w:pPr>
      <w:r w:rsidRPr="00673C4E">
        <w:rPr>
          <w:color w:val="000000"/>
          <w:sz w:val="24"/>
          <w:szCs w:val="24"/>
          <w:lang w:val="en-US"/>
        </w:rPr>
        <w:tab/>
      </w:r>
      <w:r w:rsidRPr="00673C4E">
        <w:rPr>
          <w:color w:val="000000"/>
          <w:sz w:val="24"/>
          <w:szCs w:val="24"/>
        </w:rPr>
        <w:t>Стадия</w:t>
      </w:r>
      <w:r w:rsidRPr="00673C4E">
        <w:rPr>
          <w:color w:val="000000"/>
          <w:sz w:val="24"/>
          <w:szCs w:val="24"/>
          <w:lang w:val="en-US"/>
        </w:rPr>
        <w:t>_</w:t>
      </w:r>
      <w:r w:rsidRPr="00673C4E">
        <w:rPr>
          <w:color w:val="000000"/>
          <w:sz w:val="24"/>
          <w:szCs w:val="24"/>
        </w:rPr>
        <w:t>обработки</w:t>
      </w:r>
      <w:r w:rsidRPr="00673C4E">
        <w:rPr>
          <w:color w:val="000000"/>
          <w:sz w:val="24"/>
          <w:szCs w:val="24"/>
          <w:lang w:val="en-US"/>
        </w:rPr>
        <w:t>: integer[1..13]</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$Body</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Накопитель_входной          {Стадия_обработки = 1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 xml:space="preserve">Робот  Станок_1  Робот </w:t>
      </w:r>
      <w:r w:rsidRPr="00673C4E">
        <w:rPr>
          <w:color w:val="000000"/>
          <w:sz w:val="24"/>
          <w:szCs w:val="24"/>
        </w:rPr>
        <w:tab/>
        <w:t xml:space="preserve">    {Стадия_обработки = 2..4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Накопитель_промежуточный_1  {Стадия_обработки = 5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 xml:space="preserve">Робот  Станок_2  Робот </w:t>
      </w:r>
      <w:r w:rsidRPr="00673C4E">
        <w:rPr>
          <w:color w:val="000000"/>
          <w:sz w:val="24"/>
          <w:szCs w:val="24"/>
        </w:rPr>
        <w:tab/>
        <w:t xml:space="preserve">    {Стадия_обработки = 6..8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Накопитель_промежуточный_2  {Стадия_обработки = 9     }</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 xml:space="preserve">Робот  Станок_3  Робот </w:t>
      </w:r>
      <w:r w:rsidRPr="00673C4E">
        <w:rPr>
          <w:color w:val="000000"/>
          <w:sz w:val="24"/>
          <w:szCs w:val="24"/>
        </w:rPr>
        <w:tab/>
        <w:t xml:space="preserve">    {Стадия_обработки = 10..12}</w:t>
      </w:r>
    </w:p>
    <w:p w:rsidR="00673C4E" w:rsidRPr="00673C4E"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ab/>
        <w:t>Накопитель_выходной</w:t>
      </w:r>
      <w:r w:rsidRPr="00673C4E">
        <w:rPr>
          <w:color w:val="000000"/>
          <w:sz w:val="24"/>
          <w:szCs w:val="24"/>
        </w:rPr>
        <w:tab/>
      </w:r>
      <w:r w:rsidRPr="00673C4E">
        <w:rPr>
          <w:color w:val="000000"/>
          <w:sz w:val="24"/>
          <w:szCs w:val="24"/>
        </w:rPr>
        <w:tab/>
        <w:t xml:space="preserve">    {Стадия_обработки = 13    }</w:t>
      </w:r>
    </w:p>
    <w:p w:rsidR="00D05C18" w:rsidRDefault="00673C4E" w:rsidP="00FA661F">
      <w:pPr>
        <w:keepLines/>
        <w:shd w:val="clear" w:color="auto" w:fill="FFFFFF"/>
        <w:tabs>
          <w:tab w:val="left" w:pos="567"/>
        </w:tabs>
        <w:spacing w:line="0" w:lineRule="atLeast"/>
        <w:ind w:firstLine="567"/>
        <w:contextualSpacing/>
        <w:rPr>
          <w:color w:val="000000"/>
          <w:sz w:val="24"/>
          <w:szCs w:val="24"/>
        </w:rPr>
      </w:pPr>
      <w:r w:rsidRPr="00673C4E">
        <w:rPr>
          <w:color w:val="000000"/>
          <w:sz w:val="24"/>
          <w:szCs w:val="24"/>
        </w:rPr>
        <w:t>$End</w:t>
      </w:r>
    </w:p>
    <w:p w:rsidR="00673C4E" w:rsidRPr="00B60515" w:rsidRDefault="00673C4E" w:rsidP="00FA661F">
      <w:pPr>
        <w:keepLines/>
        <w:shd w:val="clear" w:color="auto" w:fill="FFFFFF"/>
        <w:tabs>
          <w:tab w:val="left" w:pos="567"/>
        </w:tabs>
        <w:spacing w:line="0" w:lineRule="atLeast"/>
        <w:ind w:firstLine="567"/>
        <w:contextualSpacing/>
        <w:rPr>
          <w:color w:val="000000"/>
          <w:sz w:val="24"/>
          <w:szCs w:val="24"/>
        </w:rPr>
      </w:pPr>
    </w:p>
    <w:p w:rsidR="00D05C18" w:rsidRPr="00B60515" w:rsidRDefault="00D05C18" w:rsidP="00FA661F">
      <w:pPr>
        <w:keepLines/>
        <w:shd w:val="clear" w:color="auto" w:fill="FFFFFF"/>
        <w:tabs>
          <w:tab w:val="left" w:pos="567"/>
        </w:tabs>
        <w:spacing w:line="0" w:lineRule="atLeast"/>
        <w:ind w:firstLine="567"/>
        <w:contextualSpacing/>
        <w:rPr>
          <w:color w:val="000000"/>
          <w:sz w:val="32"/>
          <w:szCs w:val="32"/>
        </w:rPr>
      </w:pPr>
      <w:r w:rsidRPr="00D05C18">
        <w:rPr>
          <w:color w:val="000000"/>
          <w:sz w:val="32"/>
          <w:szCs w:val="32"/>
          <w:lang w:val="en-US"/>
        </w:rPr>
        <w:t>mymodel</w:t>
      </w:r>
      <w:r w:rsidRPr="00B60515">
        <w:rPr>
          <w:color w:val="000000"/>
          <w:sz w:val="32"/>
          <w:szCs w:val="32"/>
        </w:rPr>
        <w:t>.</w:t>
      </w:r>
      <w:r w:rsidRPr="00D05C18">
        <w:rPr>
          <w:color w:val="000000"/>
          <w:sz w:val="32"/>
          <w:szCs w:val="32"/>
          <w:lang w:val="en-US"/>
        </w:rPr>
        <w:t>smr</w:t>
      </w:r>
      <w:r w:rsidRPr="00B60515">
        <w:rPr>
          <w:color w:val="000000"/>
          <w:sz w:val="32"/>
          <w:szCs w:val="32"/>
        </w:rPr>
        <w:t xml:space="preserve"> (</w:t>
      </w:r>
      <w:r w:rsidRPr="00D05C18">
        <w:rPr>
          <w:color w:val="000000"/>
          <w:sz w:val="32"/>
          <w:szCs w:val="32"/>
        </w:rPr>
        <w:t>Прогон</w:t>
      </w:r>
      <w:r w:rsidRPr="00B60515">
        <w:rPr>
          <w:color w:val="000000"/>
          <w:sz w:val="32"/>
          <w:szCs w:val="32"/>
        </w:rPr>
        <w:t>):</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Model_name     = mymodel</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Resource_file  = mymodel</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OprIev_file    = mymodel</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Statistic_file = mymodel</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Results_file   = mymodel</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Trace_file     = mymodel</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Frame_file     = mymodel</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Frame_number   = 1</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Show_mode      = Animation</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r w:rsidRPr="00D05C18">
        <w:rPr>
          <w:color w:val="000000"/>
          <w:sz w:val="24"/>
          <w:szCs w:val="24"/>
          <w:lang w:val="en-US"/>
        </w:rPr>
        <w:t>Show_rate      = 1000.0</w:t>
      </w:r>
    </w:p>
    <w:p w:rsidR="00D05C18" w:rsidRPr="00D05C18" w:rsidRDefault="00D05C18" w:rsidP="00FA661F">
      <w:pPr>
        <w:keepLines/>
        <w:shd w:val="clear" w:color="auto" w:fill="FFFFFF"/>
        <w:tabs>
          <w:tab w:val="left" w:pos="567"/>
        </w:tabs>
        <w:spacing w:line="0" w:lineRule="atLeast"/>
        <w:ind w:firstLine="567"/>
        <w:contextualSpacing/>
        <w:rPr>
          <w:color w:val="000000"/>
          <w:sz w:val="24"/>
          <w:szCs w:val="24"/>
          <w:lang w:val="en-US"/>
        </w:rPr>
      </w:pPr>
    </w:p>
    <w:p w:rsidR="00A0391A" w:rsidRDefault="00D05C18" w:rsidP="00FA661F">
      <w:pPr>
        <w:keepLines/>
        <w:shd w:val="clear" w:color="auto" w:fill="FFFFFF"/>
        <w:tabs>
          <w:tab w:val="left" w:pos="567"/>
        </w:tabs>
        <w:spacing w:line="0" w:lineRule="atLeast"/>
        <w:ind w:firstLine="567"/>
        <w:contextualSpacing/>
        <w:rPr>
          <w:color w:val="000000"/>
          <w:sz w:val="24"/>
          <w:szCs w:val="24"/>
        </w:rPr>
      </w:pPr>
      <w:r w:rsidRPr="00D05C18">
        <w:rPr>
          <w:color w:val="000000"/>
          <w:sz w:val="24"/>
          <w:szCs w:val="24"/>
          <w:lang w:val="en-US"/>
        </w:rPr>
        <w:t>Terminate</w:t>
      </w:r>
      <w:r w:rsidRPr="00D05C18">
        <w:rPr>
          <w:color w:val="000000"/>
          <w:sz w:val="24"/>
          <w:szCs w:val="24"/>
        </w:rPr>
        <w:t>_</w:t>
      </w:r>
      <w:r w:rsidRPr="00D05C18">
        <w:rPr>
          <w:color w:val="000000"/>
          <w:sz w:val="24"/>
          <w:szCs w:val="24"/>
          <w:lang w:val="en-US"/>
        </w:rPr>
        <w:t>if</w:t>
      </w:r>
      <w:r w:rsidRPr="00D05C18">
        <w:rPr>
          <w:color w:val="000000"/>
          <w:sz w:val="24"/>
          <w:szCs w:val="24"/>
        </w:rPr>
        <w:t xml:space="preserve"> Накопитель_выходной.Количество_деталей = 5</w:t>
      </w: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A0391A" w:rsidRDefault="00A0391A" w:rsidP="00FA661F">
      <w:pPr>
        <w:keepLines/>
        <w:shd w:val="clear" w:color="auto" w:fill="FFFFFF"/>
        <w:tabs>
          <w:tab w:val="left" w:pos="567"/>
        </w:tabs>
        <w:spacing w:line="0" w:lineRule="atLeast"/>
        <w:ind w:firstLine="567"/>
        <w:contextualSpacing/>
        <w:rPr>
          <w:color w:val="000000"/>
          <w:sz w:val="24"/>
          <w:szCs w:val="24"/>
        </w:rPr>
      </w:pPr>
    </w:p>
    <w:p w:rsidR="00D05C18" w:rsidRPr="00D05C18" w:rsidRDefault="00D05C18" w:rsidP="00A825BB">
      <w:pPr>
        <w:pStyle w:val="1"/>
        <w:rPr>
          <w:rFonts w:ascii="Times New Roman" w:hAnsi="Times New Roman"/>
          <w:color w:val="auto"/>
          <w:sz w:val="32"/>
          <w:szCs w:val="32"/>
        </w:rPr>
      </w:pPr>
      <w:bookmarkStart w:id="45" w:name="_Toc265104917"/>
      <w:r w:rsidRPr="00D05C18">
        <w:rPr>
          <w:rFonts w:ascii="Times New Roman" w:hAnsi="Times New Roman"/>
          <w:color w:val="auto"/>
          <w:sz w:val="32"/>
          <w:szCs w:val="32"/>
        </w:rPr>
        <w:lastRenderedPageBreak/>
        <w:t xml:space="preserve">Приложение </w:t>
      </w:r>
      <w:r w:rsidR="006E0FFA">
        <w:rPr>
          <w:rFonts w:ascii="Times New Roman" w:hAnsi="Times New Roman"/>
          <w:color w:val="auto"/>
          <w:sz w:val="32"/>
          <w:szCs w:val="32"/>
        </w:rPr>
        <w:t>2</w:t>
      </w:r>
      <w:r w:rsidRPr="00D05C18">
        <w:rPr>
          <w:rFonts w:ascii="Times New Roman" w:hAnsi="Times New Roman"/>
          <w:color w:val="auto"/>
          <w:sz w:val="32"/>
          <w:szCs w:val="32"/>
        </w:rPr>
        <w:t xml:space="preserve">. Полный синтаксический анализ </w:t>
      </w:r>
      <w:r>
        <w:rPr>
          <w:rFonts w:ascii="Times New Roman" w:hAnsi="Times New Roman"/>
          <w:color w:val="auto"/>
          <w:sz w:val="32"/>
          <w:szCs w:val="32"/>
        </w:rPr>
        <w:t>описания типа данных</w:t>
      </w:r>
      <w:r w:rsidRPr="00D05C18">
        <w:rPr>
          <w:rFonts w:ascii="Times New Roman" w:hAnsi="Times New Roman"/>
          <w:color w:val="auto"/>
          <w:sz w:val="32"/>
          <w:szCs w:val="32"/>
        </w:rPr>
        <w:t xml:space="preserve"> (</w:t>
      </w:r>
      <w:r>
        <w:rPr>
          <w:rFonts w:ascii="Times New Roman" w:hAnsi="Times New Roman"/>
          <w:color w:val="auto"/>
          <w:sz w:val="32"/>
          <w:szCs w:val="32"/>
          <w:lang w:val="en-US"/>
        </w:rPr>
        <w:t>rdor</w:t>
      </w:r>
      <w:r w:rsidRPr="00D05C18">
        <w:rPr>
          <w:rFonts w:ascii="Times New Roman" w:hAnsi="Times New Roman"/>
          <w:color w:val="auto"/>
          <w:sz w:val="32"/>
          <w:szCs w:val="32"/>
          <w:lang w:val="en-US"/>
        </w:rPr>
        <w:t>t</w:t>
      </w:r>
      <w:r>
        <w:rPr>
          <w:rFonts w:ascii="Times New Roman" w:hAnsi="Times New Roman"/>
          <w:color w:val="auto"/>
          <w:sz w:val="32"/>
          <w:szCs w:val="32"/>
          <w:lang w:val="en-US"/>
        </w:rPr>
        <w:t>p</w:t>
      </w:r>
      <w:r w:rsidRPr="00D05C18">
        <w:rPr>
          <w:rFonts w:ascii="Times New Roman" w:hAnsi="Times New Roman"/>
          <w:color w:val="auto"/>
          <w:sz w:val="32"/>
          <w:szCs w:val="32"/>
        </w:rPr>
        <w:t>.</w:t>
      </w:r>
      <w:r w:rsidRPr="00D05C18">
        <w:rPr>
          <w:rFonts w:ascii="Times New Roman" w:hAnsi="Times New Roman"/>
          <w:color w:val="auto"/>
          <w:sz w:val="32"/>
          <w:szCs w:val="32"/>
          <w:lang w:val="en-US"/>
        </w:rPr>
        <w:t>y</w:t>
      </w:r>
      <w:r w:rsidRPr="00D05C18">
        <w:rPr>
          <w:rFonts w:ascii="Times New Roman" w:hAnsi="Times New Roman"/>
          <w:color w:val="auto"/>
          <w:sz w:val="32"/>
          <w:szCs w:val="32"/>
        </w:rPr>
        <w:t>).</w:t>
      </w:r>
      <w:bookmarkEnd w:id="45"/>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namespace rdoParse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%start rtp_list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rtp_list:</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empty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rtp_list rtp_res_type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error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 "</w:t>
      </w:r>
      <w:r>
        <w:rPr>
          <w:rFonts w:ascii="Courier New" w:eastAsiaTheme="minorHAnsi" w:hAnsi="Courier New" w:cs="Courier New"/>
          <w:noProof/>
          <w:lang w:eastAsia="en-US"/>
        </w:rPr>
        <w:t>Ожидается</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ключевое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слово</w:t>
      </w:r>
      <w:r w:rsidRPr="00D05C18">
        <w:rPr>
          <w:rFonts w:ascii="Courier New" w:eastAsiaTheme="minorHAnsi" w:hAnsi="Courier New" w:cs="Courier New"/>
          <w:noProof/>
          <w:lang w:val="en-US" w:eastAsia="en-US"/>
        </w:rPr>
        <w:t xml:space="preserve"> $Resource_type"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rtp_res_type:</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rtp_header RDO_Parameters rtp_body RDO_End</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RDORTPResType* res_type = reinterpret_cast&lt;RDORTPResType*&gt;($1);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res_type-&gt;getParams().empty()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PARSER-&gt;warning( @2, rdo::format( "</w:t>
      </w:r>
      <w:r>
        <w:rPr>
          <w:rFonts w:ascii="Courier New" w:eastAsiaTheme="minorHAnsi" w:hAnsi="Courier New" w:cs="Courier New"/>
          <w:noProof/>
          <w:lang w:eastAsia="en-US"/>
        </w:rPr>
        <w:t>Тип</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ресурса</w:t>
      </w:r>
      <w:r w:rsidRPr="00D05C18">
        <w:rPr>
          <w:rFonts w:ascii="Courier New" w:eastAsiaTheme="minorHAnsi" w:hAnsi="Courier New" w:cs="Courier New"/>
          <w:noProof/>
          <w:lang w:val="en-US" w:eastAsia="en-US"/>
        </w:rPr>
        <w:t xml:space="preserve"> '%s' </w:t>
      </w:r>
      <w:r>
        <w:rPr>
          <w:rFonts w:ascii="Courier New" w:eastAsiaTheme="minorHAnsi" w:hAnsi="Courier New" w:cs="Courier New"/>
          <w:noProof/>
          <w:lang w:eastAsia="en-US"/>
        </w:rPr>
        <w:t>не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содежит</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параметров</w:t>
      </w:r>
      <w:r w:rsidRPr="00D05C18">
        <w:rPr>
          <w:rFonts w:ascii="Courier New" w:eastAsiaTheme="minorHAnsi" w:hAnsi="Courier New" w:cs="Courier New"/>
          <w:noProof/>
          <w:lang w:val="en-US" w:eastAsia="en-US"/>
        </w:rPr>
        <w:t>", res_type-&gt;name().c_str()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rtp_header RDO_Parameters rtp_body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@2, "Не найдено ключевое слово $End"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rtp_header error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 @2, "</w:t>
      </w:r>
      <w:r>
        <w:rPr>
          <w:rFonts w:ascii="Courier New" w:eastAsiaTheme="minorHAnsi" w:hAnsi="Courier New" w:cs="Courier New"/>
          <w:noProof/>
          <w:lang w:eastAsia="en-US"/>
        </w:rPr>
        <w:t>Не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найдено</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ключевое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слово</w:t>
      </w:r>
      <w:r w:rsidRPr="00D05C18">
        <w:rPr>
          <w:rFonts w:ascii="Courier New" w:eastAsiaTheme="minorHAnsi" w:hAnsi="Courier New" w:cs="Courier New"/>
          <w:noProof/>
          <w:lang w:val="en-US" w:eastAsia="en-US"/>
        </w:rPr>
        <w:t xml:space="preserve"> $Parameters"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rtp_header:</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RDO_Resource_type RDO_IDENTIF_COLON rtp_vid_res</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LEXER-&gt;m_enum_param_cnt = 0;</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RDOValue*            type_name = reinterpret_cast&lt;RDOValue*&gt;($2);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std::string          name      = type_name-&gt;value().getIdentificator();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const RDORTPResType* _rtp      = PARSER-&gt;findRTPResType( name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_rtp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PARSER-&gt;error_push_only( type_name-&gt;src_info(), rdo::format("</w:t>
      </w:r>
      <w:r>
        <w:rPr>
          <w:rFonts w:ascii="Courier New" w:eastAsiaTheme="minorHAnsi" w:hAnsi="Courier New" w:cs="Courier New"/>
          <w:noProof/>
          <w:lang w:eastAsia="en-US"/>
        </w:rPr>
        <w:t>Тип</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ресурса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уже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существует</w:t>
      </w:r>
      <w:r w:rsidRPr="00D05C18">
        <w:rPr>
          <w:rFonts w:ascii="Courier New" w:eastAsiaTheme="minorHAnsi" w:hAnsi="Courier New" w:cs="Courier New"/>
          <w:noProof/>
          <w:lang w:val="en-US" w:eastAsia="en-US"/>
        </w:rPr>
        <w:t>: %s", name.c_str())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PARSER-&gt;error_push_only( _rtp-&gt;src_info(), "</w:t>
      </w:r>
      <w:r>
        <w:rPr>
          <w:rFonts w:ascii="Courier New" w:eastAsiaTheme="minorHAnsi" w:hAnsi="Courier New" w:cs="Courier New"/>
          <w:noProof/>
          <w:lang w:eastAsia="en-US"/>
        </w:rPr>
        <w:t>См</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первое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определение</w:t>
      </w:r>
      <w:r w:rsidRPr="00D05C18">
        <w:rPr>
          <w:rFonts w:ascii="Courier New" w:eastAsiaTheme="minorHAnsi" w:hAnsi="Courier New" w:cs="Courier New"/>
          <w:noProof/>
          <w:lang w:val="en-US" w:eastAsia="en-US"/>
        </w:rPr>
        <w: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PARSER-&gt;error_push_done();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RDORTPResType* rtp = new RDORTPResType( PARSER, type_name-&gt;src_info(), $3 != 0 );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(int)rtp;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RDO_Resource_type RDO_IDENTIF_COLON error {</w:t>
      </w:r>
    </w:p>
    <w:p w:rsidR="00D05C18" w:rsidRPr="00876019"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w:t>
      </w:r>
      <w:r w:rsidRPr="00876019">
        <w:rPr>
          <w:rFonts w:ascii="Courier New" w:eastAsiaTheme="minorHAnsi" w:hAnsi="Courier New" w:cs="Courier New"/>
          <w:noProof/>
          <w:lang w:eastAsia="en-US"/>
        </w:rPr>
        <w:t>-&gt;</w:t>
      </w:r>
      <w:r w:rsidRPr="00D05C18">
        <w:rPr>
          <w:rFonts w:ascii="Courier New" w:eastAsiaTheme="minorHAnsi" w:hAnsi="Courier New" w:cs="Courier New"/>
          <w:noProof/>
          <w:lang w:val="en-US" w:eastAsia="en-US"/>
        </w:rPr>
        <w:t>error</w:t>
      </w:r>
      <w:r w:rsidRPr="00876019">
        <w:rPr>
          <w:rFonts w:ascii="Courier New" w:eastAsiaTheme="minorHAnsi" w:hAnsi="Courier New" w:cs="Courier New"/>
          <w:noProof/>
          <w:lang w:eastAsia="en-US"/>
        </w:rPr>
        <w:t>( @2, "</w:t>
      </w:r>
      <w:r>
        <w:rPr>
          <w:rFonts w:ascii="Courier New" w:eastAsiaTheme="minorHAnsi" w:hAnsi="Courier New" w:cs="Courier New"/>
          <w:noProof/>
          <w:lang w:eastAsia="en-US"/>
        </w:rPr>
        <w:t>Не</w:t>
      </w:r>
      <w:r w:rsidRPr="00876019">
        <w:rPr>
          <w:rFonts w:ascii="Courier New" w:eastAsiaTheme="minorHAnsi" w:hAnsi="Courier New" w:cs="Courier New"/>
          <w:noProof/>
          <w:lang w:eastAsia="en-US"/>
        </w:rPr>
        <w:t xml:space="preserve"> </w:t>
      </w:r>
      <w:r>
        <w:rPr>
          <w:rFonts w:ascii="Courier New" w:eastAsiaTheme="minorHAnsi" w:hAnsi="Courier New" w:cs="Courier New"/>
          <w:noProof/>
          <w:lang w:eastAsia="en-US"/>
        </w:rPr>
        <w:t>указан</w:t>
      </w:r>
      <w:r w:rsidRPr="00876019">
        <w:rPr>
          <w:rFonts w:ascii="Courier New" w:eastAsiaTheme="minorHAnsi" w:hAnsi="Courier New" w:cs="Courier New"/>
          <w:noProof/>
          <w:lang w:eastAsia="en-US"/>
        </w:rPr>
        <w:t xml:space="preserve"> </w:t>
      </w:r>
      <w:r>
        <w:rPr>
          <w:rFonts w:ascii="Courier New" w:eastAsiaTheme="minorHAnsi" w:hAnsi="Courier New" w:cs="Courier New"/>
          <w:noProof/>
          <w:lang w:eastAsia="en-US"/>
        </w:rPr>
        <w:t>вид</w:t>
      </w:r>
      <w:r w:rsidRPr="00876019">
        <w:rPr>
          <w:rFonts w:ascii="Courier New" w:eastAsiaTheme="minorHAnsi" w:hAnsi="Courier New" w:cs="Courier New"/>
          <w:noProof/>
          <w:lang w:eastAsia="en-US"/>
        </w:rPr>
        <w:t xml:space="preserve"> </w:t>
      </w:r>
      <w:r>
        <w:rPr>
          <w:rFonts w:ascii="Courier New" w:eastAsiaTheme="minorHAnsi" w:hAnsi="Courier New" w:cs="Courier New"/>
          <w:noProof/>
          <w:lang w:eastAsia="en-US"/>
        </w:rPr>
        <w:t>ресурса</w:t>
      </w:r>
      <w:r w:rsidRPr="00876019">
        <w:rPr>
          <w:rFonts w:ascii="Courier New" w:eastAsiaTheme="minorHAnsi" w:hAnsi="Courier New" w:cs="Courier New"/>
          <w:noProof/>
          <w:lang w:eastAsia="en-US"/>
        </w:rPr>
        <w: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876019">
        <w:rPr>
          <w:rFonts w:ascii="Courier New" w:eastAsiaTheme="minorHAnsi" w:hAnsi="Courier New" w:cs="Courier New"/>
          <w:noProof/>
          <w:lang w:eastAsia="en-US"/>
        </w:rPr>
        <w:tab/>
      </w:r>
      <w:r w:rsidRPr="00876019">
        <w:rPr>
          <w:rFonts w:ascii="Courier New" w:eastAsiaTheme="minorHAnsi" w:hAnsi="Courier New" w:cs="Courier New"/>
          <w:noProof/>
          <w:lang w:eastAsia="en-US"/>
        </w:rPr>
        <w:tab/>
      </w:r>
      <w:r w:rsidRPr="00876019">
        <w:rPr>
          <w:rFonts w:ascii="Courier New" w:eastAsiaTheme="minorHAnsi" w:hAnsi="Courier New" w:cs="Courier New"/>
          <w:noProof/>
          <w:lang w:eastAsia="en-US"/>
        </w:rPr>
        <w:tab/>
      </w:r>
      <w:r w:rsidRPr="00876019">
        <w:rPr>
          <w:rFonts w:ascii="Courier New" w:eastAsiaTheme="minorHAnsi" w:hAnsi="Courier New" w:cs="Courier New"/>
          <w:noProof/>
          <w:lang w:eastAsia="en-US"/>
        </w:rPr>
        <w:tab/>
      </w:r>
      <w:r w:rsidRPr="00876019">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RDO_Resource_type error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std::string str( LEXER-&gt;YYText()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 @2, rdo::format("</w:t>
      </w:r>
      <w:r>
        <w:rPr>
          <w:rFonts w:ascii="Courier New" w:eastAsiaTheme="minorHAnsi" w:hAnsi="Courier New" w:cs="Courier New"/>
          <w:noProof/>
          <w:lang w:eastAsia="en-US"/>
        </w:rPr>
        <w:t>Ошибка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в</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описании</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имени</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типа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ресурса</w:t>
      </w:r>
      <w:r w:rsidRPr="00D05C18">
        <w:rPr>
          <w:rFonts w:ascii="Courier New" w:eastAsiaTheme="minorHAnsi" w:hAnsi="Courier New" w:cs="Courier New"/>
          <w:noProof/>
          <w:lang w:val="en-US" w:eastAsia="en-US"/>
        </w:rPr>
        <w:t>: %s", str.c_str())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rtp_vid_res:</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RDO_permanent</w:t>
      </w:r>
      <w:r w:rsidRPr="00D05C18">
        <w:rPr>
          <w:rFonts w:ascii="Courier New" w:eastAsiaTheme="minorHAnsi" w:hAnsi="Courier New" w:cs="Courier New"/>
          <w:noProof/>
          <w:lang w:val="en-US" w:eastAsia="en-US"/>
        </w:rPr>
        <w:tab/>
        <w:t>{ $$ = 1;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RDO_temporary</w:t>
      </w:r>
      <w:r w:rsidRPr="00D05C18">
        <w:rPr>
          <w:rFonts w:ascii="Courier New" w:eastAsiaTheme="minorHAnsi" w:hAnsi="Courier New" w:cs="Courier New"/>
          <w:noProof/>
          <w:lang w:val="en-US" w:eastAsia="en-US"/>
        </w:rPr>
        <w:tab/>
        <w:t>{ $$ = 0;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rtp_body:</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empty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rtp_body rtp_param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RDORTPParam* param = reinterpret_cast&lt;RDORTPParam*&gt;($2);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PARSER-&gt;getLastRTPResType()-&gt;addParam( param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rtp_param:</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RDO_IDENTIF_COLON param_type fuzzy_terms_list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RDOValue*            param_name = reinterpret_cast&lt;RDOValue*&gt;($1);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RDORTPParamType*     param_type = reinterpret_cast&lt;RDORTPParamType*&gt;($2);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RDORTPFuzzyTermsSet* terms_set  = reinterpret_cast&lt;RDORTPFuzzyTermsSet*&gt;($3);</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terms_set-&gt;empty()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RDORTPParam* param = new RDORTPParam( PARSER-&gt;getLastRTPResType(), param_name-&gt;src_info(), param_type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param_type-&gt;reparent( param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param_type-&gt;typeID() == rdoRuntime::RDOType::t_enum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static_cast&lt;RDORTPEnumParamType*&gt;(param_type)-&gt;enum_name = rdo::format( "%s.%s", PARSER-&gt;getLastRTPResType()-&gt;name().c_str(), param_name-&gt;src_info().src_text().c_str()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(int)param;</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else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RDORTPFuzzyParam* param = new RDORTPFuzzyParam( PARSER, param_name-&gt;src_info(), terms_set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param_type-&gt;reparent( param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(int)param;</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RDO_IDENTIF_COLON error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PARSER-&gt;lexer_loc_line() == @1.last_line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std::string str( LEXER-&gt;YYText()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 @2, rdo::format( "</w:t>
      </w:r>
      <w:r>
        <w:rPr>
          <w:rFonts w:ascii="Courier New" w:eastAsiaTheme="minorHAnsi" w:hAnsi="Courier New" w:cs="Courier New"/>
          <w:noProof/>
          <w:lang w:eastAsia="en-US"/>
        </w:rPr>
        <w:t>Неверный</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тип</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параметра</w:t>
      </w:r>
      <w:r w:rsidRPr="00D05C18">
        <w:rPr>
          <w:rFonts w:ascii="Courier New" w:eastAsiaTheme="minorHAnsi" w:hAnsi="Courier New" w:cs="Courier New"/>
          <w:noProof/>
          <w:lang w:val="en-US" w:eastAsia="en-US"/>
        </w:rPr>
        <w:t>: %s", str.c_str()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else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 @1, "</w:t>
      </w:r>
      <w:r>
        <w:rPr>
          <w:rFonts w:ascii="Courier New" w:eastAsiaTheme="minorHAnsi" w:hAnsi="Courier New" w:cs="Courier New"/>
          <w:noProof/>
          <w:lang w:eastAsia="en-US"/>
        </w:rPr>
        <w:t>Ожидается</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тип</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параметра</w:t>
      </w:r>
      <w:r w:rsidRPr="00D05C18">
        <w:rPr>
          <w:rFonts w:ascii="Courier New" w:eastAsiaTheme="minorHAnsi" w:hAnsi="Courier New" w:cs="Courier New"/>
          <w:noProof/>
          <w:lang w:val="en-US" w:eastAsia="en-US"/>
        </w:rPr>
        <w: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@1, "Неправильное описание параметра"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fuzzy_terms_list:</w:t>
      </w:r>
      <w:r w:rsidRPr="00D05C18">
        <w:rPr>
          <w:rFonts w:ascii="Courier New" w:eastAsiaTheme="minorHAnsi" w:hAnsi="Courier New" w:cs="Courier New"/>
          <w:noProof/>
          <w:lang w:val="en-US" w:eastAsia="en-US"/>
        </w:rPr>
        <w:tab/>
        <w:t>/* empty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RDORTPFuzzyTermsSet* terms_set = new RDORTPFuzzyTermsSet( PARSER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(int)terms_set;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fuzzy_terms_list fuzzy_term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RDORTPFuzzyTermsSet* terms_set = reinterpret_cast&lt;RDORTPFuzzyTermsSet*&gt;($1);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RDORTPFuzzyTerm*     term      = reinterpret_cast&lt;RDORTPFuzzyTerm*&gt;($2);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terms_set-&gt;add( term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$1;</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fuzzy_term:</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RDO_Fuzzy_Term RDO_IDENTIF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RDOValue* param_name = reinterpret_cast&lt;RDOValue*&gt;($2);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RDORTPFuzzyMembershiftFun* fuzzy_membershift_fun = reinterpret_cast&lt;RDORTPFuzzyMembershiftFun*&gt;($3);</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RDORTPFuzzyTerm* fuzzy_term = new RDORTPFuzzyTerm( PARSER, param_name-&gt;src_info(), fuzzy_membershift_fun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fuzzy_membershift_fun-&gt;reparent( fuzzy_term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(int)fuzzy_term;</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fuzzy_membershift_fun: /* empty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RDORTPFuzzyMembershiftFun* fun = new RDORTPFuzzyMembershiftFun( PARSER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(int)fun;</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fuzzy_membershift_fun membershift_point {</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RDORTPFuzzyMembershiftFun*   fun   = reinterpret_cast&lt;RDORTPFuzzyMembershiftFun*&gt;($1);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RDORTPFuzzyMembershiftPoint* point = reinterpret_cast&lt;RDORTPFuzzyMembershiftPoint*&gt;($2);</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fun-&gt;add( point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 $1;</w:t>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//Задание функции принадлежности точками - вершинами ломанных кривых</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membershift_point:</w:t>
      </w:r>
      <w:r w:rsidRPr="00D05C18">
        <w:rPr>
          <w:rFonts w:ascii="Courier New" w:eastAsiaTheme="minorHAnsi" w:hAnsi="Courier New" w:cs="Courier New"/>
          <w:noProof/>
          <w:lang w:val="en-US" w:eastAsia="en-US"/>
        </w:rPr>
        <w:tab/>
        <w:t>'(' RDO_REAL_CONST ',' RDO_REAL_CONST ')' {</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x_value = reinterpret_cast&lt;RDOValue*&gt;($2)-&gt;value().getDouble();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y_value = reinterpret_cast&lt;RDOValue*&gt;($4)-&gt;value().getDouble();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RDORTPFuzzyMembershiftPoint* fuzzy_membershift_point = new RDORTPFuzzyMembershiftPoint( PARSER, RDOParserSrcInfo( @1, @5 ), x_value, y_value);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(int)fuzzy_membershift_point;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 RDO_REAL_CONST ')' ',' {</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x_value = reinterpret_cast&lt;RDOValue*&gt;($2)-&gt;value().getDouble();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y_value = reinterpret_cast&lt;RDOValue*&gt;($4)-&gt;value().getDouble();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RDORTPFuzzyMembershiftPoint* fuzzy_membershift_point = new RDORTPFuzzyMembershiftPoint( PARSER, RDOParserSrcInfo( @1, @5 ), x_value, y_value);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(int)fuzzy_membershift_point;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 RDO_INT_CONST ')' {</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x_value = reinterpret_cast&lt;RDOValue*&gt;($2)-&gt;value().getDouble();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y_value = reinterpret_cast&lt;RDOValue*&gt;($4)-&gt;value().getDouble();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RDORTPFuzzyMembershiftPoint* fuzzy_membershift_point = new RDORTPFuzzyMembershiftPoint( PARSER, RDOParserSrcInfo( @1, @5 ), x_value, y_value);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(int)fuzzy_membershift_point;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 RDO_INT_CONST ')' ',' {</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x_value = reinterpret_cast&lt;RDOValue*&gt;($2)-&gt;value().getDouble();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lastRenderedPageBreak/>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y_value = reinterpret_cast&lt;RDOValue*&gt;($4)-&gt;value().getDouble();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RDORTPFuzzyMembershiftPoint* fuzzy_membershift_point = new RDORTPFuzzyMembershiftPoint( PARSER, RDOParserSrcInfo( @1, @5 ), x_value, y_value);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(int)fuzzy_membershift_point;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 xml:space="preserve">// ---------- </w:t>
      </w:r>
      <w:r>
        <w:rPr>
          <w:rFonts w:ascii="Courier New" w:eastAsiaTheme="minorHAnsi" w:hAnsi="Courier New" w:cs="Courier New"/>
          <w:noProof/>
          <w:lang w:eastAsia="en-US"/>
        </w:rPr>
        <w:t>Описание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типа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параметра</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param_type:</w:t>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RDO_integer param_int_diap param_int_default_val</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RDORTPIntDiap*    diap = reinterpret_cast&lt;RDORTPIntDiap*&gt;($2);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RDORTPDefVal*       dv = reinterpret_cast&lt;RDORTPDefVal*&gt;($3);</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RDORTPIntParamType* rp = new RDORTPIntParamType( PARSER-&gt;getLastParsingObject(), diap, dv, RDOParserSrcInfo( @1, @3 )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(int)rp;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RDO_real param_real_diap param_real_default_val</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RDORTPRealDiap*    diap = reinterpret_cast&lt;RDORTPRealDiap*&gt;($2);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RDORTPDefVal*        dv = reinterpret_cast&lt;RDORTPDefVal*&gt;($3);</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RDORTPRealParamType* rp = new RDORTPRealParamType( PARSER-&gt;getLastParsingObject(), diap, dv, RDOParserSrcInfo( @1, @3 )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(int)rp;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RDO_string param_string_default_val</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RDORTPDefVal*          dv = reinterpret_cast&lt;RDORTPDefVal*&gt;($2);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RDORTPStringParamType* rp = new RDORTPStringParamType( PARSER-&gt;getLastParsingObject(), dv, RDOParserSrcInfo( @1, @2 )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(int)rp;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RDO_bool param_bool_default_val</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RDORTPDefVal*        dv = reinterpret_cast&lt;RDORTPDefVal*&gt;($2);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RDORTPBoolParamType* rp = new RDORTPBoolParamType( PARSER-&gt;getLastParsingObject(), dv, RDOParserSrcInfo( @1, @2 )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(int)rp;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param_enum param_enum_default_val</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LEXER-&gt;m_enum_param_cnt = 0;</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RDORTPEnum*  enu = reinterpret_cast&lt;RDORTPEnum*&gt;($1);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RDORTPDefVal* dv = reinterpret_cast&lt;RDORTPDefVal*&gt;($2);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dv-&gt;isExist()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xml:space="preserve">enu-&gt;findEnumValueWithThrow( dv-&gt;value().src_pos(), dv-&gt;value().value().getAsString() ); // </w:t>
      </w:r>
      <w:r>
        <w:rPr>
          <w:rFonts w:ascii="Courier New" w:eastAsiaTheme="minorHAnsi" w:hAnsi="Courier New" w:cs="Courier New"/>
          <w:noProof/>
          <w:lang w:eastAsia="en-US"/>
        </w:rPr>
        <w:t>Если</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найдено</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то</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будет</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сообщение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об</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ошибке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т</w:t>
      </w:r>
      <w:r w:rsidRPr="00D05C18">
        <w:rPr>
          <w:rFonts w:ascii="Courier New" w:eastAsiaTheme="minorHAnsi" w:hAnsi="Courier New" w:cs="Courier New"/>
          <w:noProof/>
          <w:lang w:val="en-US" w:eastAsia="en-US"/>
        </w:rPr>
        <w:t>.</w:t>
      </w:r>
      <w:r>
        <w:rPr>
          <w:rFonts w:ascii="Courier New" w:eastAsiaTheme="minorHAnsi" w:hAnsi="Courier New" w:cs="Courier New"/>
          <w:noProof/>
          <w:lang w:eastAsia="en-US"/>
        </w:rPr>
        <w:t>е</w:t>
      </w:r>
      <w:r w:rsidRPr="00D05C18">
        <w:rPr>
          <w:rFonts w:ascii="Courier New" w:eastAsiaTheme="minorHAnsi" w:hAnsi="Courier New" w:cs="Courier New"/>
          <w:noProof/>
          <w:lang w:val="en-US" w:eastAsia="en-US"/>
        </w:rPr>
        <w:t>. throw</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RDORTPEnumParamType* rp = new RDORTPEnumParamType( PARSER-&gt;getLastParsingObject(), enu, dv, RDOParserSrcInfo( @1, @2 )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(int)rp;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param_array /*param_array_default_val*/</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PARSER-&gt;warning( @1, rdo::format("create array Done.</w:t>
      </w:r>
      <w:r w:rsidRPr="00D05C18">
        <w:rPr>
          <w:rFonts w:ascii="Courier New" w:eastAsiaTheme="minorHAnsi" w:hAnsi="Courier New" w:cs="Courier New"/>
          <w:noProof/>
          <w:lang w:val="en-US" w:eastAsia="en-US"/>
        </w:rPr>
        <w:tab/>
        <w:t>Dimension of array: %u" ,LEXER-&gt;m_array_param_cnt));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PARSER-&gt;error(@1, "OK");</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lastRenderedPageBreak/>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LEXER-&gt;m_array_param_cnt = 0;</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param_such_as</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const RDORTPParam* param = reinterpret_cast&lt;RDORTPParam*&gt;($1);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RDOParserSrcInfo src_info( @1 );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src_info.setSrcText( "such_as " + (param-&gt;getResType() ? param-&gt;getResType()-&gt;name() + "." : "") + param-&gt;name()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(int)param-&gt;getType()-&gt;constructorSuchAs( src_info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param_such_as '=' RDO_INT_CONST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const RDORTPParam* param = reinterpret_cast&lt;RDORTPParam*&gt;($1);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RDOParserSrcInfo src_info( @1, @3 );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src_info.setSrcText( "such_as " + (param-&gt;getResType() ? param-&gt;getResType()-&gt;name() + "." : "") + param-&gt;name()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(int)param-&gt;getType()-&gt;constructorSuchAs( src_info, *reinterpret_cast&lt;RDOValue*&gt;($3)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param_such_as '=' RDO_REAL_CONST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const RDORTPParam* param = reinterpret_cast&lt;RDORTPParam*&gt;($1);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RDOParserSrcInfo src_info( @1, @3 );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src_info.setSrcText( "such_as " + (param-&gt;getResType() ? param-&gt;getResType()-&gt;name() + "." : "") + param-&gt;name()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(int)param-&gt;getType()-&gt;constructorSuchAs( src_info, *reinterpret_cast&lt;RDOValue*&gt;($3)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param_such_as '=' RDO_IDENTIF</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const RDORTPParam* param = reinterpret_cast&lt;RDORTPParam*&gt;($1);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RDOParserSrcInfo src_info( @1, @3 );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src_info.setSrcText( "such_as " + (param-&gt;getResType() ? param-&gt;getResType()-&gt;name() + "." : "") + param-&gt;name()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(int)param-&gt;getType()-&gt;constructorSuchAs( src_info, *reinterpret_cast&lt;RDOValue*&gt;($3)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param_such_as '=' error</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"Ожидается зачение по-умолчанию"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RDO_integer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@2, "Ошибка после ключевого слова integer. Возможно, не хватает значения по-умолчанию."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RDO_real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@2, "Ошибка после ключевого слова real. Возможно, не хватает значения по-умолчанию."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param_enum error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xml:space="preserve">PARSER-&gt;error( @2, "Ошибка после перечислимого типа. Возможно, не хватает значения по-умолчанию." </w:t>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param_int_diap:</w:t>
      </w:r>
      <w:r w:rsidRPr="00D05C18">
        <w:rPr>
          <w:rFonts w:ascii="Courier New" w:eastAsiaTheme="minorHAnsi" w:hAnsi="Courier New" w:cs="Courier New"/>
          <w:noProof/>
          <w:lang w:val="en-US" w:eastAsia="en-US"/>
        </w:rPr>
        <w:tab/>
        <w:t>/* empty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YYLTYPE pos = @0;</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pos.first_line   = pos.last_line;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pos.first_column = pos.last_column;</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RDORTPIntDiap* diap = new RDORTPIntDiap( PARSER, pos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(int)diap;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lastRenderedPageBreak/>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RDO_dblpoint RDO_INT_CONST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RDORTPIntDiap* diap = new RDORTPIntDiap( PARSER, reinterpret_cast&lt;RDOValue*&gt;($2)-&gt;value().getInt(), reinterpret_cast&lt;RDOValue*&gt;($4)-&gt;value().getInt(), RDOParserSrcInfo( @1, @5 ), @4 );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(int)diap;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RDO_dblpoint RDO_REAL_CONST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@2, "Требуется целочисленный диапазон, указан вещественный"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RDO_dblpoint RDO_INT_CONST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@2, "Требуется целочисленный диапазон, указан вещественный"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RDO_dblpoint RDO_REAL_CONST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@4, "Требуется целочисленный диапазон, указан вещественный"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RDO_dblpoint RDO_INT_CONST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@4, "Диапазон задан неверно"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RDO_dblpoint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@4, "Диапазон задан неверно"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@2, "Диапазон задан неверно"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param_real_diap:</w:t>
      </w:r>
      <w:r w:rsidRPr="00D05C18">
        <w:rPr>
          <w:rFonts w:ascii="Courier New" w:eastAsiaTheme="minorHAnsi" w:hAnsi="Courier New" w:cs="Courier New"/>
          <w:noProof/>
          <w:lang w:val="en-US" w:eastAsia="en-US"/>
        </w:rPr>
        <w:tab/>
        <w:t>/* empty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YYLTYPE pos = @0;</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pos.first_line   = pos.last_line;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pos.first_column = pos.last_column;</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RDORTPRealDiap* diap = new RDORTPRealDiap( PARSER, pos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(int)diap;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RDO_dblpoint RDO_REAL_CONST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min = reinterpret_cast&lt;RDOValue*&gt;($2)-&gt;value().getDouble();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max = reinterpret_cast&lt;RDOValue*&gt;($4)-&gt;value().getDouble();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RDORTPRealDiap* diap = new RDORTPRealDiap( PARSER, min, max, RDOParserSrcInfo( @1, @5 ), @4 );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(int)diap;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RDO_dblpoint RDO_INT_CONST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min = reinterpret_cast&lt;RDOValue*&gt;($2)-&gt;value().getDouble();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max = reinterpret_cast&lt;RDOValue*&gt;($4)-&gt;value().getDouble();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RDORTPRealDiap* diap = new RDORTPRealDiap( PARSER, min, max, RDOParserSrcInfo( @1, @5 ), @4 );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(int)diap;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RDO_dblpoint RDO_REAL_CONST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min = reinterpret_cast&lt;RDOValue*&gt;($2)-&gt;value().getDouble();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max = reinterpret_cast&lt;RDOValue*&gt;($4)-&gt;value().getDouble();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RDORTPRealDiap* diap = new RDORTPRealDiap( PARSER, min, max, RDOParserSrcInfo( @1, @5 ), @4 );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(int)diap;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RDO_dblpoint RDO_INT_CONST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min = reinterpret_cast&lt;RDOValue*&gt;($2)-&gt;value().getDouble();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double max = reinterpret_cast&lt;RDOValue*&gt;($4)-&gt;value().getDouble();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lastRenderedPageBreak/>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RDORTPRealDiap* diap = new RDORTPRealDiap( PARSER, min, max, RDOParserSrcInfo( @1, @5 ), @4 );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(int)diap;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RDO_dblpoint RDO_REAL_CONST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@4, "Диапазон задан неверно"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RDO_dblpoint RDO_INT_CONST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@4, "Диапазон задан неверно"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RDO_dblpoint RDO_REAL_CONST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@4, "Диапазон задан неверно"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RDO_dblpoint RDO_INT_CONST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@4, "Диапазон задан неверно"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RDO_dblpoint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@4, "Диапазон задан неверно"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RDO_dblpoint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@4, "Диапазон задан неверно"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@2, "Диапазон задан неверно"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param_int_default_val:</w:t>
      </w:r>
      <w:r w:rsidRPr="00D05C18">
        <w:rPr>
          <w:rFonts w:ascii="Courier New" w:eastAsiaTheme="minorHAnsi" w:hAnsi="Courier New" w:cs="Courier New"/>
          <w:noProof/>
          <w:lang w:val="en-US" w:eastAsia="en-US"/>
        </w:rPr>
        <w:tab/>
        <w:t>/* empty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 *reinterpret_cast&lt;RDOValue*&gt;($2)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 @2, rdo::format("</w:t>
      </w:r>
      <w:r>
        <w:rPr>
          <w:rFonts w:ascii="Courier New" w:eastAsiaTheme="minorHAnsi" w:hAnsi="Courier New" w:cs="Courier New"/>
          <w:noProof/>
          <w:lang w:eastAsia="en-US"/>
        </w:rPr>
        <w:t>Целое</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число</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инициализируется</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вещественным</w:t>
      </w:r>
      <w:r w:rsidRPr="00D05C18">
        <w:rPr>
          <w:rFonts w:ascii="Courier New" w:eastAsiaTheme="minorHAnsi" w:hAnsi="Courier New" w:cs="Courier New"/>
          <w:noProof/>
          <w:lang w:val="en-US" w:eastAsia="en-US"/>
        </w:rPr>
        <w:t>: %f", reinterpret_cast&lt;RDOValue*&gt;($2)-&gt;value().getDouble())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error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RDOParserSrcInfo _src_info(@1, @2, true);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_src_info.src_pos().point()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_src_info, "Не указано значение по-умолчанию для целого типа"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else</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_src_info, "Неверное значение по-умолчанию для целого типа"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param_real_default_val:</w:t>
      </w:r>
      <w:r w:rsidRPr="00D05C18">
        <w:rPr>
          <w:rFonts w:ascii="Courier New" w:eastAsiaTheme="minorHAnsi" w:hAnsi="Courier New" w:cs="Courier New"/>
          <w:noProof/>
          <w:lang w:val="en-US" w:eastAsia="en-US"/>
        </w:rPr>
        <w:tab/>
        <w:t>/* empty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RDO_REAL_CONST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 *reinterpret_cast&lt;RDOValue*&gt;($2));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RDO_INT_CONST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 *reinterpret_cast&lt;RDOValue*&gt;($2));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error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RDOParserSrcInfo _src_info(@1, @2, true);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_src_info.src_pos().point()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lastRenderedPageBreak/>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_src_info, "Не указано значение по-умолчанию для вещественного типа"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else</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_src_info, "Неверное значение по-умолчанию для вещественного типа"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param_string_default_val:</w:t>
      </w:r>
      <w:r w:rsidRPr="00D05C18">
        <w:rPr>
          <w:rFonts w:ascii="Courier New" w:eastAsiaTheme="minorHAnsi" w:hAnsi="Courier New" w:cs="Courier New"/>
          <w:noProof/>
          <w:lang w:val="en-US" w:eastAsia="en-US"/>
        </w:rPr>
        <w:tab/>
        <w:t>/* empty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RDO_STRING_CONST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 *reinterpret_cast&lt;RDOValue*&gt;($2));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error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RDOParserSrcInfo _src_info(@1, @2, true);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_src_info.src_pos().point()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_src_info, "Не указано значение по-умолчанию для строчного типа"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else</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_src_info, "Неверное значение по-умолчанию для строчного типа"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param_bool_default_val:</w:t>
      </w:r>
      <w:r w:rsidRPr="00D05C18">
        <w:rPr>
          <w:rFonts w:ascii="Courier New" w:eastAsiaTheme="minorHAnsi" w:hAnsi="Courier New" w:cs="Courier New"/>
          <w:noProof/>
          <w:lang w:val="en-US" w:eastAsia="en-US"/>
        </w:rPr>
        <w:tab/>
        <w:t>/* empty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RDO_BOOL_CONST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 *reinterpret_cast&lt;RDOValue*&gt;($2));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error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RDOParserSrcInfo _src_info(@1, @2, true);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_src_info.src_pos().point()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_src_info, "Не указано значение по-умолчанию для булевского типа"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else</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_src_info, "Неверное значение по-умолчанию для булевского типа"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param_enum:</w:t>
      </w:r>
      <w:r w:rsidRPr="00D05C18">
        <w:rPr>
          <w:rFonts w:ascii="Courier New" w:eastAsiaTheme="minorHAnsi" w:hAnsi="Courier New" w:cs="Courier New"/>
          <w:noProof/>
          <w:lang w:val="en-US" w:eastAsia="en-US"/>
        </w:rPr>
        <w:tab/>
        <w:t>'(' param_enum_list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RDORTPEnum* enu = reinterpret_cast&lt;RDORTPEnum*&gt;($2);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enu-&gt;setSrcPos( @1, @3 );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enu-&gt;setSrcText( enu-&gt;getEnums().asString()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param_enum_list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@2, "Перечисление должно заканчиваться скобкой"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param_enum_list: RDO_IDENTIF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RDORTPEnum* enu = new RDORTPEnum( PARSER-&gt;getLastParsingObject(), *reinterpret_cast&lt;RDOValue*&gt;($1)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enu-&gt;setSrcInfo( reinterpret_cast&lt;RDOValue*&gt;($1)-&gt;src_info()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LEXER-&gt;m_enum_param_cnt = 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(int)enu;</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param_enum_list ',' RDO_IDENTIF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LEXER-&gt;m_enum_param_cnt &gt;= 1 )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RDORTPEnum* enu  = reinterpret_cast&lt;RDORTPEnum*&gt;($1);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enu-&gt;add( *reinterpret_cast&lt;RDOValue*&gt;($3)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 = (int)enu;</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else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@3, "Ошибка в описании значений перечислимого типа"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param_enum_list RDO_IDENTIF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LEXER-&gt;m_enum_param_cnt &gt;= 1 )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RDORTPEnum* enu  = reinterpret_cast&lt;RDORTPEnum*&gt;($1);</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enu-&gt;add( *reinterpret_cast&lt;RDOValue*&gt;($2)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(int)enu;</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PARSER-&gt;warning( @1, rdo::format("</w:t>
      </w:r>
      <w:r>
        <w:rPr>
          <w:rFonts w:ascii="Courier New" w:eastAsiaTheme="minorHAnsi" w:hAnsi="Courier New" w:cs="Courier New"/>
          <w:noProof/>
          <w:lang w:eastAsia="en-US"/>
        </w:rPr>
        <w:t>Пропущена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запятая</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перед</w:t>
      </w:r>
      <w:r w:rsidRPr="00D05C18">
        <w:rPr>
          <w:rFonts w:ascii="Courier New" w:eastAsiaTheme="minorHAnsi" w:hAnsi="Courier New" w:cs="Courier New"/>
          <w:noProof/>
          <w:lang w:val="en-US" w:eastAsia="en-US"/>
        </w:rPr>
        <w:t>: %s", reinterpret_cast&lt;RDOValue*&gt;($2)-&gt;value().getIdentificator().c_str())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 else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@2, "Ошибка в описании значений перечислимого типа"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param_enum_list ',' RDO_INT_CONST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@3, "Значение перечислимого типа не может быть цифрой"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param_enum_list ',' RDO_REAL_CONST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@3, "Значение перечислимого типа не может быть цифрой"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param_enum_list RDO_INT_CONST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@2, "Значение перечислимого типа не может быть цифрой"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param_enum_list RDO_REAL_CONST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PARSER-&gt;error( @2, "Значение перечислимого типа не может быть цифрой"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RDO_INT_CONST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@1, "Значение перечислимого типа не может начинаться с цифры"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RDO_REAL_CONST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@1, "Значение перечислимого типа не может начинаться с цифры"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param_enum_default_val:</w:t>
      </w:r>
      <w:r w:rsidRPr="00D05C18">
        <w:rPr>
          <w:rFonts w:ascii="Courier New" w:eastAsiaTheme="minorHAnsi" w:hAnsi="Courier New" w:cs="Courier New"/>
          <w:noProof/>
          <w:lang w:val="en-US" w:eastAsia="en-US"/>
        </w:rPr>
        <w:tab/>
        <w:t>/* empty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RDO_IDENTIF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(int)new RDORTPDefVal(PARSER, *reinterpret_cast&lt;RDOValue*&gt;($2));</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error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RDOParserSrcInfo _src_info(@1, @2, true);</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lastRenderedPageBreak/>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_src_info.src_pos().point()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_src_info, "Не указано значение по-умолчанию для перечислимого типа"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else</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_src_info, "Неверное значение по-умолчанию для перечислимого типа"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param_array:</w:t>
      </w:r>
      <w:r w:rsidRPr="00D05C18">
        <w:rPr>
          <w:rFonts w:ascii="Courier New" w:eastAsiaTheme="minorHAnsi" w:hAnsi="Courier New" w:cs="Courier New"/>
          <w:noProof/>
          <w:lang w:val="en-US" w:eastAsia="en-US"/>
        </w:rPr>
        <w:tab/>
        <w:t>RDO_array '&lt;' param_array_type '&gt;'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LEXER-&gt;m_array_param_cnt++;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param_array_type:</w:t>
      </w:r>
      <w:r w:rsidRPr="00D05C18">
        <w:rPr>
          <w:rFonts w:ascii="Courier New" w:eastAsiaTheme="minorHAnsi" w:hAnsi="Courier New" w:cs="Courier New"/>
          <w:noProof/>
          <w:lang w:val="en-US" w:eastAsia="en-US"/>
        </w:rPr>
        <w:tab/>
        <w:t>RDO_integer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PARSER-&gt;warning(@1, "array integer");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RDO_real</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PARSER-&gt;warning(@1, "array real");</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RDO_string</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PARSER-&gt;warning(@1, "array string");</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RDO_bool</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PARSER-&gt;warning(@1, "array bool");</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param_such_as</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PARSER-&gt;warning(@1, "array enum");</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param_array</w:t>
      </w:r>
    </w:p>
    <w:p w:rsidR="00D05C18" w:rsidRPr="00DC112B"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C112B">
        <w:rPr>
          <w:rFonts w:ascii="Courier New" w:eastAsiaTheme="minorHAnsi" w:hAnsi="Courier New" w:cs="Courier New"/>
          <w:noProof/>
          <w:lang w:val="en-US" w:eastAsia="en-US"/>
        </w:rPr>
        <w:t>{</w:t>
      </w:r>
    </w:p>
    <w:p w:rsidR="00D05C18" w:rsidRPr="00DC112B"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C112B">
        <w:rPr>
          <w:rFonts w:ascii="Courier New" w:eastAsiaTheme="minorHAnsi" w:hAnsi="Courier New" w:cs="Courier New"/>
          <w:noProof/>
          <w:lang w:val="en-US" w:eastAsia="en-US"/>
        </w:rPr>
        <w:tab/>
      </w:r>
      <w:r w:rsidRPr="00DC112B">
        <w:rPr>
          <w:rFonts w:ascii="Courier New" w:eastAsiaTheme="minorHAnsi" w:hAnsi="Courier New" w:cs="Courier New"/>
          <w:noProof/>
          <w:lang w:val="en-US" w:eastAsia="en-US"/>
        </w:rPr>
        <w:tab/>
      </w:r>
      <w:r w:rsidRPr="00DC112B">
        <w:rPr>
          <w:rFonts w:ascii="Courier New" w:eastAsiaTheme="minorHAnsi" w:hAnsi="Courier New" w:cs="Courier New"/>
          <w:noProof/>
          <w:lang w:val="en-US" w:eastAsia="en-US"/>
        </w:rPr>
        <w:tab/>
      </w:r>
      <w:r w:rsidRPr="00DC112B">
        <w:rPr>
          <w:rFonts w:ascii="Courier New" w:eastAsiaTheme="minorHAnsi" w:hAnsi="Courier New" w:cs="Courier New"/>
          <w:noProof/>
          <w:lang w:val="en-US" w:eastAsia="en-US"/>
        </w:rPr>
        <w:tab/>
      </w:r>
      <w:r w:rsidRPr="00DC112B">
        <w:rPr>
          <w:rFonts w:ascii="Courier New" w:eastAsiaTheme="minorHAnsi" w:hAnsi="Courier New" w:cs="Courier New"/>
          <w:noProof/>
          <w:lang w:val="en-US" w:eastAsia="en-US"/>
        </w:rPr>
        <w:tab/>
      </w:r>
      <w:r w:rsidRPr="00DC112B">
        <w:rPr>
          <w:rFonts w:ascii="Courier New" w:eastAsiaTheme="minorHAnsi" w:hAnsi="Courier New" w:cs="Courier New"/>
          <w:noProof/>
          <w:lang w:val="en-US" w:eastAsia="en-US"/>
        </w:rPr>
        <w:tab/>
        <w:t>PARSER-&gt;warning(@1, "array array");</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C112B">
        <w:rPr>
          <w:rFonts w:ascii="Courier New" w:eastAsiaTheme="minorHAnsi" w:hAnsi="Courier New" w:cs="Courier New"/>
          <w:noProof/>
          <w:lang w:val="en-US" w:eastAsia="en-US"/>
        </w:rPr>
        <w:tab/>
      </w:r>
      <w:r w:rsidRPr="00DC112B">
        <w:rPr>
          <w:rFonts w:ascii="Courier New" w:eastAsiaTheme="minorHAnsi" w:hAnsi="Courier New" w:cs="Courier New"/>
          <w:noProof/>
          <w:lang w:val="en-US" w:eastAsia="en-US"/>
        </w:rPr>
        <w:tab/>
      </w:r>
      <w:r w:rsidRPr="00DC112B">
        <w:rPr>
          <w:rFonts w:ascii="Courier New" w:eastAsiaTheme="minorHAnsi" w:hAnsi="Courier New" w:cs="Courier New"/>
          <w:noProof/>
          <w:lang w:val="en-US" w:eastAsia="en-US"/>
        </w:rPr>
        <w:tab/>
      </w:r>
      <w:r w:rsidRPr="00DC112B">
        <w:rPr>
          <w:rFonts w:ascii="Courier New" w:eastAsiaTheme="minorHAnsi" w:hAnsi="Courier New" w:cs="Courier New"/>
          <w:noProof/>
          <w:lang w:val="en-US" w:eastAsia="en-US"/>
        </w:rPr>
        <w:tab/>
      </w:r>
      <w:r w:rsidRPr="00DC112B">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param_such_as:</w:t>
      </w:r>
      <w:r w:rsidRPr="00D05C18">
        <w:rPr>
          <w:rFonts w:ascii="Courier New" w:eastAsiaTheme="minorHAnsi" w:hAnsi="Courier New" w:cs="Courier New"/>
          <w:noProof/>
          <w:lang w:val="en-US" w:eastAsia="en-US"/>
        </w:rPr>
        <w:tab/>
        <w:t>RDO_such_as RDO_IDENTIF '.' RDO_IDENTIF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std::string type  = reinterpret_cast&lt;RDOValue*&gt;($2)-&gt;value().getIdentificator();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std::string param = reinterpret_cast&lt;RDOValue*&gt;($4)-&gt;value().getIdentificator();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const RDORTPResType* const rt = PARSER-&gt;findRTPResType( type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!rt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 @2, rdo::format("</w:t>
      </w:r>
      <w:r>
        <w:rPr>
          <w:rFonts w:ascii="Courier New" w:eastAsiaTheme="minorHAnsi" w:hAnsi="Courier New" w:cs="Courier New"/>
          <w:noProof/>
          <w:lang w:eastAsia="en-US"/>
        </w:rPr>
        <w:t>Ссылка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неизвестный</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тип</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ресурса</w:t>
      </w:r>
      <w:r w:rsidRPr="00D05C18">
        <w:rPr>
          <w:rFonts w:ascii="Courier New" w:eastAsiaTheme="minorHAnsi" w:hAnsi="Courier New" w:cs="Courier New"/>
          <w:noProof/>
          <w:lang w:val="en-US" w:eastAsia="en-US"/>
        </w:rPr>
        <w:t>: %s", type.c_str())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const RDORTPParam* const rp = rt-&gt;findRTPParam( param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!rp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 @4, rdo::format("</w:t>
      </w:r>
      <w:r>
        <w:rPr>
          <w:rFonts w:ascii="Courier New" w:eastAsiaTheme="minorHAnsi" w:hAnsi="Courier New" w:cs="Courier New"/>
          <w:noProof/>
          <w:lang w:eastAsia="en-US"/>
        </w:rPr>
        <w:t>Ссылка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неизвестный</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параметр</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ресурса</w:t>
      </w:r>
      <w:r w:rsidRPr="00D05C18">
        <w:rPr>
          <w:rFonts w:ascii="Courier New" w:eastAsiaTheme="minorHAnsi" w:hAnsi="Courier New" w:cs="Courier New"/>
          <w:noProof/>
          <w:lang w:val="en-US" w:eastAsia="en-US"/>
        </w:rPr>
        <w:t>: %s.%s", type.c_str(), param.c_str())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(int)rp;</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RDO_such_as RDO_IDENTIF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lastRenderedPageBreak/>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std::string constName = reinterpret_cast&lt;RDOValue*&gt;($2)-&gt;value().getIdentificator();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const RDOFUNConstant* const cons = PARSER-&gt;findFUNConstant( constName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!cons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 @2, rdo::format("</w:t>
      </w:r>
      <w:r>
        <w:rPr>
          <w:rFonts w:ascii="Courier New" w:eastAsiaTheme="minorHAnsi" w:hAnsi="Courier New" w:cs="Courier New"/>
          <w:noProof/>
          <w:lang w:eastAsia="en-US"/>
        </w:rPr>
        <w:t>Ссылка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несуществующую</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константу</w:t>
      </w:r>
      <w:r w:rsidRPr="00D05C18">
        <w:rPr>
          <w:rFonts w:ascii="Courier New" w:eastAsiaTheme="minorHAnsi" w:hAnsi="Courier New" w:cs="Courier New"/>
          <w:noProof/>
          <w:lang w:val="en-US" w:eastAsia="en-US"/>
        </w:rPr>
        <w:t>: %s", constName.c_str())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 (int)cons-&gt;getDescr();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 RDO_such_as RDO_IDENTIF '.' error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std::string type = reinterpret_cast&lt;RDOValue*&gt;($2)-&gt;value().getIdentificator();</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const RDORTPResType* const rt = PARSER-&gt;findRTPResType( type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if ( !rt ) {</w:t>
      </w:r>
    </w:p>
    <w:p w:rsidR="00D05C18" w:rsidRP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t>PARSER-&gt;error( @2, rdo::format("</w:t>
      </w:r>
      <w:r>
        <w:rPr>
          <w:rFonts w:ascii="Courier New" w:eastAsiaTheme="minorHAnsi" w:hAnsi="Courier New" w:cs="Courier New"/>
          <w:noProof/>
          <w:lang w:eastAsia="en-US"/>
        </w:rPr>
        <w:t>Ссылка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на</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неизвестный</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тип</w:t>
      </w:r>
      <w:r w:rsidRPr="00D05C18">
        <w:rPr>
          <w:rFonts w:ascii="Courier New" w:eastAsiaTheme="minorHAnsi" w:hAnsi="Courier New" w:cs="Courier New"/>
          <w:noProof/>
          <w:lang w:val="en-US" w:eastAsia="en-US"/>
        </w:rPr>
        <w:t xml:space="preserve"> </w:t>
      </w:r>
      <w:r>
        <w:rPr>
          <w:rFonts w:ascii="Courier New" w:eastAsiaTheme="minorHAnsi" w:hAnsi="Courier New" w:cs="Courier New"/>
          <w:noProof/>
          <w:lang w:eastAsia="en-US"/>
        </w:rPr>
        <w:t>ресурса</w:t>
      </w:r>
      <w:r w:rsidRPr="00D05C18">
        <w:rPr>
          <w:rFonts w:ascii="Courier New" w:eastAsiaTheme="minorHAnsi" w:hAnsi="Courier New" w:cs="Courier New"/>
          <w:noProof/>
          <w:lang w:val="en-US" w:eastAsia="en-US"/>
        </w:rPr>
        <w:t>: %s", type.c_str())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sidRPr="00D05C18">
        <w:rPr>
          <w:rFonts w:ascii="Courier New" w:eastAsiaTheme="minorHAnsi" w:hAnsi="Courier New" w:cs="Courier New"/>
          <w:noProof/>
          <w:lang w:val="en-US" w:eastAsia="en-US"/>
        </w:rPr>
        <w:tab/>
      </w:r>
      <w:r>
        <w:rPr>
          <w:rFonts w:ascii="Courier New" w:eastAsiaTheme="minorHAnsi" w:hAnsi="Courier New" w:cs="Courier New"/>
          <w:noProof/>
          <w:lang w:eastAsia="en-US"/>
        </w:rPr>
        <w:t>} else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@4, "Ошибка при указании параметра"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RDO_such_as error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PARSER-&gt;error( @2, "После ключевого слова such_as необходимо указать тип и параметер ресурса для ссылки" );</w:t>
      </w:r>
    </w:p>
    <w:p w:rsidR="00D05C18" w:rsidRDefault="00D05C1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D05C18" w:rsidRPr="00876019" w:rsidRDefault="00D05C18" w:rsidP="00FA661F">
      <w:pPr>
        <w:keepLines/>
        <w:shd w:val="clear" w:color="auto" w:fill="FFFFFF"/>
        <w:tabs>
          <w:tab w:val="left" w:pos="567"/>
        </w:tabs>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 ----------------------------------------------------------------------------</w:t>
      </w:r>
    </w:p>
    <w:p w:rsidR="00396D98" w:rsidRPr="00876019" w:rsidRDefault="00396D98" w:rsidP="00FA661F">
      <w:pPr>
        <w:keepLines/>
        <w:shd w:val="clear" w:color="auto" w:fill="FFFFFF"/>
        <w:tabs>
          <w:tab w:val="left" w:pos="567"/>
        </w:tabs>
        <w:spacing w:line="0" w:lineRule="atLeast"/>
        <w:ind w:firstLine="567"/>
        <w:contextualSpacing/>
        <w:rPr>
          <w:rFonts w:ascii="Courier New" w:eastAsiaTheme="minorHAnsi" w:hAnsi="Courier New" w:cs="Courier New"/>
          <w:noProof/>
          <w:lang w:eastAsia="en-US"/>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331D5" w:rsidRPr="00A825BB" w:rsidRDefault="003331D5" w:rsidP="00FA661F">
      <w:pPr>
        <w:pStyle w:val="1"/>
        <w:keepNext w:val="0"/>
        <w:tabs>
          <w:tab w:val="left" w:pos="567"/>
        </w:tabs>
        <w:spacing w:before="0" w:line="0" w:lineRule="atLeast"/>
        <w:ind w:firstLine="567"/>
        <w:contextualSpacing/>
        <w:rPr>
          <w:rFonts w:ascii="Times New Roman" w:hAnsi="Times New Roman"/>
          <w:color w:val="auto"/>
          <w:sz w:val="32"/>
          <w:szCs w:val="32"/>
        </w:rPr>
      </w:pPr>
    </w:p>
    <w:p w:rsidR="00396D98" w:rsidRPr="00876019" w:rsidRDefault="00396D98" w:rsidP="00A825BB">
      <w:pPr>
        <w:pStyle w:val="1"/>
        <w:rPr>
          <w:rFonts w:ascii="Times New Roman" w:hAnsi="Times New Roman"/>
          <w:color w:val="auto"/>
          <w:sz w:val="32"/>
          <w:szCs w:val="32"/>
        </w:rPr>
      </w:pPr>
      <w:bookmarkStart w:id="46" w:name="_Toc265104918"/>
      <w:r w:rsidRPr="00D05C18">
        <w:rPr>
          <w:rFonts w:ascii="Times New Roman" w:hAnsi="Times New Roman"/>
          <w:color w:val="auto"/>
          <w:sz w:val="32"/>
          <w:szCs w:val="32"/>
        </w:rPr>
        <w:lastRenderedPageBreak/>
        <w:t xml:space="preserve">Приложение </w:t>
      </w:r>
      <w:r w:rsidRPr="00396D98">
        <w:rPr>
          <w:rFonts w:ascii="Times New Roman" w:hAnsi="Times New Roman"/>
          <w:color w:val="auto"/>
          <w:sz w:val="32"/>
          <w:szCs w:val="32"/>
        </w:rPr>
        <w:t>3</w:t>
      </w:r>
      <w:r w:rsidRPr="00D05C18">
        <w:rPr>
          <w:rFonts w:ascii="Times New Roman" w:hAnsi="Times New Roman"/>
          <w:color w:val="auto"/>
          <w:sz w:val="32"/>
          <w:szCs w:val="32"/>
        </w:rPr>
        <w:t xml:space="preserve">. Полный синтаксический анализ </w:t>
      </w:r>
      <w:r>
        <w:rPr>
          <w:rFonts w:ascii="Times New Roman" w:hAnsi="Times New Roman"/>
          <w:color w:val="auto"/>
          <w:sz w:val="32"/>
          <w:szCs w:val="32"/>
        </w:rPr>
        <w:t>описания ресурса</w:t>
      </w:r>
      <w:r w:rsidRPr="00D05C18">
        <w:rPr>
          <w:rFonts w:ascii="Times New Roman" w:hAnsi="Times New Roman"/>
          <w:color w:val="auto"/>
          <w:sz w:val="32"/>
          <w:szCs w:val="32"/>
        </w:rPr>
        <w:t xml:space="preserve"> (</w:t>
      </w:r>
      <w:r>
        <w:rPr>
          <w:rFonts w:ascii="Times New Roman" w:hAnsi="Times New Roman"/>
          <w:color w:val="auto"/>
          <w:sz w:val="32"/>
          <w:szCs w:val="32"/>
          <w:lang w:val="en-US"/>
        </w:rPr>
        <w:t>rdorss</w:t>
      </w:r>
      <w:r w:rsidRPr="00D05C18">
        <w:rPr>
          <w:rFonts w:ascii="Times New Roman" w:hAnsi="Times New Roman"/>
          <w:color w:val="auto"/>
          <w:sz w:val="32"/>
          <w:szCs w:val="32"/>
        </w:rPr>
        <w:t>.</w:t>
      </w:r>
      <w:r w:rsidRPr="00D05C18">
        <w:rPr>
          <w:rFonts w:ascii="Times New Roman" w:hAnsi="Times New Roman"/>
          <w:color w:val="auto"/>
          <w:sz w:val="32"/>
          <w:szCs w:val="32"/>
          <w:lang w:val="en-US"/>
        </w:rPr>
        <w:t>y</w:t>
      </w:r>
      <w:r w:rsidRPr="00D05C18">
        <w:rPr>
          <w:rFonts w:ascii="Times New Roman" w:hAnsi="Times New Roman"/>
          <w:color w:val="auto"/>
          <w:sz w:val="32"/>
          <w:szCs w:val="32"/>
        </w:rPr>
        <w:t>).</w:t>
      </w:r>
      <w:bookmarkEnd w:id="46"/>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color w:val="008000"/>
          <w:lang w:val="en-US" w:eastAsia="en-US"/>
        </w:rPr>
        <w:t>/* ///////////////////////  GENERAL PART /////////////////////////////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color w:val="010001"/>
          <w:lang w:val="en-US" w:eastAsia="en-US"/>
        </w:rPr>
        <w:t>dptrtp_main</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dptrtp_main</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RDO_Decision_point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RDO_End</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заглушка</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для</w:t>
      </w:r>
      <w:r w:rsidRPr="00396D98">
        <w:rPr>
          <w:rFonts w:ascii="Courier New" w:eastAsiaTheme="minorHAnsi" w:hAnsi="Courier New" w:cs="Courier New"/>
          <w:noProof/>
          <w:color w:val="008000"/>
          <w:lang w:val="en-US" w:eastAsia="en-US"/>
        </w:rPr>
        <w:t xml:space="preserve"> $Decision_point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dptrtp_main</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RDO_Activities</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RDO_End</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заглушка</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для</w:t>
      </w:r>
      <w:r w:rsidRPr="00396D98">
        <w:rPr>
          <w:rFonts w:ascii="Courier New" w:eastAsiaTheme="minorHAnsi" w:hAnsi="Courier New" w:cs="Courier New"/>
          <w:noProof/>
          <w:color w:val="008000"/>
          <w:lang w:val="en-US" w:eastAsia="en-US"/>
        </w:rPr>
        <w:t xml:space="preserve"> $Activities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dptrtp_main</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dpt_process_end</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color w:val="008000"/>
          <w:lang w:val="en-US" w:eastAsia="en-US"/>
        </w:rPr>
        <w:t>/* ///////////////////////  PROCESS /////////////////////////////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color w:val="010001"/>
          <w:lang w:val="en-US" w:eastAsia="en-US"/>
        </w:rPr>
        <w:t>dpt_process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dpt_process_header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dpt_process_input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color w:val="010001"/>
          <w:lang w:val="en-US" w:eastAsia="en-US"/>
        </w:rPr>
        <w:t>dpt_process_header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dpt_process_begin</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dpt_process_condition</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dpt_process_prior</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color w:val="010001"/>
          <w:lang w:val="en-US" w:eastAsia="en-US"/>
        </w:rPr>
        <w:t>dpt_process_begin</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RDO_Process</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color w:val="010001"/>
          <w:lang w:val="en-US" w:eastAsia="en-US"/>
        </w:rPr>
        <w:t>dpt_process_condition</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empty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RDO_Condition</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color w:val="010001"/>
          <w:lang w:val="en-US" w:eastAsia="en-US"/>
        </w:rPr>
        <w:t>dpt_process_prior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empty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RDO_Priority</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color w:val="010001"/>
          <w:lang w:val="en-US" w:eastAsia="en-US"/>
        </w:rPr>
        <w:t>dpt_process_input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empty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10001"/>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dpt_process_input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dpt_process_line</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dpt_process_input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dpt_process_line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color w:val="010001"/>
          <w:lang w:val="en-US" w:eastAsia="en-US"/>
        </w:rPr>
        <w:t>dpt_process_line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RDO_IDENTIF</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RDO_GENERATE</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RDO_TERMINATE</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RDO_ADVANCE</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RDO_ASSIGN</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 </w:t>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RDO_QUEUE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dpt_queue_param</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lang w:eastAsia="en-US"/>
        </w:rPr>
        <w:t xml:space="preserve">| </w:t>
      </w:r>
      <w:r>
        <w:rPr>
          <w:rFonts w:ascii="Courier New" w:eastAsiaTheme="minorHAnsi" w:hAnsi="Courier New" w:cs="Courier New"/>
          <w:noProof/>
          <w:color w:val="010001"/>
          <w:lang w:eastAsia="en-US"/>
        </w:rPr>
        <w:t>RDO_QUEUE</w:t>
      </w:r>
      <w:r>
        <w:rPr>
          <w:rFonts w:ascii="Courier New" w:eastAsiaTheme="minorHAnsi" w:hAnsi="Courier New" w:cs="Courier New"/>
          <w:noProof/>
          <w:lang w:eastAsia="en-US"/>
        </w:rPr>
        <w:t xml:space="preserve"> </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xml:space="preserve">  {</w:t>
      </w:r>
      <w:r>
        <w:rPr>
          <w:rFonts w:ascii="Courier New" w:eastAsiaTheme="minorHAnsi" w:hAnsi="Courier New" w:cs="Courier New"/>
          <w:noProof/>
          <w:lang w:eastAsia="en-US"/>
        </w:rPr>
        <w:tab/>
      </w:r>
      <w:r>
        <w:rPr>
          <w:rFonts w:ascii="Courier New" w:eastAsiaTheme="minorHAnsi" w:hAnsi="Courier New" w:cs="Courier New"/>
          <w:noProof/>
          <w:color w:val="010001"/>
          <w:lang w:eastAsia="en-US"/>
        </w:rPr>
        <w:t>PARSER</w:t>
      </w:r>
      <w:r>
        <w:rPr>
          <w:rFonts w:ascii="Courier New" w:eastAsiaTheme="minorHAnsi" w:hAnsi="Courier New" w:cs="Courier New"/>
          <w:noProof/>
          <w:lang w:eastAsia="en-US"/>
        </w:rPr>
        <w:t>-&gt;</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 xml:space="preserve">(@1, </w:t>
      </w:r>
      <w:r>
        <w:rPr>
          <w:rFonts w:ascii="Courier New" w:eastAsiaTheme="minorHAnsi" w:hAnsi="Courier New" w:cs="Courier New"/>
          <w:noProof/>
          <w:color w:val="010001"/>
          <w:lang w:eastAsia="en-US"/>
        </w:rPr>
        <w:t>rdo</w:t>
      </w:r>
      <w:r>
        <w:rPr>
          <w:rFonts w:ascii="Courier New" w:eastAsiaTheme="minorHAnsi" w:hAnsi="Courier New" w:cs="Courier New"/>
          <w:noProof/>
          <w:lang w:eastAsia="en-US"/>
        </w:rPr>
        <w:t>::</w:t>
      </w:r>
      <w:r>
        <w:rPr>
          <w:rFonts w:ascii="Courier New" w:eastAsiaTheme="minorHAnsi" w:hAnsi="Courier New" w:cs="Courier New"/>
          <w:noProof/>
          <w:color w:val="010001"/>
          <w:lang w:eastAsia="en-US"/>
        </w:rPr>
        <w:t>format</w:t>
      </w:r>
      <w:r>
        <w:rPr>
          <w:rFonts w:ascii="Courier New" w:eastAsiaTheme="minorHAnsi" w:hAnsi="Courier New" w:cs="Courier New"/>
          <w:noProof/>
          <w:lang w:eastAsia="en-US"/>
        </w:rPr>
        <w:t>(</w:t>
      </w:r>
      <w:r>
        <w:rPr>
          <w:rFonts w:ascii="Courier New" w:eastAsiaTheme="minorHAnsi" w:hAnsi="Courier New" w:cs="Courier New"/>
          <w:noProof/>
          <w:color w:val="A31515"/>
          <w:lang w:eastAsia="en-US"/>
        </w:rPr>
        <w:t>"Ожидается имя ресурса для сбора статистики по очереди"</w:t>
      </w:r>
      <w:r>
        <w:rPr>
          <w:rFonts w:ascii="Courier New" w:eastAsiaTheme="minorHAnsi" w:hAnsi="Courier New" w:cs="Courier New"/>
          <w:noProof/>
          <w:lang w:eastAsia="en-US"/>
        </w:rPr>
        <w:t>));</w:t>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RDO_DEPART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dpt_depart_param</w:t>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lang w:eastAsia="en-US"/>
        </w:rPr>
        <w:t xml:space="preserve">| </w:t>
      </w:r>
      <w:r>
        <w:rPr>
          <w:rFonts w:ascii="Courier New" w:eastAsiaTheme="minorHAnsi" w:hAnsi="Courier New" w:cs="Courier New"/>
          <w:noProof/>
          <w:color w:val="010001"/>
          <w:lang w:eastAsia="en-US"/>
        </w:rPr>
        <w:t>RDO_DEPART</w:t>
      </w:r>
      <w:r>
        <w:rPr>
          <w:rFonts w:ascii="Courier New" w:eastAsiaTheme="minorHAnsi" w:hAnsi="Courier New" w:cs="Courier New"/>
          <w:noProof/>
          <w:lang w:eastAsia="en-US"/>
        </w:rPr>
        <w:t xml:space="preserve"> </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 xml:space="preserve">  { </w:t>
      </w:r>
      <w:r>
        <w:rPr>
          <w:rFonts w:ascii="Courier New" w:eastAsiaTheme="minorHAnsi" w:hAnsi="Courier New" w:cs="Courier New"/>
          <w:noProof/>
          <w:color w:val="010001"/>
          <w:lang w:eastAsia="en-US"/>
        </w:rPr>
        <w:t>PARSER</w:t>
      </w:r>
      <w:r>
        <w:rPr>
          <w:rFonts w:ascii="Courier New" w:eastAsiaTheme="minorHAnsi" w:hAnsi="Courier New" w:cs="Courier New"/>
          <w:noProof/>
          <w:lang w:eastAsia="en-US"/>
        </w:rPr>
        <w:t>-&gt;</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w:t>
      </w:r>
      <w:r>
        <w:rPr>
          <w:rFonts w:ascii="Courier New" w:eastAsiaTheme="minorHAnsi" w:hAnsi="Courier New" w:cs="Courier New"/>
          <w:noProof/>
          <w:color w:val="010001"/>
          <w:lang w:eastAsia="en-US"/>
        </w:rPr>
        <w:t>error</w:t>
      </w:r>
      <w:r>
        <w:rPr>
          <w:rFonts w:ascii="Courier New" w:eastAsiaTheme="minorHAnsi" w:hAnsi="Courier New" w:cs="Courier New"/>
          <w:noProof/>
          <w:lang w:eastAsia="en-US"/>
        </w:rPr>
        <w:t xml:space="preserve">(@1, </w:t>
      </w:r>
      <w:r>
        <w:rPr>
          <w:rFonts w:ascii="Courier New" w:eastAsiaTheme="minorHAnsi" w:hAnsi="Courier New" w:cs="Courier New"/>
          <w:noProof/>
          <w:color w:val="010001"/>
          <w:lang w:eastAsia="en-US"/>
        </w:rPr>
        <w:t>rdo</w:t>
      </w:r>
      <w:r>
        <w:rPr>
          <w:rFonts w:ascii="Courier New" w:eastAsiaTheme="minorHAnsi" w:hAnsi="Courier New" w:cs="Courier New"/>
          <w:noProof/>
          <w:lang w:eastAsia="en-US"/>
        </w:rPr>
        <w:t>::</w:t>
      </w:r>
      <w:r>
        <w:rPr>
          <w:rFonts w:ascii="Courier New" w:eastAsiaTheme="minorHAnsi" w:hAnsi="Courier New" w:cs="Courier New"/>
          <w:noProof/>
          <w:color w:val="010001"/>
          <w:lang w:eastAsia="en-US"/>
        </w:rPr>
        <w:t>format</w:t>
      </w:r>
      <w:r>
        <w:rPr>
          <w:rFonts w:ascii="Courier New" w:eastAsiaTheme="minorHAnsi" w:hAnsi="Courier New" w:cs="Courier New"/>
          <w:noProof/>
          <w:lang w:eastAsia="en-US"/>
        </w:rPr>
        <w:t>(</w:t>
      </w:r>
      <w:r>
        <w:rPr>
          <w:rFonts w:ascii="Courier New" w:eastAsiaTheme="minorHAnsi" w:hAnsi="Courier New" w:cs="Courier New"/>
          <w:noProof/>
          <w:color w:val="A31515"/>
          <w:lang w:eastAsia="en-US"/>
        </w:rPr>
        <w:t>"Ожидается имя ресурса для сбора статистики по очереди"</w:t>
      </w:r>
      <w:r>
        <w:rPr>
          <w:rFonts w:ascii="Courier New" w:eastAsiaTheme="minorHAnsi" w:hAnsi="Courier New" w:cs="Courier New"/>
          <w:noProof/>
          <w:lang w:eastAsia="en-US"/>
        </w:rPr>
        <w:t>));</w:t>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color w:val="008000"/>
          <w:lang w:val="en-US" w:eastAsia="en-US"/>
        </w:rPr>
        <w:t>/*| RDO_RELEASE dpt_release_param   {</w:t>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t>| RDO_RELEASE error</w:t>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t xml:space="preserve">  { PARSER-&gt;error().error(@1, rdo::format("</w:t>
      </w:r>
      <w:r>
        <w:rPr>
          <w:rFonts w:ascii="Courier New" w:eastAsiaTheme="minorHAnsi" w:hAnsi="Courier New" w:cs="Courier New"/>
          <w:noProof/>
          <w:color w:val="008000"/>
          <w:lang w:eastAsia="en-US"/>
        </w:rPr>
        <w:t>Ожидается</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имя</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освобождаемого</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r w:rsidRPr="00396D98">
        <w:rPr>
          <w:rFonts w:ascii="Courier New" w:eastAsiaTheme="minorHAnsi" w:hAnsi="Courier New" w:cs="Courier New"/>
          <w:noProof/>
          <w:color w:val="008000"/>
          <w:lang w:val="en-US" w:eastAsia="en-US"/>
        </w:rPr>
        <w:t>"));</w:t>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t>| RDO_SEIZE dpt_seize_param</w:t>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t xml:space="preserve">  {</w:t>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t>| RDO_SEIZE error</w:t>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t xml:space="preserve">  { PARSER-&gt;error().error(@1, rdo::format("</w:t>
      </w:r>
      <w:r>
        <w:rPr>
          <w:rFonts w:ascii="Courier New" w:eastAsiaTheme="minorHAnsi" w:hAnsi="Courier New" w:cs="Courier New"/>
          <w:noProof/>
          <w:color w:val="008000"/>
          <w:lang w:eastAsia="en-US"/>
        </w:rPr>
        <w:t>Ожидается</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имя</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занимаемого</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r w:rsidRPr="00396D98">
        <w:rPr>
          <w:rFonts w:ascii="Courier New" w:eastAsiaTheme="minorHAnsi" w:hAnsi="Courier New" w:cs="Courier New"/>
          <w:noProof/>
          <w:color w:val="008000"/>
          <w:lang w:val="en-US" w:eastAsia="en-US"/>
        </w:rPr>
        <w:t>"));</w:t>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r>
      <w:r w:rsidRPr="00396D98">
        <w:rPr>
          <w:rFonts w:ascii="Courier New" w:eastAsiaTheme="minorHAnsi" w:hAnsi="Courier New" w:cs="Courier New"/>
          <w:noProof/>
          <w:color w:val="008000"/>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RDO_SEIZE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dpt_seize_param</w:t>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RDO_SEIZE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 xml:space="preserve">(@1, </w:t>
      </w:r>
      <w:r w:rsidRPr="00396D98">
        <w:rPr>
          <w:rFonts w:ascii="Courier New" w:eastAsiaTheme="minorHAnsi" w:hAnsi="Courier New" w:cs="Courier New"/>
          <w:noProof/>
          <w:color w:val="010001"/>
          <w:lang w:val="en-US" w:eastAsia="en-US"/>
        </w:rPr>
        <w:t>rdo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format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Ожидается</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список</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ресурсов</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объединяемых</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в</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блок</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через</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запятую</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RDO_RELEASE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dpt_release_param</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RDO_RELEASE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 xml:space="preserve">(@1, </w:t>
      </w:r>
      <w:r w:rsidRPr="00396D98">
        <w:rPr>
          <w:rFonts w:ascii="Courier New" w:eastAsiaTheme="minorHAnsi" w:hAnsi="Courier New" w:cs="Courier New"/>
          <w:noProof/>
          <w:color w:val="010001"/>
          <w:lang w:val="en-US" w:eastAsia="en-US"/>
        </w:rPr>
        <w:t>rdo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format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Ожидается</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список</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ресурсов</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объединяемых</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в</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блок</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через</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запятую</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color w:val="010001"/>
          <w:lang w:val="en-US" w:eastAsia="en-US"/>
        </w:rPr>
        <w:t>dpt_queue_param</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RDO_IDENTIF</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Имя</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000FF"/>
          <w:lang w:val="en-US" w:eastAsia="en-US"/>
        </w:rPr>
        <w:t>reinterpret_cast</w:t>
      </w:r>
      <w:r w:rsidRPr="00396D98">
        <w:rPr>
          <w:rFonts w:ascii="Courier New" w:eastAsiaTheme="minorHAnsi" w:hAnsi="Courier New" w:cs="Courier New"/>
          <w:noProof/>
          <w:lang w:val="en-US" w:eastAsia="en-US"/>
        </w:rPr>
        <w:t>&lt;</w:t>
      </w:r>
      <w:r w:rsidRPr="00396D98">
        <w:rPr>
          <w:rFonts w:ascii="Courier New" w:eastAsiaTheme="minorHAnsi" w:hAnsi="Courier New" w:cs="Courier New"/>
          <w:noProof/>
          <w:color w:val="010001"/>
          <w:lang w:val="en-US" w:eastAsia="en-US"/>
        </w:rPr>
        <w:t>RDOValue</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$1</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value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getIdentificator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c_str</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const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 xml:space="preserve">&amp;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xml:space="preserve"> = @1;</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RDOResourceList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lastRenderedPageBreak/>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типов</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A31515"/>
          <w:lang w:val="en-US" w:eastAsia="en-US"/>
        </w:rPr>
        <w:t>"QDEPART"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q_name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Очередь</w:t>
      </w:r>
      <w:r w:rsidRPr="00396D98">
        <w:rPr>
          <w:rFonts w:ascii="Courier New" w:eastAsiaTheme="minorHAnsi" w:hAnsi="Courier New" w:cs="Courier New"/>
          <w:noProof/>
          <w:color w:val="A31515"/>
          <w:lang w:val="en-US" w:eastAsia="en-US"/>
        </w:rPr>
        <w:t>_"</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color w:val="008000"/>
          <w:lang w:eastAsia="en-US"/>
        </w:rPr>
        <w:t>// Если ресурс существует, берем его тип и проверяем</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getType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new</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RDOPMDWatchPar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q_name</w:t>
      </w:r>
      <w:r w:rsidRPr="00396D98">
        <w:rPr>
          <w:rFonts w:ascii="Courier New" w:eastAsiaTheme="minorHAnsi" w:hAnsi="Courier New" w:cs="Courier New"/>
          <w:noProof/>
          <w:lang w:val="en-US" w:eastAsia="en-US"/>
        </w:rPr>
        <w:t xml:space="preserve">), 0,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длина</w:t>
      </w:r>
      <w:r w:rsidRPr="00396D98">
        <w:rPr>
          <w:rFonts w:ascii="Courier New" w:eastAsiaTheme="minorHAnsi" w:hAnsi="Courier New" w:cs="Courier New"/>
          <w:noProof/>
          <w:color w:val="A31515"/>
          <w:lang w:val="en-US" w:eastAsia="en-US"/>
        </w:rPr>
        <w:t>_</w:t>
      </w:r>
      <w:r>
        <w:rPr>
          <w:rFonts w:ascii="Courier New" w:eastAsiaTheme="minorHAnsi" w:hAnsi="Courier New" w:cs="Courier New"/>
          <w:noProof/>
          <w:color w:val="A31515"/>
          <w:lang w:eastAsia="en-US"/>
        </w:rPr>
        <w:t>очереди</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else</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w:t>
      </w:r>
      <w:r>
        <w:rPr>
          <w:rFonts w:ascii="Courier New" w:eastAsiaTheme="minorHAnsi" w:hAnsi="Courier New" w:cs="Courier New"/>
          <w:noProof/>
          <w:color w:val="008000"/>
          <w:lang w:eastAsia="en-US"/>
        </w:rPr>
        <w:t>Если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w:t>
      </w:r>
      <w:r w:rsidRPr="00396D98">
        <w:rPr>
          <w:rFonts w:ascii="Courier New" w:eastAsiaTheme="minorHAnsi" w:hAnsi="Courier New" w:cs="Courier New"/>
          <w:noProof/>
          <w:color w:val="008000"/>
          <w:lang w:val="en-US" w:eastAsia="en-US"/>
        </w:rPr>
        <w:t xml:space="preserve"> "QDEPART" </w:t>
      </w:r>
      <w:r>
        <w:rPr>
          <w:rFonts w:ascii="Courier New" w:eastAsiaTheme="minorHAnsi" w:hAnsi="Courier New" w:cs="Courier New"/>
          <w:noProof/>
          <w:color w:val="008000"/>
          <w:lang w:eastAsia="en-US"/>
        </w:rPr>
        <w:t>существует</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new</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RDOPMDWatchPar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q_name</w:t>
      </w:r>
      <w:r w:rsidRPr="00396D98">
        <w:rPr>
          <w:rFonts w:ascii="Courier New" w:eastAsiaTheme="minorHAnsi" w:hAnsi="Courier New" w:cs="Courier New"/>
          <w:noProof/>
          <w:lang w:val="en-US" w:eastAsia="en-US"/>
        </w:rPr>
        <w:t xml:space="preserve">), 0,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длина</w:t>
      </w:r>
      <w:r w:rsidRPr="00396D98">
        <w:rPr>
          <w:rFonts w:ascii="Courier New" w:eastAsiaTheme="minorHAnsi" w:hAnsi="Courier New" w:cs="Courier New"/>
          <w:noProof/>
          <w:color w:val="A31515"/>
          <w:lang w:val="en-US" w:eastAsia="en-US"/>
        </w:rPr>
        <w:t>_</w:t>
      </w:r>
      <w:r>
        <w:rPr>
          <w:rFonts w:ascii="Courier New" w:eastAsiaTheme="minorHAnsi" w:hAnsi="Courier New" w:cs="Courier New"/>
          <w:noProof/>
          <w:color w:val="A31515"/>
          <w:lang w:eastAsia="en-US"/>
        </w:rPr>
        <w:t>очереди</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else</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new</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RDOPMDWatchPar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q_name</w:t>
      </w:r>
      <w:r w:rsidRPr="00396D98">
        <w:rPr>
          <w:rFonts w:ascii="Courier New" w:eastAsiaTheme="minorHAnsi" w:hAnsi="Courier New" w:cs="Courier New"/>
          <w:noProof/>
          <w:lang w:val="en-US" w:eastAsia="en-US"/>
        </w:rPr>
        <w:t xml:space="preserve">), 0,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длина</w:t>
      </w:r>
      <w:r w:rsidRPr="00396D98">
        <w:rPr>
          <w:rFonts w:ascii="Courier New" w:eastAsiaTheme="minorHAnsi" w:hAnsi="Courier New" w:cs="Courier New"/>
          <w:noProof/>
          <w:color w:val="A31515"/>
          <w:lang w:val="en-US" w:eastAsia="en-US"/>
        </w:rPr>
        <w:t>_</w:t>
      </w:r>
      <w:r>
        <w:rPr>
          <w:rFonts w:ascii="Courier New" w:eastAsiaTheme="minorHAnsi" w:hAnsi="Courier New" w:cs="Courier New"/>
          <w:noProof/>
          <w:color w:val="A31515"/>
          <w:lang w:eastAsia="en-US"/>
        </w:rPr>
        <w:t>очереди</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10001"/>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RDO_IDENTIF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 xml:space="preserve">( @1, </w:t>
      </w:r>
      <w:r w:rsidRPr="00396D98">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Ошибка</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в</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имени</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ресурса</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color w:val="010001"/>
          <w:lang w:val="en-US" w:eastAsia="en-US"/>
        </w:rPr>
        <w:t>dpt_depart_param</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RDO_IDENTIF</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Имя</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000FF"/>
          <w:lang w:val="en-US" w:eastAsia="en-US"/>
        </w:rPr>
        <w:t>reinterpret_cast</w:t>
      </w:r>
      <w:r w:rsidRPr="00396D98">
        <w:rPr>
          <w:rFonts w:ascii="Courier New" w:eastAsiaTheme="minorHAnsi" w:hAnsi="Courier New" w:cs="Courier New"/>
          <w:noProof/>
          <w:lang w:val="en-US" w:eastAsia="en-US"/>
        </w:rPr>
        <w:t>&lt;</w:t>
      </w:r>
      <w:r w:rsidRPr="00396D98">
        <w:rPr>
          <w:rFonts w:ascii="Courier New" w:eastAsiaTheme="minorHAnsi" w:hAnsi="Courier New" w:cs="Courier New"/>
          <w:noProof/>
          <w:color w:val="010001"/>
          <w:lang w:val="en-US" w:eastAsia="en-US"/>
        </w:rPr>
        <w:t>RDOValue</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$1</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value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getIdentificator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c_str</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const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 xml:space="preserve">&amp;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xml:space="preserve"> = @1;</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RDOResourceList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типов</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A31515"/>
          <w:lang w:val="en-US" w:eastAsia="en-US"/>
        </w:rPr>
        <w:t>"QDEPART"</w:t>
      </w:r>
      <w:r w:rsidRPr="00396D98">
        <w:rPr>
          <w:rFonts w:ascii="Courier New" w:eastAsiaTheme="minorHAnsi" w:hAnsi="Courier New" w:cs="Courier New"/>
          <w:noProof/>
          <w:lang w:val="en-US"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color w:val="008000"/>
          <w:lang w:eastAsia="en-US"/>
        </w:rPr>
        <w:t>// Если ресурс существует, берем его тип и проверяем</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lastRenderedPageBreak/>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getType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else</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else</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r w:rsidRPr="00396D98">
        <w:rPr>
          <w:rFonts w:ascii="Courier New" w:eastAsiaTheme="minorHAnsi" w:hAnsi="Courier New" w:cs="Courier New"/>
          <w:noProof/>
          <w:lang w:val="en-US" w:eastAsia="en-US"/>
        </w:rPr>
        <w:tab/>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RDOPROCBlockForQueue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10001"/>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RDO_IDENTIF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 xml:space="preserve">( @1, </w:t>
      </w:r>
      <w:r w:rsidRPr="00396D98">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Ошибка</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в</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имени</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ресурса</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10001"/>
          <w:lang w:val="en-US" w:eastAsia="en-US"/>
        </w:rPr>
      </w:pPr>
      <w:r w:rsidRPr="00396D98">
        <w:rPr>
          <w:rFonts w:ascii="Courier New" w:eastAsiaTheme="minorHAnsi" w:hAnsi="Courier New" w:cs="Courier New"/>
          <w:noProof/>
          <w:color w:val="010001"/>
          <w:lang w:val="en-US" w:eastAsia="en-US"/>
        </w:rPr>
        <w:t>dpt_seize_param</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RDO_IDENTIF</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Имя</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000FF"/>
          <w:lang w:val="en-US" w:eastAsia="en-US"/>
        </w:rPr>
        <w:t>reinterpret_cast</w:t>
      </w:r>
      <w:r w:rsidRPr="00396D98">
        <w:rPr>
          <w:rFonts w:ascii="Courier New" w:eastAsiaTheme="minorHAnsi" w:hAnsi="Courier New" w:cs="Courier New"/>
          <w:noProof/>
          <w:lang w:val="en-US" w:eastAsia="en-US"/>
        </w:rPr>
        <w:t>&lt;</w:t>
      </w:r>
      <w:r w:rsidRPr="00396D98">
        <w:rPr>
          <w:rFonts w:ascii="Courier New" w:eastAsiaTheme="minorHAnsi" w:hAnsi="Courier New" w:cs="Courier New"/>
          <w:noProof/>
          <w:color w:val="010001"/>
          <w:lang w:val="en-US" w:eastAsia="en-US"/>
        </w:rPr>
        <w:t>RDOValue</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$1</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value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getIdentificator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c_str</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const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 xml:space="preserve">&amp;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xml:space="preserve"> = @1;</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RDOResourceList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color w:val="008000"/>
          <w:lang w:eastAsia="en-US"/>
        </w:rPr>
        <w:t>// Если ресурс существует, берем его тип и проверяем</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getType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checkParserResourceType</w:t>
      </w:r>
      <w:r w:rsidRPr="00396D98">
        <w:rPr>
          <w:rFonts w:ascii="Courier New" w:eastAsiaTheme="minorHAnsi" w:hAnsi="Courier New" w:cs="Courier New"/>
          <w:noProof/>
          <w:lang w:val="en-US" w:eastAsia="en-US"/>
        </w:rPr>
        <w:t>&lt;</w:t>
      </w:r>
      <w:r w:rsidRPr="00396D98">
        <w:rPr>
          <w:rFonts w:ascii="Courier New" w:eastAsiaTheme="minorHAnsi" w:hAnsi="Courier New" w:cs="Courier New"/>
          <w:noProof/>
          <w:color w:val="010001"/>
          <w:lang w:val="en-US" w:eastAsia="en-US"/>
        </w:rPr>
        <w:t>rdoParse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RDOPROCResource</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reobjectRes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00FF"/>
          <w:lang w:eastAsia="en-US"/>
        </w:rPr>
        <w:t>else</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8000"/>
          <w:lang w:eastAsia="en-US"/>
        </w:rPr>
        <w:t>//Ресурс не найден, сформировать имя типа по имени ресурса</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8000"/>
          <w:lang w:eastAsia="en-US"/>
        </w:rPr>
        <w:t>// Сформировать имя типа по имени 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lastRenderedPageBreak/>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RDOPROCProcess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s_name_prefix</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RDOPROCProcess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s_name_sufix</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типов</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Нашли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else</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10001"/>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dpt_seize_param</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RDO_IDENTIF</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Имя</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000FF"/>
          <w:lang w:val="en-US" w:eastAsia="en-US"/>
        </w:rPr>
        <w:t>reinterpret_cast</w:t>
      </w:r>
      <w:r w:rsidRPr="00396D98">
        <w:rPr>
          <w:rFonts w:ascii="Courier New" w:eastAsiaTheme="minorHAnsi" w:hAnsi="Courier New" w:cs="Courier New"/>
          <w:noProof/>
          <w:lang w:val="en-US" w:eastAsia="en-US"/>
        </w:rPr>
        <w:t>&lt;</w:t>
      </w:r>
      <w:r w:rsidRPr="00396D98">
        <w:rPr>
          <w:rFonts w:ascii="Courier New" w:eastAsiaTheme="minorHAnsi" w:hAnsi="Courier New" w:cs="Courier New"/>
          <w:noProof/>
          <w:color w:val="010001"/>
          <w:lang w:val="en-US" w:eastAsia="en-US"/>
        </w:rPr>
        <w:t>RDOValue</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$3</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value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getIdentificator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c_str</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const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 xml:space="preserve">&amp;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xml:space="preserve"> = @3;</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RDOResourceList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color w:val="008000"/>
          <w:lang w:eastAsia="en-US"/>
        </w:rPr>
        <w:t>// Если ресурс существует, берем его тип и проверяем</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getType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checkParserResourceType</w:t>
      </w:r>
      <w:r w:rsidRPr="00396D98">
        <w:rPr>
          <w:rFonts w:ascii="Courier New" w:eastAsiaTheme="minorHAnsi" w:hAnsi="Courier New" w:cs="Courier New"/>
          <w:noProof/>
          <w:lang w:val="en-US" w:eastAsia="en-US"/>
        </w:rPr>
        <w:t>&lt;</w:t>
      </w:r>
      <w:r w:rsidRPr="00396D98">
        <w:rPr>
          <w:rFonts w:ascii="Courier New" w:eastAsiaTheme="minorHAnsi" w:hAnsi="Courier New" w:cs="Courier New"/>
          <w:noProof/>
          <w:color w:val="010001"/>
          <w:lang w:val="en-US" w:eastAsia="en-US"/>
        </w:rPr>
        <w:t>rdoParse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RDOPROCResource</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reobjectRes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00FF"/>
          <w:lang w:eastAsia="en-US"/>
        </w:rPr>
        <w:t>else</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8000"/>
          <w:lang w:eastAsia="en-US"/>
        </w:rPr>
        <w:t>//Ресурс не найден, сформировать имя типа по имени ресурса</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8000"/>
          <w:lang w:eastAsia="en-US"/>
        </w:rPr>
        <w:t>// Сформировать имя типа по имени 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RDOPROCProcess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s_name_prefix</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RDOPROCProcess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s_name_sufix</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типов</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Нашли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lastRenderedPageBreak/>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else</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10001"/>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dpt_seize_param</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 xml:space="preserve">( @1, </w:t>
      </w:r>
      <w:r w:rsidRPr="00396D98">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Ошибка</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в</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имени</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ресурса</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10001"/>
          <w:lang w:val="en-US" w:eastAsia="en-US"/>
        </w:rPr>
      </w:pPr>
      <w:r w:rsidRPr="00396D98">
        <w:rPr>
          <w:rFonts w:ascii="Courier New" w:eastAsiaTheme="minorHAnsi" w:hAnsi="Courier New" w:cs="Courier New"/>
          <w:noProof/>
          <w:color w:val="010001"/>
          <w:lang w:val="en-US" w:eastAsia="en-US"/>
        </w:rPr>
        <w:t>dpt_release_param</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RDO_IDENTIF</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Имя</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000FF"/>
          <w:lang w:val="en-US" w:eastAsia="en-US"/>
        </w:rPr>
        <w:t>reinterpret_cast</w:t>
      </w:r>
      <w:r w:rsidRPr="00396D98">
        <w:rPr>
          <w:rFonts w:ascii="Courier New" w:eastAsiaTheme="minorHAnsi" w:hAnsi="Courier New" w:cs="Courier New"/>
          <w:noProof/>
          <w:lang w:val="en-US" w:eastAsia="en-US"/>
        </w:rPr>
        <w:t>&lt;</w:t>
      </w:r>
      <w:r w:rsidRPr="00396D98">
        <w:rPr>
          <w:rFonts w:ascii="Courier New" w:eastAsiaTheme="minorHAnsi" w:hAnsi="Courier New" w:cs="Courier New"/>
          <w:noProof/>
          <w:color w:val="010001"/>
          <w:lang w:val="en-US" w:eastAsia="en-US"/>
        </w:rPr>
        <w:t>RDOValue</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$1</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value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getIdentificator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c_str</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const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 xml:space="preserve">&amp;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xml:space="preserve">  = @1;</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RDOResourceList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getType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checkParserResourceType</w:t>
      </w:r>
      <w:r w:rsidRPr="00396D98">
        <w:rPr>
          <w:rFonts w:ascii="Courier New" w:eastAsiaTheme="minorHAnsi" w:hAnsi="Courier New" w:cs="Courier New"/>
          <w:noProof/>
          <w:lang w:val="en-US" w:eastAsia="en-US"/>
        </w:rPr>
        <w:t>&lt;</w:t>
      </w:r>
      <w:r w:rsidRPr="00396D98">
        <w:rPr>
          <w:rFonts w:ascii="Courier New" w:eastAsiaTheme="minorHAnsi" w:hAnsi="Courier New" w:cs="Courier New"/>
          <w:noProof/>
          <w:color w:val="010001"/>
          <w:lang w:val="en-US" w:eastAsia="en-US"/>
        </w:rPr>
        <w:t>rdoParse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RDOPROCResource</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reobjectRes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00FF"/>
          <w:lang w:eastAsia="en-US"/>
        </w:rPr>
        <w:t>else</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8000"/>
          <w:lang w:eastAsia="en-US"/>
        </w:rPr>
        <w:t>//Ресурс не найден, сформировать имя типа по имени ресурса</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8000"/>
          <w:lang w:eastAsia="en-US"/>
        </w:rPr>
        <w:t>// Сформировать имя типа по имени 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RDOPROCProcess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s_name_prefix</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RDOPROCProcess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s_name_sufix</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типов</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Нашли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else</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lastRenderedPageBreak/>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10001"/>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dpt_release_param</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RDO_IDENTIF</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Имя</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000FF"/>
          <w:lang w:val="en-US" w:eastAsia="en-US"/>
        </w:rPr>
        <w:t>reinterpret_cast</w:t>
      </w:r>
      <w:r w:rsidRPr="00396D98">
        <w:rPr>
          <w:rFonts w:ascii="Courier New" w:eastAsiaTheme="minorHAnsi" w:hAnsi="Courier New" w:cs="Courier New"/>
          <w:noProof/>
          <w:lang w:val="en-US" w:eastAsia="en-US"/>
        </w:rPr>
        <w:t>&lt;</w:t>
      </w:r>
      <w:r w:rsidRPr="00396D98">
        <w:rPr>
          <w:rFonts w:ascii="Courier New" w:eastAsiaTheme="minorHAnsi" w:hAnsi="Courier New" w:cs="Courier New"/>
          <w:noProof/>
          <w:color w:val="010001"/>
          <w:lang w:val="en-US" w:eastAsia="en-US"/>
        </w:rPr>
        <w:t>RDOValue</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$3</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value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getIdentificator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c_str</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const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RDOParserSrcInfo</w:t>
      </w:r>
      <w:r w:rsidRPr="00396D98">
        <w:rPr>
          <w:rFonts w:ascii="Courier New" w:eastAsiaTheme="minorHAnsi" w:hAnsi="Courier New" w:cs="Courier New"/>
          <w:noProof/>
          <w:lang w:val="en-US" w:eastAsia="en-US"/>
        </w:rPr>
        <w:t xml:space="preserve">&amp;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 xml:space="preserve">  = @3;</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RDOResourceList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color w:val="008000"/>
          <w:lang w:eastAsia="en-US"/>
        </w:rPr>
        <w:t>// Если ресурс существует берем его тип и проверяем</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getType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rssList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checkParserResourceType</w:t>
      </w:r>
      <w:r w:rsidRPr="00396D98">
        <w:rPr>
          <w:rFonts w:ascii="Courier New" w:eastAsiaTheme="minorHAnsi" w:hAnsi="Courier New" w:cs="Courier New"/>
          <w:noProof/>
          <w:lang w:val="en-US" w:eastAsia="en-US"/>
        </w:rPr>
        <w:t>&lt;</w:t>
      </w:r>
      <w:r w:rsidRPr="00396D98">
        <w:rPr>
          <w:rFonts w:ascii="Courier New" w:eastAsiaTheme="minorHAnsi" w:hAnsi="Courier New" w:cs="Courier New"/>
          <w:noProof/>
          <w:color w:val="010001"/>
          <w:lang w:val="en-US" w:eastAsia="en-US"/>
        </w:rPr>
        <w:t>rdoParse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RDOPROCResource</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reobjectRes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00FF"/>
          <w:lang w:eastAsia="en-US"/>
        </w:rPr>
        <w:t>else</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8000"/>
          <w:lang w:eastAsia="en-US"/>
        </w:rPr>
        <w:t>//Ресурс не найден, сформировать имя типа по имени ресурса</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color w:val="008000"/>
          <w:lang w:eastAsia="en-US"/>
        </w:rPr>
        <w:t>// Сформировать имя типа по имени 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sidRPr="00396D98">
        <w:rPr>
          <w:rFonts w:ascii="Courier New" w:eastAsiaTheme="minorHAnsi" w:hAnsi="Courier New" w:cs="Courier New"/>
          <w:noProof/>
          <w:color w:val="010001"/>
          <w:lang w:val="en-US" w:eastAsia="en-US"/>
        </w:rPr>
        <w:t>std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string</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RDOPROCProcess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s_name_prefix</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RDOPROCProcess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s_name_sufix</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Получили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список</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всех</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типов</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ресурсов</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8000"/>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Нашли</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тип</w:t>
      </w:r>
      <w:r w:rsidRPr="00396D98">
        <w:rPr>
          <w:rFonts w:ascii="Courier New" w:eastAsiaTheme="minorHAnsi" w:hAnsi="Courier New" w:cs="Courier New"/>
          <w:noProof/>
          <w:color w:val="008000"/>
          <w:lang w:val="en-US" w:eastAsia="en-US"/>
        </w:rPr>
        <w:t xml:space="preserve"> </w:t>
      </w:r>
      <w:r>
        <w:rPr>
          <w:rFonts w:ascii="Courier New" w:eastAsiaTheme="minorHAnsi" w:hAnsi="Courier New" w:cs="Courier New"/>
          <w:noProof/>
          <w:color w:val="008000"/>
          <w:lang w:eastAsia="en-US"/>
        </w:rPr>
        <w:t>ресурса</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exist</w:t>
      </w:r>
      <w:r w:rsidRPr="00396D98">
        <w:rPr>
          <w:rFonts w:ascii="Courier New" w:eastAsiaTheme="minorHAnsi" w:hAnsi="Courier New" w:cs="Courier New"/>
          <w:noProof/>
          <w:lang w:val="en-US" w:eastAsia="en-US"/>
        </w:rPr>
        <w:t>()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rdoMBuilder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RDOResType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rtpList</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if</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checkType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000F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000FF"/>
          <w:lang w:val="en-US" w:eastAsia="en-US"/>
        </w:rPr>
        <w:t>else</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 </w:t>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createType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rtp_name</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info</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RDOPROCBlockForSeize</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createRes</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rtp</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res_name</w:t>
      </w:r>
      <w:r w:rsidRPr="00396D98">
        <w:rPr>
          <w:rFonts w:ascii="Courier New" w:eastAsiaTheme="minorHAnsi" w:hAnsi="Courier New" w:cs="Courier New"/>
          <w:noProof/>
          <w:lang w:val="en-US" w:eastAsia="en-US"/>
        </w:rPr>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10001"/>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 xml:space="preserve">| </w:t>
      </w:r>
      <w:r w:rsidRPr="00396D98">
        <w:rPr>
          <w:rFonts w:ascii="Courier New" w:eastAsiaTheme="minorHAnsi" w:hAnsi="Courier New" w:cs="Courier New"/>
          <w:noProof/>
          <w:color w:val="010001"/>
          <w:lang w:val="en-US" w:eastAsia="en-US"/>
        </w:rPr>
        <w:t>dpt_release_param</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error</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PARSER</w:t>
      </w:r>
      <w:r w:rsidRPr="00396D98">
        <w:rPr>
          <w:rFonts w:ascii="Courier New" w:eastAsiaTheme="minorHAnsi" w:hAnsi="Courier New" w:cs="Courier New"/>
          <w:noProof/>
          <w:lang w:val="en-US" w:eastAsia="en-US"/>
        </w:rPr>
        <w:t>-&gt;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color w:val="010001"/>
          <w:lang w:val="en-US" w:eastAsia="en-US"/>
        </w:rPr>
        <w:t>error</w:t>
      </w:r>
      <w:r w:rsidRPr="00396D98">
        <w:rPr>
          <w:rFonts w:ascii="Courier New" w:eastAsiaTheme="minorHAnsi" w:hAnsi="Courier New" w:cs="Courier New"/>
          <w:noProof/>
          <w:lang w:val="en-US" w:eastAsia="en-US"/>
        </w:rPr>
        <w:t xml:space="preserve">( @1, </w:t>
      </w:r>
      <w:r w:rsidRPr="00396D98">
        <w:rPr>
          <w:rFonts w:ascii="Courier New" w:eastAsiaTheme="minorHAnsi" w:hAnsi="Courier New" w:cs="Courier New"/>
          <w:noProof/>
          <w:color w:val="A31515"/>
          <w:lang w:val="en-US" w:eastAsia="en-US"/>
        </w:rPr>
        <w:t>"</w:t>
      </w:r>
      <w:r>
        <w:rPr>
          <w:rFonts w:ascii="Courier New" w:eastAsiaTheme="minorHAnsi" w:hAnsi="Courier New" w:cs="Courier New"/>
          <w:noProof/>
          <w:color w:val="A31515"/>
          <w:lang w:eastAsia="en-US"/>
        </w:rPr>
        <w:t>Ошибка</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в</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имени</w:t>
      </w:r>
      <w:r w:rsidRPr="00396D98">
        <w:rPr>
          <w:rFonts w:ascii="Courier New" w:eastAsiaTheme="minorHAnsi" w:hAnsi="Courier New" w:cs="Courier New"/>
          <w:noProof/>
          <w:color w:val="A31515"/>
          <w:lang w:val="en-US" w:eastAsia="en-US"/>
        </w:rPr>
        <w:t xml:space="preserve"> </w:t>
      </w:r>
      <w:r>
        <w:rPr>
          <w:rFonts w:ascii="Courier New" w:eastAsiaTheme="minorHAnsi" w:hAnsi="Courier New" w:cs="Courier New"/>
          <w:noProof/>
          <w:color w:val="A31515"/>
          <w:lang w:eastAsia="en-US"/>
        </w:rPr>
        <w:t>ресурса</w:t>
      </w:r>
      <w:r w:rsidRPr="00396D98">
        <w:rPr>
          <w:rFonts w:ascii="Courier New" w:eastAsiaTheme="minorHAnsi" w:hAnsi="Courier New" w:cs="Courier New"/>
          <w:noProof/>
          <w:color w:val="A31515"/>
          <w:lang w:val="en-US" w:eastAsia="en-US"/>
        </w:rPr>
        <w:t>"</w:t>
      </w:r>
      <w:r w:rsidRPr="00396D98">
        <w:rPr>
          <w:rFonts w:ascii="Courier New" w:eastAsiaTheme="minorHAnsi" w:hAnsi="Courier New" w:cs="Courier New"/>
          <w:noProof/>
          <w:lang w:val="en-US" w:eastAsia="en-US"/>
        </w:rPr>
        <w:t xml:space="preserve"> );</w:t>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t>};</w:t>
      </w:r>
      <w:r w:rsidRPr="00396D98">
        <w:rPr>
          <w:rFonts w:ascii="Courier New" w:eastAsiaTheme="minorHAnsi" w:hAnsi="Courier New" w:cs="Courier New"/>
          <w:noProof/>
          <w:lang w:val="en-US" w:eastAsia="en-US"/>
        </w:rPr>
        <w:tab/>
      </w: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val="en-US" w:eastAsia="en-US"/>
        </w:rPr>
      </w:pPr>
    </w:p>
    <w:p w:rsidR="00396D98" w:rsidRP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color w:val="010001"/>
          <w:lang w:val="en-US" w:eastAsia="en-US"/>
        </w:rPr>
      </w:pPr>
      <w:r w:rsidRPr="00396D98">
        <w:rPr>
          <w:rFonts w:ascii="Courier New" w:eastAsiaTheme="minorHAnsi" w:hAnsi="Courier New" w:cs="Courier New"/>
          <w:noProof/>
          <w:color w:val="010001"/>
          <w:lang w:val="en-US" w:eastAsia="en-US"/>
        </w:rPr>
        <w:t>dpt_process_end</w:t>
      </w:r>
      <w:r w:rsidRPr="00396D98">
        <w:rPr>
          <w:rFonts w:ascii="Courier New" w:eastAsiaTheme="minorHAnsi" w:hAnsi="Courier New" w:cs="Courier New"/>
          <w:noProof/>
          <w:lang w:val="en-US" w:eastAsia="en-US"/>
        </w:rPr>
        <w:t>:</w:t>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color w:val="010001"/>
          <w:lang w:val="en-US" w:eastAsia="en-US"/>
        </w:rPr>
        <w:t>dpt_process</w:t>
      </w:r>
      <w:r w:rsidRPr="00396D98">
        <w:rPr>
          <w:rFonts w:ascii="Courier New" w:eastAsiaTheme="minorHAnsi" w:hAnsi="Courier New" w:cs="Courier New"/>
          <w:noProof/>
          <w:lang w:val="en-US" w:eastAsia="en-US"/>
        </w:rPr>
        <w:t xml:space="preserve"> </w:t>
      </w:r>
      <w:r w:rsidRPr="00396D98">
        <w:rPr>
          <w:rFonts w:ascii="Courier New" w:eastAsiaTheme="minorHAnsi" w:hAnsi="Courier New" w:cs="Courier New"/>
          <w:noProof/>
          <w:color w:val="010001"/>
          <w:lang w:val="en-US" w:eastAsia="en-US"/>
        </w:rPr>
        <w:t>RDO_End</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sidRPr="00396D98">
        <w:rPr>
          <w:rFonts w:ascii="Courier New" w:eastAsiaTheme="minorHAnsi" w:hAnsi="Courier New" w:cs="Courier New"/>
          <w:noProof/>
          <w:lang w:val="en-US" w:eastAsia="en-US"/>
        </w:rPr>
        <w:tab/>
      </w:r>
      <w:r>
        <w:rPr>
          <w:rFonts w:ascii="Courier New" w:eastAsiaTheme="minorHAnsi" w:hAnsi="Courier New" w:cs="Courier New"/>
          <w:noProof/>
          <w:lang w:eastAsia="en-US"/>
        </w:rPr>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r>
      <w:r>
        <w:rPr>
          <w:rFonts w:ascii="Courier New" w:eastAsiaTheme="minorHAnsi" w:hAnsi="Courier New" w:cs="Courier New"/>
          <w:noProof/>
          <w:lang w:eastAsia="en-US"/>
        </w:rPr>
        <w:tab/>
        <w:t>};</w:t>
      </w:r>
    </w:p>
    <w:p w:rsidR="00396D98" w:rsidRDefault="00396D98" w:rsidP="00FA661F">
      <w:pPr>
        <w:keepLines/>
        <w:tabs>
          <w:tab w:val="left" w:pos="567"/>
        </w:tabs>
        <w:autoSpaceDE w:val="0"/>
        <w:autoSpaceDN w:val="0"/>
        <w:adjustRightInd w:val="0"/>
        <w:spacing w:line="0" w:lineRule="atLeast"/>
        <w:ind w:firstLine="567"/>
        <w:contextualSpacing/>
        <w:rPr>
          <w:rFonts w:ascii="Courier New" w:eastAsiaTheme="minorHAnsi" w:hAnsi="Courier New" w:cs="Courier New"/>
          <w:noProof/>
          <w:lang w:eastAsia="en-US"/>
        </w:rPr>
      </w:pPr>
    </w:p>
    <w:p w:rsidR="00396D98" w:rsidRPr="00396D98" w:rsidRDefault="00396D98" w:rsidP="00FA661F">
      <w:pPr>
        <w:keepLines/>
        <w:shd w:val="clear" w:color="auto" w:fill="FFFFFF"/>
        <w:tabs>
          <w:tab w:val="left" w:pos="567"/>
        </w:tabs>
        <w:spacing w:line="0" w:lineRule="atLeast"/>
        <w:ind w:firstLine="567"/>
        <w:contextualSpacing/>
        <w:rPr>
          <w:color w:val="000000"/>
          <w:sz w:val="24"/>
          <w:szCs w:val="24"/>
        </w:rPr>
      </w:pPr>
      <w:r>
        <w:rPr>
          <w:rFonts w:ascii="Courier New" w:eastAsiaTheme="minorHAnsi" w:hAnsi="Courier New" w:cs="Courier New"/>
          <w:noProof/>
          <w:lang w:eastAsia="en-US"/>
        </w:rPr>
        <w:t>%%</w:t>
      </w:r>
    </w:p>
    <w:sectPr w:rsidR="00396D98" w:rsidRPr="00396D98" w:rsidSect="00FA661F">
      <w:headerReference w:type="default" r:id="rId13"/>
      <w:footerReference w:type="default" r:id="rId14"/>
      <w:pgSz w:w="11906" w:h="16838"/>
      <w:pgMar w:top="-567" w:right="567" w:bottom="709" w:left="1276"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BE9" w:rsidRDefault="004C7BE9" w:rsidP="00304F78">
      <w:r>
        <w:separator/>
      </w:r>
    </w:p>
  </w:endnote>
  <w:endnote w:type="continuationSeparator" w:id="0">
    <w:p w:rsidR="004C7BE9" w:rsidRDefault="004C7BE9" w:rsidP="00304F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715844"/>
      <w:docPartObj>
        <w:docPartGallery w:val="Page Numbers (Bottom of Page)"/>
        <w:docPartUnique/>
      </w:docPartObj>
    </w:sdtPr>
    <w:sdtContent>
      <w:p w:rsidR="00A825BB" w:rsidRDefault="00A825BB">
        <w:pPr>
          <w:pStyle w:val="ae"/>
          <w:jc w:val="center"/>
        </w:pPr>
        <w:fldSimple w:instr=" PAGE   \* MERGEFORMAT ">
          <w:r w:rsidR="00974E74">
            <w:rPr>
              <w:noProof/>
            </w:rPr>
            <w:t>11</w:t>
          </w:r>
        </w:fldSimple>
      </w:p>
    </w:sdtContent>
  </w:sdt>
  <w:p w:rsidR="00A825BB" w:rsidRDefault="00A825BB">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BE9" w:rsidRDefault="004C7BE9" w:rsidP="00304F78">
      <w:r>
        <w:separator/>
      </w:r>
    </w:p>
  </w:footnote>
  <w:footnote w:type="continuationSeparator" w:id="0">
    <w:p w:rsidR="004C7BE9" w:rsidRDefault="004C7BE9" w:rsidP="00304F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5BB" w:rsidRDefault="00A825BB">
    <w:pPr>
      <w:pStyle w:val="a5"/>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8523C57"/>
    <w:multiLevelType w:val="hybridMultilevel"/>
    <w:tmpl w:val="80248314"/>
    <w:lvl w:ilvl="0" w:tplc="39B65A10">
      <w:start w:val="4"/>
      <w:numFmt w:val="bullet"/>
      <w:lvlText w:val="-"/>
      <w:lvlJc w:val="left"/>
      <w:pPr>
        <w:ind w:left="720" w:hanging="360"/>
      </w:pPr>
      <w:rPr>
        <w:rFonts w:ascii="Courier New" w:eastAsiaTheme="minorHAnsi" w:hAnsi="Courier New" w:cs="Courier New" w:hint="default"/>
        <w:b w:val="0"/>
        <w:color w:val="010001"/>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3317464"/>
    <w:multiLevelType w:val="multilevel"/>
    <w:tmpl w:val="0696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FA4094"/>
    <w:multiLevelType w:val="hybridMultilevel"/>
    <w:tmpl w:val="E1B0A8AC"/>
    <w:lvl w:ilvl="0" w:tplc="F9723740">
      <w:start w:val="4"/>
      <w:numFmt w:val="bullet"/>
      <w:lvlText w:val="-"/>
      <w:lvlJc w:val="left"/>
      <w:pPr>
        <w:ind w:left="720" w:hanging="360"/>
      </w:pPr>
      <w:rPr>
        <w:rFonts w:ascii="Courier New" w:eastAsiaTheme="minorHAnsi" w:hAnsi="Courier New" w:cs="Courier New" w:hint="default"/>
        <w:color w:val="01000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18B2599"/>
    <w:multiLevelType w:val="hybridMultilevel"/>
    <w:tmpl w:val="43E03A96"/>
    <w:lvl w:ilvl="0" w:tplc="239468E2">
      <w:start w:val="4"/>
      <w:numFmt w:val="bullet"/>
      <w:lvlText w:val="-"/>
      <w:lvlJc w:val="left"/>
      <w:pPr>
        <w:ind w:left="720" w:hanging="360"/>
      </w:pPr>
      <w:rPr>
        <w:rFonts w:ascii="Courier New" w:eastAsiaTheme="minorHAnsi" w:hAnsi="Courier New" w:cs="Courier New" w:hint="default"/>
        <w:b w:val="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6"/>
  </w:num>
  <w:num w:numId="9">
    <w:abstractNumId w:val="7"/>
  </w:num>
  <w:num w:numId="10">
    <w:abstractNumId w:val="11"/>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E854E1"/>
    <w:rsid w:val="000B25BB"/>
    <w:rsid w:val="000C0629"/>
    <w:rsid w:val="000D1B85"/>
    <w:rsid w:val="00136976"/>
    <w:rsid w:val="001704E0"/>
    <w:rsid w:val="001A18EB"/>
    <w:rsid w:val="001C1E1E"/>
    <w:rsid w:val="001D02C5"/>
    <w:rsid w:val="001D5D41"/>
    <w:rsid w:val="001F7C4B"/>
    <w:rsid w:val="002329A1"/>
    <w:rsid w:val="0026274C"/>
    <w:rsid w:val="00280531"/>
    <w:rsid w:val="00282868"/>
    <w:rsid w:val="002A5DF9"/>
    <w:rsid w:val="002C4394"/>
    <w:rsid w:val="002C65D7"/>
    <w:rsid w:val="002D6268"/>
    <w:rsid w:val="00304F78"/>
    <w:rsid w:val="00315B9C"/>
    <w:rsid w:val="003331D5"/>
    <w:rsid w:val="00342BF1"/>
    <w:rsid w:val="003474DE"/>
    <w:rsid w:val="00352BE4"/>
    <w:rsid w:val="00396D98"/>
    <w:rsid w:val="00462EED"/>
    <w:rsid w:val="0047506B"/>
    <w:rsid w:val="004B5A28"/>
    <w:rsid w:val="004C4668"/>
    <w:rsid w:val="004C7BE9"/>
    <w:rsid w:val="0052243B"/>
    <w:rsid w:val="00522949"/>
    <w:rsid w:val="00525E6B"/>
    <w:rsid w:val="00530BD7"/>
    <w:rsid w:val="00552D23"/>
    <w:rsid w:val="0059161C"/>
    <w:rsid w:val="005F54E1"/>
    <w:rsid w:val="00653D2D"/>
    <w:rsid w:val="00673C4E"/>
    <w:rsid w:val="00675991"/>
    <w:rsid w:val="00684292"/>
    <w:rsid w:val="006E0FFA"/>
    <w:rsid w:val="0073727D"/>
    <w:rsid w:val="0077575A"/>
    <w:rsid w:val="00791D88"/>
    <w:rsid w:val="007A1A6A"/>
    <w:rsid w:val="007D01AE"/>
    <w:rsid w:val="007F0DA6"/>
    <w:rsid w:val="007F619F"/>
    <w:rsid w:val="00800D05"/>
    <w:rsid w:val="00834CD7"/>
    <w:rsid w:val="00856F25"/>
    <w:rsid w:val="0086304C"/>
    <w:rsid w:val="00863121"/>
    <w:rsid w:val="00864C3E"/>
    <w:rsid w:val="00876019"/>
    <w:rsid w:val="008D1D30"/>
    <w:rsid w:val="009040CA"/>
    <w:rsid w:val="00915116"/>
    <w:rsid w:val="00924EC8"/>
    <w:rsid w:val="00974E74"/>
    <w:rsid w:val="009A5E16"/>
    <w:rsid w:val="009B5FA6"/>
    <w:rsid w:val="009C08A7"/>
    <w:rsid w:val="009D2F96"/>
    <w:rsid w:val="00A0391A"/>
    <w:rsid w:val="00A34A94"/>
    <w:rsid w:val="00A6169C"/>
    <w:rsid w:val="00A825BB"/>
    <w:rsid w:val="00AC1C6C"/>
    <w:rsid w:val="00AF5254"/>
    <w:rsid w:val="00B010DC"/>
    <w:rsid w:val="00B207BA"/>
    <w:rsid w:val="00B402ED"/>
    <w:rsid w:val="00B60515"/>
    <w:rsid w:val="00B92D63"/>
    <w:rsid w:val="00C16CEC"/>
    <w:rsid w:val="00C818FE"/>
    <w:rsid w:val="00C84B85"/>
    <w:rsid w:val="00CA50ED"/>
    <w:rsid w:val="00D019C4"/>
    <w:rsid w:val="00D05C18"/>
    <w:rsid w:val="00D10B69"/>
    <w:rsid w:val="00D12C4B"/>
    <w:rsid w:val="00D42160"/>
    <w:rsid w:val="00D468AC"/>
    <w:rsid w:val="00D608BA"/>
    <w:rsid w:val="00D94662"/>
    <w:rsid w:val="00DC112B"/>
    <w:rsid w:val="00E31F89"/>
    <w:rsid w:val="00E402F6"/>
    <w:rsid w:val="00E74E2B"/>
    <w:rsid w:val="00E854E1"/>
    <w:rsid w:val="00EA7D58"/>
    <w:rsid w:val="00EC6E9D"/>
    <w:rsid w:val="00F93C91"/>
    <w:rsid w:val="00FA22A7"/>
    <w:rsid w:val="00FA661F"/>
    <w:rsid w:val="00FC25D0"/>
    <w:rsid w:val="00FE3D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 type="connector" idref="#_x0000_s1119"/>
        <o:r id="V:Rule2" type="connector" idref="#_x0000_s1118"/>
        <o:r id="V:Rule3" type="connector" idref="#_x0000_s1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4E1"/>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0D1B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C2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C466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E854E1"/>
    <w:pPr>
      <w:widowControl w:val="0"/>
      <w:spacing w:after="0" w:line="240" w:lineRule="auto"/>
    </w:pPr>
    <w:rPr>
      <w:rFonts w:ascii="Times New Roman" w:eastAsia="Times New Roman" w:hAnsi="Times New Roman" w:cs="Times New Roman"/>
      <w:snapToGrid w:val="0"/>
      <w:sz w:val="20"/>
      <w:szCs w:val="20"/>
      <w:lang w:eastAsia="ru-RU"/>
    </w:rPr>
  </w:style>
  <w:style w:type="paragraph" w:styleId="a3">
    <w:name w:val="Title"/>
    <w:basedOn w:val="a"/>
    <w:link w:val="a4"/>
    <w:qFormat/>
    <w:rsid w:val="00E854E1"/>
    <w:pPr>
      <w:jc w:val="center"/>
    </w:pPr>
    <w:rPr>
      <w:i/>
      <w:sz w:val="26"/>
    </w:rPr>
  </w:style>
  <w:style w:type="character" w:customStyle="1" w:styleId="a4">
    <w:name w:val="Название Знак"/>
    <w:basedOn w:val="a0"/>
    <w:link w:val="a3"/>
    <w:rsid w:val="00E854E1"/>
    <w:rPr>
      <w:rFonts w:ascii="Times New Roman" w:eastAsia="Times New Roman" w:hAnsi="Times New Roman" w:cs="Times New Roman"/>
      <w:i/>
      <w:sz w:val="26"/>
      <w:szCs w:val="20"/>
      <w:lang w:eastAsia="ru-RU"/>
    </w:rPr>
  </w:style>
  <w:style w:type="paragraph" w:styleId="a5">
    <w:name w:val="header"/>
    <w:basedOn w:val="a"/>
    <w:link w:val="a6"/>
    <w:rsid w:val="00E854E1"/>
    <w:pPr>
      <w:tabs>
        <w:tab w:val="center" w:pos="4153"/>
        <w:tab w:val="right" w:pos="8306"/>
      </w:tabs>
    </w:pPr>
  </w:style>
  <w:style w:type="character" w:customStyle="1" w:styleId="a6">
    <w:name w:val="Верхний колонтитул Знак"/>
    <w:basedOn w:val="a0"/>
    <w:link w:val="a5"/>
    <w:rsid w:val="00E854E1"/>
    <w:rPr>
      <w:rFonts w:ascii="Times New Roman" w:eastAsia="Times New Roman" w:hAnsi="Times New Roman" w:cs="Times New Roman"/>
      <w:sz w:val="20"/>
      <w:szCs w:val="20"/>
      <w:lang w:eastAsia="ru-RU"/>
    </w:rPr>
  </w:style>
  <w:style w:type="paragraph" w:styleId="a7">
    <w:name w:val="Balloon Text"/>
    <w:basedOn w:val="a"/>
    <w:link w:val="a8"/>
    <w:uiPriority w:val="99"/>
    <w:semiHidden/>
    <w:unhideWhenUsed/>
    <w:rsid w:val="00E854E1"/>
    <w:rPr>
      <w:rFonts w:ascii="Tahoma" w:hAnsi="Tahoma" w:cs="Tahoma"/>
      <w:sz w:val="16"/>
      <w:szCs w:val="16"/>
    </w:rPr>
  </w:style>
  <w:style w:type="character" w:customStyle="1" w:styleId="a8">
    <w:name w:val="Текст выноски Знак"/>
    <w:basedOn w:val="a0"/>
    <w:link w:val="a7"/>
    <w:uiPriority w:val="99"/>
    <w:semiHidden/>
    <w:rsid w:val="00E854E1"/>
    <w:rPr>
      <w:rFonts w:ascii="Tahoma" w:eastAsia="Times New Roman" w:hAnsi="Tahoma" w:cs="Tahoma"/>
      <w:sz w:val="16"/>
      <w:szCs w:val="16"/>
      <w:lang w:eastAsia="ru-RU"/>
    </w:rPr>
  </w:style>
  <w:style w:type="paragraph" w:styleId="21">
    <w:name w:val="Body Text 2"/>
    <w:basedOn w:val="a"/>
    <w:link w:val="22"/>
    <w:rsid w:val="00E854E1"/>
    <w:pPr>
      <w:jc w:val="both"/>
    </w:pPr>
    <w:rPr>
      <w:sz w:val="24"/>
    </w:rPr>
  </w:style>
  <w:style w:type="character" w:customStyle="1" w:styleId="22">
    <w:name w:val="Основной текст 2 Знак"/>
    <w:basedOn w:val="a0"/>
    <w:link w:val="21"/>
    <w:rsid w:val="00E854E1"/>
    <w:rPr>
      <w:rFonts w:ascii="Times New Roman" w:eastAsia="Times New Roman" w:hAnsi="Times New Roman" w:cs="Times New Roman"/>
      <w:sz w:val="24"/>
      <w:szCs w:val="20"/>
      <w:lang w:eastAsia="ru-RU"/>
    </w:rPr>
  </w:style>
  <w:style w:type="paragraph" w:styleId="31">
    <w:name w:val="Body Text 3"/>
    <w:basedOn w:val="a"/>
    <w:link w:val="32"/>
    <w:rsid w:val="00E854E1"/>
    <w:pPr>
      <w:jc w:val="both"/>
    </w:pPr>
    <w:rPr>
      <w:b/>
      <w:i/>
      <w:sz w:val="24"/>
    </w:rPr>
  </w:style>
  <w:style w:type="character" w:customStyle="1" w:styleId="32">
    <w:name w:val="Основной текст 3 Знак"/>
    <w:basedOn w:val="a0"/>
    <w:link w:val="31"/>
    <w:rsid w:val="00E854E1"/>
    <w:rPr>
      <w:rFonts w:ascii="Times New Roman" w:eastAsia="Times New Roman" w:hAnsi="Times New Roman" w:cs="Times New Roman"/>
      <w:b/>
      <w:i/>
      <w:sz w:val="24"/>
      <w:szCs w:val="20"/>
      <w:lang w:eastAsia="ru-RU"/>
    </w:rPr>
  </w:style>
  <w:style w:type="paragraph" w:styleId="a9">
    <w:name w:val="List Paragraph"/>
    <w:basedOn w:val="a"/>
    <w:uiPriority w:val="34"/>
    <w:qFormat/>
    <w:rsid w:val="000D1B85"/>
    <w:pPr>
      <w:ind w:left="720"/>
      <w:contextualSpacing/>
    </w:pPr>
  </w:style>
  <w:style w:type="character" w:customStyle="1" w:styleId="10">
    <w:name w:val="Заголовок 1 Знак"/>
    <w:basedOn w:val="a0"/>
    <w:link w:val="1"/>
    <w:uiPriority w:val="9"/>
    <w:rsid w:val="000D1B85"/>
    <w:rPr>
      <w:rFonts w:asciiTheme="majorHAnsi" w:eastAsiaTheme="majorEastAsia" w:hAnsiTheme="majorHAnsi" w:cstheme="majorBidi"/>
      <w:b/>
      <w:bCs/>
      <w:color w:val="365F91" w:themeColor="accent1" w:themeShade="BF"/>
      <w:sz w:val="28"/>
      <w:szCs w:val="28"/>
      <w:lang w:eastAsia="ru-RU"/>
    </w:rPr>
  </w:style>
  <w:style w:type="paragraph" w:styleId="aa">
    <w:name w:val="TOC Heading"/>
    <w:basedOn w:val="a"/>
    <w:uiPriority w:val="39"/>
    <w:qFormat/>
    <w:rsid w:val="000D1B85"/>
    <w:pPr>
      <w:keepNext/>
      <w:suppressLineNumbers/>
      <w:suppressAutoHyphens/>
      <w:spacing w:before="240" w:after="120"/>
    </w:pPr>
    <w:rPr>
      <w:rFonts w:ascii="Arial" w:eastAsia="Arial Unicode MS" w:hAnsi="Arial" w:cs="Tahoma"/>
      <w:b/>
      <w:bCs/>
      <w:sz w:val="32"/>
      <w:szCs w:val="32"/>
      <w:lang w:eastAsia="ar-SA"/>
    </w:rPr>
  </w:style>
  <w:style w:type="paragraph" w:styleId="23">
    <w:name w:val="toc 2"/>
    <w:basedOn w:val="a"/>
    <w:next w:val="a"/>
    <w:autoRedefine/>
    <w:uiPriority w:val="39"/>
    <w:unhideWhenUsed/>
    <w:qFormat/>
    <w:rsid w:val="001A18EB"/>
    <w:pPr>
      <w:tabs>
        <w:tab w:val="right" w:leader="dot" w:pos="9911"/>
      </w:tabs>
      <w:spacing w:after="100" w:line="276" w:lineRule="auto"/>
      <w:ind w:left="-284"/>
    </w:pPr>
    <w:rPr>
      <w:rFonts w:asciiTheme="minorHAnsi" w:eastAsiaTheme="minorEastAsia" w:hAnsiTheme="minorHAnsi" w:cstheme="minorBidi"/>
      <w:sz w:val="22"/>
      <w:szCs w:val="22"/>
      <w:lang w:eastAsia="en-US"/>
    </w:rPr>
  </w:style>
  <w:style w:type="paragraph" w:styleId="12">
    <w:name w:val="toc 1"/>
    <w:basedOn w:val="a"/>
    <w:next w:val="a"/>
    <w:autoRedefine/>
    <w:uiPriority w:val="39"/>
    <w:unhideWhenUsed/>
    <w:qFormat/>
    <w:rsid w:val="001A18EB"/>
    <w:pPr>
      <w:tabs>
        <w:tab w:val="right" w:leader="dot" w:pos="9911"/>
      </w:tabs>
      <w:spacing w:after="100" w:line="276" w:lineRule="auto"/>
      <w:ind w:left="-426"/>
    </w:pPr>
    <w:rPr>
      <w:rFonts w:asciiTheme="minorHAnsi" w:eastAsiaTheme="minorEastAsia" w:hAnsiTheme="minorHAnsi" w:cstheme="minorBidi"/>
      <w:sz w:val="22"/>
      <w:szCs w:val="22"/>
      <w:lang w:eastAsia="en-US"/>
    </w:rPr>
  </w:style>
  <w:style w:type="paragraph" w:styleId="33">
    <w:name w:val="toc 3"/>
    <w:basedOn w:val="a"/>
    <w:next w:val="a"/>
    <w:autoRedefine/>
    <w:uiPriority w:val="39"/>
    <w:unhideWhenUsed/>
    <w:qFormat/>
    <w:rsid w:val="009B5FA6"/>
    <w:pPr>
      <w:spacing w:after="100" w:line="276" w:lineRule="auto"/>
      <w:ind w:left="440"/>
    </w:pPr>
    <w:rPr>
      <w:rFonts w:asciiTheme="minorHAnsi" w:eastAsiaTheme="minorEastAsia" w:hAnsiTheme="minorHAnsi" w:cstheme="minorBidi"/>
      <w:sz w:val="22"/>
      <w:szCs w:val="22"/>
      <w:lang w:eastAsia="en-US"/>
    </w:rPr>
  </w:style>
  <w:style w:type="character" w:customStyle="1" w:styleId="20">
    <w:name w:val="Заголовок 2 Знак"/>
    <w:basedOn w:val="a0"/>
    <w:link w:val="2"/>
    <w:uiPriority w:val="9"/>
    <w:semiHidden/>
    <w:rsid w:val="00FC25D0"/>
    <w:rPr>
      <w:rFonts w:asciiTheme="majorHAnsi" w:eastAsiaTheme="majorEastAsia" w:hAnsiTheme="majorHAnsi" w:cstheme="majorBidi"/>
      <w:b/>
      <w:bCs/>
      <w:color w:val="4F81BD" w:themeColor="accent1"/>
      <w:sz w:val="26"/>
      <w:szCs w:val="26"/>
      <w:lang w:eastAsia="ru-RU"/>
    </w:rPr>
  </w:style>
  <w:style w:type="paragraph" w:styleId="ab">
    <w:name w:val="Normal (Web)"/>
    <w:basedOn w:val="a"/>
    <w:uiPriority w:val="99"/>
    <w:rsid w:val="00FC25D0"/>
    <w:pPr>
      <w:suppressAutoHyphens/>
      <w:spacing w:before="280" w:after="280"/>
    </w:pPr>
    <w:rPr>
      <w:rFonts w:ascii="Arial Unicode MS" w:eastAsia="Arial Unicode MS" w:hAnsi="Arial Unicode MS" w:cs="Arial Unicode MS"/>
      <w:sz w:val="24"/>
      <w:szCs w:val="24"/>
      <w:lang w:eastAsia="ar-SA"/>
    </w:rPr>
  </w:style>
  <w:style w:type="character" w:customStyle="1" w:styleId="30">
    <w:name w:val="Заголовок 3 Знак"/>
    <w:basedOn w:val="a0"/>
    <w:link w:val="3"/>
    <w:uiPriority w:val="9"/>
    <w:semiHidden/>
    <w:rsid w:val="004C4668"/>
    <w:rPr>
      <w:rFonts w:asciiTheme="majorHAnsi" w:eastAsiaTheme="majorEastAsia" w:hAnsiTheme="majorHAnsi" w:cstheme="majorBidi"/>
      <w:b/>
      <w:bCs/>
      <w:color w:val="4F81BD" w:themeColor="accent1"/>
      <w:sz w:val="20"/>
      <w:szCs w:val="20"/>
      <w:lang w:eastAsia="ru-RU"/>
    </w:rPr>
  </w:style>
  <w:style w:type="character" w:styleId="ac">
    <w:name w:val="Hyperlink"/>
    <w:basedOn w:val="a0"/>
    <w:uiPriority w:val="99"/>
    <w:unhideWhenUsed/>
    <w:rsid w:val="0086304C"/>
    <w:rPr>
      <w:rFonts w:ascii="Verdana" w:hAnsi="Verdana" w:hint="default"/>
      <w:b/>
      <w:bCs/>
      <w:color w:val="0052B0"/>
      <w:u w:val="single"/>
    </w:rPr>
  </w:style>
  <w:style w:type="paragraph" w:styleId="HTML">
    <w:name w:val="HTML Preformatted"/>
    <w:basedOn w:val="a"/>
    <w:link w:val="HTML0"/>
    <w:uiPriority w:val="99"/>
    <w:semiHidden/>
    <w:unhideWhenUsed/>
    <w:rsid w:val="0086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color w:val="000000"/>
    </w:rPr>
  </w:style>
  <w:style w:type="character" w:customStyle="1" w:styleId="HTML0">
    <w:name w:val="Стандартный HTML Знак"/>
    <w:basedOn w:val="a0"/>
    <w:link w:val="HTML"/>
    <w:uiPriority w:val="99"/>
    <w:semiHidden/>
    <w:rsid w:val="0086304C"/>
    <w:rPr>
      <w:rFonts w:ascii="Courier New" w:eastAsia="Times New Roman" w:hAnsi="Courier New" w:cs="Courier New"/>
      <w:b/>
      <w:bCs/>
      <w:color w:val="000000"/>
      <w:sz w:val="20"/>
      <w:szCs w:val="20"/>
      <w:lang w:eastAsia="ru-RU"/>
    </w:rPr>
  </w:style>
  <w:style w:type="character" w:styleId="ad">
    <w:name w:val="FollowedHyperlink"/>
    <w:basedOn w:val="a0"/>
    <w:uiPriority w:val="99"/>
    <w:semiHidden/>
    <w:unhideWhenUsed/>
    <w:rsid w:val="00834CD7"/>
    <w:rPr>
      <w:color w:val="800080" w:themeColor="followedHyperlink"/>
      <w:u w:val="single"/>
    </w:rPr>
  </w:style>
  <w:style w:type="paragraph" w:styleId="ae">
    <w:name w:val="footer"/>
    <w:basedOn w:val="a"/>
    <w:link w:val="af"/>
    <w:uiPriority w:val="99"/>
    <w:unhideWhenUsed/>
    <w:rsid w:val="007F619F"/>
    <w:pPr>
      <w:tabs>
        <w:tab w:val="center" w:pos="4677"/>
        <w:tab w:val="right" w:pos="9355"/>
      </w:tabs>
    </w:pPr>
  </w:style>
  <w:style w:type="character" w:customStyle="1" w:styleId="af">
    <w:name w:val="Нижний колонтитул Знак"/>
    <w:basedOn w:val="a0"/>
    <w:link w:val="ae"/>
    <w:uiPriority w:val="99"/>
    <w:rsid w:val="007F619F"/>
    <w:rPr>
      <w:rFonts w:ascii="Times New Roman" w:eastAsia="Times New Roman" w:hAnsi="Times New Roman" w:cs="Times New Roman"/>
      <w:sz w:val="20"/>
      <w:szCs w:val="20"/>
      <w:lang w:eastAsia="ru-RU"/>
    </w:rPr>
  </w:style>
  <w:style w:type="paragraph" w:styleId="af0">
    <w:name w:val="caption"/>
    <w:basedOn w:val="a"/>
    <w:next w:val="a"/>
    <w:uiPriority w:val="35"/>
    <w:unhideWhenUsed/>
    <w:qFormat/>
    <w:rsid w:val="007D01AE"/>
    <w:pPr>
      <w:spacing w:after="200"/>
    </w:pPr>
    <w:rPr>
      <w:b/>
      <w:bCs/>
      <w:color w:val="4F81BD" w:themeColor="accent1"/>
      <w:sz w:val="18"/>
      <w:szCs w:val="18"/>
    </w:rPr>
  </w:style>
  <w:style w:type="paragraph" w:styleId="af1">
    <w:name w:val="table of figures"/>
    <w:basedOn w:val="a"/>
    <w:next w:val="a"/>
    <w:uiPriority w:val="99"/>
    <w:unhideWhenUsed/>
    <w:rsid w:val="00525E6B"/>
  </w:style>
  <w:style w:type="paragraph" w:styleId="af2">
    <w:name w:val="Bibliography"/>
    <w:basedOn w:val="a"/>
    <w:next w:val="a"/>
    <w:uiPriority w:val="37"/>
    <w:unhideWhenUsed/>
    <w:rsid w:val="00863121"/>
  </w:style>
</w:styles>
</file>

<file path=word/webSettings.xml><?xml version="1.0" encoding="utf-8"?>
<w:webSettings xmlns:r="http://schemas.openxmlformats.org/officeDocument/2006/relationships" xmlns:w="http://schemas.openxmlformats.org/wordprocessingml/2006/main">
  <w:divs>
    <w:div w:id="114182356">
      <w:bodyDiv w:val="1"/>
      <w:marLeft w:val="0"/>
      <w:marRight w:val="0"/>
      <w:marTop w:val="0"/>
      <w:marBottom w:val="0"/>
      <w:divBdr>
        <w:top w:val="none" w:sz="0" w:space="0" w:color="auto"/>
        <w:left w:val="none" w:sz="0" w:space="0" w:color="auto"/>
        <w:bottom w:val="none" w:sz="0" w:space="0" w:color="auto"/>
        <w:right w:val="none" w:sz="0" w:space="0" w:color="auto"/>
      </w:divBdr>
      <w:divsChild>
        <w:div w:id="1522552771">
          <w:marLeft w:val="0"/>
          <w:marRight w:val="0"/>
          <w:marTop w:val="0"/>
          <w:marBottom w:val="0"/>
          <w:divBdr>
            <w:top w:val="none" w:sz="0" w:space="0" w:color="auto"/>
            <w:left w:val="none" w:sz="0" w:space="0" w:color="auto"/>
            <w:bottom w:val="none" w:sz="0" w:space="0" w:color="auto"/>
            <w:right w:val="none" w:sz="0" w:space="0" w:color="auto"/>
          </w:divBdr>
        </w:div>
      </w:divsChild>
    </w:div>
    <w:div w:id="208760969">
      <w:bodyDiv w:val="1"/>
      <w:marLeft w:val="0"/>
      <w:marRight w:val="0"/>
      <w:marTop w:val="0"/>
      <w:marBottom w:val="0"/>
      <w:divBdr>
        <w:top w:val="none" w:sz="0" w:space="0" w:color="auto"/>
        <w:left w:val="none" w:sz="0" w:space="0" w:color="auto"/>
        <w:bottom w:val="none" w:sz="0" w:space="0" w:color="auto"/>
        <w:right w:val="none" w:sz="0" w:space="0" w:color="auto"/>
      </w:divBdr>
      <w:divsChild>
        <w:div w:id="1285692248">
          <w:marLeft w:val="0"/>
          <w:marRight w:val="0"/>
          <w:marTop w:val="0"/>
          <w:marBottom w:val="0"/>
          <w:divBdr>
            <w:top w:val="none" w:sz="0" w:space="0" w:color="auto"/>
            <w:left w:val="none" w:sz="0" w:space="0" w:color="auto"/>
            <w:bottom w:val="none" w:sz="0" w:space="0" w:color="auto"/>
            <w:right w:val="none" w:sz="0" w:space="0" w:color="auto"/>
          </w:divBdr>
        </w:div>
      </w:divsChild>
    </w:div>
    <w:div w:id="581722772">
      <w:bodyDiv w:val="1"/>
      <w:marLeft w:val="0"/>
      <w:marRight w:val="0"/>
      <w:marTop w:val="0"/>
      <w:marBottom w:val="0"/>
      <w:divBdr>
        <w:top w:val="none" w:sz="0" w:space="0" w:color="auto"/>
        <w:left w:val="none" w:sz="0" w:space="0" w:color="auto"/>
        <w:bottom w:val="none" w:sz="0" w:space="0" w:color="auto"/>
        <w:right w:val="none" w:sz="0" w:space="0" w:color="auto"/>
      </w:divBdr>
      <w:divsChild>
        <w:div w:id="109054617">
          <w:marLeft w:val="0"/>
          <w:marRight w:val="0"/>
          <w:marTop w:val="0"/>
          <w:marBottom w:val="0"/>
          <w:divBdr>
            <w:top w:val="none" w:sz="0" w:space="0" w:color="auto"/>
            <w:left w:val="none" w:sz="0" w:space="0" w:color="auto"/>
            <w:bottom w:val="none" w:sz="0" w:space="0" w:color="auto"/>
            <w:right w:val="none" w:sz="0" w:space="0" w:color="auto"/>
          </w:divBdr>
        </w:div>
      </w:divsChild>
    </w:div>
    <w:div w:id="1937322848">
      <w:bodyDiv w:val="1"/>
      <w:marLeft w:val="0"/>
      <w:marRight w:val="0"/>
      <w:marTop w:val="0"/>
      <w:marBottom w:val="0"/>
      <w:divBdr>
        <w:top w:val="none" w:sz="0" w:space="0" w:color="auto"/>
        <w:left w:val="none" w:sz="0" w:space="0" w:color="auto"/>
        <w:bottom w:val="none" w:sz="0" w:space="0" w:color="auto"/>
        <w:right w:val="none" w:sz="0" w:space="0" w:color="auto"/>
      </w:divBdr>
      <w:divsChild>
        <w:div w:id="2057967744">
          <w:marLeft w:val="0"/>
          <w:marRight w:val="0"/>
          <w:marTop w:val="0"/>
          <w:marBottom w:val="0"/>
          <w:divBdr>
            <w:top w:val="none" w:sz="0" w:space="0" w:color="auto"/>
            <w:left w:val="none" w:sz="0" w:space="0" w:color="auto"/>
            <w:bottom w:val="none" w:sz="0" w:space="0" w:color="auto"/>
            <w:right w:val="none" w:sz="0" w:space="0" w:color="auto"/>
          </w:divBdr>
        </w:div>
      </w:divsChild>
    </w:div>
    <w:div w:id="1988196220">
      <w:bodyDiv w:val="1"/>
      <w:marLeft w:val="0"/>
      <w:marRight w:val="0"/>
      <w:marTop w:val="0"/>
      <w:marBottom w:val="0"/>
      <w:divBdr>
        <w:top w:val="none" w:sz="0" w:space="0" w:color="auto"/>
        <w:left w:val="none" w:sz="0" w:space="0" w:color="auto"/>
        <w:bottom w:val="none" w:sz="0" w:space="0" w:color="auto"/>
        <w:right w:val="none" w:sz="0" w:space="0" w:color="auto"/>
      </w:divBdr>
      <w:divsChild>
        <w:div w:id="64489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do.rk9.bmstu.ru/forum/viewforum.php?f=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do.rk9.bmstu.ru/forum/viewforum.php?t=9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s-its:C:\&#1060;&#1072;&#1081;&#1083;&#1099;\&#1044;.&#1047;\&#1056;&#1044;&#1054;\RAO-studio-st-1.0.700-bin\RAO-language.chm::/html/rdo_lex_div_names.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RAO07</b:Tag>
    <b:SourceType>Book</b:SourceType>
    <b:Guid>{BE166722-F690-4E9B-A861-94048A56C85F}</b:Guid>
    <b:LCID>0</b:LCID>
    <b:Title>RAO-Studio – Руководство пользователя</b:Title>
    <b:Year>2007</b:Year>
    <b:RefOrder>1</b:RefOrder>
  </b:Source>
  <b:Source>
    <b:Tag>Спр</b:Tag>
    <b:SourceType>Book</b:SourceType>
    <b:Guid>{866AABE3-64C8-4A8C-93E5-1775B575334A}</b:Guid>
    <b:LCID>0</b:LCID>
    <b:Title>Справка по языку РДО (в составе программы)</b:Title>
    <b:RefOrder>2</b:RefOrder>
  </b:Source>
  <b:Source>
    <b:Tag>Еме09</b:Tag>
    <b:SourceType>Book</b:SourceType>
    <b:Guid>{0E3E21BA-7B9A-4120-89FE-B1DF57870FFB}</b:Guid>
    <b:LCID>0</b:LCID>
    <b:Author>
      <b:Author>
        <b:Corporate>Емельянов В.В., Ясиновский С.И.</b:Corporate>
      </b:Author>
    </b:Author>
    <b:Title>Имитационное моделирование систем: Учеб. пособие.</b:Title>
    <b:Year>2009</b:Year>
    <b:City>Москва</b:City>
    <b:Publisher>МГТУ им.Н.Э. Баумана</b:Publisher>
    <b:Pages>584</b:Pages>
    <b:Comments>ил. (Информатика в техническом университете)</b:Comments>
    <b:RefOrder>3</b:RefOrder>
  </b:Source>
  <b:Source>
    <b:Tag>Еди</b:Tag>
    <b:SourceType>Book</b:SourceType>
    <b:Guid>{25190D98-EFAC-4FA9-8F09-8C0B4AEB0CD5}</b:Guid>
    <b:LCID>0</b:LCID>
    <b:Title>Единая система программной документации. Техническое задание. Требования к содержанию и оформлению. ГОСТ 19.201-78.</b:Title>
    <b:RefOrder>4</b:RefOrder>
  </b:Source>
  <b:Source>
    <b:Tag>Еди1</b:Tag>
    <b:SourceType>Book</b:SourceType>
    <b:Guid>{0859DF20-57F2-4A50-AB4F-160D73792085}</b:Guid>
    <b:LCID>0</b:LCID>
    <b:Title>Единая система программной документации. Схемы алгоритмов, программ, данных и систем. ГОСТ 19.701-90. Условные обозначения и правила выполнения.</b:Title>
    <b:RefOrder>5</b:RefOrder>
  </b:Source>
  <b:Source>
    <b:Tag>Гре04</b:Tag>
    <b:SourceType>Book</b:SourceType>
    <b:Guid>{E389F62C-342B-457C-BE5C-B2BF03F67500}</b:Guid>
    <b:LCID>0</b:LCID>
    <b:Author>
      <b:Author>
        <b:Corporate>Грейди Буч, Джеймс Рамбо, Айвар Джекобсон</b:Corporate>
      </b:Author>
    </b:Author>
    <b:Title>Язык UML. Руководство пользователя = The Unified Modeling Language user guide</b:Title>
    <b:Year>2004</b:Year>
    <b:City>СПб</b:City>
    <b:Publisher>«ДМК Пресс», «Питер»</b:Publisher>
    <b:RefOrder>6</b:RefOrder>
  </b:Source>
  <b:Source>
    <b:Tag>Стр07</b:Tag>
    <b:SourceType>Book</b:SourceType>
    <b:Guid>{3108BAB7-C296-418F-9D32-AF00FFC34A75}</b:Guid>
    <b:LCID>0</b:LCID>
    <b:Author>
      <b:Author>
        <b:NameList>
          <b:Person>
            <b:Last>Страуструп</b:Last>
            <b:First>Бьерн</b:First>
          </b:Person>
        </b:NameList>
      </b:Author>
    </b:Author>
    <b:Title>Язык моделирования C++. Специальное издание</b:Title>
    <b:Year>2007</b:Year>
    <b:City>Москва</b:City>
    <b:Publisher>ООО «Бином-пресс»</b:Publisher>
    <b:RefOrder>7</b:RefOrder>
  </b:Source>
</b:Sources>
</file>

<file path=customXml/itemProps1.xml><?xml version="1.0" encoding="utf-8"?>
<ds:datastoreItem xmlns:ds="http://schemas.openxmlformats.org/officeDocument/2006/customXml" ds:itemID="{EE71F441-33D9-4D79-BD30-9924921F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48</Pages>
  <Words>11745</Words>
  <Characters>66948</Characters>
  <Application>Microsoft Office Word</Application>
  <DocSecurity>0</DocSecurity>
  <Lines>557</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78536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dc:creator>
  <cp:lastModifiedBy>Миха</cp:lastModifiedBy>
  <cp:revision>5</cp:revision>
  <cp:lastPrinted>2010-06-23T21:07:00Z</cp:lastPrinted>
  <dcterms:created xsi:type="dcterms:W3CDTF">2010-06-23T19:05:00Z</dcterms:created>
  <dcterms:modified xsi:type="dcterms:W3CDTF">2010-06-23T21:08:00Z</dcterms:modified>
</cp:coreProperties>
</file>