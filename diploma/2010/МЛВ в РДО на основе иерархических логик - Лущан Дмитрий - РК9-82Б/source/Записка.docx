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ectPr w:rsidR="00000000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700" w:right="850" w:bottom="1700" w:left="1701" w:header="1134" w:footer="1134" w:gutter="0"/>
          <w:cols w:space="720"/>
          <w:formProt w:val="0"/>
          <w:docGrid w:linePitch="360"/>
        </w:sectPr>
      </w:pPr>
    </w:p>
    <w:p w:rsidR="00000000" w:rsidRDefault="00B66CF2">
      <w:pPr>
        <w:pStyle w:val="ab"/>
        <w:sectPr w:rsidR="00000000">
          <w:type w:val="continuous"/>
          <w:pgSz w:w="11906" w:h="16838"/>
          <w:pgMar w:top="1700" w:right="850" w:bottom="1700" w:left="1701" w:header="1134" w:footer="1134" w:gutter="0"/>
          <w:cols w:space="720"/>
          <w:formProt w:val="0"/>
          <w:docGrid w:linePitch="360"/>
        </w:sectPr>
      </w:pPr>
      <w:r>
        <w:lastRenderedPageBreak/>
        <w:t>Оглавление</w:t>
      </w:r>
    </w:p>
    <w:p w:rsidR="00000000" w:rsidRDefault="00B66CF2">
      <w:pPr>
        <w:pStyle w:val="14"/>
        <w:tabs>
          <w:tab w:val="clear" w:pos="9354"/>
          <w:tab w:val="right" w:leader="dot" w:pos="9355"/>
        </w:tabs>
      </w:pPr>
      <w:r>
        <w:lastRenderedPageBreak/>
        <w:fldChar w:fldCharType="begin"/>
      </w:r>
      <w:r>
        <w:instrText xml:space="preserve"> TOC \f \o "1-9" \o "1-9" </w:instrText>
      </w:r>
      <w:r>
        <w:fldChar w:fldCharType="separate"/>
      </w:r>
      <w:r>
        <w:t>Введение</w:t>
      </w:r>
      <w:r>
        <w:tab/>
        <w:t>6</w:t>
      </w:r>
    </w:p>
    <w:p w:rsidR="00000000" w:rsidRDefault="00B66CF2">
      <w:pPr>
        <w:pStyle w:val="14"/>
        <w:tabs>
          <w:tab w:val="clear" w:pos="9354"/>
          <w:tab w:val="right" w:leader="dot" w:pos="9355"/>
        </w:tabs>
      </w:pPr>
      <w:r>
        <w:t>1.Предпроектное исследование.</w:t>
      </w:r>
      <w:r>
        <w:tab/>
        <w:t>8</w:t>
      </w:r>
    </w:p>
    <w:p w:rsidR="00000000" w:rsidRDefault="00B66CF2">
      <w:pPr>
        <w:pStyle w:val="20"/>
        <w:tabs>
          <w:tab w:val="right" w:leader="dot" w:pos="9355"/>
        </w:tabs>
      </w:pPr>
      <w:r>
        <w:t>1.1. Основные подходы к построению ИМ.</w:t>
      </w:r>
      <w:r>
        <w:tab/>
        <w:t>8</w:t>
      </w:r>
    </w:p>
    <w:p w:rsidR="00000000" w:rsidRDefault="00B66CF2">
      <w:pPr>
        <w:pStyle w:val="20"/>
        <w:tabs>
          <w:tab w:val="right" w:leader="dot" w:pos="9355"/>
        </w:tabs>
      </w:pPr>
      <w:r>
        <w:t>1.2. Процесс имитации в РДО.</w:t>
      </w:r>
      <w:r>
        <w:tab/>
        <w:t>9</w:t>
      </w:r>
    </w:p>
    <w:p w:rsidR="00000000" w:rsidRDefault="00B66CF2">
      <w:pPr>
        <w:pStyle w:val="20"/>
        <w:tabs>
          <w:tab w:val="right" w:leader="dot" w:pos="9355"/>
        </w:tabs>
      </w:pPr>
      <w:r>
        <w:t>1.3. Основные положения я</w:t>
      </w:r>
      <w:r>
        <w:t>зыка РДО.</w:t>
      </w:r>
      <w:r>
        <w:tab/>
        <w:t>11</w:t>
      </w:r>
    </w:p>
    <w:p w:rsidR="00000000" w:rsidRDefault="00B66CF2">
      <w:pPr>
        <w:pStyle w:val="20"/>
        <w:tabs>
          <w:tab w:val="right" w:leader="dot" w:pos="9355"/>
        </w:tabs>
      </w:pPr>
      <w:r>
        <w:t>1.4. Постановка задачи.</w:t>
      </w:r>
      <w:r>
        <w:tab/>
        <w:t>13</w:t>
      </w:r>
    </w:p>
    <w:p w:rsidR="00000000" w:rsidRDefault="00B66CF2">
      <w:pPr>
        <w:pStyle w:val="14"/>
        <w:tabs>
          <w:tab w:val="clear" w:pos="9354"/>
          <w:tab w:val="right" w:leader="dot" w:pos="9355"/>
        </w:tabs>
      </w:pPr>
      <w:r>
        <w:t>2.Концептуальный этап проектирования.</w:t>
      </w:r>
      <w:r>
        <w:tab/>
        <w:t>17</w:t>
      </w:r>
    </w:p>
    <w:p w:rsidR="00000000" w:rsidRDefault="00B66CF2">
      <w:pPr>
        <w:pStyle w:val="20"/>
        <w:tabs>
          <w:tab w:val="right" w:leader="dot" w:pos="9355"/>
        </w:tabs>
      </w:pPr>
      <w:r>
        <w:t>2.1.Анализ альтернативных концепций решения задачи.</w:t>
      </w:r>
      <w:r>
        <w:tab/>
        <w:t>17</w:t>
      </w:r>
    </w:p>
    <w:p w:rsidR="00000000" w:rsidRDefault="00B66CF2">
      <w:pPr>
        <w:pStyle w:val="20"/>
        <w:tabs>
          <w:tab w:val="right" w:leader="dot" w:pos="9355"/>
        </w:tabs>
      </w:pPr>
      <w:r>
        <w:t>2.2.Диаграмма компонентов.</w:t>
      </w:r>
      <w:r>
        <w:tab/>
        <w:t>18</w:t>
      </w:r>
    </w:p>
    <w:p w:rsidR="00000000" w:rsidRDefault="00B66CF2">
      <w:pPr>
        <w:pStyle w:val="20"/>
        <w:tabs>
          <w:tab w:val="right" w:leader="dot" w:pos="9355"/>
        </w:tabs>
      </w:pPr>
      <w:r>
        <w:t>2.2.Структура логического вывода РДО.</w:t>
      </w:r>
      <w:r>
        <w:tab/>
        <w:t>20</w:t>
      </w:r>
    </w:p>
    <w:p w:rsidR="00000000" w:rsidRDefault="00B66CF2">
      <w:pPr>
        <w:pStyle w:val="20"/>
        <w:tabs>
          <w:tab w:val="right" w:leader="dot" w:pos="9355"/>
        </w:tabs>
      </w:pPr>
      <w:r>
        <w:t>2.3.Техническое задание.</w:t>
      </w:r>
      <w:r>
        <w:tab/>
        <w:t>20</w:t>
      </w:r>
    </w:p>
    <w:p w:rsidR="00000000" w:rsidRDefault="00B66CF2">
      <w:pPr>
        <w:pStyle w:val="30"/>
        <w:tabs>
          <w:tab w:val="right" w:leader="dot" w:pos="9355"/>
        </w:tabs>
      </w:pPr>
      <w:r>
        <w:t>2.3.1.Общие сведения.</w:t>
      </w:r>
      <w:r>
        <w:tab/>
        <w:t>20</w:t>
      </w:r>
    </w:p>
    <w:p w:rsidR="00000000" w:rsidRDefault="00B66CF2">
      <w:pPr>
        <w:pStyle w:val="30"/>
        <w:tabs>
          <w:tab w:val="right" w:leader="dot" w:pos="9355"/>
        </w:tabs>
      </w:pPr>
      <w:r>
        <w:t>2.3.2.Назначение и цели развития системы.</w:t>
      </w:r>
      <w:r>
        <w:tab/>
        <w:t>21</w:t>
      </w:r>
    </w:p>
    <w:p w:rsidR="00000000" w:rsidRDefault="00B66CF2">
      <w:pPr>
        <w:pStyle w:val="30"/>
        <w:tabs>
          <w:tab w:val="right" w:leader="dot" w:pos="9355"/>
        </w:tabs>
      </w:pPr>
      <w:r>
        <w:t>2.3.3.Характеристики объекта автоматизации.</w:t>
      </w:r>
      <w:r>
        <w:tab/>
        <w:t>21</w:t>
      </w:r>
    </w:p>
    <w:p w:rsidR="00000000" w:rsidRDefault="00B66CF2">
      <w:pPr>
        <w:pStyle w:val="30"/>
        <w:tabs>
          <w:tab w:val="right" w:leader="dot" w:pos="9355"/>
        </w:tabs>
      </w:pPr>
      <w:r>
        <w:t>2.3.4.Требования к системе.</w:t>
      </w:r>
      <w:r>
        <w:tab/>
        <w:t>21</w:t>
      </w:r>
    </w:p>
    <w:p w:rsidR="00000000" w:rsidRDefault="00B66CF2">
      <w:pPr>
        <w:pStyle w:val="14"/>
        <w:tabs>
          <w:tab w:val="clear" w:pos="9354"/>
          <w:tab w:val="right" w:leader="dot" w:pos="9355"/>
        </w:tabs>
      </w:pPr>
      <w:r>
        <w:t>3.Технический этап проектирования.</w:t>
      </w:r>
      <w:r>
        <w:tab/>
        <w:t>23</w:t>
      </w:r>
    </w:p>
    <w:p w:rsidR="00000000" w:rsidRDefault="00B66CF2">
      <w:pPr>
        <w:pStyle w:val="20"/>
        <w:tabs>
          <w:tab w:val="right" w:leader="dot" w:pos="9355"/>
        </w:tabs>
      </w:pPr>
      <w:r>
        <w:t>3.1.Разработка синтаксиса точки принятия решения.</w:t>
      </w:r>
      <w:r>
        <w:tab/>
        <w:t>23</w:t>
      </w:r>
    </w:p>
    <w:p w:rsidR="00000000" w:rsidRDefault="00B66CF2">
      <w:pPr>
        <w:pStyle w:val="20"/>
        <w:tabs>
          <w:tab w:val="right" w:leader="dot" w:pos="9355"/>
        </w:tabs>
      </w:pPr>
      <w:r>
        <w:t xml:space="preserve">3.2.Разработка архитектуры компонента </w:t>
      </w:r>
      <w:r>
        <w:t>rdo_parser.</w:t>
      </w:r>
      <w:r>
        <w:tab/>
        <w:t>24</w:t>
      </w:r>
    </w:p>
    <w:p w:rsidR="00000000" w:rsidRDefault="00B66CF2">
      <w:pPr>
        <w:pStyle w:val="20"/>
        <w:tabs>
          <w:tab w:val="right" w:leader="dot" w:pos="9355"/>
        </w:tabs>
      </w:pPr>
      <w:r>
        <w:t>3.3.Разработка архитектуры компонента rdo_runtime.</w:t>
      </w:r>
      <w:r>
        <w:tab/>
        <w:t>25</w:t>
      </w:r>
    </w:p>
    <w:p w:rsidR="00000000" w:rsidRDefault="00B66CF2">
      <w:pPr>
        <w:pStyle w:val="14"/>
        <w:tabs>
          <w:tab w:val="clear" w:pos="9354"/>
          <w:tab w:val="right" w:leader="dot" w:pos="9355"/>
        </w:tabs>
      </w:pPr>
      <w:r>
        <w:t>4.Рабочий этап проектирования.</w:t>
      </w:r>
      <w:r>
        <w:tab/>
        <w:t>26</w:t>
      </w:r>
    </w:p>
    <w:p w:rsidR="00000000" w:rsidRDefault="00B66CF2">
      <w:pPr>
        <w:pStyle w:val="20"/>
        <w:tabs>
          <w:tab w:val="right" w:leader="dot" w:pos="9355"/>
        </w:tabs>
      </w:pPr>
      <w:r>
        <w:t>4.1.Синтаксический анализ приоритета логик.</w:t>
      </w:r>
      <w:r>
        <w:tab/>
        <w:t>26</w:t>
      </w:r>
    </w:p>
    <w:p w:rsidR="00000000" w:rsidRDefault="00B66CF2">
      <w:pPr>
        <w:pStyle w:val="20"/>
        <w:tabs>
          <w:tab w:val="right" w:leader="dot" w:pos="9355"/>
        </w:tabs>
      </w:pPr>
      <w:r>
        <w:t>4.2.Изменения в пространстве имен rdoParse.</w:t>
      </w:r>
      <w:r>
        <w:tab/>
        <w:t>27</w:t>
      </w:r>
    </w:p>
    <w:p w:rsidR="00000000" w:rsidRDefault="00B66CF2">
      <w:pPr>
        <w:pStyle w:val="20"/>
        <w:tabs>
          <w:tab w:val="right" w:leader="dot" w:pos="9355"/>
        </w:tabs>
      </w:pPr>
      <w:r>
        <w:t>4.3.Изменения в пространстве имен rdoRuntime.</w:t>
      </w:r>
      <w:r>
        <w:tab/>
        <w:t>29</w:t>
      </w:r>
    </w:p>
    <w:p w:rsidR="00000000" w:rsidRDefault="00B66CF2">
      <w:pPr>
        <w:pStyle w:val="14"/>
        <w:tabs>
          <w:tab w:val="clear" w:pos="9354"/>
          <w:tab w:val="right" w:leader="dot" w:pos="9355"/>
        </w:tabs>
      </w:pPr>
      <w:r>
        <w:t>Заключение</w:t>
      </w:r>
      <w:r>
        <w:tab/>
        <w:t>32</w:t>
      </w:r>
    </w:p>
    <w:p w:rsidR="00000000" w:rsidRDefault="00B66CF2">
      <w:pPr>
        <w:pStyle w:val="14"/>
        <w:tabs>
          <w:tab w:val="clear" w:pos="9354"/>
          <w:tab w:val="right" w:leader="dot" w:pos="9355"/>
        </w:tabs>
      </w:pPr>
      <w:r>
        <w:t>Список использованных источников</w:t>
      </w:r>
      <w:r>
        <w:tab/>
        <w:t>33</w:t>
      </w:r>
    </w:p>
    <w:p w:rsidR="00000000" w:rsidRDefault="00B66CF2">
      <w:pPr>
        <w:pStyle w:val="14"/>
        <w:tabs>
          <w:tab w:val="clear" w:pos="9354"/>
          <w:tab w:val="right" w:leader="dot" w:pos="9355"/>
        </w:tabs>
      </w:pPr>
      <w:r>
        <w:t>Приложение 1. Полный синтаксический анализ точек принятия решений (rdodpt.y).</w:t>
      </w:r>
      <w:r>
        <w:tab/>
        <w:t>34</w:t>
      </w:r>
    </w:p>
    <w:p w:rsidR="00000000" w:rsidRDefault="00B66CF2">
      <w:pPr>
        <w:pStyle w:val="14"/>
        <w:tabs>
          <w:tab w:val="clear" w:pos="9354"/>
          <w:tab w:val="right" w:leader="dot" w:pos="9355"/>
        </w:tabs>
      </w:pPr>
      <w:r>
        <w:t>Приложение 2. Код имитационной модели работы почтового отделения связи на языке РДО.</w:t>
      </w:r>
      <w:r>
        <w:tab/>
        <w:t>47</w:t>
      </w:r>
    </w:p>
    <w:p w:rsidR="00000000" w:rsidRDefault="00B66CF2">
      <w:pPr>
        <w:pStyle w:val="14"/>
        <w:tabs>
          <w:tab w:val="clear" w:pos="9354"/>
          <w:tab w:val="right" w:leader="dot" w:pos="9355"/>
        </w:tabs>
        <w:sectPr w:rsidR="00000000">
          <w:type w:val="continuous"/>
          <w:pgSz w:w="11906" w:h="16838"/>
          <w:pgMar w:top="1700" w:right="850" w:bottom="1700" w:left="1701" w:header="1134" w:footer="1134" w:gutter="0"/>
          <w:cols w:space="720"/>
          <w:docGrid w:linePitch="360"/>
        </w:sectPr>
      </w:pPr>
      <w:r>
        <w:t>Приложение 3. Функциональная диаграмма компиляц</w:t>
      </w:r>
      <w:r>
        <w:t>ии модели на языке РДО. Уровень A-0.</w:t>
      </w:r>
      <w:r>
        <w:tab/>
        <w:t>74</w:t>
      </w:r>
      <w:r>
        <w:fldChar w:fldCharType="end"/>
      </w:r>
    </w:p>
    <w:p w:rsidR="00000000" w:rsidRDefault="00B66CF2">
      <w:pPr>
        <w:tabs>
          <w:tab w:val="right" w:leader="dot" w:pos="9355"/>
        </w:tabs>
        <w:spacing w:after="280" w:line="360" w:lineRule="auto"/>
        <w:ind w:firstLine="709"/>
        <w:jc w:val="both"/>
      </w:pPr>
    </w:p>
    <w:p w:rsidR="00000000" w:rsidRDefault="00B66CF2">
      <w:pPr>
        <w:spacing w:after="280" w:line="360" w:lineRule="auto"/>
        <w:ind w:firstLine="709"/>
        <w:jc w:val="both"/>
      </w:pPr>
    </w:p>
    <w:p w:rsidR="00000000" w:rsidRDefault="00B66CF2">
      <w:pPr>
        <w:sectPr w:rsidR="00000000">
          <w:type w:val="continuous"/>
          <w:pgSz w:w="11906" w:h="16838"/>
          <w:pgMar w:top="1700" w:right="850" w:bottom="1700" w:left="1701" w:header="1134" w:footer="1134" w:gutter="0"/>
          <w:cols w:space="720"/>
          <w:formProt w:val="0"/>
          <w:docGrid w:linePitch="360"/>
        </w:sectPr>
      </w:pPr>
    </w:p>
    <w:p w:rsidR="00000000" w:rsidRDefault="00B66CF2">
      <w:pPr>
        <w:sectPr w:rsidR="00000000">
          <w:type w:val="continuous"/>
          <w:pgSz w:w="11906" w:h="16838"/>
          <w:pgMar w:top="1700" w:right="850" w:bottom="1700" w:left="1701" w:header="1134" w:footer="1134" w:gutter="0"/>
          <w:cols w:space="720"/>
          <w:formProt w:val="0"/>
          <w:docGrid w:linePitch="360"/>
        </w:sectPr>
      </w:pPr>
    </w:p>
    <w:p w:rsidR="00000000" w:rsidRDefault="00B66CF2">
      <w:pPr>
        <w:sectPr w:rsidR="00000000">
          <w:type w:val="continuous"/>
          <w:pgSz w:w="11906" w:h="16838"/>
          <w:pgMar w:top="1700" w:right="850" w:bottom="1700" w:left="1701" w:header="1134" w:footer="1134" w:gutter="0"/>
          <w:cols w:space="720"/>
          <w:formProt w:val="0"/>
          <w:docGrid w:linePitch="360"/>
        </w:sectPr>
      </w:pPr>
    </w:p>
    <w:p w:rsidR="00000000" w:rsidRDefault="00B66CF2">
      <w:pPr>
        <w:sectPr w:rsidR="00000000">
          <w:type w:val="continuous"/>
          <w:pgSz w:w="11906" w:h="16838"/>
          <w:pgMar w:top="1700" w:right="850" w:bottom="1700" w:left="1701" w:header="1134" w:footer="1134" w:gutter="0"/>
          <w:cols w:space="720"/>
          <w:formProt w:val="0"/>
          <w:docGrid w:linePitch="360"/>
        </w:sectPr>
      </w:pPr>
    </w:p>
    <w:p w:rsidR="00000000" w:rsidRDefault="00B66CF2">
      <w:pPr>
        <w:sectPr w:rsidR="00000000">
          <w:type w:val="continuous"/>
          <w:pgSz w:w="11906" w:h="16838"/>
          <w:pgMar w:top="1700" w:right="850" w:bottom="1700" w:left="1701" w:header="1134" w:footer="1134" w:gutter="0"/>
          <w:cols w:space="720"/>
          <w:formProt w:val="0"/>
          <w:docGrid w:linePitch="360"/>
        </w:sectPr>
      </w:pPr>
    </w:p>
    <w:p w:rsidR="00000000" w:rsidRDefault="00B66CF2">
      <w:pPr>
        <w:sectPr w:rsidR="00000000">
          <w:type w:val="continuous"/>
          <w:pgSz w:w="11906" w:h="16838"/>
          <w:pgMar w:top="1700" w:right="850" w:bottom="1700" w:left="1701" w:header="1134" w:footer="1134" w:gutter="0"/>
          <w:cols w:space="720"/>
          <w:formProt w:val="0"/>
          <w:docGrid w:linePitch="360"/>
        </w:sectPr>
      </w:pPr>
    </w:p>
    <w:p w:rsidR="00000000" w:rsidRDefault="00B66CF2">
      <w:pPr>
        <w:sectPr w:rsidR="00000000">
          <w:type w:val="continuous"/>
          <w:pgSz w:w="11906" w:h="16838"/>
          <w:pgMar w:top="1700" w:right="850" w:bottom="1700" w:left="1701" w:header="1134" w:footer="1134" w:gutter="0"/>
          <w:cols w:space="720"/>
          <w:formProt w:val="0"/>
          <w:docGrid w:linePitch="360"/>
        </w:sectPr>
      </w:pPr>
    </w:p>
    <w:p w:rsidR="00000000" w:rsidRDefault="00B66CF2">
      <w:pPr>
        <w:sectPr w:rsidR="00000000">
          <w:type w:val="continuous"/>
          <w:pgSz w:w="11906" w:h="16838"/>
          <w:pgMar w:top="1700" w:right="850" w:bottom="1700" w:left="1701" w:header="1134" w:footer="1134" w:gutter="0"/>
          <w:cols w:space="720"/>
          <w:formProt w:val="0"/>
          <w:docGrid w:linePitch="360"/>
        </w:sectPr>
      </w:pPr>
    </w:p>
    <w:p w:rsidR="00000000" w:rsidRDefault="00B66CF2">
      <w:pPr>
        <w:sectPr w:rsidR="00000000">
          <w:type w:val="continuous"/>
          <w:pgSz w:w="11906" w:h="16838"/>
          <w:pgMar w:top="1700" w:right="850" w:bottom="1700" w:left="1701" w:header="1134" w:footer="1134" w:gutter="0"/>
          <w:cols w:space="720"/>
          <w:formProt w:val="0"/>
          <w:docGrid w:linePitch="360"/>
        </w:sectPr>
      </w:pPr>
    </w:p>
    <w:p w:rsidR="00000000" w:rsidRDefault="00B66CF2">
      <w:pPr>
        <w:sectPr w:rsidR="00000000">
          <w:type w:val="continuous"/>
          <w:pgSz w:w="11906" w:h="16838"/>
          <w:pgMar w:top="1700" w:right="850" w:bottom="1700" w:left="1701" w:header="1134" w:footer="1134" w:gutter="0"/>
          <w:cols w:space="720"/>
          <w:formProt w:val="0"/>
          <w:docGrid w:linePitch="360"/>
        </w:sectPr>
      </w:pPr>
    </w:p>
    <w:p w:rsidR="00000000" w:rsidRDefault="00B66CF2">
      <w:pPr>
        <w:pStyle w:val="1"/>
      </w:pPr>
      <w:r>
        <w:lastRenderedPageBreak/>
        <w:t>Введение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>««Сложные системы», «системность», «бизнес-процессы», «управление сложными системами», «модели» – все эти термины в настоящее время широко используются практически во всех сферах деятельности че</w:t>
      </w:r>
      <w:r>
        <w:t xml:space="preserve">ловека». </w:t>
      </w:r>
      <w:r>
        <w:t xml:space="preserve">Причиной этого является </w:t>
      </w:r>
      <w:r>
        <w:t xml:space="preserve"> обобщение накопленного опыта и результатов в различных сферах человеческой деятельности и естественное желание найти и использовать некоторые общесистемные принципы и методы. Именно системность решаемых задач в перспективе</w:t>
      </w:r>
      <w:r>
        <w:t xml:space="preserve"> должна стать той базой, которая позволит исследователю работать с любой сложной системой, независимо от ее физической сущности. Именно модели и моделирование систем является тем инструментом, которое обеспечивает эту возможность.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rPr>
          <w:bCs/>
        </w:rPr>
        <w:t>Имитационное моделировани</w:t>
      </w:r>
      <w:r>
        <w:rPr>
          <w:bCs/>
        </w:rPr>
        <w:t>е (ИМ)</w:t>
      </w:r>
      <w:r>
        <w:t xml:space="preserve"> на ЭВМ находит широкое применение при исследовании и управлении </w:t>
      </w:r>
      <w:bookmarkStart w:id="0" w:name="cds"/>
      <w:bookmarkEnd w:id="0"/>
      <w:r>
        <w:rPr>
          <w:bCs/>
        </w:rPr>
        <w:t>сложными дискретными системами (СДС) и процессами в них</w:t>
      </w:r>
      <w:r>
        <w:t>. К таким системам можно отнести экономические и производственные объекты, морские порты, аэропорты, комплексы перекачки нефти и г</w:t>
      </w:r>
      <w:r>
        <w:t xml:space="preserve">аза, программное обеспечение сложных систем управления, вычислительные сети и многие другие. Широкое использование ИМ объясняется сложностью (а иногда и невозможностью) применения строгих методов оптимизации, которая обусловлена </w:t>
      </w:r>
      <w:r>
        <w:rPr>
          <w:bCs/>
        </w:rPr>
        <w:t>размерностью решаемых задач</w:t>
      </w:r>
      <w:r>
        <w:rPr>
          <w:bCs/>
        </w:rPr>
        <w:t xml:space="preserve"> и неформализуемостью сложных систем</w:t>
      </w:r>
      <w:r>
        <w:t>. Так выделяют, например, следующие проблемы в исследовании операций, которые не могут быть решены сейчас и в обозримом будущем без ИМ:</w:t>
      </w:r>
    </w:p>
    <w:p w:rsidR="00000000" w:rsidRDefault="00B66CF2">
      <w:pPr>
        <w:numPr>
          <w:ilvl w:val="0"/>
          <w:numId w:val="4"/>
        </w:numPr>
        <w:spacing w:before="280" w:line="360" w:lineRule="auto"/>
        <w:ind w:left="0" w:firstLine="709"/>
        <w:jc w:val="both"/>
      </w:pPr>
      <w:r>
        <w:t xml:space="preserve">Формирование инвестиционной политики при перспективном планировании. </w:t>
      </w:r>
    </w:p>
    <w:p w:rsidR="00000000" w:rsidRDefault="00B66CF2">
      <w:pPr>
        <w:numPr>
          <w:ilvl w:val="0"/>
          <w:numId w:val="4"/>
        </w:numPr>
        <w:spacing w:line="360" w:lineRule="auto"/>
        <w:ind w:left="0" w:firstLine="709"/>
        <w:jc w:val="both"/>
      </w:pPr>
      <w:r>
        <w:t xml:space="preserve">Выбор средств </w:t>
      </w:r>
      <w:r>
        <w:t xml:space="preserve">обслуживания (или оборудования) при текущем планировании. </w:t>
      </w:r>
    </w:p>
    <w:p w:rsidR="00000000" w:rsidRDefault="00B66CF2">
      <w:pPr>
        <w:numPr>
          <w:ilvl w:val="0"/>
          <w:numId w:val="4"/>
        </w:numPr>
        <w:spacing w:after="280" w:line="360" w:lineRule="auto"/>
        <w:ind w:left="0" w:firstLine="709"/>
        <w:jc w:val="both"/>
      </w:pPr>
      <w:r>
        <w:t xml:space="preserve">Разработка планов с обратной информационной связью и операционных предписаний. 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 xml:space="preserve">Эти классы задач определяются тем, что при их решении </w:t>
      </w:r>
      <w:r>
        <w:rPr>
          <w:bCs/>
        </w:rPr>
        <w:t>необходимо одновременно учитывать факторы неопределенности, дин</w:t>
      </w:r>
      <w:r>
        <w:rPr>
          <w:bCs/>
        </w:rPr>
        <w:t xml:space="preserve">амическую взаимную обусловленность текущих решений и последующих событий, комплексную </w:t>
      </w:r>
      <w:r>
        <w:rPr>
          <w:bCs/>
        </w:rPr>
        <w:lastRenderedPageBreak/>
        <w:t>взаимозависимость между управляемыми переменными исследуемой системы, а часто и строго дискретную и четко определенную последовательность интервалов времени</w:t>
      </w:r>
      <w:r>
        <w:t>. Указанные ос</w:t>
      </w:r>
      <w:r>
        <w:t>обенности свойственны всем сложным системам.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>Проведение имитационного эксперимента позволяет:</w:t>
      </w:r>
    </w:p>
    <w:p w:rsidR="00000000" w:rsidRDefault="00B66CF2">
      <w:pPr>
        <w:numPr>
          <w:ilvl w:val="0"/>
          <w:numId w:val="6"/>
        </w:numPr>
        <w:spacing w:before="280" w:line="360" w:lineRule="auto"/>
        <w:ind w:left="0" w:firstLine="709"/>
        <w:jc w:val="both"/>
      </w:pPr>
      <w:r>
        <w:t xml:space="preserve">Сделать выводы о поведении СДС и ее особенностях: </w:t>
      </w:r>
    </w:p>
    <w:p w:rsidR="00000000" w:rsidRDefault="00B66CF2">
      <w:pPr>
        <w:numPr>
          <w:ilvl w:val="1"/>
          <w:numId w:val="6"/>
        </w:numPr>
        <w:spacing w:line="360" w:lineRule="auto"/>
        <w:ind w:left="0" w:firstLine="709"/>
        <w:jc w:val="both"/>
      </w:pPr>
      <w:r>
        <w:t xml:space="preserve">без ее построения, если это проектируемая система; </w:t>
      </w:r>
    </w:p>
    <w:p w:rsidR="00000000" w:rsidRDefault="00B66CF2">
      <w:pPr>
        <w:numPr>
          <w:ilvl w:val="1"/>
          <w:numId w:val="6"/>
        </w:numPr>
        <w:spacing w:line="360" w:lineRule="auto"/>
        <w:ind w:left="0" w:firstLine="709"/>
        <w:jc w:val="both"/>
      </w:pPr>
      <w:r>
        <w:t>без вмешательства в ее функционирование, если это действующ</w:t>
      </w:r>
      <w:r>
        <w:t xml:space="preserve">ая система, проведение экспериментов над которой или слишком дорого, или небезопасно; </w:t>
      </w:r>
    </w:p>
    <w:p w:rsidR="00000000" w:rsidRDefault="00B66CF2">
      <w:pPr>
        <w:numPr>
          <w:ilvl w:val="1"/>
          <w:numId w:val="6"/>
        </w:numPr>
        <w:spacing w:line="360" w:lineRule="auto"/>
        <w:ind w:left="0" w:firstLine="709"/>
        <w:jc w:val="both"/>
      </w:pPr>
      <w:r>
        <w:t xml:space="preserve">без ее разрушения, если цель эксперимента состоит в определении пределов воздействия на систему. </w:t>
      </w:r>
    </w:p>
    <w:p w:rsidR="00000000" w:rsidRDefault="00B66CF2">
      <w:pPr>
        <w:numPr>
          <w:ilvl w:val="0"/>
          <w:numId w:val="6"/>
        </w:numPr>
        <w:spacing w:line="360" w:lineRule="auto"/>
        <w:ind w:left="0" w:firstLine="709"/>
        <w:jc w:val="both"/>
      </w:pPr>
      <w:r>
        <w:t xml:space="preserve">Синтезировать и исследовать стратегии управления. </w:t>
      </w:r>
    </w:p>
    <w:p w:rsidR="00000000" w:rsidRDefault="00B66CF2">
      <w:pPr>
        <w:numPr>
          <w:ilvl w:val="0"/>
          <w:numId w:val="6"/>
        </w:numPr>
        <w:spacing w:line="360" w:lineRule="auto"/>
        <w:ind w:left="0" w:firstLine="709"/>
        <w:jc w:val="both"/>
      </w:pPr>
      <w:r>
        <w:t>Прогнозировать и пла</w:t>
      </w:r>
      <w:r>
        <w:t xml:space="preserve">нировать функционирование системы в будущем. </w:t>
      </w:r>
    </w:p>
    <w:p w:rsidR="00000000" w:rsidRDefault="00B66CF2">
      <w:pPr>
        <w:numPr>
          <w:ilvl w:val="0"/>
          <w:numId w:val="6"/>
        </w:numPr>
        <w:spacing w:after="280" w:line="360" w:lineRule="auto"/>
        <w:ind w:left="0" w:firstLine="709"/>
        <w:jc w:val="both"/>
      </w:pPr>
      <w:r>
        <w:t xml:space="preserve">Обучать и тренировать управленческий персонал и т.д. 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>ИМ является эффективным, но и не лишенным недостатков, методом. Трудности использования ИМ, связаны с обеспечением адекватности описания системы, интерпрета</w:t>
      </w:r>
      <w:r>
        <w:t>цией результатов, обеспечением стохастической сходимости процесса моделирования, решением проблемы размерности и т.п. К проблемам применения ИМ следует отнести также и большую трудоемкость данного метода.</w:t>
      </w:r>
    </w:p>
    <w:p w:rsidR="00000000" w:rsidRDefault="00B66CF2">
      <w:pPr>
        <w:spacing w:before="280" w:after="280" w:line="360" w:lineRule="auto"/>
        <w:ind w:firstLine="709"/>
        <w:jc w:val="both"/>
      </w:pPr>
      <w:bookmarkStart w:id="1" w:name="ai"/>
      <w:bookmarkEnd w:id="1"/>
      <w:r>
        <w:rPr>
          <w:bCs/>
        </w:rPr>
        <w:t>Интеллектуальное ИМ</w:t>
      </w:r>
      <w:r>
        <w:t>, характеризующееся возможностью</w:t>
      </w:r>
      <w:r>
        <w:t xml:space="preserve"> использования </w:t>
      </w:r>
      <w:r>
        <w:rPr>
          <w:bCs/>
        </w:rPr>
        <w:t>методов искусственного интеллекта и, прежде всего, знаний</w:t>
      </w:r>
      <w:r>
        <w:t xml:space="preserve">, при принятии решений в процессе имитации, при управлении имитационным экспериментом, при реализации интерфейса пользователя, создании информационных банков ИМ, снимает часть проблем </w:t>
      </w:r>
      <w:r>
        <w:t>использования ИМ.</w:t>
      </w:r>
    </w:p>
    <w:p w:rsidR="00000000" w:rsidRDefault="00B66CF2">
      <w:pPr>
        <w:spacing w:before="280" w:after="280" w:line="360" w:lineRule="auto"/>
        <w:ind w:firstLine="709"/>
        <w:jc w:val="both"/>
        <w:rPr>
          <w:b/>
          <w:i/>
          <w:sz w:val="32"/>
          <w:szCs w:val="32"/>
        </w:rPr>
      </w:pPr>
    </w:p>
    <w:p w:rsidR="00000000" w:rsidRDefault="00B66CF2">
      <w:pPr>
        <w:spacing w:before="280" w:after="280" w:line="360" w:lineRule="auto"/>
        <w:ind w:firstLine="709"/>
        <w:jc w:val="both"/>
        <w:rPr>
          <w:b/>
          <w:i/>
          <w:sz w:val="32"/>
          <w:szCs w:val="32"/>
        </w:rPr>
      </w:pPr>
    </w:p>
    <w:p w:rsidR="00000000" w:rsidRDefault="00B66CF2">
      <w:pPr>
        <w:spacing w:before="280" w:after="280" w:line="360" w:lineRule="auto"/>
        <w:ind w:firstLine="709"/>
        <w:jc w:val="both"/>
        <w:rPr>
          <w:b/>
          <w:i/>
          <w:sz w:val="32"/>
          <w:szCs w:val="32"/>
        </w:rPr>
      </w:pPr>
    </w:p>
    <w:p w:rsidR="00000000" w:rsidRDefault="00B66CF2">
      <w:pPr>
        <w:pStyle w:val="1"/>
        <w:rPr>
          <w:lang w:val="en-US"/>
        </w:rPr>
      </w:pPr>
      <w:r>
        <w:lastRenderedPageBreak/>
        <w:t>1.Предпроектное исследование</w:t>
      </w:r>
      <w:r>
        <w:rPr>
          <w:lang w:val="en-US"/>
        </w:rPr>
        <w:t>.</w:t>
      </w:r>
    </w:p>
    <w:p w:rsidR="00000000" w:rsidRDefault="00B66CF2">
      <w:pPr>
        <w:pStyle w:val="2"/>
      </w:pPr>
      <w:r>
        <w:t>1.1. Основные подходы к построению ИМ.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>Системы имитационного моделирования СДС в зависимости от способов представления процессов, происходящих в моделируемом объекте, могут быть дискретными и непрерывными,</w:t>
      </w:r>
      <w:r>
        <w:t xml:space="preserve"> пошаговыми и событийными, детерминированными и статистическими, стационарными и нестационарными. 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>Рассмотрим основные моменты этапа создания ИМ. Чтобы описать функционирование СДС надо описать интересующие нас события и действия, после чего создать алфави</w:t>
      </w:r>
      <w:r>
        <w:t>т, то есть дать каждому из них уникальное имя. Этот алфавит определяется как природой рассматриваемой СДС, так и целями ее анализа. Следовательно, выбор алфавита событий СДС приводит к ее упрощению – не рассматриваются многие ее свойства и действия не пред</w:t>
      </w:r>
      <w:r>
        <w:t xml:space="preserve">ставляющие интерес для исследователя. 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>Событие СДС происходит мгновенно, то есть это некоторое действие с нулевой длительностью. Действие, требующее для своей реализации определенного времени, имеет собственное имя и связано с двумя событиями – начала и ок</w:t>
      </w:r>
      <w:r>
        <w:t>ончания. Длительность действия зависит от многих причин, среди которых время его начала, используемые ресурсы СДС, характеристики управления, влияние случайных факторов и т.д. В течение времени протекания действия в СДС могут возникнуть события, приводящие</w:t>
      </w:r>
      <w:r>
        <w:t xml:space="preserve"> к преждевременному завершению действия. Последовательность действий образует процесс в СДС (Рис. 2.).</w:t>
      </w:r>
    </w:p>
    <w:p w:rsidR="00000000" w:rsidRDefault="009F50C3">
      <w:pPr>
        <w:spacing w:before="280" w:after="280" w:line="360" w:lineRule="auto"/>
        <w:ind w:firstLine="709"/>
        <w:jc w:val="both"/>
        <w:rPr>
          <w:b/>
          <w:i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07025" cy="262382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26238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B66CF2">
      <w:pPr>
        <w:spacing w:before="280" w:after="280" w:line="360" w:lineRule="auto"/>
        <w:ind w:firstLine="709"/>
        <w:jc w:val="both"/>
        <w:rPr>
          <w:b/>
          <w:i/>
        </w:rPr>
      </w:pPr>
      <w:r>
        <w:rPr>
          <w:b/>
          <w:i/>
        </w:rPr>
        <w:t>Рис. 1. Взаимосвязь между событиями, действием и процессом.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>В соответствии с этим выделяют три альтернативных методологических подхода к построению ИМ:</w:t>
      </w:r>
      <w:r>
        <w:t xml:space="preserve"> событийный, подход сканирования активностей и процессно-ориентированный.</w:t>
      </w:r>
    </w:p>
    <w:p w:rsidR="00000000" w:rsidRDefault="00B66CF2">
      <w:pPr>
        <w:pStyle w:val="2"/>
      </w:pPr>
      <w:r>
        <w:t>1.2. Процесс имитации в РДО.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>Для имитации работы модели в РДО реализованы два подхода: событийный и сканирования активностей.</w:t>
      </w:r>
    </w:p>
    <w:p w:rsidR="00000000" w:rsidRDefault="00B66CF2">
      <w:pPr>
        <w:spacing w:before="280" w:after="280" w:line="360" w:lineRule="auto"/>
        <w:ind w:firstLine="709"/>
        <w:jc w:val="both"/>
        <w:rPr>
          <w:b/>
          <w:i/>
        </w:rPr>
      </w:pPr>
      <w:r>
        <w:rPr>
          <w:b/>
          <w:i/>
        </w:rPr>
        <w:t>Событийный подход.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 xml:space="preserve">При событийном подходе исследователь </w:t>
      </w:r>
      <w:r>
        <w:t xml:space="preserve">описывает события, которые могут изменять состояние системы, и определяет логические взаимосвязи между ними. Начальное состояние устанавливается путем задания значений переменным модели и параметров генераторам случайных </w:t>
      </w:r>
      <w:r>
        <w:t>чисел</w:t>
      </w:r>
      <w:r>
        <w:t>. Имитация происходит путем вы</w:t>
      </w:r>
      <w:r>
        <w:t>бора из списка будущих событий ближайшего по времени и его выполнения. Выполнение события приводит к изменению состояния системы и генерации будущих событий, логически связанных с выполняемым. Эти события заносятся в список будущих событий и упорядочиваютс</w:t>
      </w:r>
      <w:r>
        <w:t xml:space="preserve">я в нем по времени наступления. Например, событие начала обработки детали на станке приводит к появлению в списке будущих событий события окончания обработки детали, которое должно наступить в момент времени равный текущему </w:t>
      </w:r>
      <w:r>
        <w:lastRenderedPageBreak/>
        <w:t>времени плюс время, требуемое на</w:t>
      </w:r>
      <w:r>
        <w:t xml:space="preserve"> обработку детали на станке. В событийных системах модельное время фиксируется только в моменты изменения состояний.</w:t>
      </w:r>
    </w:p>
    <w:p w:rsidR="00000000" w:rsidRDefault="00B66CF2">
      <w:pPr>
        <w:spacing w:before="280" w:after="280" w:line="360" w:lineRule="auto"/>
        <w:ind w:firstLine="709"/>
        <w:jc w:val="both"/>
      </w:pPr>
    </w:p>
    <w:p w:rsidR="00000000" w:rsidRDefault="00B66CF2">
      <w:pPr>
        <w:spacing w:before="280" w:after="280" w:line="360" w:lineRule="auto"/>
        <w:ind w:firstLine="709"/>
        <w:jc w:val="both"/>
        <w:rPr>
          <w:b/>
          <w:i/>
        </w:rPr>
      </w:pPr>
      <w:r>
        <w:rPr>
          <w:lang w:val="ru-RU"/>
        </w:rPr>
      </w:r>
      <w:r>
        <w:pict>
          <v:group id="_x0000_s1026" style="width:412.7pt;height:205.75pt;mso-wrap-distance-left:0;mso-wrap-distance-right:0;mso-position-horizontal-relative:char;mso-position-vertical-relative:line" coordsize="8253,4114">
            <o:lock v:ext="edit" text="t"/>
            <v:rect id="_x0000_s1027" style="position:absolute;top:1;width:8253;height:4113;mso-wrap-style:none;v-text-anchor:middle" filled="f" stroked="f">
              <v:stroke joinstyle="round"/>
            </v:rect>
            <v:group id="_x0000_s1028" style="position:absolute;left:2147;top:527;width:3225;height:707;mso-wrap-distance-left:0;mso-wrap-distance-right:0" coordorigin="2147,527" coordsize="3225,707">
              <o:lock v:ext="edit" text="t"/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_x0000_s1029" type="#_x0000_t109" style="position:absolute;left:2160;top:540;width:3212;height:694;mso-wrap-style:none;v-text-anchor:middle" strokeweight=".26mm">
                <v:fill color2="black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2147;top:527;width:3212;height:694;v-text-anchor:middle" filled="f" stroked="f">
                <v:stroke joinstyle="round"/>
                <v:textbox style="mso-rotate-with-shape:t">
                  <w:txbxContent>
                    <w:p w:rsidR="00000000" w:rsidRDefault="00B66CF2">
                      <w:pPr>
                        <w:jc w:val="center"/>
                      </w:pPr>
                      <w:r>
                        <w:t>Выбор из списка будущих событий ближайшего</w:t>
                      </w:r>
                    </w:p>
                  </w:txbxContent>
                </v:textbox>
              </v:shape>
            </v:group>
            <v:group id="_x0000_s1031" style="position:absolute;left:2147;top:1608;width:3225;height:704;mso-wrap-distance-left:0;mso-wrap-distance-right:0" coordorigin="2147,1608" coordsize="3225,704">
              <o:lock v:ext="edit" text="t"/>
              <v:shape id="_x0000_s1032" type="#_x0000_t109" style="position:absolute;left:2160;top:1621;width:3212;height:691;mso-wrap-style:none;v-text-anchor:middle" strokeweight=".26mm">
                <v:fill color2="black"/>
              </v:shape>
              <v:shape id="_x0000_s1033" type="#_x0000_t202" style="position:absolute;left:2147;top:1608;width:3212;height:691;v-text-anchor:middle" filled="f" stroked="f">
                <v:stroke joinstyle="round"/>
                <v:textbox style="mso-rotate-with-shape:t">
                  <w:txbxContent>
                    <w:p w:rsidR="00000000" w:rsidRDefault="00B66CF2">
                      <w:pPr>
                        <w:jc w:val="center"/>
                      </w:pPr>
                      <w:r>
                        <w:t>Перевод модельного времени вперед</w:t>
                      </w:r>
                    </w:p>
                  </w:txbxContent>
                </v:textbox>
              </v:shape>
            </v:group>
            <v:group id="_x0000_s1034" style="position:absolute;left:2147;top:2687;width:3225;height:708;mso-wrap-distance-left:0;mso-wrap-distance-right:0" coordorigin="2147,2687" coordsize="3225,708">
              <o:lock v:ext="edit" text="t"/>
              <v:shape id="_x0000_s1035" type="#_x0000_t109" style="position:absolute;left:2160;top:2700;width:3212;height:695;mso-wrap-style:none;v-text-anchor:middle" strokeweight=".26mm">
                <v:fill color2="black"/>
              </v:shape>
              <v:shape id="_x0000_s1036" type="#_x0000_t202" style="position:absolute;left:2147;top:2687;width:3212;height:695;v-text-anchor:middle" filled="f" stroked="f">
                <v:stroke joinstyle="round"/>
                <v:textbox style="mso-rotate-with-shape:t">
                  <w:txbxContent>
                    <w:p w:rsidR="00000000" w:rsidRDefault="00B66CF2">
                      <w:pPr>
                        <w:jc w:val="center"/>
                      </w:pPr>
                      <w:r>
                        <w:t>Выполнение программы для данного события</w:t>
                      </w:r>
                    </w:p>
                  </w:txbxContent>
                </v:textbox>
              </v:shape>
            </v:group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7" type="#_x0000_t34" style="position:absolute;left:3778;top:1258;width:2;height:362" o:connectortype="elbow">
              <v:stroke joinstyle="round"/>
            </v:shape>
            <v:shape id="_x0000_s1038" type="#_x0000_t34" style="position:absolute;left:3778;top:2338;width:2;height:362" o:connectortype="elbow">
              <v:stroke joinstyle="round"/>
            </v:shape>
            <v:shape id="_x0000_s1039" type="#_x0000_t34" style="position:absolute;left:3774;width:6;height:540" o:connectortype="elbow">
              <v:stroke joinstyle="round"/>
            </v:shape>
            <v:line id="_x0000_s1040" style="position:absolute" from="3779,3420" to="3779,3754" strokeweight=".26mm">
              <v:stroke joinstyle="miter"/>
            </v:line>
            <v:line id="_x0000_s1041" style="position:absolute;flip:x" from="1786,3780" to="3740,3780" strokeweight=".26mm">
              <v:stroke joinstyle="miter"/>
            </v:line>
            <v:line id="_x0000_s1042" style="position:absolute;flip:y" from="1799,167" to="1799,3740" strokeweight=".26mm">
              <v:stroke joinstyle="miter"/>
            </v:line>
            <v:line id="_x0000_s1043" style="position:absolute" from="1799,179" to="3753,179" strokeweight=".26mm">
              <v:stroke endarrow="block" joinstyle="miter"/>
            </v:line>
            <v:shape id="_x0000_s1044" type="#_x0000_t202" style="position:absolute;left:3947;top:3587;width:4292;height:513;v-text-anchor:middle" strokecolor="white" strokeweight=".26mm">
              <v:fill color2="black"/>
              <v:stroke color2="black"/>
              <v:textbox style="mso-rotate-with-shape:t">
                <w:txbxContent>
                  <w:p w:rsidR="00000000" w:rsidRDefault="00B66CF2">
                    <w:pPr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Рис. 2. Выполнение событий в ИМ.</w:t>
                    </w:r>
                  </w:p>
                </w:txbxContent>
              </v:textbox>
            </v:shape>
            <w10:anchorlock/>
          </v:group>
        </w:pict>
      </w:r>
    </w:p>
    <w:p w:rsidR="00000000" w:rsidRDefault="00B66CF2">
      <w:pPr>
        <w:spacing w:before="280" w:after="280" w:line="360" w:lineRule="auto"/>
        <w:ind w:firstLine="709"/>
        <w:jc w:val="both"/>
        <w:rPr>
          <w:b/>
          <w:i/>
        </w:rPr>
      </w:pPr>
      <w:r>
        <w:rPr>
          <w:b/>
          <w:i/>
        </w:rPr>
        <w:t>Подход сканирования активностей.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>При использовании подхода сканирования активностей разработчик описывает все действия, в кот</w:t>
      </w:r>
      <w:r>
        <w:t>орых принимают участие элементы системы, и задает условия, определяющие начало и завершение действий. После каждого продвижения имитационного времени условия всех возможных действий проверяются и если условие выполняется, то происходит имитация соответству</w:t>
      </w:r>
      <w:r>
        <w:t xml:space="preserve">ющего действия. Выполнение действия приводит к изменению состояния системы и возможности выполнения новых действий. Например, для начала действия обработка детали на станке необходимо наличие свободной детали и наличие свободного станка. Если хотя бы одно </w:t>
      </w:r>
      <w:r>
        <w:t>из этих условий не выполнено, действие не начинается.</w:t>
      </w:r>
    </w:p>
    <w:p w:rsidR="00000000" w:rsidRDefault="00B66CF2">
      <w:pPr>
        <w:spacing w:before="280" w:after="280" w:line="360" w:lineRule="auto"/>
        <w:ind w:firstLine="709"/>
        <w:jc w:val="both"/>
        <w:rPr>
          <w:b/>
          <w:i/>
          <w:sz w:val="28"/>
          <w:szCs w:val="28"/>
        </w:rPr>
      </w:pPr>
      <w:r>
        <w:rPr>
          <w:lang w:val="ru-RU"/>
        </w:rPr>
      </w:r>
      <w:r>
        <w:pict>
          <v:group id="_x0000_s1045" style="width:418.75pt;height:329.2pt;mso-wrap-distance-left:0;mso-wrap-distance-right:0;mso-position-horizontal-relative:char;mso-position-vertical-relative:line" coordsize="8374,6583">
            <o:lock v:ext="edit" text="t"/>
            <v:rect id="_x0000_s1046" style="position:absolute;left:13;width:8361;height:6583;mso-wrap-style:none;v-text-anchor:middle" filled="f" stroked="f">
              <v:stroke joinstyle="round"/>
            </v:rect>
            <v:group id="_x0000_s1047" style="position:absolute;left:1691;width:1313;height:471;mso-wrap-distance-left:0;mso-wrap-distance-right:0" coordorigin="1691" coordsize="1313,471">
              <o:lock v:ext="edit" text="t"/>
              <v:oval id="_x0000_s1048" style="position:absolute;left:1691;width:1313;height:471;mso-wrap-style:none;v-text-anchor:middle" strokeweight=".26mm">
                <v:fill color2="black"/>
                <v:stroke joinstyle="miter"/>
              </v:oval>
              <v:shape id="_x0000_s1049" type="#_x0000_t202" style="position:absolute;left:1874;top:60;width:921;height:326;v-text-anchor:middle" filled="f" stroked="f">
                <v:stroke joinstyle="round"/>
                <v:textbox style="mso-rotate-with-shape:t">
                  <w:txbxContent>
                    <w:p w:rsidR="00000000" w:rsidRDefault="00B66CF2">
                      <w:pPr>
                        <w:jc w:val="center"/>
                      </w:pPr>
                      <w:r>
                        <w:t>Вход</w:t>
                      </w:r>
                    </w:p>
                  </w:txbxContent>
                </v:textbox>
              </v:shape>
            </v:group>
            <v:shape id="_x0000_s1050" type="#_x0000_t202" style="position:absolute;left:839;top:814;width:2993;height:635;v-text-anchor:middle" strokeweight=".26mm">
              <v:fill color2="black"/>
              <v:textbox style="mso-rotate-with-shape:t">
                <w:txbxContent>
                  <w:p w:rsidR="00000000" w:rsidRDefault="00B66CF2">
                    <w:pPr>
                      <w:jc w:val="center"/>
                    </w:pPr>
                    <w:r>
                      <w:t>Выбрать из списка очередное действие</w:t>
                    </w:r>
                  </w:p>
                </w:txbxContent>
              </v:textbox>
            </v:shape>
            <v:shape id="_x0000_s1051" type="#_x0000_t202" style="position:absolute;left:839;top:3457;width:2995;height:634;v-text-anchor:middle" strokeweight=".26mm">
              <v:fill color2="black"/>
              <v:textbox style="mso-rotate-with-shape:t">
                <w:txbxContent>
                  <w:p w:rsidR="00000000" w:rsidRDefault="00B66CF2">
                    <w:pPr>
                      <w:jc w:val="center"/>
                    </w:pPr>
                    <w:r>
                      <w:t>Выполнить действие, обновив состояние системы</w:t>
                    </w:r>
                  </w:p>
                </w:txbxContent>
              </v:textbox>
            </v:shape>
            <v:group id="_x0000_s1052" style="position:absolute;left:851;top:1817;width:2993;height:1295;mso-wrap-distance-left:0;mso-wrap-distance-right:0" coordorigin="851,1817" coordsize="2993,1295">
              <o:lock v:ext="edit" text="t"/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1053" type="#_x0000_t110" style="position:absolute;left:851;top:1817;width:2993;height:1295;mso-wrap-style:none;v-text-anchor:middle" strokeweight=".26mm">
                <v:fill color2="black"/>
              </v:shape>
              <v:shape id="_x0000_s1054" type="#_x0000_t202" style="position:absolute;left:1593;top:2134;width:1484;height:635;v-text-anchor:middle" filled="f" stroked="f">
                <v:stroke joinstyle="round"/>
                <v:textbox style="mso-rotate-with-shape:t">
                  <w:txbxContent>
                    <w:p w:rsidR="00000000" w:rsidRDefault="00B66CF2">
                      <w:pPr>
                        <w:jc w:val="center"/>
                      </w:pPr>
                      <w:r>
                        <w:t>Условие</w:t>
                      </w:r>
                      <w:r>
                        <w:t xml:space="preserve"> выполняется?</w:t>
                      </w:r>
                    </w:p>
                  </w:txbxContent>
                </v:textbox>
              </v:shape>
            </v:group>
            <v:group id="_x0000_s1055" style="position:absolute;left:4541;top:1817;width:3328;height:1295;mso-wrap-distance-left:0;mso-wrap-distance-right:0" coordorigin="4541,1817" coordsize="3328,1295">
              <o:lock v:ext="edit" text="t"/>
              <v:shape id="_x0000_s1056" type="#_x0000_t110" style="position:absolute;left:4541;top:1817;width:3328;height:1295;mso-wrap-style:none;v-text-anchor:middle" strokeweight=".26mm">
                <v:fill color2="black"/>
              </v:shape>
              <v:shape id="_x0000_s1057" type="#_x0000_t202" style="position:absolute;left:5366;top:2134;width:1652;height:635;v-text-anchor:middle" filled="f" stroked="f">
                <v:stroke joinstyle="round"/>
                <v:textbox style="mso-rotate-with-shape:t">
                  <w:txbxContent>
                    <w:p w:rsidR="00000000" w:rsidRDefault="00B66CF2">
                      <w:pPr>
                        <w:jc w:val="center"/>
                      </w:pPr>
                      <w:r>
                        <w:t>Все действия просмотрены?</w:t>
                      </w:r>
                    </w:p>
                  </w:txbxContent>
                </v:textbox>
              </v:shape>
            </v:group>
            <v:shape id="_x0000_s1058" type="#_x0000_t202" style="position:absolute;left:839;top:6100;width:2993;height:469;v-text-anchor:middle" strokeweight=".26mm">
              <v:fill color2="black"/>
              <v:textbox style="mso-rotate-with-shape:t">
                <w:txbxContent>
                  <w:p w:rsidR="00000000" w:rsidRDefault="00B66CF2">
                    <w:pPr>
                      <w:jc w:val="center"/>
                    </w:pPr>
                    <w:r>
                      <w:t>Печать итогового отчета</w:t>
                    </w:r>
                  </w:p>
                </w:txbxContent>
              </v:textbox>
            </v:shape>
            <v:group id="_x0000_s1059" style="position:absolute;left:851;top:4460;width:2993;height:1296;mso-wrap-distance-left:0;mso-wrap-distance-right:0" coordorigin="851,4460" coordsize="2993,1296">
              <o:lock v:ext="edit" text="t"/>
              <v:shape id="_x0000_s1060" type="#_x0000_t110" style="position:absolute;left:851;top:4460;width:2993;height:1296;mso-wrap-style:none;v-text-anchor:middle" strokeweight=".26mm">
                <v:fill color2="black"/>
              </v:shape>
              <v:shape id="_x0000_s1061" type="#_x0000_t202" style="position:absolute;left:1593;top:4777;width:1484;height:636;v-text-anchor:middle" filled="f" stroked="f">
                <v:stroke joinstyle="round"/>
                <v:textbox style="mso-rotate-with-shape:t">
                  <w:txbxContent>
                    <w:p w:rsidR="00000000" w:rsidRDefault="00B66CF2">
                      <w:pPr>
                        <w:jc w:val="center"/>
                      </w:pPr>
                      <w:r>
                        <w:t>Завершен ли прогон?</w:t>
                      </w:r>
                    </w:p>
                  </w:txbxContent>
                </v:textbox>
              </v:shape>
            </v:group>
            <v:line id="_x0000_s1062" style="position:absolute" from="2360,497" to="2360,801" strokeweight=".26mm">
              <v:stroke endarrow="block" joinstyle="miter"/>
            </v:line>
            <v:line id="_x0000_s1063" style="position:absolute" from="2360,1487" to="2360,1791" strokeweight=".26mm">
              <v:stroke endarrow="block" joinstyle="miter"/>
            </v:line>
            <v:line id="_x0000_s1064" style="position:absolute" from="2360,3138" to="2360,3444" strokeweight=".26mm">
              <v:stroke endarrow="block" joinstyle="miter"/>
            </v:line>
            <v:line id="_x0000_s1065" style="position:absolute" from="2360,4129" to="2360,4435" strokeweight=".26mm">
              <v:stroke endarrow="block" joinstyle="miter"/>
            </v:line>
            <v:line id="_x0000_s1066" style="position:absolute" from="2360,5782" to="2360,6087" strokeweight=".26mm">
              <v:stroke endarrow="block" joinstyle="miter"/>
            </v:line>
            <v:line id="_x0000_s1067" style="position:absolute" from="3870,2477" to="4515,2477" strokeweight=".26mm">
              <v:stroke endarrow="block" joinstyle="miter"/>
            </v:line>
            <v:line id="_x0000_s1068" style="position:absolute" from="6218,3138" to="6218,5095" strokeweight=".26mm">
              <v:stroke joinstyle="miter"/>
            </v:line>
            <v:line id="_x0000_s1069" style="position:absolute;flip:x" from="3857,5120" to="6180,5120" strokeweight=".26mm">
              <v:stroke endarrow="block" joinstyle="miter"/>
            </v:line>
            <v:line id="_x0000_s1070" style="position:absolute;flip:y" from="6219,1144" to="6219,1779" strokeweight=".26mm">
              <v:stroke joinstyle="miter"/>
            </v:line>
            <v:line id="_x0000_s1071" style="position:absolute;flip:x" from="3857,1157" to="6180,1157" strokeweight=".26mm">
              <v:stroke endarrow="block" joinstyle="miter"/>
            </v:line>
            <v:line id="_x0000_s1072" style="position:absolute" from="179,660" to="179,5098" strokeweight=".26mm">
              <v:stroke joinstyle="miter"/>
            </v:line>
            <v:line id="_x0000_s1073" style="position:absolute;flip:x" from="167,5120" to="812,5120" strokeweight=".26mm">
              <v:stroke joinstyle="miter"/>
            </v:line>
            <v:line id="_x0000_s1074" style="position:absolute" from="179,660" to="2334,660" strokeweight=".26mm">
              <v:stroke endarrow="block" joinstyle="miter"/>
            </v:line>
            <v:shape id="_x0000_s1075" type="#_x0000_t202" style="position:absolute;left:6037;top:3126;width:1143;height:305;v-text-anchor:middle" strokecolor="white" strokeweight=".26mm">
              <v:fill opacity="0" color2="black"/>
              <v:stroke dashstyle="dashDot" color2="black"/>
              <v:textbox style="mso-rotate-with-shape:t">
                <w:txbxContent>
                  <w:p w:rsidR="00000000" w:rsidRDefault="00B66CF2">
                    <w:r>
                      <w:t xml:space="preserve">  Да</w:t>
                    </w:r>
                  </w:p>
                </w:txbxContent>
              </v:textbox>
            </v:shape>
            <v:shape id="_x0000_s1076" type="#_x0000_t202" style="position:absolute;left:3689;top:2135;width:1312;height:470;v-text-anchor:middle" strokecolor="white" strokeweight=".26mm">
              <v:fill opacity="0" color2="black"/>
              <v:stroke dashstyle="longDashDot" color2="black"/>
              <v:textbox style="mso-rotate-with-shape:t">
                <w:txbxContent>
                  <w:p w:rsidR="00000000" w:rsidRDefault="00B66CF2">
                    <w:r>
                      <w:t xml:space="preserve">  Нет</w:t>
                    </w:r>
                  </w:p>
                </w:txbxContent>
              </v:textbox>
            </v:shape>
            <v:shape id="_x0000_s1077" type="#_x0000_t202" style="position:absolute;left:6261;top:1530;width:1313;height:468;v-text-anchor:middle" strokecolor="white" strokeweight=".26mm">
              <v:fill opacity="0" color2="black"/>
              <v:stroke dashstyle="longDashDot" color2="black"/>
              <v:textbox style="mso-rotate-with-shape:t">
                <w:txbxContent>
                  <w:p w:rsidR="00000000" w:rsidRDefault="00B66CF2">
                    <w:r>
                      <w:t xml:space="preserve">  Нет</w:t>
                    </w:r>
                  </w:p>
                </w:txbxContent>
              </v:textbox>
            </v:shape>
            <v:shape id="_x0000_s1078" type="#_x0000_t202" style="position:absolute;top:4778;width:1315;height:468;v-text-anchor:middle" strokecolor="white" strokeweight=".26mm">
              <v:fill opacity="0" color2="black"/>
              <v:stroke dashstyle="longDashDot" color2="black"/>
              <v:textbox style="mso-rotate-with-shape:t">
                <w:txbxContent>
                  <w:p w:rsidR="00000000" w:rsidRDefault="00B66CF2">
                    <w:r>
                      <w:t xml:space="preserve">  Нет</w:t>
                    </w:r>
                  </w:p>
                </w:txbxContent>
              </v:textbox>
            </v:shape>
            <v:shape id="_x0000_s1079" type="#_x0000_t202" style="position:absolute;left:2180;top:5770;width:1142;height:469;v-text-anchor:middle" strokecolor="white" strokeweight=".26mm">
              <v:fill opacity="0" color2="black"/>
              <v:stroke dashstyle="dashDot" color2="black"/>
              <v:textbox style="mso-rotate-with-shape:t">
                <w:txbxContent>
                  <w:p w:rsidR="00000000" w:rsidRDefault="00B66CF2">
                    <w:r>
                      <w:t xml:space="preserve">  Да</w:t>
                    </w:r>
                  </w:p>
                  <w:p w:rsidR="00000000" w:rsidRDefault="00B66CF2"/>
                  <w:p w:rsidR="00000000" w:rsidRDefault="00B66CF2"/>
                  <w:p w:rsidR="00000000" w:rsidRDefault="00B66CF2"/>
                  <w:p w:rsidR="00000000" w:rsidRDefault="00B66CF2"/>
                </w:txbxContent>
              </v:textbox>
            </v:shape>
            <v:shape id="_x0000_s1080" type="#_x0000_t202" style="position:absolute;left:4192;top:5770;width:4169;height:800;v-text-anchor:middle" strokecolor="white" strokeweight=".26mm">
              <v:fill color2="black"/>
              <v:stroke color2="black"/>
              <v:textbox style="mso-rotate-with-shape:t">
                <w:txbxContent>
                  <w:p w:rsidR="00000000" w:rsidRDefault="00B66CF2">
                    <w:pPr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 xml:space="preserve">Рис. 3. Блок-схема реализации </w:t>
                    </w:r>
                  </w:p>
                  <w:p w:rsidR="00000000" w:rsidRDefault="00B66CF2">
                    <w:pPr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подхода сканирования активностей.</w:t>
                    </w:r>
                  </w:p>
                </w:txbxContent>
              </v:textbox>
            </v:shape>
            <w10:anchorlock/>
          </v:group>
        </w:pict>
      </w:r>
    </w:p>
    <w:p w:rsidR="00000000" w:rsidRDefault="00B66CF2">
      <w:pPr>
        <w:spacing w:before="280" w:after="280" w:line="360" w:lineRule="auto"/>
        <w:ind w:firstLine="709"/>
        <w:jc w:val="both"/>
        <w:rPr>
          <w:b/>
          <w:i/>
          <w:sz w:val="28"/>
          <w:szCs w:val="28"/>
        </w:rPr>
      </w:pPr>
    </w:p>
    <w:p w:rsidR="00000000" w:rsidRDefault="00B66CF2">
      <w:pPr>
        <w:spacing w:before="280" w:after="280" w:line="360" w:lineRule="auto"/>
        <w:ind w:firstLine="709"/>
        <w:jc w:val="both"/>
        <w:rPr>
          <w:b/>
          <w:i/>
          <w:sz w:val="28"/>
          <w:szCs w:val="28"/>
        </w:rPr>
      </w:pPr>
    </w:p>
    <w:p w:rsidR="00000000" w:rsidRDefault="00B66CF2">
      <w:pPr>
        <w:pStyle w:val="2"/>
      </w:pPr>
      <w:r>
        <w:t>1.3. Основные положения языка РДО.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>В основе системы РДО – «Ресурсы, Действия, Операции» – лежат следующие положения:</w:t>
      </w:r>
    </w:p>
    <w:p w:rsidR="00000000" w:rsidRDefault="00B66CF2">
      <w:pPr>
        <w:numPr>
          <w:ilvl w:val="0"/>
          <w:numId w:val="2"/>
        </w:numPr>
        <w:spacing w:before="280" w:line="360" w:lineRule="auto"/>
        <w:ind w:left="0" w:firstLine="709"/>
        <w:jc w:val="both"/>
      </w:pPr>
      <w:r>
        <w:t>Все элементы сложной дискретной системы (СДС) представлены как ресурсы</w:t>
      </w:r>
      <w:r>
        <w:t>, описываемые некоторыми параметрами.</w:t>
      </w:r>
    </w:p>
    <w:p w:rsidR="00000000" w:rsidRDefault="00B66CF2">
      <w:pPr>
        <w:numPr>
          <w:ilvl w:val="0"/>
          <w:numId w:val="2"/>
        </w:numPr>
        <w:spacing w:line="360" w:lineRule="auto"/>
        <w:ind w:left="0" w:firstLine="709"/>
        <w:jc w:val="both"/>
      </w:pPr>
      <w:r>
        <w:t>Состояние ресурса определяется вектором значений всех его параметров; состояние СДС – значением всех параметров всех ресурсов.</w:t>
      </w:r>
    </w:p>
    <w:p w:rsidR="00000000" w:rsidRDefault="00B66CF2">
      <w:pPr>
        <w:numPr>
          <w:ilvl w:val="0"/>
          <w:numId w:val="2"/>
        </w:numPr>
        <w:spacing w:line="360" w:lineRule="auto"/>
        <w:ind w:left="0" w:firstLine="709"/>
        <w:jc w:val="both"/>
      </w:pPr>
      <w:r>
        <w:t xml:space="preserve">Процесс, протекающий в СДС, описывается как последовательность целенаправленных действий и </w:t>
      </w:r>
      <w:r>
        <w:t xml:space="preserve">нерегулярных событий, изменяющих определенным </w:t>
      </w:r>
      <w:r>
        <w:lastRenderedPageBreak/>
        <w:t>образом состояния ресурсов; действия ограничены во времени двумя событиями: событиями начала и конца.</w:t>
      </w:r>
    </w:p>
    <w:p w:rsidR="00000000" w:rsidRDefault="00B66CF2">
      <w:pPr>
        <w:numPr>
          <w:ilvl w:val="0"/>
          <w:numId w:val="2"/>
        </w:numPr>
        <w:spacing w:line="360" w:lineRule="auto"/>
        <w:ind w:left="0" w:firstLine="709"/>
        <w:jc w:val="both"/>
      </w:pPr>
      <w:r>
        <w:t>Нерегулярные события описывают изменение состояния СДС, непредсказуемые в рамках продукционной модели систем</w:t>
      </w:r>
      <w:r>
        <w:t>ы (влияние внешних по отношению к СДС факторов либо факторов, внутренних по отношению к ресурсам СДС). Моменты наступления нерегулярных событий случайны.</w:t>
      </w:r>
    </w:p>
    <w:p w:rsidR="00000000" w:rsidRDefault="00B66CF2">
      <w:pPr>
        <w:numPr>
          <w:ilvl w:val="0"/>
          <w:numId w:val="2"/>
        </w:numPr>
        <w:spacing w:after="280" w:line="360" w:lineRule="auto"/>
        <w:ind w:left="0" w:firstLine="709"/>
        <w:jc w:val="both"/>
      </w:pPr>
      <w:r>
        <w:t>Действия описываются операциями, которые представляют собой модифицированные продукционные правила, уч</w:t>
      </w:r>
      <w:r>
        <w:t xml:space="preserve">итывающие временные связи. Операция описывает предусловия, которым должно удовлетворять состояние участвующих в операции ресурсов, и правила изменения ресурсов в начале и конце соответствующего действия. </w:t>
      </w:r>
    </w:p>
    <w:p w:rsidR="00000000" w:rsidRDefault="00B66CF2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выполнении работ, связанных с созданием и испол</w:t>
      </w:r>
      <w:r>
        <w:rPr>
          <w:rFonts w:ascii="Times New Roman" w:hAnsi="Times New Roman" w:cs="Times New Roman"/>
        </w:rPr>
        <w:t>ьзованием ИМ в среде РДО, пользователь оперирует следующими основными понятиями:</w:t>
      </w:r>
    </w:p>
    <w:p w:rsidR="00000000" w:rsidRDefault="00B66CF2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2" w:name="model"/>
      <w:bookmarkEnd w:id="2"/>
      <w:r>
        <w:rPr>
          <w:rFonts w:ascii="Times New Roman" w:hAnsi="Times New Roman" w:cs="Times New Roman"/>
          <w:b/>
          <w:bCs/>
        </w:rPr>
        <w:t>Модель</w:t>
      </w:r>
      <w:r>
        <w:rPr>
          <w:rFonts w:ascii="Times New Roman" w:hAnsi="Times New Roman" w:cs="Times New Roman"/>
        </w:rPr>
        <w:t xml:space="preserve"> - совокупность объектов РДО-языка, описывающих какой-то реальный объект, собираемые в процессе имитации показатели, кадры анимации и графические элементы, используемые </w:t>
      </w:r>
      <w:r>
        <w:rPr>
          <w:rFonts w:ascii="Times New Roman" w:hAnsi="Times New Roman" w:cs="Times New Roman"/>
        </w:rPr>
        <w:t>при анимации, результаты трассировки.</w:t>
      </w:r>
    </w:p>
    <w:p w:rsidR="00000000" w:rsidRDefault="00B66CF2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3" w:name="run"/>
      <w:bookmarkEnd w:id="3"/>
      <w:r>
        <w:rPr>
          <w:rFonts w:ascii="Times New Roman" w:hAnsi="Times New Roman" w:cs="Times New Roman"/>
          <w:b/>
          <w:bCs/>
        </w:rPr>
        <w:t>Прогон</w:t>
      </w:r>
      <w:r>
        <w:rPr>
          <w:rFonts w:ascii="Times New Roman" w:hAnsi="Times New Roman" w:cs="Times New Roman"/>
        </w:rPr>
        <w:t xml:space="preserve"> - это единая неделимая точка имитационного эксперимента. Он характеризуется совокупностью объектов, представляющих собой исходные данные и результаты, полученные при запуске имитатора с этими исходными данными.</w:t>
      </w:r>
    </w:p>
    <w:p w:rsidR="00000000" w:rsidRDefault="00B66CF2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Проект</w:t>
      </w:r>
      <w:r>
        <w:rPr>
          <w:rFonts w:ascii="Times New Roman" w:hAnsi="Times New Roman" w:cs="Times New Roman"/>
        </w:rPr>
        <w:t xml:space="preserve"> - один или более прогонов, объединенных какой-либо общей целью. Например, это может быть совокупность прогонов, которые направлены на исследование одного конкретного объекта или выполнение одного контракта на имитационные исследования по одному или </w:t>
      </w:r>
      <w:r>
        <w:rPr>
          <w:rFonts w:ascii="Times New Roman" w:hAnsi="Times New Roman" w:cs="Times New Roman"/>
        </w:rPr>
        <w:t>нескольким объектам.</w:t>
      </w:r>
    </w:p>
    <w:p w:rsidR="00000000" w:rsidRDefault="00B66CF2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4" w:name="object"/>
      <w:bookmarkEnd w:id="4"/>
      <w:r>
        <w:rPr>
          <w:rFonts w:ascii="Times New Roman" w:hAnsi="Times New Roman" w:cs="Times New Roman"/>
          <w:b/>
          <w:bCs/>
        </w:rPr>
        <w:t>Объект</w:t>
      </w:r>
      <w:r>
        <w:rPr>
          <w:rFonts w:ascii="Times New Roman" w:hAnsi="Times New Roman" w:cs="Times New Roman"/>
        </w:rPr>
        <w:t xml:space="preserve"> - совокупность информации, предназначенной для определенных целей и имеющая смысл для имитационной программы. Состав объектов обусловлен РДО-методом, определяющим парадигму представления СДС на языке РДО. </w:t>
      </w:r>
    </w:p>
    <w:p w:rsidR="00000000" w:rsidRDefault="00B66CF2">
      <w:pPr>
        <w:spacing w:before="280" w:after="280" w:line="360" w:lineRule="auto"/>
        <w:ind w:firstLine="709"/>
        <w:jc w:val="both"/>
      </w:pPr>
      <w:bookmarkStart w:id="5" w:name="input"/>
      <w:bookmarkEnd w:id="5"/>
      <w:r>
        <w:t>Объектами исходных дан</w:t>
      </w:r>
      <w:r>
        <w:t xml:space="preserve">ных являются: </w:t>
      </w:r>
    </w:p>
    <w:p w:rsidR="00000000" w:rsidRDefault="00B66CF2">
      <w:pPr>
        <w:numPr>
          <w:ilvl w:val="0"/>
          <w:numId w:val="3"/>
        </w:numPr>
        <w:spacing w:before="280" w:line="360" w:lineRule="auto"/>
        <w:ind w:left="0" w:firstLine="709"/>
        <w:jc w:val="both"/>
      </w:pPr>
      <w:r>
        <w:t xml:space="preserve">типы ресурсов (с расширением .rtp); </w:t>
      </w:r>
    </w:p>
    <w:p w:rsidR="00000000" w:rsidRDefault="00B66CF2">
      <w:pPr>
        <w:numPr>
          <w:ilvl w:val="0"/>
          <w:numId w:val="3"/>
        </w:numPr>
        <w:spacing w:line="360" w:lineRule="auto"/>
        <w:ind w:left="0" w:firstLine="709"/>
        <w:jc w:val="both"/>
      </w:pPr>
      <w:r>
        <w:lastRenderedPageBreak/>
        <w:t xml:space="preserve">ресурсы (с расширением .rss); </w:t>
      </w:r>
    </w:p>
    <w:p w:rsidR="00000000" w:rsidRDefault="00B66CF2">
      <w:pPr>
        <w:numPr>
          <w:ilvl w:val="0"/>
          <w:numId w:val="3"/>
        </w:numPr>
        <w:spacing w:line="360" w:lineRule="auto"/>
        <w:ind w:left="0" w:firstLine="709"/>
        <w:jc w:val="both"/>
      </w:pPr>
      <w:r>
        <w:t xml:space="preserve">образцы операций (с расширением .pat); </w:t>
      </w:r>
    </w:p>
    <w:p w:rsidR="00000000" w:rsidRDefault="00B66CF2">
      <w:pPr>
        <w:numPr>
          <w:ilvl w:val="0"/>
          <w:numId w:val="3"/>
        </w:numPr>
        <w:spacing w:line="360" w:lineRule="auto"/>
        <w:ind w:left="0" w:firstLine="709"/>
        <w:jc w:val="both"/>
      </w:pPr>
      <w:r>
        <w:t xml:space="preserve">операции (с расширением .opr); </w:t>
      </w:r>
    </w:p>
    <w:p w:rsidR="00000000" w:rsidRDefault="00B66CF2">
      <w:pPr>
        <w:numPr>
          <w:ilvl w:val="0"/>
          <w:numId w:val="3"/>
        </w:numPr>
        <w:spacing w:line="360" w:lineRule="auto"/>
        <w:ind w:left="0" w:firstLine="709"/>
        <w:jc w:val="both"/>
      </w:pPr>
      <w:r>
        <w:t xml:space="preserve">точки принятия решений (с расширением .dpt); </w:t>
      </w:r>
    </w:p>
    <w:p w:rsidR="00000000" w:rsidRDefault="00B66CF2">
      <w:pPr>
        <w:numPr>
          <w:ilvl w:val="0"/>
          <w:numId w:val="3"/>
        </w:numPr>
        <w:spacing w:line="360" w:lineRule="auto"/>
        <w:ind w:left="0" w:firstLine="709"/>
        <w:jc w:val="both"/>
      </w:pPr>
      <w:r>
        <w:t xml:space="preserve">константы, функции и последовательности (с расширением </w:t>
      </w:r>
      <w:r>
        <w:t xml:space="preserve">.fun); </w:t>
      </w:r>
    </w:p>
    <w:p w:rsidR="00000000" w:rsidRDefault="00B66CF2">
      <w:pPr>
        <w:numPr>
          <w:ilvl w:val="0"/>
          <w:numId w:val="3"/>
        </w:numPr>
        <w:spacing w:line="360" w:lineRule="auto"/>
        <w:ind w:left="0" w:firstLine="709"/>
        <w:jc w:val="both"/>
      </w:pPr>
      <w:r>
        <w:t xml:space="preserve">кадры анимации (с расширением .frm); </w:t>
      </w:r>
    </w:p>
    <w:p w:rsidR="00000000" w:rsidRDefault="00B66CF2">
      <w:pPr>
        <w:numPr>
          <w:ilvl w:val="0"/>
          <w:numId w:val="3"/>
        </w:numPr>
        <w:spacing w:line="360" w:lineRule="auto"/>
        <w:ind w:left="0" w:firstLine="709"/>
        <w:jc w:val="both"/>
      </w:pPr>
      <w:r>
        <w:t xml:space="preserve">требуемая статистика (с расширением .pmd); </w:t>
      </w:r>
    </w:p>
    <w:p w:rsidR="00000000" w:rsidRDefault="00B66CF2">
      <w:pPr>
        <w:numPr>
          <w:ilvl w:val="0"/>
          <w:numId w:val="3"/>
        </w:numPr>
        <w:spacing w:after="280" w:line="360" w:lineRule="auto"/>
        <w:ind w:left="0" w:firstLine="709"/>
        <w:jc w:val="both"/>
      </w:pPr>
      <w:r>
        <w:t xml:space="preserve">прогон (с расширением .smr). 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br/>
        <w:t xml:space="preserve">Объекты, создаваемые РДО-имитатором при выполнении прогона: </w:t>
      </w:r>
    </w:p>
    <w:p w:rsidR="00000000" w:rsidRDefault="00B66CF2">
      <w:pPr>
        <w:numPr>
          <w:ilvl w:val="0"/>
          <w:numId w:val="5"/>
        </w:numPr>
        <w:spacing w:before="280" w:line="360" w:lineRule="auto"/>
        <w:ind w:left="0" w:firstLine="709"/>
        <w:jc w:val="both"/>
      </w:pPr>
      <w:r>
        <w:t xml:space="preserve">результаты (с расширением .pmv); </w:t>
      </w:r>
    </w:p>
    <w:p w:rsidR="00000000" w:rsidRDefault="00B66CF2">
      <w:pPr>
        <w:numPr>
          <w:ilvl w:val="0"/>
          <w:numId w:val="5"/>
        </w:numPr>
        <w:spacing w:after="280" w:line="360" w:lineRule="auto"/>
        <w:ind w:left="0" w:firstLine="709"/>
        <w:jc w:val="both"/>
      </w:pPr>
      <w:r>
        <w:t xml:space="preserve">трассировка (с расширением .trc). </w:t>
      </w:r>
    </w:p>
    <w:p w:rsidR="00000000" w:rsidRDefault="00B66CF2">
      <w:pPr>
        <w:pStyle w:val="2"/>
      </w:pPr>
      <w:r>
        <w:t xml:space="preserve">1.4. </w:t>
      </w:r>
      <w:r>
        <w:t>Постановка задачи.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>Основная идея бакалаврской работы – добавление в механизм логического вывода</w:t>
      </w:r>
      <w:r>
        <w:t xml:space="preserve"> </w:t>
      </w:r>
      <w:r>
        <w:t>РДО иерархии логик. Под логикой, в данном контексте, понимается такая сущность системы, которая может объединять в себе простые атомарные активности и имеет сво</w:t>
      </w:r>
      <w:r>
        <w:t>й алгоритм работы. Т.е. логиками являются точки принятия решений всех видов</w:t>
      </w:r>
      <w:r w:rsidRPr="003D6821">
        <w:t xml:space="preserve"> (</w:t>
      </w:r>
      <w:r>
        <w:rPr>
          <w:lang w:val="en-US"/>
        </w:rPr>
        <w:t>some</w:t>
      </w:r>
      <w:r w:rsidRPr="003D6821">
        <w:t xml:space="preserve">, </w:t>
      </w:r>
      <w:r>
        <w:rPr>
          <w:lang w:val="en-US"/>
        </w:rPr>
        <w:t>prior</w:t>
      </w:r>
      <w:r w:rsidRPr="003D6821">
        <w:t xml:space="preserve">, </w:t>
      </w:r>
      <w:r>
        <w:rPr>
          <w:lang w:val="en-US"/>
        </w:rPr>
        <w:t>free</w:t>
      </w:r>
      <w:r w:rsidRPr="003D6821">
        <w:t xml:space="preserve"> </w:t>
      </w:r>
      <w:r>
        <w:t>и</w:t>
      </w:r>
      <w:r w:rsidRPr="003D6821">
        <w:t xml:space="preserve"> </w:t>
      </w:r>
      <w:r>
        <w:rPr>
          <w:lang w:val="en-US"/>
        </w:rPr>
        <w:t>search</w:t>
      </w:r>
      <w:r w:rsidRPr="003D6821">
        <w:t>)</w:t>
      </w:r>
      <w:r>
        <w:t>.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>Другими словами, в РДО должна появиться возможность встраивать точки принятия решений внутрь дригих точек принятия решений.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>Сейчас точки принятия реше</w:t>
      </w:r>
      <w:r>
        <w:t>ний могут содержать лишь активности.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>Это накладывает определенные ограничения на процесс разработки моделей на языке РДО. Для демонстрации этого недостатка рассмотрим модель работы почтового отделения связи. Прием клиентов может вестись в 5-ти окнах. Каждо</w:t>
      </w:r>
      <w:r>
        <w:t>е из них работает по своему расписанию. Каждое из окон предоставляет клиентам весь спектр услуг. Емкость очереди в каждое окно ограничена максимальным значением. Все клиенты, которые не помещаются в очередь, уходят без обслуживания. Все клиенты, которые ст</w:t>
      </w:r>
      <w:r>
        <w:t xml:space="preserve">оят в очереди </w:t>
      </w:r>
      <w:r>
        <w:lastRenderedPageBreak/>
        <w:t>на момент окончания рабочего дня также покидают почту не обслужившись. Почта работает с 9 часов утра до 7 вечера.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 xml:space="preserve">Модель данной СМО на языке РДО представлена в </w:t>
      </w:r>
      <w:r>
        <w:t>П</w:t>
      </w:r>
      <w:r>
        <w:t xml:space="preserve">риложении </w:t>
      </w:r>
      <w:r>
        <w:t>2</w:t>
      </w:r>
      <w:r>
        <w:t>.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 xml:space="preserve">Обратим внимание </w:t>
      </w:r>
      <w:r>
        <w:t xml:space="preserve">на описание БЗ модели на закладке </w:t>
      </w:r>
      <w:r>
        <w:rPr>
          <w:lang w:val="en-US"/>
        </w:rPr>
        <w:t>DPT</w:t>
      </w:r>
      <w:r>
        <w:t>: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$Decision_po</w:t>
      </w: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приход_клиентов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some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$Condition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Отделение.Состояние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Рабочий_День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$Activities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Еще_Один_Пришел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Приход_Клиента_На_Почту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  <w:t>$End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</w:pP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  <w:t>$Decision_point</w:t>
      </w:r>
      <w:r w:rsidRPr="003D6821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размещение</w:t>
      </w:r>
      <w:r w:rsidRPr="003D682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клиентов</w:t>
      </w:r>
      <w:r w:rsidRPr="003D6821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  <w:t>some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$Condition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Отделение.Состояние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Рабочий_День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$Activities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Какое_Окно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Определить_Окно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Потерянного_Вон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Ликвидирование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В_Очередь_Его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Приход_Клиента_В_Очередь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  <w:t>$End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</w:pP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  <w:t>$Decision_point</w:t>
      </w:r>
      <w:r w:rsidRPr="003D6821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обслуживание</w:t>
      </w:r>
      <w:r w:rsidRPr="003D682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клиентов</w:t>
      </w:r>
      <w:r w:rsidRPr="003D6821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  <w:t>some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$Condition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Отделение.Состояние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Рабочий_День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$Activities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Наконец_То_В_Окно1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Обслуживание_Первого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1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Наконец_То_В_Окно2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Обслуживание_Первого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2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Наконец_То_В_Окно3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Обслуживание_Первого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3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Наконец_То_В_Окно4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Обслуживание_Первого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4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Наконец_То_В_Окно5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Обслуживание_Первого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5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  <w:t>$End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</w:pP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  <w:t>$Decision_point</w:t>
      </w:r>
      <w:r w:rsidRPr="003D6821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продвижение</w:t>
      </w:r>
      <w:r w:rsidRPr="003D682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очередей</w:t>
      </w:r>
      <w:r w:rsidRPr="003D6821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  <w:t>some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$Condition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Отделение.Сос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тояние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Рабочий_День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$Activities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Вперед1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Сдвинуть_Очередь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1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Вперед2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Сдвинуть_Очередь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2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Вперед3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Сдвинуть_Очередь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3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Вперед4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Сдвинуть_Очередь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4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Вперед5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Сдвинуть_Очередь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5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$End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808080"/>
          <w:sz w:val="20"/>
          <w:szCs w:val="20"/>
        </w:rPr>
      </w:pP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$Decision_p</w:t>
      </w: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oint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уход_клиентов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some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$Condition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Отделение.Состояние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Рабочий_День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$Activities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От_Окна1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Уход_Клиента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1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От_Окна2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Уход_Клиента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2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От_Окна3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Уход_Клиента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3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От_Окна4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Уход_Клиента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4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От_Окна5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Ух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од_Клиента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5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$End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808080"/>
          <w:sz w:val="20"/>
          <w:szCs w:val="20"/>
        </w:rPr>
      </w:pP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$Decision_point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открытие_закрытие_окна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some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$Condition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Отделение.Состояние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Рабочий_День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$Activities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Я_Работаю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   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Открыть_Окно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lastRenderedPageBreak/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Я_Закрылось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Закрыть_Окно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  <w:t>$End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</w:pP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  <w:t>$Decision_point</w:t>
      </w:r>
      <w:r w:rsidRPr="003D6821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конец</w:t>
      </w:r>
      <w:r w:rsidRPr="003D682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дня</w:t>
      </w:r>
      <w:r w:rsidRPr="003D6821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  <w:t>some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$Condition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Отделение.Сос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тояние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Конец_Дня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$Activities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Поехали_Снова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Переход_К_Новому_Дню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$End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808080"/>
          <w:sz w:val="20"/>
          <w:szCs w:val="20"/>
        </w:rPr>
      </w:pP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$Decision_point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уход_клиентов_в_конце_дня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some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$Condition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Отделение.Состояние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Конец_Дня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$Activities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Лишних_Вон1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Уничтожение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1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Лишних_Вон2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Уничтожение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2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Лишних_Вон3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Уничтожение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3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Лишних_Вон4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Уничтожение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4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Лишних</w:t>
      </w:r>
      <w:r w:rsidRPr="003D682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Вон</w:t>
      </w:r>
      <w:r w:rsidRPr="003D682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5</w:t>
      </w:r>
      <w:r w:rsidRPr="003D6821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       </w:t>
      </w:r>
      <w:r w:rsidRPr="003D682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Уничтожение</w:t>
      </w:r>
      <w:r w:rsidRPr="003D6821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5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  <w:t>$End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</w:pP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  <w:t>$Decision_point</w:t>
      </w:r>
      <w:r w:rsidRPr="003D6821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служебные</w:t>
      </w:r>
      <w:r w:rsidRPr="003D6821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  <w:t>some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  <w:t>$Activities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3D6821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Часы_На_Экран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Соответствие_Времени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Поехали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Функционирование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$End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>При разраб</w:t>
      </w:r>
      <w:r>
        <w:t>отке данной имитационной модели работа почты была разделена на 2 этапа: рабочий день и окончание рабочего дня. Технически это реализовано с помощью условия запуска точек принятия решений. На первом этапе происходит поступление клиентов в систему, их размещ</w:t>
      </w:r>
      <w:r>
        <w:t>ение в очереди либо отказ в обслуживании, ожидание, обслуживание, уход. Также во время рабочего дня некоторые окна закрываются на перерыв и снова открываются. В свою очередь, после окончания рабочего дня на почту перестают приходить новые клиенты, все клие</w:t>
      </w:r>
      <w:r>
        <w:t>нты из очереди удаляются не обслуженными, клиенты, чьи заявки уже выполняются заканчивают свое обслуживание и уходят. После того, как на почте не остается клиентов, производятся некоторые технические процедуры по завершению текущего рабочего дня и подготов</w:t>
      </w:r>
      <w:r>
        <w:t>ке к следующему. После этого может начинаться следующий день. Кроме этого также можно выделить некоторые служебные знания, присущие имитационным моделям, отображение времени, его синхронизация, переход между описанными выше этапами функционирования почты.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>Все это говорит о иерархических знаниях, присущих описанию этой системы массового обслуживания. Но текущая версия РДО не позволяет это записывать в явном виде.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lastRenderedPageBreak/>
        <w:t>Таким образом, целью бакалаврской работы является разработка логического вывода системы имитацио</w:t>
      </w:r>
      <w:r>
        <w:t>нного моделирования РДО, основанного на иерархических логиках.</w:t>
      </w:r>
    </w:p>
    <w:p w:rsidR="00000000" w:rsidRDefault="00B66CF2">
      <w:pPr>
        <w:pStyle w:val="1"/>
      </w:pPr>
      <w:r>
        <w:lastRenderedPageBreak/>
        <w:t>2</w:t>
      </w:r>
      <w:r>
        <w:t>.Концептуальный этап проектирования.</w:t>
      </w:r>
    </w:p>
    <w:p w:rsidR="00000000" w:rsidRDefault="00B66CF2">
      <w:pPr>
        <w:pStyle w:val="2"/>
      </w:pPr>
      <w:r>
        <w:t>2.1.Анализ альтернативных концепций решения задачи.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>Существует несколько альтернативных способов решения поставленной задачи, отличающихся простотой исполь</w:t>
      </w:r>
      <w:r>
        <w:t>зования, наглядностью, гибкостью, предоставляемыми возможностями и, конечно, сложностью реализации. Поэтому необходимо провести их сравнительный анализ с целью выбора одной из альтернативных концепций решения задачи, которая позволит создать новый инструме</w:t>
      </w:r>
      <w:r>
        <w:t>нт удобным, выразительным и мощным в сроки, отведенные для бакалаврской работы.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>Первый вариант решения задачи - помещение полного описания одной (дочерней) точки принятия решений внутрь другой (родительской). Это не вносит никаких изменений в набор ключевы</w:t>
      </w:r>
      <w:r>
        <w:t>х слов системы, и кажется весьма простым, интуитивно понятным решением с точки зрения разработчика моделей. Его основной недостаток заключается в большом объеме плохо структурированного текста, что может сказаться негативно на удобстве написания и сопровож</w:t>
      </w:r>
      <w:r>
        <w:t>дения моделей при недостаточно строгом форматировании их кода.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>Второй вариант - использование «ссылок» из дочерних точек на родительские. Т.е. в заголовке точки принятия решений должна появиться новая строка с именем той точки, активностью которой должна с</w:t>
      </w:r>
      <w:r>
        <w:t>тать текущая. Недостатком этого метода является наличие ограничений на порядок следования точек: родительская точка должна быть описана раньше, чем дочерняя. Однако такое решение задачи не вносит каких-либо серьезных изменений в стилистику языка РДО и явля</w:t>
      </w:r>
      <w:r>
        <w:t>ется весьма лаконичным.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>Третьй способ - заведение в БЗ точки в виде активности. Т.е. необходимо добавить в систему новый тип образца активности - образца точки принятия решений. Этот метод является функциональнее других багодаря возможности многократного и</w:t>
      </w:r>
      <w:r>
        <w:t>спользования одного образца и передачи ему параметров. Частным случаем этих параметров может быть условие запуска или приоритет активности-точки, которые могут быть переданы от родительской точки дочерней, либо оставлены без изменений (эти значения у дочер</w:t>
      </w:r>
      <w:r>
        <w:t>ней точки фактически являются значениями по умолчанию).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lastRenderedPageBreak/>
        <w:t>Последний из рассотренных вариантов, без сомнения, является наиболее мощным и гибким инструментом, но его разработка связана с большим числом изменений, которые необходимо внести в РДО, и, соответстве</w:t>
      </w:r>
      <w:r>
        <w:t>нно, с наличием временного ресурса большего, чем предоставляется на выполнение бакалаврской работы. Поэтому был сделан выбор в пользу второй концепции решения поставленной задачи.</w:t>
      </w:r>
    </w:p>
    <w:p w:rsidR="00000000" w:rsidRDefault="00B66CF2">
      <w:pPr>
        <w:pStyle w:val="2"/>
      </w:pPr>
      <w:r>
        <w:t>2.2.Диаграмма компонентов.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>Система имитационного моделирования РДО безусловн</w:t>
      </w:r>
      <w:r>
        <w:t>о является сложной и статически, и динамически. На это указывает сложная иерархическая структура системы со множеством различных связей между компонентами и ее сложное поведение во времени.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>Ярко выраженная иерархическая структура и модульность системы опре</w:t>
      </w:r>
      <w:r>
        <w:t>деляют направление изучения системы сверху вниз. Т.е. мне необходимо применять принцип декомпозиции нужных модулей до тех пор, пока не будет достигнут уровень абстракции, представление на котором нужных объектов не нуждается в дальнейшей детализации для ре</w:t>
      </w:r>
      <w:r>
        <w:t>шения данной задачи.</w:t>
      </w:r>
    </w:p>
    <w:p w:rsidR="00000000" w:rsidRPr="003D6821" w:rsidRDefault="00B66CF2">
      <w:pPr>
        <w:spacing w:before="280" w:after="280" w:line="360" w:lineRule="auto"/>
        <w:ind w:firstLine="709"/>
        <w:jc w:val="both"/>
      </w:pPr>
      <w:r>
        <w:t>Для отображения зависимости между компонентами системы РДО и выделения среди них модернизируемых служит</w:t>
      </w:r>
      <w:r>
        <w:t xml:space="preserve"> соответствующая диаграмма в нотации </w:t>
      </w:r>
      <w:r>
        <w:rPr>
          <w:lang w:val="en-US"/>
        </w:rPr>
        <w:t>UML</w:t>
      </w:r>
      <w:r w:rsidRPr="003D6821">
        <w:t>.</w:t>
      </w:r>
    </w:p>
    <w:p w:rsidR="00000000" w:rsidRDefault="009F50C3">
      <w:pPr>
        <w:spacing w:before="280" w:after="280" w:line="360" w:lineRule="auto"/>
        <w:ind w:firstLine="709"/>
        <w:jc w:val="both"/>
        <w:rPr>
          <w:b/>
          <w:i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25165670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265430</wp:posOffset>
            </wp:positionV>
            <wp:extent cx="5932805" cy="3557270"/>
            <wp:effectExtent l="19050" t="0" r="0" b="0"/>
            <wp:wrapTopAndBottom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572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6CF2">
        <w:rPr>
          <w:b/>
          <w:i/>
        </w:rPr>
        <w:t>Р</w:t>
      </w:r>
      <w:r w:rsidR="00B66CF2">
        <w:rPr>
          <w:b/>
          <w:i/>
        </w:rPr>
        <w:t>ис. 4. Упращенная диаграмма компонентов.</w:t>
      </w:r>
    </w:p>
    <w:p w:rsidR="00000000" w:rsidRDefault="00B66CF2">
      <w:pPr>
        <w:spacing w:before="280" w:after="280" w:line="360" w:lineRule="auto"/>
        <w:ind w:firstLine="709"/>
        <w:jc w:val="both"/>
      </w:pPr>
    </w:p>
    <w:p w:rsidR="00000000" w:rsidRDefault="00B66CF2">
      <w:pPr>
        <w:spacing w:before="280" w:after="280" w:line="360" w:lineRule="auto"/>
        <w:ind w:firstLine="709"/>
        <w:jc w:val="both"/>
      </w:pPr>
      <w:r>
        <w:t>Базовый функционал представленных на диаграмме</w:t>
      </w:r>
      <w:r>
        <w:t xml:space="preserve"> компонентов: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rPr>
          <w:lang w:val="en-US"/>
        </w:rPr>
        <w:t>rdo</w:t>
      </w:r>
      <w:r w:rsidRPr="003D6821">
        <w:t>_</w:t>
      </w:r>
      <w:r>
        <w:rPr>
          <w:lang w:val="en-US"/>
        </w:rPr>
        <w:t>kernel</w:t>
      </w:r>
      <w:r w:rsidRPr="003D6821">
        <w:t xml:space="preserve"> </w:t>
      </w:r>
      <w:r>
        <w:t>реализует ядровые функции системы. Не изменяется при разработке системы.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rPr>
          <w:lang w:val="en-US"/>
        </w:rPr>
        <w:t>RAO</w:t>
      </w:r>
      <w:r w:rsidRPr="003D6821">
        <w:t>-</w:t>
      </w:r>
      <w:r>
        <w:rPr>
          <w:lang w:val="en-US"/>
        </w:rPr>
        <w:t>studio</w:t>
      </w:r>
      <w:r w:rsidRPr="003D6821">
        <w:t>.</w:t>
      </w:r>
      <w:r>
        <w:rPr>
          <w:lang w:val="en-US"/>
        </w:rPr>
        <w:t>exe</w:t>
      </w:r>
      <w:r w:rsidRPr="003D6821">
        <w:t xml:space="preserve"> </w:t>
      </w:r>
      <w:r>
        <w:t>реализует графический интерфейс пользователя. Не изменяется при разработки системы.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rPr>
          <w:lang w:val="en-US"/>
        </w:rPr>
        <w:t>rdo</w:t>
      </w:r>
      <w:r w:rsidRPr="003D6821">
        <w:t>_</w:t>
      </w:r>
      <w:r>
        <w:rPr>
          <w:lang w:val="en-US"/>
        </w:rPr>
        <w:t>repository</w:t>
      </w:r>
      <w:r w:rsidRPr="003D6821">
        <w:t xml:space="preserve"> </w:t>
      </w:r>
      <w:r>
        <w:t xml:space="preserve">реализует управление потоками данных внутри </w:t>
      </w:r>
      <w:r>
        <w:t>системы и отвечает за хранение и получение информации о модели. Не изменяется при разработке системы.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rPr>
          <w:lang w:val="en-US"/>
        </w:rPr>
        <w:t>rdo</w:t>
      </w:r>
      <w:r w:rsidRPr="003D6821">
        <w:t>_</w:t>
      </w:r>
      <w:r>
        <w:rPr>
          <w:lang w:val="en-US"/>
        </w:rPr>
        <w:t>mbuilder</w:t>
      </w:r>
      <w:r w:rsidRPr="003D6821">
        <w:t xml:space="preserve"> </w:t>
      </w:r>
      <w:r>
        <w:t>реализует функционал, используемый для программного управления типами ресурсов и ресурсами модели. Не изменяется при разработке системы.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rPr>
          <w:lang w:val="en-US"/>
        </w:rPr>
        <w:lastRenderedPageBreak/>
        <w:t>rdo</w:t>
      </w:r>
      <w:r w:rsidRPr="003D6821">
        <w:t>_</w:t>
      </w:r>
      <w:r>
        <w:rPr>
          <w:lang w:val="en-US"/>
        </w:rPr>
        <w:t>simulator</w:t>
      </w:r>
      <w:r w:rsidRPr="003D6821">
        <w:t xml:space="preserve"> </w:t>
      </w:r>
      <w:r>
        <w:t xml:space="preserve">управляет процессом моделирования на всех его этапах. Он осуществляет координацию и управление компонентами </w:t>
      </w:r>
      <w:r>
        <w:rPr>
          <w:lang w:val="en-US"/>
        </w:rPr>
        <w:t>rdo</w:t>
      </w:r>
      <w:r w:rsidRPr="003D6821">
        <w:t>_</w:t>
      </w:r>
      <w:r>
        <w:rPr>
          <w:lang w:val="en-US"/>
        </w:rPr>
        <w:t>runtime</w:t>
      </w:r>
      <w:r w:rsidRPr="003D6821">
        <w:t xml:space="preserve"> </w:t>
      </w:r>
      <w:r>
        <w:t xml:space="preserve">и </w:t>
      </w:r>
      <w:r>
        <w:rPr>
          <w:lang w:val="en-US"/>
        </w:rPr>
        <w:t>rdo</w:t>
      </w:r>
      <w:r w:rsidRPr="003D6821">
        <w:t>_</w:t>
      </w:r>
      <w:r>
        <w:rPr>
          <w:lang w:val="en-US"/>
        </w:rPr>
        <w:t>parser</w:t>
      </w:r>
      <w:r>
        <w:t>. Не изменяется при разработке системы.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rPr>
          <w:lang w:val="en-US"/>
        </w:rPr>
        <w:t>rdo</w:t>
      </w:r>
      <w:r w:rsidRPr="003D6821">
        <w:t>_</w:t>
      </w:r>
      <w:r>
        <w:rPr>
          <w:lang w:val="en-US"/>
        </w:rPr>
        <w:t>parser</w:t>
      </w:r>
      <w:r w:rsidRPr="003D6821">
        <w:t xml:space="preserve"> </w:t>
      </w:r>
      <w:r>
        <w:t>производит лексический и синтаксический разбор исходных текстов</w:t>
      </w:r>
      <w:r>
        <w:t xml:space="preserve"> модели, написанной на языке РДО. Модернизируется при разработке системы.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rPr>
          <w:lang w:val="en-US"/>
        </w:rPr>
        <w:t>rdo</w:t>
      </w:r>
      <w:r w:rsidRPr="003D6821">
        <w:t>_</w:t>
      </w:r>
      <w:r>
        <w:rPr>
          <w:lang w:val="en-US"/>
        </w:rPr>
        <w:t>runtime</w:t>
      </w:r>
      <w:r w:rsidRPr="003D6821">
        <w:t xml:space="preserve"> </w:t>
      </w:r>
      <w:r>
        <w:t>отвечает за непосредственное выполнение модели, управление базой данных и базой знаний. Модернизируется при разработке системы.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 xml:space="preserve">Объекты компонента </w:t>
      </w:r>
      <w:r>
        <w:rPr>
          <w:lang w:val="en-US"/>
        </w:rPr>
        <w:t>rdo</w:t>
      </w:r>
      <w:r w:rsidRPr="003D6821">
        <w:t>_</w:t>
      </w:r>
      <w:r>
        <w:t>r</w:t>
      </w:r>
      <w:r>
        <w:rPr>
          <w:lang w:val="en-US"/>
        </w:rPr>
        <w:t>untime</w:t>
      </w:r>
      <w:r w:rsidRPr="003D6821">
        <w:t xml:space="preserve"> </w:t>
      </w:r>
      <w:r>
        <w:t>инициализур</w:t>
      </w:r>
      <w:r>
        <w:t xml:space="preserve">уются при </w:t>
      </w:r>
      <w:r>
        <w:t xml:space="preserve">разборе исходного текста модели компонентом </w:t>
      </w:r>
      <w:r>
        <w:rPr>
          <w:lang w:val="en-US"/>
        </w:rPr>
        <w:t>rdo</w:t>
      </w:r>
      <w:r w:rsidRPr="003D6821">
        <w:t>_</w:t>
      </w:r>
      <w:r>
        <w:rPr>
          <w:lang w:val="en-US"/>
        </w:rPr>
        <w:t>parser</w:t>
      </w:r>
      <w:r w:rsidRPr="003D6821">
        <w:t xml:space="preserve">. </w:t>
      </w:r>
      <w:r>
        <w:t xml:space="preserve">Например, конструктор </w:t>
      </w:r>
      <w:r>
        <w:rPr>
          <w:lang w:val="en-US"/>
        </w:rPr>
        <w:t>rdoParse</w:t>
      </w:r>
      <w:r>
        <w:t>::</w:t>
      </w:r>
      <w:r>
        <w:rPr>
          <w:lang w:val="ru-RU"/>
        </w:rPr>
        <w:t xml:space="preserve">RDODPTSome::RDODPTSome </w:t>
      </w:r>
      <w:r>
        <w:t>содержит следующее выражение:</w:t>
      </w:r>
    </w:p>
    <w:p w:rsidR="00000000" w:rsidRDefault="00B66CF2">
      <w:pPr>
        <w:spacing w:before="280" w:after="280" w:line="360" w:lineRule="auto"/>
        <w:ind w:firstLine="709"/>
        <w:jc w:val="both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 xml:space="preserve">m_rt_logic = </w:t>
      </w:r>
      <w:r>
        <w:rPr>
          <w:rFonts w:ascii="Courier New" w:hAnsi="Courier New"/>
          <w:color w:val="0000FF"/>
          <w:sz w:val="16"/>
          <w:szCs w:val="16"/>
          <w:lang w:val="ru-RU"/>
        </w:rPr>
        <w:t>new</w:t>
      </w:r>
      <w:r>
        <w:rPr>
          <w:rFonts w:ascii="Courier New" w:hAnsi="Courier New"/>
          <w:sz w:val="16"/>
          <w:szCs w:val="16"/>
          <w:lang w:val="ru-RU"/>
        </w:rPr>
        <w:t xml:space="preserve"> rdoRuntime::RDODPTSome( parser()-&gt;runtime() );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 xml:space="preserve">которое </w:t>
      </w:r>
      <w:r>
        <w:t>выделяет место в свободной памяти</w:t>
      </w:r>
      <w:r>
        <w:t xml:space="preserve"> и инициализирует объект </w:t>
      </w:r>
      <w:r>
        <w:rPr>
          <w:lang w:val="ru-RU"/>
        </w:rPr>
        <w:t>rdoRuntime::RDODPTSome, у</w:t>
      </w:r>
      <w:r>
        <w:t>чавствующий в дальнейшем процессе имитации.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 xml:space="preserve">В дальнейшем компоненты </w:t>
      </w:r>
      <w:r>
        <w:rPr>
          <w:lang w:val="en-US"/>
        </w:rPr>
        <w:t>rdo</w:t>
      </w:r>
      <w:r w:rsidRPr="003D6821">
        <w:t>_</w:t>
      </w:r>
      <w:r>
        <w:rPr>
          <w:lang w:val="en-US"/>
        </w:rPr>
        <w:t>parser</w:t>
      </w:r>
      <w:r w:rsidRPr="003D6821">
        <w:t xml:space="preserve"> </w:t>
      </w:r>
      <w:r>
        <w:t xml:space="preserve">и </w:t>
      </w:r>
      <w:r>
        <w:rPr>
          <w:lang w:val="en-US"/>
        </w:rPr>
        <w:t>rdo</w:t>
      </w:r>
      <w:r w:rsidRPr="003D6821">
        <w:t>_</w:t>
      </w:r>
      <w:r>
        <w:rPr>
          <w:lang w:val="en-US"/>
        </w:rPr>
        <w:t>runtime</w:t>
      </w:r>
      <w:r w:rsidRPr="003D6821">
        <w:t xml:space="preserve"> </w:t>
      </w:r>
      <w:r>
        <w:t>описываются более детально.</w:t>
      </w:r>
    </w:p>
    <w:p w:rsidR="00000000" w:rsidRDefault="00B66CF2">
      <w:pPr>
        <w:pStyle w:val="2"/>
      </w:pPr>
      <w:r>
        <w:t>2.2.Структура логического вывода РДО.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>Логический вывод системы РДО представляет собой</w:t>
      </w:r>
      <w:r>
        <w:t xml:space="preserve"> алгоритм, который определяет какое событие в моделируемой системе должно произойти следующим в процессе имитации работы системы.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>Во время имитации работы модели в</w:t>
      </w:r>
      <w:r>
        <w:t xml:space="preserve"> системе существует одна МЕТА-логика. Она является контейнером для хранения разных логик</w:t>
      </w:r>
      <w:r>
        <w:t>.</w:t>
      </w:r>
      <w:r w:rsidRPr="003D6821">
        <w:t xml:space="preserve"> С</w:t>
      </w:r>
      <w:r>
        <w:t>ам</w:t>
      </w:r>
      <w:r>
        <w:t xml:space="preserve">и логики являются одновременно и контейнерами, в которых хранятся различные атомарные операции (например, нерегулярные события и правила) и атомарной (базовай) операцией. Т.е. данная архитектура БЗ РДО уже позволяет включать логики внутрь логик и в рамках </w:t>
      </w:r>
      <w:r>
        <w:t>данного проекта нужно создать инструмент, который будет встраивать логики модели в нужные места существующего дерева БЗ. Это позволит создавать иерархические БЗ.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lastRenderedPageBreak/>
        <w:t>Поиск активности, которая должна быть запущена сле</w:t>
      </w:r>
      <w:r>
        <w:t xml:space="preserve">дующей, начинается с обращения класса </w:t>
      </w:r>
      <w:r>
        <w:rPr>
          <w:lang w:val="ru-RU"/>
        </w:rPr>
        <w:t>RDOSim</w:t>
      </w:r>
      <w:r>
        <w:rPr>
          <w:lang w:val="ru-RU"/>
        </w:rPr>
        <w:t xml:space="preserve">ulator </w:t>
      </w:r>
      <w:r>
        <w:t xml:space="preserve">к своему атрибуту </w:t>
      </w:r>
      <w:r>
        <w:rPr>
          <w:lang w:val="ru-RU"/>
        </w:rPr>
        <w:t>m_logics</w:t>
      </w:r>
      <w:r>
        <w:t xml:space="preserve">, в котором хранится описанная выше МЕТА-логика. Далее от корня дерева к листьям распространяется волна вызовов метода </w:t>
      </w:r>
      <w:r>
        <w:rPr>
          <w:lang w:val="ru-RU"/>
        </w:rPr>
        <w:t>onCheckCondition</w:t>
      </w:r>
      <w:r>
        <w:t xml:space="preserve">(). Т.е. </w:t>
      </w:r>
      <w:r>
        <w:rPr>
          <w:lang w:val="ru-RU"/>
        </w:rPr>
        <w:t>onCheckCondition</w:t>
      </w:r>
      <w:r>
        <w:t>() вызывается у МЕТА-логики, затем циклически у ее логик, и нак</w:t>
      </w:r>
      <w:r>
        <w:t>онец, циклически проверяются все атомарные операции каждой логики. Как только найдена активность, которая может быть выполнена, происходит ее кэширование (запоминание) внутри логики и кэширование самой логики внутри МЕТА-логики. После этого управление снов</w:t>
      </w:r>
      <w:r>
        <w:t xml:space="preserve">а передается в </w:t>
      </w:r>
      <w:r>
        <w:rPr>
          <w:lang w:val="ru-RU"/>
        </w:rPr>
        <w:t>RDOSimulator</w:t>
      </w:r>
      <w:r>
        <w:t xml:space="preserve"> и найденная активность выполняется. Т.е. существующий механизм будет правильно обрабатывать многоуровневые иерархические деревья логик.</w:t>
      </w:r>
    </w:p>
    <w:p w:rsidR="00000000" w:rsidRDefault="00B66CF2">
      <w:pPr>
        <w:pStyle w:val="2"/>
      </w:pPr>
      <w:r>
        <w:t>2.3.Техническое задание.</w:t>
      </w:r>
    </w:p>
    <w:p w:rsidR="00000000" w:rsidRDefault="00B66CF2">
      <w:pPr>
        <w:pStyle w:val="3"/>
        <w:rPr>
          <w:sz w:val="24"/>
          <w:szCs w:val="24"/>
        </w:rPr>
      </w:pPr>
      <w:r>
        <w:rPr>
          <w:sz w:val="24"/>
          <w:szCs w:val="24"/>
        </w:rPr>
        <w:t>2.3.1.Общие сведения.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>В системе РДО разрабатывается новый инструмен</w:t>
      </w:r>
      <w:r>
        <w:t xml:space="preserve">т построения иерархической базы знаний в виде многоуровневых деревьев логик. Основной разработчик РДО – кафедра РК-9, МГТУ им. Н.Э. Баумана.  </w:t>
      </w:r>
    </w:p>
    <w:p w:rsidR="00000000" w:rsidRDefault="00B66CF2">
      <w:pPr>
        <w:pStyle w:val="3"/>
        <w:rPr>
          <w:sz w:val="24"/>
          <w:szCs w:val="24"/>
        </w:rPr>
      </w:pPr>
      <w:r>
        <w:rPr>
          <w:sz w:val="24"/>
          <w:szCs w:val="24"/>
        </w:rPr>
        <w:t>2.3.2.Назначение и цели развития системы.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>Основная цель данного курсового проекта – разработать механизм логическ</w:t>
      </w:r>
      <w:r>
        <w:t>ого вывода в системе имитационного моделирования РДО на основе иерархических логик.</w:t>
      </w:r>
    </w:p>
    <w:p w:rsidR="00000000" w:rsidRDefault="00B66CF2">
      <w:pPr>
        <w:pStyle w:val="3"/>
        <w:rPr>
          <w:sz w:val="24"/>
          <w:szCs w:val="24"/>
        </w:rPr>
      </w:pPr>
      <w:r>
        <w:rPr>
          <w:sz w:val="24"/>
          <w:szCs w:val="24"/>
        </w:rPr>
        <w:t>2.3.3.Характеристики объекта автоматизации.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>РДО – язык имитационного моделирования, включающий все три основные подхода описания дискретных систем: процессный, событийный и</w:t>
      </w:r>
      <w:r>
        <w:t xml:space="preserve"> сканирования активностей.</w:t>
      </w:r>
    </w:p>
    <w:p w:rsidR="00000000" w:rsidRDefault="00B66CF2">
      <w:pPr>
        <w:pStyle w:val="3"/>
        <w:rPr>
          <w:sz w:val="24"/>
          <w:szCs w:val="24"/>
        </w:rPr>
      </w:pPr>
      <w:r>
        <w:rPr>
          <w:sz w:val="24"/>
          <w:szCs w:val="24"/>
        </w:rPr>
        <w:t>2.3.4.Требования к системе.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>При описании точки принятия решения пользователь может после имени точки указать родительскую точку - слово “</w:t>
      </w:r>
      <w:r w:rsidRPr="003D6821">
        <w:t>$</w:t>
      </w:r>
      <w:r>
        <w:rPr>
          <w:lang w:val="en-US"/>
        </w:rPr>
        <w:t>Parent</w:t>
      </w:r>
      <w:r>
        <w:t>”</w:t>
      </w:r>
      <w:r w:rsidRPr="003D6821">
        <w:t xml:space="preserve"> </w:t>
      </w:r>
      <w:r>
        <w:t xml:space="preserve">и имя описанной ранее точки типа </w:t>
      </w:r>
      <w:r>
        <w:rPr>
          <w:lang w:val="en-US"/>
        </w:rPr>
        <w:t>Some</w:t>
      </w:r>
      <w:r w:rsidRPr="003D6821">
        <w:t xml:space="preserve"> </w:t>
      </w:r>
      <w:r>
        <w:t xml:space="preserve">или </w:t>
      </w:r>
      <w:r>
        <w:rPr>
          <w:lang w:val="en-US"/>
        </w:rPr>
        <w:t>Prior</w:t>
      </w:r>
      <w:r>
        <w:t>.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lastRenderedPageBreak/>
        <w:t>Т.е. с учетом возможности описания</w:t>
      </w:r>
      <w:r>
        <w:t xml:space="preserve"> приоритетов точек принятия решений, модель производственного участока должна иметь вид: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  <w:t>$Decision_point</w:t>
      </w:r>
      <w:r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main</w:t>
      </w:r>
      <w:r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  <w:t>some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  <w:t>$Activities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  <w:t>$End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</w:pP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800000"/>
          <w:sz w:val="20"/>
          <w:szCs w:val="20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  <w:t>$Decision_point</w:t>
      </w:r>
      <w:r w:rsidRPr="003D6821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рабочий</w:t>
      </w:r>
      <w:r w:rsidRPr="003D682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день</w:t>
      </w:r>
      <w:r w:rsidRPr="003D6821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  <w:t>some</w:t>
      </w:r>
      <w:r w:rsidRPr="003D6821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800000"/>
          <w:sz w:val="20"/>
          <w:szCs w:val="20"/>
          <w:lang w:val="en-US"/>
        </w:rPr>
        <w:t>trace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$Parent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main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$Condition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Отделение.Состояние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Рабочий_День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  <w:t>$Activities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  <w:t>$End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</w:pP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  <w:t>$D</w:t>
      </w:r>
      <w:r w:rsidRPr="003D6821"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  <w:t>ecision_point</w:t>
      </w:r>
      <w:r w:rsidRPr="003D6821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приход</w:t>
      </w:r>
      <w:r w:rsidRPr="003D682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клиентов</w:t>
      </w:r>
      <w:r w:rsidRPr="003D6821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  <w:t>some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$Parent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рабочий_день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$Activities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Еще_Один_Пришел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Приход_Клиента_На_Почту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  <w:t>$End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</w:pP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  <w:t>$Decision_point</w:t>
      </w:r>
      <w:r w:rsidRPr="003D6821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размещение</w:t>
      </w:r>
      <w:r w:rsidRPr="003D682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клиентов</w:t>
      </w:r>
      <w:r w:rsidRPr="003D6821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  <w:t>some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$Parent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рабочий_день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$Activities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Какое_Окно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  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Определить_Окно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Потерянного_Вон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Ликвидирование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В_Очередь_Его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Приход_Клиента_В_Очередь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  <w:t>$End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</w:pP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  <w:t>$Decision_point</w:t>
      </w:r>
      <w:r w:rsidRPr="003D6821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обслуживание</w:t>
      </w:r>
      <w:r w:rsidRPr="003D682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клиентов</w:t>
      </w:r>
      <w:r w:rsidRPr="003D6821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  <w:t>some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$Parent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рабочий_день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$Activities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Наконец_То_В_Окно1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Обслуживание_Первого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1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Наконец_То_В_Окно2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Обслуживание_Первого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2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Наконец_То_В_Окно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3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Обслуживание_Первого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3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Наконец_То_В_Окно4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Обслуживание_Первого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4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Наконец_То_В_Окно5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Обслуживание_Первого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5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  <w:t>$End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</w:pP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  <w:t>$Decision_point</w:t>
      </w:r>
      <w:r w:rsidRPr="003D6821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продвижение</w:t>
      </w:r>
      <w:r w:rsidRPr="003D682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очередей</w:t>
      </w:r>
      <w:r w:rsidRPr="003D6821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  <w:t>some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$Parent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рабочий_день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$Activities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Вперед1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Сдвинуть_Очередь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1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Вперед2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Сдвинуть_Очередь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2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Вперед3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Сдвинуть_Очередь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3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Вперед4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Сдвинуть_Очередь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4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Вперед5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Сдвинуть_Очередь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5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  <w:t>$End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</w:pP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  <w:t>$Decision_point</w:t>
      </w:r>
      <w:r w:rsidRPr="003D6821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уход</w:t>
      </w:r>
      <w:r w:rsidRPr="003D682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клиентов</w:t>
      </w:r>
      <w:r w:rsidRPr="003D6821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  <w:t>some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$Parent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рабочий_день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$Activities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От_Окна1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Уход_Клие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нта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1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От_Окна2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Уход_Клиента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2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От_Окна3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Уход_Клиента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3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От_Окна4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Уход_Клиента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4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От_Окна5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Уход_Клиента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5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  <w:t>$End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</w:pP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$Decision_point</w:t>
      </w:r>
      <w:r w:rsidRPr="003D6821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открытие</w:t>
      </w:r>
      <w:r w:rsidRPr="003D682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закрытие</w:t>
      </w:r>
      <w:r w:rsidRPr="003D682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окна</w:t>
      </w:r>
      <w:r w:rsidRPr="003D6821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  <w:t>some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$Parent</w:t>
      </w:r>
      <w:r w:rsidRPr="003D6821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рабочий</w:t>
      </w:r>
      <w:r w:rsidRPr="003D682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день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  <w:t>$Activities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3D6821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Я_Работаю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Открыть_Окно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Я_Закрылось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Закрыть_Окно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  <w:t>$End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</w:pP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  <w:t>$Decision_point</w:t>
      </w:r>
      <w:r w:rsidRPr="003D6821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конец</w:t>
      </w:r>
      <w:r w:rsidRPr="003D682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дня</w:t>
      </w:r>
      <w:r w:rsidRPr="003D6821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  <w:t>some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$Parent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main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$Condition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Отделение.Состояние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Конец_Дня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$Activities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Поехали_Снова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Переход_К_Новому_Дню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$End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808080"/>
          <w:sz w:val="20"/>
          <w:szCs w:val="20"/>
        </w:rPr>
      </w:pP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$Decision_point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уход_клиентов_в_конце_дня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som</w:t>
      </w: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e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$Parent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конец_дня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$Activities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Лишних_Вон1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Уничтожение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1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Лишних_Вон2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Уничтожение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2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Лишних_Вон3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Уничтожение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3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Лишних_Вон4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Уничтожение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4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Лишних_Вон5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Уничтожение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5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  <w:t>$End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</w:pP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  <w:t>$Decision_point</w:t>
      </w:r>
      <w:r w:rsidRPr="003D6821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служебные</w:t>
      </w:r>
      <w:r w:rsidRPr="003D6821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20"/>
          <w:szCs w:val="20"/>
          <w:lang w:val="en-US"/>
        </w:rPr>
        <w:t>some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$Pare</w:t>
      </w:r>
      <w:r w:rsidRPr="003D682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nt</w:t>
      </w:r>
      <w:r w:rsidRPr="003D6821">
        <w:rPr>
          <w:rFonts w:ascii="Courier New" w:eastAsia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main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$Activities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Часы_На_Экран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Соответствие_Времени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Поехали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Функционирование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$End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</w:pPr>
    </w:p>
    <w:p w:rsidR="00000000" w:rsidRDefault="00B66CF2">
      <w:pPr>
        <w:pStyle w:val="1"/>
      </w:pPr>
      <w:r>
        <w:lastRenderedPageBreak/>
        <w:t>3</w:t>
      </w:r>
      <w:r>
        <w:t>.</w:t>
      </w:r>
      <w:r>
        <w:t xml:space="preserve">Технический </w:t>
      </w:r>
      <w:r>
        <w:t>этап проектирования.</w:t>
      </w:r>
    </w:p>
    <w:p w:rsidR="00000000" w:rsidRDefault="00B66CF2">
      <w:pPr>
        <w:pStyle w:val="2"/>
      </w:pPr>
      <w:r w:rsidRPr="003D6821">
        <w:t>3</w:t>
      </w:r>
      <w:bookmarkStart w:id="6" w:name="DDE_LINK2"/>
      <w:r>
        <w:t>.1.</w:t>
      </w:r>
      <w:r>
        <w:t>Разработка синтаксиса точки принятия решения</w:t>
      </w:r>
      <w:r>
        <w:t>.</w:t>
      </w:r>
      <w:bookmarkEnd w:id="6"/>
    </w:p>
    <w:p w:rsidR="00000000" w:rsidRDefault="00B66CF2">
      <w:pPr>
        <w:spacing w:before="280" w:after="280" w:line="360" w:lineRule="auto"/>
        <w:ind w:firstLine="709"/>
        <w:jc w:val="both"/>
      </w:pPr>
      <w:r>
        <w:t>Объект точек принятия решений имеет следующий формат: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>&lt;описание</w:t>
      </w:r>
      <w:r>
        <w:t>_точки_принятия_решений&gt; { &lt;описание_точки_принятия_решений&gt; }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>Описание точки принятия решений имеет следующий формат: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>[ &lt;заголовок_точки_принятия_решений&gt; ] &lt;блок_активностей&gt;</w:t>
      </w:r>
    </w:p>
    <w:p w:rsidR="00000000" w:rsidRDefault="00B66CF2">
      <w:pPr>
        <w:pStyle w:val="af"/>
        <w:spacing w:before="280" w:after="280" w:line="360" w:lineRule="auto"/>
        <w:ind w:firstLine="709"/>
        <w:jc w:val="both"/>
      </w:pPr>
      <w:r>
        <w:t>У точки принятия решений заголовок может состоять лишь из описания приоритета т</w:t>
      </w:r>
      <w:r>
        <w:t xml:space="preserve">очки (или в частном случае отсутствовать вовсе). В таком случае она называется свободной точкой принятия решений или блоком свободных активностей. 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>Заголовок точки принятия решений имеет следующий формат:</w:t>
      </w:r>
    </w:p>
    <w:p w:rsidR="00000000" w:rsidRPr="003D6821" w:rsidRDefault="00B66CF2">
      <w:pPr>
        <w:spacing w:before="280" w:after="280" w:line="360" w:lineRule="auto"/>
        <w:ind w:firstLine="709"/>
        <w:jc w:val="both"/>
      </w:pPr>
      <w:r>
        <w:t>$</w:t>
      </w:r>
      <w:r>
        <w:rPr>
          <w:lang w:val="en-US"/>
        </w:rPr>
        <w:t>Decision</w:t>
      </w:r>
      <w:r>
        <w:t>_</w:t>
      </w:r>
      <w:r>
        <w:rPr>
          <w:lang w:val="en-US"/>
        </w:rPr>
        <w:t>point</w:t>
      </w:r>
      <w:r>
        <w:t xml:space="preserve"> &lt;имя_точки&gt; : </w:t>
      </w:r>
      <w:r w:rsidRPr="003D6821">
        <w:t>&lt;</w:t>
      </w:r>
      <w:r>
        <w:t>тип_точки</w:t>
      </w:r>
      <w:r w:rsidRPr="003D6821">
        <w:t>&gt;</w:t>
      </w:r>
      <w:r>
        <w:t xml:space="preserve"> </w:t>
      </w:r>
      <w:r w:rsidRPr="003D6821">
        <w:t>[ &lt;</w:t>
      </w:r>
      <w:r>
        <w:t>призна</w:t>
      </w:r>
      <w:r>
        <w:t>к_трассировки</w:t>
      </w:r>
      <w:r w:rsidRPr="003D6821">
        <w:t>&gt; ]</w:t>
      </w:r>
    </w:p>
    <w:p w:rsidR="00000000" w:rsidRDefault="00B66CF2">
      <w:pPr>
        <w:spacing w:before="280" w:after="280" w:line="360" w:lineRule="auto"/>
        <w:ind w:firstLine="709"/>
        <w:jc w:val="both"/>
      </w:pPr>
      <w:r w:rsidRPr="003D6821">
        <w:t>$</w:t>
      </w:r>
      <w:r>
        <w:rPr>
          <w:lang w:val="en-US"/>
        </w:rPr>
        <w:t>Parent</w:t>
      </w:r>
      <w:r w:rsidRPr="003D6821">
        <w:t xml:space="preserve"> </w:t>
      </w:r>
      <w:r>
        <w:t>&lt;имя_родительской_точки&gt;</w:t>
      </w:r>
    </w:p>
    <w:p w:rsidR="00000000" w:rsidRDefault="00B66CF2">
      <w:pPr>
        <w:spacing w:before="280" w:after="280" w:line="360" w:lineRule="auto"/>
        <w:ind w:firstLine="709"/>
        <w:jc w:val="both"/>
      </w:pPr>
      <w:r w:rsidRPr="003D6821">
        <w:t>$</w:t>
      </w:r>
      <w:r>
        <w:rPr>
          <w:lang w:val="en-US"/>
        </w:rPr>
        <w:t>Condition</w:t>
      </w:r>
      <w:r>
        <w:t xml:space="preserve"> &lt;</w:t>
      </w:r>
      <w:r>
        <w:t>условие_активизации_точки</w:t>
      </w:r>
      <w:r>
        <w:t>&gt;</w:t>
      </w:r>
    </w:p>
    <w:p w:rsidR="00000000" w:rsidRPr="003D6821" w:rsidRDefault="00B66CF2">
      <w:pPr>
        <w:spacing w:before="280" w:after="280" w:line="360" w:lineRule="auto"/>
        <w:ind w:firstLine="709"/>
        <w:jc w:val="both"/>
      </w:pPr>
      <w:r w:rsidRPr="003D6821">
        <w:t>$</w:t>
      </w:r>
      <w:r>
        <w:rPr>
          <w:lang w:val="en-US"/>
        </w:rPr>
        <w:t>Priority</w:t>
      </w:r>
      <w:r w:rsidRPr="003D6821">
        <w:t xml:space="preserve"> &lt;</w:t>
      </w:r>
      <w:r>
        <w:t>приоритета_точки</w:t>
      </w:r>
      <w:r w:rsidRPr="003D6821">
        <w:t>&gt;</w:t>
      </w:r>
    </w:p>
    <w:p w:rsidR="00000000" w:rsidRPr="003D6821" w:rsidRDefault="00B66CF2">
      <w:pPr>
        <w:spacing w:before="280" w:after="280" w:line="360" w:lineRule="auto"/>
        <w:ind w:firstLine="709"/>
        <w:jc w:val="both"/>
      </w:pPr>
      <w:r w:rsidRPr="003D6821">
        <w:t>[ $</w:t>
      </w:r>
      <w:r>
        <w:rPr>
          <w:lang w:val="en-US"/>
        </w:rPr>
        <w:t>Term</w:t>
      </w:r>
      <w:r w:rsidRPr="003D6821">
        <w:t>_</w:t>
      </w:r>
      <w:r>
        <w:rPr>
          <w:lang w:val="en-US"/>
        </w:rPr>
        <w:t>condition</w:t>
      </w:r>
      <w:r w:rsidRPr="003D6821">
        <w:t xml:space="preserve"> &lt;</w:t>
      </w:r>
      <w:r>
        <w:t>терминальное_условие</w:t>
      </w:r>
      <w:r w:rsidRPr="003D6821">
        <w:t>&gt;</w:t>
      </w:r>
    </w:p>
    <w:p w:rsidR="00000000" w:rsidRDefault="00B66CF2">
      <w:pPr>
        <w:spacing w:before="280" w:after="280" w:line="360" w:lineRule="auto"/>
        <w:ind w:firstLine="709"/>
        <w:jc w:val="both"/>
      </w:pPr>
      <w:r w:rsidRPr="003D6821">
        <w:t>$</w:t>
      </w:r>
      <w:r>
        <w:rPr>
          <w:lang w:val="en-US"/>
        </w:rPr>
        <w:t>Evaluate</w:t>
      </w:r>
      <w:r w:rsidRPr="003D6821">
        <w:t>_</w:t>
      </w:r>
      <w:r>
        <w:rPr>
          <w:lang w:val="en-US"/>
        </w:rPr>
        <w:t>by</w:t>
      </w:r>
      <w:r w:rsidRPr="003D6821">
        <w:t xml:space="preserve"> </w:t>
      </w:r>
      <w:r>
        <w:t>&lt;оценка_стоимости_оставшегося_пути_на_графе&gt;</w:t>
      </w:r>
    </w:p>
    <w:p w:rsidR="00000000" w:rsidRDefault="00B66CF2">
      <w:pPr>
        <w:spacing w:before="280" w:after="280" w:line="360" w:lineRule="auto"/>
        <w:ind w:firstLine="709"/>
        <w:jc w:val="both"/>
      </w:pPr>
      <w:r w:rsidRPr="003D6821">
        <w:t>$</w:t>
      </w:r>
      <w:r>
        <w:rPr>
          <w:lang w:val="en-US"/>
        </w:rPr>
        <w:t>Compare</w:t>
      </w:r>
      <w:r w:rsidRPr="003D6821">
        <w:t>_</w:t>
      </w:r>
      <w:r>
        <w:rPr>
          <w:lang w:val="en-US"/>
        </w:rPr>
        <w:t>tops</w:t>
      </w:r>
      <w:r w:rsidRPr="003D6821">
        <w:t xml:space="preserve"> = &lt;</w:t>
      </w:r>
      <w:r>
        <w:t>признак_сравнения_верш</w:t>
      </w:r>
      <w:r>
        <w:t>ин&gt; ]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>Имена точек принятия решений должны быть различными для всех точек принятия решений и не должны совпадать с ранее определенными именами.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 xml:space="preserve">Тип точки может быть одним из следующих: </w:t>
      </w:r>
      <w:r>
        <w:rPr>
          <w:lang w:val="en-US"/>
        </w:rPr>
        <w:t>some</w:t>
      </w:r>
      <w:r w:rsidRPr="003D6821">
        <w:t xml:space="preserve">, </w:t>
      </w:r>
      <w:r>
        <w:rPr>
          <w:lang w:val="en-US"/>
        </w:rPr>
        <w:t>prior</w:t>
      </w:r>
      <w:r w:rsidRPr="003D6821">
        <w:t xml:space="preserve"> </w:t>
      </w:r>
      <w:r>
        <w:t xml:space="preserve">или </w:t>
      </w:r>
      <w:r>
        <w:rPr>
          <w:lang w:val="en-US"/>
        </w:rPr>
        <w:t>search</w:t>
      </w:r>
      <w:r w:rsidRPr="003D6821">
        <w:t xml:space="preserve"> (</w:t>
      </w:r>
      <w:r>
        <w:t>подробнее см. в справке РДО</w:t>
      </w:r>
      <w:r w:rsidRPr="003D6821">
        <w:t>)</w:t>
      </w:r>
      <w:r>
        <w:t>.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lastRenderedPageBreak/>
        <w:t>Имя родительской т</w:t>
      </w:r>
      <w:r>
        <w:t xml:space="preserve">очки - имя одной из описанных выше точек принятия решений типа </w:t>
      </w:r>
      <w:r>
        <w:rPr>
          <w:lang w:val="en-US"/>
        </w:rPr>
        <w:t>Some</w:t>
      </w:r>
      <w:r w:rsidRPr="003D6821">
        <w:t xml:space="preserve"> </w:t>
      </w:r>
      <w:r>
        <w:t xml:space="preserve">или </w:t>
      </w:r>
      <w:r>
        <w:rPr>
          <w:lang w:val="en-US"/>
        </w:rPr>
        <w:t>Prior</w:t>
      </w:r>
      <w:r>
        <w:t>.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 xml:space="preserve">Признак трассировки может быть одним из следующих: </w:t>
      </w:r>
      <w:r>
        <w:rPr>
          <w:lang w:val="en-US"/>
        </w:rPr>
        <w:t>no</w:t>
      </w:r>
      <w:r w:rsidRPr="003D6821">
        <w:t>_</w:t>
      </w:r>
      <w:r>
        <w:rPr>
          <w:lang w:val="en-US"/>
        </w:rPr>
        <w:t>trace</w:t>
      </w:r>
      <w:r w:rsidRPr="003D6821">
        <w:t xml:space="preserve">, </w:t>
      </w:r>
      <w:r>
        <w:rPr>
          <w:lang w:val="en-US"/>
        </w:rPr>
        <w:t>trace</w:t>
      </w:r>
      <w:r w:rsidRPr="003D6821">
        <w:t>_</w:t>
      </w:r>
      <w:r>
        <w:rPr>
          <w:lang w:val="en-US"/>
        </w:rPr>
        <w:t>stat</w:t>
      </w:r>
      <w:r w:rsidRPr="003D6821">
        <w:t xml:space="preserve">, </w:t>
      </w:r>
      <w:r>
        <w:rPr>
          <w:lang w:val="en-US"/>
        </w:rPr>
        <w:t>trace</w:t>
      </w:r>
      <w:r w:rsidRPr="003D6821">
        <w:t>_</w:t>
      </w:r>
      <w:r>
        <w:rPr>
          <w:lang w:val="en-US"/>
        </w:rPr>
        <w:t>tops</w:t>
      </w:r>
      <w:r w:rsidRPr="003D6821">
        <w:t xml:space="preserve">, </w:t>
      </w:r>
      <w:r>
        <w:rPr>
          <w:lang w:val="en-US"/>
        </w:rPr>
        <w:t>trace</w:t>
      </w:r>
      <w:r w:rsidRPr="003D6821">
        <w:t>_</w:t>
      </w:r>
      <w:r>
        <w:rPr>
          <w:lang w:val="en-US"/>
        </w:rPr>
        <w:t>all</w:t>
      </w:r>
      <w:r w:rsidRPr="003D6821">
        <w:t xml:space="preserve"> (</w:t>
      </w:r>
      <w:r>
        <w:t>подробнее см. в справке РДО</w:t>
      </w:r>
      <w:r w:rsidRPr="003D6821">
        <w:t>)</w:t>
      </w:r>
      <w:r>
        <w:t>.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>Условие активизации точки – это логическое выражени</w:t>
      </w:r>
      <w:r>
        <w:t>е. Алгоритм обработки точки принятия решений активизируется только</w:t>
      </w:r>
      <w:r w:rsidRPr="003D6821">
        <w:t xml:space="preserve"> </w:t>
      </w:r>
      <w:r>
        <w:t xml:space="preserve">в том случае, если состояние системы </w:t>
      </w:r>
      <w:r>
        <w:t>удовлетворяет этому выражению.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 xml:space="preserve">Приоритет точки - арифметическое выражение целого или вещественного типа данных, ограниченное диапазоном </w:t>
      </w:r>
      <w:r w:rsidRPr="003D6821">
        <w:t>[0; 1]</w:t>
      </w:r>
      <w:r>
        <w:t>.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>Терминал</w:t>
      </w:r>
      <w:r>
        <w:t xml:space="preserve">ьное условие поиска, эвристическая оценочная функция стоимости оставшегося пути до целевой вершины и признак трассировки вершин записывается только для точек типа </w:t>
      </w:r>
      <w:r>
        <w:rPr>
          <w:lang w:val="en-US"/>
        </w:rPr>
        <w:t>search</w:t>
      </w:r>
      <w:r>
        <w:t xml:space="preserve"> </w:t>
      </w:r>
      <w:r w:rsidRPr="003D6821">
        <w:t>(</w:t>
      </w:r>
      <w:r>
        <w:t>подробнее см. в справке РДО</w:t>
      </w:r>
      <w:r w:rsidRPr="003D6821">
        <w:t>)</w:t>
      </w:r>
      <w:r>
        <w:t>.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>Блок активностей имеет следующий формат: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 xml:space="preserve">$Activities 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ab/>
      </w:r>
      <w:r>
        <w:t>&lt;описание_активности&gt; {&lt;описание_активности&gt;}</w:t>
      </w:r>
    </w:p>
    <w:p w:rsidR="00000000" w:rsidRPr="003D6821" w:rsidRDefault="00B66CF2">
      <w:pPr>
        <w:spacing w:before="280" w:after="280" w:line="360" w:lineRule="auto"/>
        <w:ind w:firstLine="709"/>
        <w:jc w:val="both"/>
      </w:pPr>
      <w:r w:rsidRPr="003D6821">
        <w:t>$</w:t>
      </w:r>
      <w:r>
        <w:rPr>
          <w:lang w:val="en-US"/>
        </w:rPr>
        <w:t>End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>Описание каждой активности подробно описано в справке РДО.</w:t>
      </w:r>
    </w:p>
    <w:p w:rsidR="00000000" w:rsidRPr="003D6821" w:rsidRDefault="00B66CF2">
      <w:pPr>
        <w:pStyle w:val="2"/>
      </w:pPr>
      <w:r w:rsidRPr="003D6821">
        <w:t>3</w:t>
      </w:r>
      <w:bookmarkStart w:id="7" w:name="DDE_LINK21"/>
      <w:r>
        <w:t>.2.</w:t>
      </w:r>
      <w:r>
        <w:t xml:space="preserve">Разработка архитектуры компонента </w:t>
      </w:r>
      <w:r>
        <w:rPr>
          <w:lang w:val="en-US"/>
        </w:rPr>
        <w:t>rdo</w:t>
      </w:r>
      <w:r w:rsidRPr="003D6821">
        <w:t>_</w:t>
      </w:r>
      <w:r>
        <w:t>p</w:t>
      </w:r>
      <w:r>
        <w:rPr>
          <w:lang w:val="en-US"/>
        </w:rPr>
        <w:t>arser</w:t>
      </w:r>
      <w:r w:rsidRPr="003D6821">
        <w:t>.</w:t>
      </w:r>
      <w:bookmarkEnd w:id="7"/>
    </w:p>
    <w:p w:rsidR="00000000" w:rsidRDefault="00B66CF2">
      <w:pPr>
        <w:spacing w:before="280" w:after="280" w:line="360" w:lineRule="auto"/>
        <w:ind w:firstLine="709"/>
        <w:jc w:val="both"/>
      </w:pPr>
      <w:r>
        <w:t xml:space="preserve">Для возможности обработки новой конструкции в коде модели </w:t>
      </w:r>
      <w:r>
        <w:t>требуют изменений лексический и синтак</w:t>
      </w:r>
      <w:r>
        <w:t>сический анализаторы РДО.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 xml:space="preserve">В пространстве имен </w:t>
      </w:r>
      <w:r>
        <w:rPr>
          <w:lang w:val="en-US"/>
        </w:rPr>
        <w:t>rdoParse</w:t>
      </w:r>
      <w:r w:rsidRPr="003D6821">
        <w:t xml:space="preserve"> </w:t>
      </w:r>
      <w:r>
        <w:t xml:space="preserve">у конструкторов точек принятия решений должен появиться дополнительный параметр - указатель на родительскую точку. При конструировании точки этот параметр должен передаваться из </w:t>
      </w:r>
      <w:r>
        <w:rPr>
          <w:lang w:val="en-US"/>
        </w:rPr>
        <w:t>rdoParse</w:t>
      </w:r>
      <w:r w:rsidRPr="003D6821">
        <w:t xml:space="preserve"> </w:t>
      </w:r>
      <w:r>
        <w:t>в rdoRuntime.</w:t>
      </w:r>
    </w:p>
    <w:p w:rsidR="00000000" w:rsidRPr="003D6821" w:rsidRDefault="00B66CF2">
      <w:pPr>
        <w:pStyle w:val="2"/>
      </w:pPr>
      <w:r w:rsidRPr="003D6821">
        <w:lastRenderedPageBreak/>
        <w:t>3</w:t>
      </w:r>
      <w:bookmarkStart w:id="8" w:name="DDE_LINK211"/>
      <w:r>
        <w:t>.</w:t>
      </w:r>
      <w:r w:rsidRPr="003D6821">
        <w:t>3</w:t>
      </w:r>
      <w:r>
        <w:t xml:space="preserve">.Разработка архитектуры компонента </w:t>
      </w:r>
      <w:r>
        <w:rPr>
          <w:lang w:val="en-US"/>
        </w:rPr>
        <w:t>rdo</w:t>
      </w:r>
      <w:r w:rsidRPr="003D6821">
        <w:t>_</w:t>
      </w:r>
      <w:r>
        <w:rPr>
          <w:lang w:val="en-US"/>
        </w:rPr>
        <w:t>runtime</w:t>
      </w:r>
      <w:r w:rsidRPr="003D6821">
        <w:t>.</w:t>
      </w:r>
      <w:bookmarkEnd w:id="8"/>
    </w:p>
    <w:p w:rsidR="00000000" w:rsidRPr="003D6821" w:rsidRDefault="00B66CF2">
      <w:pPr>
        <w:spacing w:before="280" w:after="280" w:line="360" w:lineRule="auto"/>
        <w:ind w:firstLine="709"/>
        <w:jc w:val="both"/>
      </w:pPr>
      <w:r>
        <w:t xml:space="preserve">В пространстве имен  </w:t>
      </w:r>
      <w:r>
        <w:rPr>
          <w:lang w:val="en-US"/>
        </w:rPr>
        <w:t>rdoRuntime</w:t>
      </w:r>
      <w:r w:rsidRPr="003D6821">
        <w:t xml:space="preserve"> </w:t>
      </w:r>
      <w:r>
        <w:t xml:space="preserve">указатель на родительскую точку должен появиться у базового класса для всех логик - </w:t>
      </w:r>
      <w:r>
        <w:rPr>
          <w:lang w:val="en-US"/>
        </w:rPr>
        <w:t>RDOLogic</w:t>
      </w:r>
      <w:r w:rsidRPr="003D6821">
        <w:t>.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 xml:space="preserve">Конструктора всех логик должны сохранять передаваемый им из  </w:t>
      </w:r>
      <w:r>
        <w:rPr>
          <w:lang w:val="en-US"/>
        </w:rPr>
        <w:t>rdoParse</w:t>
      </w:r>
      <w:r>
        <w:t xml:space="preserve"> указатель</w:t>
      </w:r>
      <w:r>
        <w:t xml:space="preserve"> на родительскую точку.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>После создания точки происходит ее инициализация, в ходе которой точка должна быть «привязана» к нужной ветви существующего дерева БЗ модели.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 xml:space="preserve">Если  </w:t>
      </w:r>
      <w:r>
        <w:rPr>
          <w:lang w:val="en-US"/>
        </w:rPr>
        <w:t>rdoParse</w:t>
      </w:r>
      <w:r>
        <w:t xml:space="preserve"> не передал в  </w:t>
      </w:r>
      <w:r>
        <w:rPr>
          <w:lang w:val="en-US"/>
        </w:rPr>
        <w:t>rdoRuntime</w:t>
      </w:r>
      <w:r>
        <w:t xml:space="preserve"> указатель на родительскую точку, то в качестве нее</w:t>
      </w:r>
      <w:r>
        <w:t xml:space="preserve"> должна быть использована МЕТА-логика.</w:t>
      </w:r>
    </w:p>
    <w:p w:rsidR="00000000" w:rsidRDefault="00B66CF2">
      <w:pPr>
        <w:spacing w:before="280" w:after="280" w:line="360" w:lineRule="auto"/>
        <w:ind w:firstLine="709"/>
        <w:jc w:val="both"/>
      </w:pPr>
    </w:p>
    <w:p w:rsidR="00000000" w:rsidRDefault="00B66CF2">
      <w:pPr>
        <w:pStyle w:val="1"/>
      </w:pPr>
      <w:r>
        <w:lastRenderedPageBreak/>
        <w:t>4</w:t>
      </w:r>
      <w:r>
        <w:t>.Рабочий этап проектирования.</w:t>
      </w:r>
    </w:p>
    <w:p w:rsidR="00000000" w:rsidRDefault="00B66CF2">
      <w:pPr>
        <w:pStyle w:val="2"/>
      </w:pPr>
      <w:r>
        <w:t>4</w:t>
      </w:r>
      <w:bookmarkStart w:id="9" w:name="DDE_LINK"/>
      <w:r>
        <w:t xml:space="preserve">.1.Синтаксический анализ приоритета </w:t>
      </w:r>
      <w:r>
        <w:t>логик</w:t>
      </w:r>
      <w:r>
        <w:t>.</w:t>
      </w:r>
      <w:bookmarkEnd w:id="9"/>
    </w:p>
    <w:p w:rsidR="00000000" w:rsidRDefault="00B66CF2">
      <w:pPr>
        <w:spacing w:before="280" w:after="280" w:line="360" w:lineRule="auto"/>
        <w:ind w:firstLine="709"/>
        <w:jc w:val="both"/>
      </w:pPr>
      <w:r>
        <w:t xml:space="preserve">Для реализации в среде имитационного моделирования нового инструмента разработанного </w:t>
      </w:r>
      <w:r>
        <w:t>на</w:t>
      </w:r>
      <w:r>
        <w:t xml:space="preserve"> концептуальном и техническом этапах проектирования, в</w:t>
      </w:r>
      <w:r>
        <w:t xml:space="preserve"> первую очередь необходимо добавить новые термальные символы в лексический анализатор РДО и нетермальные символы в грамматический анализатор.</w:t>
      </w:r>
    </w:p>
    <w:p w:rsidR="00000000" w:rsidRPr="003D6821" w:rsidRDefault="00B66CF2">
      <w:pPr>
        <w:spacing w:before="280" w:after="280" w:line="360" w:lineRule="auto"/>
        <w:ind w:firstLine="709"/>
        <w:jc w:val="both"/>
      </w:pPr>
      <w:r>
        <w:t xml:space="preserve">В лексическом анализаторе </w:t>
      </w:r>
      <w:r w:rsidRPr="003D6821">
        <w:t>(</w:t>
      </w:r>
      <w:r>
        <w:rPr>
          <w:lang w:val="en-US"/>
        </w:rPr>
        <w:t>flex</w:t>
      </w:r>
      <w:r w:rsidRPr="003D6821">
        <w:t xml:space="preserve">) </w:t>
      </w:r>
      <w:r>
        <w:t xml:space="preserve">я добавил новый токен </w:t>
      </w:r>
      <w:r>
        <w:rPr>
          <w:lang w:val="en-US"/>
        </w:rPr>
        <w:t>RDO</w:t>
      </w:r>
      <w:r w:rsidRPr="003D6821">
        <w:t>_</w:t>
      </w:r>
      <w:r>
        <w:rPr>
          <w:lang w:val="en-US"/>
        </w:rPr>
        <w:t>Parent</w:t>
      </w:r>
      <w:r w:rsidRPr="003D6821">
        <w:t xml:space="preserve">, </w:t>
      </w:r>
      <w:r>
        <w:t>который может быть записан двумя разными способ</w:t>
      </w:r>
      <w:r>
        <w:t>ами (с заглавной и строчной буквы)</w:t>
      </w:r>
      <w:r w:rsidRPr="003D6821">
        <w:t>:</w:t>
      </w:r>
    </w:p>
    <w:p w:rsidR="00000000" w:rsidRDefault="00B66CF2">
      <w:pPr>
        <w:spacing w:before="280" w:after="280" w:line="360" w:lineRule="auto"/>
        <w:ind w:firstLine="15"/>
        <w:jc w:val="both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$P</w:t>
      </w:r>
      <w:r>
        <w:rPr>
          <w:rFonts w:ascii="Courier New" w:hAnsi="Courier New"/>
          <w:sz w:val="16"/>
          <w:szCs w:val="16"/>
          <w:lang w:val="en-US"/>
        </w:rPr>
        <w:t>arent</w:t>
      </w:r>
      <w:r>
        <w:rPr>
          <w:rFonts w:ascii="Courier New" w:hAnsi="Courier New"/>
          <w:sz w:val="16"/>
          <w:szCs w:val="16"/>
          <w:lang w:val="ru-RU"/>
        </w:rPr>
        <w:t xml:space="preserve">           return(RDO_P</w:t>
      </w:r>
      <w:r>
        <w:rPr>
          <w:rFonts w:ascii="Courier New" w:hAnsi="Courier New"/>
          <w:sz w:val="16"/>
          <w:szCs w:val="16"/>
          <w:lang w:val="en-US"/>
        </w:rPr>
        <w:t>arent</w:t>
      </w:r>
      <w:r>
        <w:rPr>
          <w:rFonts w:ascii="Courier New" w:hAnsi="Courier New"/>
          <w:sz w:val="16"/>
          <w:szCs w:val="16"/>
          <w:lang w:val="ru-RU"/>
        </w:rPr>
        <w:t>);</w:t>
      </w:r>
    </w:p>
    <w:p w:rsidR="00000000" w:rsidRDefault="00B66CF2">
      <w:pPr>
        <w:spacing w:before="280" w:after="280" w:line="360" w:lineRule="auto"/>
        <w:ind w:firstLine="15"/>
        <w:jc w:val="both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$p</w:t>
      </w:r>
      <w:r>
        <w:rPr>
          <w:rFonts w:ascii="Courier New" w:hAnsi="Courier New"/>
          <w:sz w:val="16"/>
          <w:szCs w:val="16"/>
          <w:lang w:val="en-US"/>
        </w:rPr>
        <w:t>arent</w:t>
      </w:r>
      <w:r>
        <w:rPr>
          <w:rFonts w:ascii="Courier New" w:hAnsi="Courier New"/>
          <w:sz w:val="16"/>
          <w:szCs w:val="16"/>
          <w:lang w:val="ru-RU"/>
        </w:rPr>
        <w:t xml:space="preserve">           return(RDO_P</w:t>
      </w:r>
      <w:r>
        <w:rPr>
          <w:rFonts w:ascii="Courier New" w:hAnsi="Courier New"/>
          <w:sz w:val="16"/>
          <w:szCs w:val="16"/>
          <w:lang w:val="en-US"/>
        </w:rPr>
        <w:t>arent</w:t>
      </w:r>
      <w:r>
        <w:rPr>
          <w:rFonts w:ascii="Courier New" w:hAnsi="Courier New"/>
          <w:sz w:val="16"/>
          <w:szCs w:val="16"/>
          <w:lang w:val="ru-RU"/>
        </w:rPr>
        <w:t>);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>Этот токен необходимо также добавить в генератор синтаксического анализатора (</w:t>
      </w:r>
      <w:r>
        <w:rPr>
          <w:lang w:val="en-US"/>
        </w:rPr>
        <w:t>bison</w:t>
      </w:r>
      <w:r>
        <w:t>):</w:t>
      </w:r>
    </w:p>
    <w:p w:rsidR="00000000" w:rsidRPr="003D6821" w:rsidRDefault="00B66CF2">
      <w:pPr>
        <w:spacing w:before="280" w:after="280" w:line="360" w:lineRule="auto"/>
        <w:ind w:firstLine="15"/>
        <w:jc w:val="both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%token RDO_ </w:t>
      </w:r>
      <w:r>
        <w:rPr>
          <w:rFonts w:ascii="Courier New" w:hAnsi="Courier New"/>
          <w:sz w:val="16"/>
          <w:szCs w:val="16"/>
          <w:lang w:val="ru-RU"/>
        </w:rPr>
        <w:t>P</w:t>
      </w:r>
      <w:r>
        <w:rPr>
          <w:rFonts w:ascii="Courier New" w:hAnsi="Courier New"/>
          <w:sz w:val="16"/>
          <w:szCs w:val="16"/>
          <w:lang w:val="en-US"/>
        </w:rPr>
        <w:t>arent</w:t>
      </w:r>
      <w:r>
        <w:rPr>
          <w:rFonts w:ascii="Courier New" w:hAnsi="Courier New"/>
          <w:sz w:val="16"/>
          <w:szCs w:val="16"/>
        </w:rPr>
        <w:tab/>
      </w:r>
      <w:r>
        <w:rPr>
          <w:rFonts w:ascii="Courier New" w:hAnsi="Courier New"/>
          <w:sz w:val="16"/>
          <w:szCs w:val="16"/>
        </w:rPr>
        <w:tab/>
      </w:r>
      <w:r>
        <w:rPr>
          <w:rFonts w:ascii="Courier New" w:hAnsi="Courier New"/>
          <w:sz w:val="16"/>
          <w:szCs w:val="16"/>
        </w:rPr>
        <w:tab/>
      </w:r>
      <w:r>
        <w:rPr>
          <w:rFonts w:ascii="Courier New" w:hAnsi="Courier New"/>
          <w:sz w:val="16"/>
          <w:szCs w:val="16"/>
        </w:rPr>
        <w:tab/>
      </w:r>
      <w:r>
        <w:rPr>
          <w:rFonts w:ascii="Courier New" w:hAnsi="Courier New"/>
          <w:sz w:val="16"/>
          <w:szCs w:val="16"/>
        </w:rPr>
        <w:tab/>
      </w:r>
      <w:r>
        <w:rPr>
          <w:rFonts w:ascii="Courier New" w:hAnsi="Courier New"/>
          <w:sz w:val="16"/>
          <w:szCs w:val="16"/>
        </w:rPr>
        <w:tab/>
      </w:r>
      <w:r>
        <w:rPr>
          <w:rFonts w:ascii="Courier New" w:hAnsi="Courier New"/>
          <w:sz w:val="16"/>
          <w:szCs w:val="16"/>
        </w:rPr>
        <w:tab/>
        <w:t>3</w:t>
      </w:r>
      <w:r w:rsidRPr="003D6821">
        <w:rPr>
          <w:rFonts w:ascii="Courier New" w:hAnsi="Courier New"/>
          <w:sz w:val="16"/>
          <w:szCs w:val="16"/>
        </w:rPr>
        <w:t>77</w:t>
      </w:r>
    </w:p>
    <w:p w:rsidR="00000000" w:rsidRPr="003D6821" w:rsidRDefault="00B66CF2">
      <w:pPr>
        <w:spacing w:before="280" w:after="280" w:line="360" w:lineRule="auto"/>
        <w:ind w:firstLine="709"/>
        <w:jc w:val="both"/>
      </w:pPr>
      <w:r>
        <w:t>Далее нужно добавить описание</w:t>
      </w:r>
      <w:r>
        <w:t xml:space="preserve"> приоритета точки</w:t>
      </w:r>
      <w:r w:rsidRPr="003D6821">
        <w:t>:</w:t>
      </w:r>
    </w:p>
    <w:p w:rsidR="00000000" w:rsidRDefault="00B66CF2">
      <w:pPr>
        <w:spacing w:line="100" w:lineRule="atLeast"/>
        <w:rPr>
          <w:rFonts w:ascii="Courier New" w:eastAsia="Courier New CYR" w:hAnsi="Courier New" w:cs="Courier New CYR"/>
          <w:sz w:val="16"/>
          <w:szCs w:val="16"/>
          <w:lang w:val="ru-RU"/>
        </w:rPr>
      </w:pPr>
      <w:r>
        <w:rPr>
          <w:rFonts w:ascii="Courier New" w:eastAsia="Courier New CYR" w:hAnsi="Courier New" w:cs="Courier New CYR"/>
          <w:sz w:val="16"/>
          <w:szCs w:val="16"/>
          <w:lang w:val="ru-RU"/>
        </w:rPr>
        <w:t>dpt_some_parent:</w:t>
      </w:r>
    </w:p>
    <w:p w:rsidR="00000000" w:rsidRDefault="00B66CF2">
      <w:pPr>
        <w:spacing w:line="100" w:lineRule="atLeast"/>
        <w:rPr>
          <w:rFonts w:ascii="Courier New" w:eastAsia="Courier New CYR" w:hAnsi="Courier New" w:cs="Courier New CYR"/>
          <w:sz w:val="16"/>
          <w:szCs w:val="16"/>
          <w:lang w:val="ru-RU"/>
        </w:rPr>
      </w:pPr>
      <w:r>
        <w:rPr>
          <w:rFonts w:ascii="Courier New" w:eastAsia="Courier New CYR" w:hAnsi="Courier New" w:cs="Courier New CYR"/>
          <w:sz w:val="16"/>
          <w:szCs w:val="16"/>
          <w:lang w:val="en-US"/>
        </w:rPr>
        <w:tab/>
      </w:r>
      <w:r>
        <w:rPr>
          <w:rFonts w:ascii="Courier New" w:eastAsia="Courier New CYR" w:hAnsi="Courier New" w:cs="Courier New CYR"/>
          <w:sz w:val="16"/>
          <w:szCs w:val="16"/>
          <w:lang w:val="ru-RU"/>
        </w:rPr>
        <w:t>/* empty */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en-US"/>
        </w:rPr>
        <w:tab/>
      </w:r>
      <w:r>
        <w:rPr>
          <w:rFonts w:ascii="Courier New" w:hAnsi="Courier New"/>
          <w:sz w:val="16"/>
          <w:szCs w:val="16"/>
          <w:lang w:val="ru-RU"/>
        </w:rPr>
        <w:t>$$ = 0;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  <w:t>| RDO_Parent RDO_IDENTIF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$$ = $2;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  <w:t>| RDO_Parent error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@1, "</w:t>
      </w:r>
      <w:r>
        <w:rPr>
          <w:rFonts w:ascii="Courier New" w:hAnsi="Courier New"/>
          <w:sz w:val="16"/>
          <w:szCs w:val="16"/>
        </w:rPr>
        <w:t>Ошибка в имени родительской точки</w:t>
      </w:r>
      <w:r>
        <w:rPr>
          <w:rFonts w:ascii="Courier New" w:hAnsi="Courier New"/>
          <w:sz w:val="16"/>
          <w:szCs w:val="16"/>
          <w:lang w:val="ru-RU"/>
        </w:rPr>
        <w:t>"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  <w:t>};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dpt_some_begin:</w:t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en-US"/>
        </w:rPr>
        <w:tab/>
      </w:r>
      <w:r>
        <w:rPr>
          <w:rFonts w:ascii="Courier New" w:hAnsi="Courier New"/>
          <w:sz w:val="16"/>
          <w:szCs w:val="16"/>
          <w:lang w:val="ru-RU"/>
        </w:rPr>
        <w:t>RDO_Decision_point RDO_IDENTIF_COLON RDO</w:t>
      </w:r>
      <w:r>
        <w:rPr>
          <w:rFonts w:ascii="Courier New" w:hAnsi="Courier New"/>
          <w:sz w:val="16"/>
          <w:szCs w:val="16"/>
          <w:lang w:val="ru-RU"/>
        </w:rPr>
        <w:t>_some dpt_some_trace dpt_some_parent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RDOValue* name        = reinterpret_cast&lt;RDOValue*&gt;($2);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RDOValue* parent_name = reinterpret_cast&lt;RDOValue*&gt;($5);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if ( parent_name != 0 )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en-US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const RDODPTPrior*  parentDPTPrior  = PARSER-&gt;findDPTPrior(  pare</w:t>
      </w:r>
      <w:r>
        <w:rPr>
          <w:rFonts w:ascii="Courier New" w:hAnsi="Courier New"/>
          <w:sz w:val="16"/>
          <w:szCs w:val="16"/>
          <w:lang w:val="ru-RU"/>
        </w:rPr>
        <w:t>nt_name-&gt;value().getIdentificator()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const RDODPTSearch* parentDPTSearch = PARSER-&gt;findDPTSearch( parent_name-&gt;value().getIdentificator()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en-US"/>
        </w:rPr>
        <w:tab/>
      </w:r>
      <w:r>
        <w:rPr>
          <w:rFonts w:ascii="Courier New" w:hAnsi="Courier New"/>
          <w:sz w:val="16"/>
          <w:szCs w:val="16"/>
          <w:lang w:val="en-US"/>
        </w:rPr>
        <w:tab/>
      </w:r>
      <w:r>
        <w:rPr>
          <w:rFonts w:ascii="Courier New" w:hAnsi="Courier New"/>
          <w:sz w:val="16"/>
          <w:szCs w:val="16"/>
          <w:lang w:val="en-US"/>
        </w:rPr>
        <w:tab/>
      </w:r>
      <w:r>
        <w:rPr>
          <w:rFonts w:ascii="Courier New" w:hAnsi="Courier New"/>
          <w:sz w:val="16"/>
          <w:szCs w:val="16"/>
          <w:lang w:val="ru-RU"/>
        </w:rPr>
        <w:t>const RDODPTSome*   parentDPTSome   = PARSER-&gt;findDPTSome(   parent_name-&gt;value().getIdentificator()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en-US"/>
        </w:rPr>
        <w:tab/>
      </w:r>
      <w:r>
        <w:rPr>
          <w:rFonts w:ascii="Courier New" w:hAnsi="Courier New"/>
          <w:sz w:val="16"/>
          <w:szCs w:val="16"/>
          <w:lang w:val="ru-RU"/>
        </w:rPr>
        <w:t>if ( parentDPTPrior == NULL &amp;&amp; parentDPTSearch == NULL &amp;&amp; parentDPTSome == NULL 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lastRenderedPageBreak/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@1, rdo::format("</w:t>
      </w:r>
      <w:r>
        <w:rPr>
          <w:rFonts w:ascii="Courier New" w:hAnsi="Courier New"/>
          <w:sz w:val="16"/>
          <w:szCs w:val="16"/>
        </w:rPr>
        <w:t>Не</w:t>
      </w:r>
      <w:r w:rsidRPr="003D6821">
        <w:rPr>
          <w:rFonts w:ascii="Courier New" w:hAnsi="Courier New"/>
          <w:sz w:val="16"/>
          <w:szCs w:val="16"/>
          <w:lang w:val="en-US"/>
        </w:rPr>
        <w:t xml:space="preserve"> </w:t>
      </w:r>
      <w:r>
        <w:rPr>
          <w:rFonts w:ascii="Courier New" w:hAnsi="Courier New"/>
          <w:sz w:val="16"/>
          <w:szCs w:val="16"/>
        </w:rPr>
        <w:t>найдена</w:t>
      </w:r>
      <w:r w:rsidRPr="003D6821">
        <w:rPr>
          <w:rFonts w:ascii="Courier New" w:hAnsi="Courier New"/>
          <w:sz w:val="16"/>
          <w:szCs w:val="16"/>
          <w:lang w:val="en-US"/>
        </w:rPr>
        <w:t xml:space="preserve"> </w:t>
      </w:r>
      <w:r>
        <w:rPr>
          <w:rFonts w:ascii="Courier New" w:hAnsi="Courier New"/>
          <w:sz w:val="16"/>
          <w:szCs w:val="16"/>
        </w:rPr>
        <w:t>родительская</w:t>
      </w:r>
      <w:r w:rsidRPr="003D6821">
        <w:rPr>
          <w:rFonts w:ascii="Courier New" w:hAnsi="Courier New"/>
          <w:sz w:val="16"/>
          <w:szCs w:val="16"/>
          <w:lang w:val="en-US"/>
        </w:rPr>
        <w:t xml:space="preserve"> </w:t>
      </w:r>
      <w:r>
        <w:rPr>
          <w:rFonts w:ascii="Courier New" w:hAnsi="Courier New"/>
          <w:sz w:val="16"/>
          <w:szCs w:val="16"/>
        </w:rPr>
        <w:t>точка</w:t>
      </w:r>
      <w:r>
        <w:rPr>
          <w:rFonts w:ascii="Courier New" w:hAnsi="Courier New"/>
          <w:sz w:val="16"/>
          <w:szCs w:val="16"/>
          <w:lang w:val="ru-RU"/>
        </w:rPr>
        <w:t xml:space="preserve"> %s", parent_name-&gt;value().getIdentificator().c_str())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if ( parentDPTSearch  != NULL 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 w:rsidRPr="003D6821">
        <w:rPr>
          <w:rFonts w:ascii="Courier New" w:hAnsi="Courier New"/>
          <w:sz w:val="16"/>
          <w:szCs w:val="16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@5, @1, "</w:t>
      </w:r>
      <w:r>
        <w:rPr>
          <w:rFonts w:ascii="Courier New" w:hAnsi="Courier New"/>
          <w:sz w:val="16"/>
          <w:szCs w:val="16"/>
        </w:rPr>
        <w:t>Точка принятия решений типа</w:t>
      </w:r>
      <w:r>
        <w:rPr>
          <w:rFonts w:ascii="Courier New" w:hAnsi="Courier New"/>
          <w:sz w:val="16"/>
          <w:szCs w:val="16"/>
          <w:lang w:val="ru-RU"/>
        </w:rPr>
        <w:t xml:space="preserve"> search </w:t>
      </w:r>
      <w:r>
        <w:rPr>
          <w:rFonts w:ascii="Courier New" w:hAnsi="Courier New"/>
          <w:sz w:val="16"/>
          <w:szCs w:val="16"/>
        </w:rPr>
        <w:t xml:space="preserve">может содержать лишь активности типа </w:t>
      </w:r>
      <w:r>
        <w:rPr>
          <w:rFonts w:ascii="Courier New" w:hAnsi="Courier New"/>
          <w:sz w:val="16"/>
          <w:szCs w:val="16"/>
          <w:lang w:val="en-US"/>
        </w:rPr>
        <w:t>rule</w:t>
      </w:r>
      <w:r w:rsidRPr="003D6821">
        <w:rPr>
          <w:rFonts w:ascii="Courier New" w:hAnsi="Courier New"/>
          <w:sz w:val="16"/>
          <w:szCs w:val="16"/>
        </w:rPr>
        <w:t xml:space="preserve"> </w:t>
      </w:r>
      <w:r>
        <w:rPr>
          <w:rFonts w:ascii="Courier New" w:hAnsi="Courier New"/>
          <w:sz w:val="16"/>
          <w:szCs w:val="16"/>
        </w:rPr>
        <w:t>и не может быть указана в качестве родительской точки</w:t>
      </w:r>
      <w:r>
        <w:rPr>
          <w:rFonts w:ascii="Courier New" w:hAnsi="Courier New"/>
          <w:sz w:val="16"/>
          <w:szCs w:val="16"/>
          <w:lang w:val="ru-RU"/>
        </w:rPr>
        <w:t>"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if ( parentDPTPrior  != NULL 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LPILogic parent = parentDPTPrior-&gt;getLogic();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$$ = (int)new RDODPTSome( PARSER, name-&gt;src_info(), parent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if ( parentDPTSome   != NULL 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en-US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LPILogic parent = parentDPTSome-&gt;getLogic();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$$ = (int)new RDODPTSome( PARSER, name-&gt;src_info(), parent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 xml:space="preserve">if ( parent_name == </w:t>
      </w:r>
      <w:r>
        <w:rPr>
          <w:rFonts w:ascii="Courier New" w:hAnsi="Courier New"/>
          <w:sz w:val="16"/>
          <w:szCs w:val="16"/>
          <w:lang w:val="ru-RU"/>
        </w:rPr>
        <w:t>0 )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en-US"/>
        </w:rPr>
        <w:tab/>
      </w:r>
      <w:r>
        <w:rPr>
          <w:rFonts w:ascii="Courier New" w:hAnsi="Courier New"/>
          <w:sz w:val="16"/>
          <w:szCs w:val="16"/>
          <w:lang w:val="ru-RU"/>
        </w:rPr>
        <w:t>$$ = (int)new RDODPTSome( PARSER, name-&gt;src_info()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  <w:t>};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>Из этого кода можно сделать вывод, что точка не обязательно должна иметь родительскую точку. Это сделано для поддержки уже существующих моделей, написанных на РДО. Если пользователь о</w:t>
      </w:r>
      <w:r>
        <w:t>пустит родительскую точку, то для создания новой точки будет вызван специальный конструктор, который сам укажет в качестве родительской логики - МЕТА-логику.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>Если родительская точка до сих пор была не объявлена, то пользователь получит сообщение «Не найден</w:t>
      </w:r>
      <w:r>
        <w:t>а родительская точка». Т.е. это также произойдет, если родительская точка была описана ниже.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 xml:space="preserve">Если в качестве родительской указана точка типа </w:t>
      </w:r>
      <w:r>
        <w:rPr>
          <w:lang w:val="en-US"/>
        </w:rPr>
        <w:t>Search</w:t>
      </w:r>
      <w:r>
        <w:t xml:space="preserve">, то пользователь также получит сообщение об ошибке «Точка типа </w:t>
      </w:r>
      <w:r>
        <w:rPr>
          <w:lang w:val="en-US"/>
        </w:rPr>
        <w:t>Search</w:t>
      </w:r>
      <w:r>
        <w:t xml:space="preserve"> не может быть указана в качестве родит</w:t>
      </w:r>
      <w:r>
        <w:t>ельской точки».</w:t>
      </w:r>
    </w:p>
    <w:p w:rsidR="00000000" w:rsidRDefault="00B66CF2">
      <w:pPr>
        <w:tabs>
          <w:tab w:val="left" w:pos="716"/>
        </w:tabs>
        <w:spacing w:before="280" w:after="280" w:line="360" w:lineRule="auto"/>
        <w:ind w:firstLine="709"/>
        <w:jc w:val="both"/>
      </w:pPr>
      <w:r>
        <w:t>Подробное оп</w:t>
      </w:r>
      <w:r>
        <w:t xml:space="preserve">исание всех точек принятия </w:t>
      </w:r>
      <w:r>
        <w:t>решений приведено в Приложении 1</w:t>
      </w:r>
      <w:r>
        <w:t>.</w:t>
      </w:r>
    </w:p>
    <w:p w:rsidR="00000000" w:rsidRPr="003D6821" w:rsidRDefault="00B66CF2">
      <w:pPr>
        <w:pStyle w:val="2"/>
        <w:rPr>
          <w:bCs w:val="0"/>
        </w:rPr>
      </w:pPr>
      <w:r>
        <w:rPr>
          <w:bCs w:val="0"/>
        </w:rPr>
        <w:t xml:space="preserve">4.2.Изменения в пространстве имен </w:t>
      </w:r>
      <w:r>
        <w:rPr>
          <w:bCs w:val="0"/>
          <w:lang w:val="en-US"/>
        </w:rPr>
        <w:t>rdoParse</w:t>
      </w:r>
      <w:r w:rsidRPr="003D6821">
        <w:rPr>
          <w:bCs w:val="0"/>
        </w:rPr>
        <w:t>.</w:t>
      </w:r>
    </w:p>
    <w:p w:rsidR="00000000" w:rsidRDefault="00B66CF2">
      <w:pPr>
        <w:tabs>
          <w:tab w:val="left" w:pos="716"/>
        </w:tabs>
        <w:spacing w:before="280" w:after="280" w:line="360" w:lineRule="auto"/>
        <w:ind w:firstLine="709"/>
        <w:jc w:val="both"/>
        <w:rPr>
          <w:i/>
          <w:iCs/>
          <w:u w:val="single"/>
          <w:lang w:val="en-US"/>
        </w:rPr>
      </w:pPr>
      <w:r>
        <w:rPr>
          <w:i/>
          <w:iCs/>
          <w:color w:val="000000"/>
          <w:u w:val="single"/>
        </w:rPr>
        <w:t>Объвление</w:t>
      </w:r>
      <w:r w:rsidRPr="003D6821">
        <w:rPr>
          <w:i/>
          <w:iCs/>
          <w:color w:val="000000"/>
          <w:u w:val="single"/>
          <w:lang w:val="en-US"/>
        </w:rPr>
        <w:t xml:space="preserve"> </w:t>
      </w:r>
      <w:r>
        <w:rPr>
          <w:i/>
          <w:iCs/>
          <w:color w:val="000000"/>
          <w:u w:val="single"/>
        </w:rPr>
        <w:t>класса</w:t>
      </w:r>
      <w:r>
        <w:rPr>
          <w:i/>
          <w:iCs/>
          <w:color w:val="000000"/>
          <w:u w:val="single"/>
          <w:lang w:val="en-US"/>
        </w:rPr>
        <w:t xml:space="preserve"> </w:t>
      </w:r>
      <w:r>
        <w:rPr>
          <w:i/>
          <w:iCs/>
          <w:u w:val="single"/>
          <w:lang w:val="en-US"/>
        </w:rPr>
        <w:t>RDODPTPrior</w:t>
      </w:r>
    </w:p>
    <w:p w:rsidR="00000000" w:rsidRDefault="00B66CF2">
      <w:pPr>
        <w:tabs>
          <w:tab w:val="left" w:pos="716"/>
        </w:tabs>
        <w:spacing w:line="360" w:lineRule="auto"/>
        <w:jc w:val="both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color w:val="0000FF"/>
          <w:sz w:val="16"/>
          <w:szCs w:val="16"/>
          <w:lang w:val="ru-RU"/>
        </w:rPr>
        <w:t>class</w:t>
      </w:r>
      <w:r>
        <w:rPr>
          <w:rFonts w:ascii="Courier New" w:hAnsi="Courier New"/>
          <w:sz w:val="16"/>
          <w:szCs w:val="16"/>
          <w:lang w:val="ru-RU"/>
        </w:rPr>
        <w:t xml:space="preserve"> RDODPTPrior: </w:t>
      </w:r>
      <w:r>
        <w:rPr>
          <w:rFonts w:ascii="Courier New" w:hAnsi="Courier New"/>
          <w:color w:val="0000FF"/>
          <w:sz w:val="16"/>
          <w:szCs w:val="16"/>
          <w:lang w:val="ru-RU"/>
        </w:rPr>
        <w:t>public</w:t>
      </w:r>
      <w:r>
        <w:rPr>
          <w:rFonts w:ascii="Courier New" w:hAnsi="Courier New"/>
          <w:sz w:val="16"/>
          <w:szCs w:val="16"/>
          <w:lang w:val="ru-RU"/>
        </w:rPr>
        <w:t xml:space="preserve"> RDOLogicActivity&lt;rdoRuntime::RDODPTPrior, RDODPTPriorActivity&gt;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color w:val="0000FF"/>
          <w:sz w:val="16"/>
          <w:szCs w:val="16"/>
          <w:lang w:val="ru-RU"/>
        </w:rPr>
        <w:t>pub</w:t>
      </w:r>
      <w:r>
        <w:rPr>
          <w:rFonts w:ascii="Courier New" w:hAnsi="Courier New"/>
          <w:color w:val="0000FF"/>
          <w:sz w:val="16"/>
          <w:szCs w:val="16"/>
          <w:lang w:val="ru-RU"/>
        </w:rPr>
        <w:t>lic</w:t>
      </w:r>
      <w:r>
        <w:rPr>
          <w:rFonts w:ascii="Courier New" w:hAnsi="Courier New"/>
          <w:sz w:val="16"/>
          <w:szCs w:val="16"/>
          <w:lang w:val="ru-RU"/>
        </w:rPr>
        <w:t>: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  <w:t xml:space="preserve">RDODPTPrior( RDOParser* _parser, </w:t>
      </w:r>
      <w:r>
        <w:rPr>
          <w:rFonts w:ascii="Courier New" w:hAnsi="Courier New"/>
          <w:color w:val="0000FF"/>
          <w:sz w:val="16"/>
          <w:szCs w:val="16"/>
          <w:lang w:val="ru-RU"/>
        </w:rPr>
        <w:t>const</w:t>
      </w:r>
      <w:r>
        <w:rPr>
          <w:rFonts w:ascii="Courier New" w:hAnsi="Courier New"/>
          <w:sz w:val="16"/>
          <w:szCs w:val="16"/>
          <w:lang w:val="ru-RU"/>
        </w:rPr>
        <w:t xml:space="preserve"> RDOParserSrcInfo&amp; _src_info, LPILogic _parent = NULL 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  <w:t xml:space="preserve">LPILogic getLogic() </w:t>
      </w:r>
      <w:r>
        <w:rPr>
          <w:rFonts w:ascii="Courier New" w:hAnsi="Courier New"/>
          <w:color w:val="0000FF"/>
          <w:sz w:val="16"/>
          <w:szCs w:val="16"/>
          <w:lang w:val="ru-RU"/>
        </w:rPr>
        <w:t>const</w:t>
      </w:r>
      <w:r>
        <w:rPr>
          <w:rFonts w:ascii="Courier New" w:hAnsi="Courier New"/>
          <w:sz w:val="16"/>
          <w:szCs w:val="16"/>
          <w:lang w:val="ru-RU"/>
        </w:rPr>
        <w:t xml:space="preserve">                         { </w:t>
      </w:r>
      <w:r>
        <w:rPr>
          <w:rFonts w:ascii="Courier New" w:hAnsi="Courier New"/>
          <w:color w:val="0000FF"/>
          <w:sz w:val="16"/>
          <w:szCs w:val="16"/>
          <w:lang w:val="ru-RU"/>
        </w:rPr>
        <w:t>return</w:t>
      </w:r>
      <w:r>
        <w:rPr>
          <w:rFonts w:ascii="Courier New" w:hAnsi="Courier New"/>
          <w:sz w:val="16"/>
          <w:szCs w:val="16"/>
          <w:lang w:val="ru-RU"/>
        </w:rPr>
        <w:t xml:space="preserve"> m_rt_logic;     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lastRenderedPageBreak/>
        <w:tab/>
        <w:t xml:space="preserve">RDOFUNLogic* getConditon() </w:t>
      </w:r>
      <w:r>
        <w:rPr>
          <w:rFonts w:ascii="Courier New" w:hAnsi="Courier New"/>
          <w:color w:val="0000FF"/>
          <w:sz w:val="16"/>
          <w:szCs w:val="16"/>
          <w:lang w:val="ru-RU"/>
        </w:rPr>
        <w:t>const</w:t>
      </w:r>
      <w:r>
        <w:rPr>
          <w:rFonts w:ascii="Courier New" w:hAnsi="Courier New"/>
          <w:sz w:val="16"/>
          <w:szCs w:val="16"/>
          <w:lang w:val="ru-RU"/>
        </w:rPr>
        <w:t xml:space="preserve">                  { </w:t>
      </w:r>
      <w:r>
        <w:rPr>
          <w:rFonts w:ascii="Courier New" w:hAnsi="Courier New"/>
          <w:color w:val="0000FF"/>
          <w:sz w:val="16"/>
          <w:szCs w:val="16"/>
          <w:lang w:val="ru-RU"/>
        </w:rPr>
        <w:t>return</w:t>
      </w:r>
      <w:r>
        <w:rPr>
          <w:rFonts w:ascii="Courier New" w:hAnsi="Courier New"/>
          <w:sz w:val="16"/>
          <w:szCs w:val="16"/>
          <w:lang w:val="ru-RU"/>
        </w:rPr>
        <w:t xml:space="preserve"> m_conditon;    </w:t>
      </w:r>
      <w:r>
        <w:rPr>
          <w:rFonts w:ascii="Courier New" w:hAnsi="Courier New"/>
          <w:sz w:val="16"/>
          <w:szCs w:val="16"/>
          <w:lang w:val="ru-RU"/>
        </w:rPr>
        <w:t xml:space="preserve"> 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color w:val="0000FF"/>
          <w:sz w:val="16"/>
          <w:szCs w:val="16"/>
          <w:lang w:val="ru-RU"/>
        </w:rPr>
        <w:t>void</w:t>
      </w:r>
      <w:r>
        <w:rPr>
          <w:rFonts w:ascii="Courier New" w:hAnsi="Courier New"/>
          <w:sz w:val="16"/>
          <w:szCs w:val="16"/>
          <w:lang w:val="ru-RU"/>
        </w:rPr>
        <w:t xml:space="preserve"> setCondition( RDOFUNLogic* conditon = NULL ) { m_conditon = conditon; 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color w:val="0000FF"/>
          <w:sz w:val="16"/>
          <w:szCs w:val="16"/>
          <w:lang w:val="ru-RU"/>
        </w:rPr>
        <w:t>void</w:t>
      </w:r>
      <w:r>
        <w:rPr>
          <w:rFonts w:ascii="Courier New" w:hAnsi="Courier New"/>
          <w:sz w:val="16"/>
          <w:szCs w:val="16"/>
          <w:lang w:val="ru-RU"/>
        </w:rPr>
        <w:t xml:space="preserve"> end();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color w:val="0000FF"/>
          <w:sz w:val="16"/>
          <w:szCs w:val="16"/>
          <w:lang w:val="ru-RU"/>
        </w:rPr>
        <w:t>private</w:t>
      </w:r>
      <w:r>
        <w:rPr>
          <w:rFonts w:ascii="Courier New" w:hAnsi="Courier New"/>
          <w:sz w:val="16"/>
          <w:szCs w:val="16"/>
          <w:lang w:val="ru-RU"/>
        </w:rPr>
        <w:t>: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  <w:t>RDOFUNLogic* m_conditon;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};</w:t>
      </w:r>
    </w:p>
    <w:p w:rsidR="00000000" w:rsidRDefault="00B66CF2">
      <w:pPr>
        <w:tabs>
          <w:tab w:val="left" w:pos="716"/>
        </w:tabs>
        <w:autoSpaceDE w:val="0"/>
        <w:spacing w:before="280" w:after="280" w:line="360" w:lineRule="auto"/>
        <w:ind w:firstLine="709"/>
        <w:jc w:val="both"/>
      </w:pPr>
      <w:r>
        <w:rPr>
          <w:lang w:val="en-US"/>
        </w:rPr>
        <w:t>LPILogic</w:t>
      </w:r>
      <w:r w:rsidRPr="003D6821">
        <w:t xml:space="preserve"> </w:t>
      </w:r>
      <w:r>
        <w:rPr>
          <w:lang w:val="en-US"/>
        </w:rPr>
        <w:t>getLogic</w:t>
      </w:r>
      <w:r>
        <w:rPr>
          <w:lang w:val="ru-RU"/>
        </w:rPr>
        <w:t xml:space="preserve">( ) </w:t>
      </w:r>
      <w:r>
        <w:t xml:space="preserve">- метод класса </w:t>
      </w:r>
      <w:r>
        <w:rPr>
          <w:lang w:val="en-US"/>
        </w:rPr>
        <w:t>RDODPTPrior</w:t>
      </w:r>
      <w:r w:rsidRPr="003D6821">
        <w:t xml:space="preserve">, </w:t>
      </w:r>
      <w:r>
        <w:t>возвращает указатель на логику</w:t>
      </w:r>
      <w:r w:rsidRPr="003D6821">
        <w:t>.</w:t>
      </w:r>
      <w:r>
        <w:t xml:space="preserve"> Этот метод используется для получения ука</w:t>
      </w:r>
      <w:r>
        <w:t>зателя на родительскую точку.</w:t>
      </w:r>
    </w:p>
    <w:p w:rsidR="00000000" w:rsidRPr="003D6821" w:rsidRDefault="00B66CF2">
      <w:pPr>
        <w:tabs>
          <w:tab w:val="left" w:pos="716"/>
        </w:tabs>
        <w:spacing w:before="280" w:after="280" w:line="360" w:lineRule="auto"/>
        <w:ind w:firstLine="709"/>
        <w:jc w:val="both"/>
        <w:rPr>
          <w:i/>
          <w:iCs/>
          <w:u w:val="single"/>
        </w:rPr>
      </w:pPr>
      <w:r>
        <w:rPr>
          <w:i/>
          <w:iCs/>
          <w:color w:val="000000"/>
          <w:u w:val="single"/>
        </w:rPr>
        <w:t xml:space="preserve">Объвление класса </w:t>
      </w:r>
      <w:r>
        <w:rPr>
          <w:i/>
          <w:iCs/>
          <w:u w:val="single"/>
          <w:lang w:val="en-US"/>
        </w:rPr>
        <w:t>RDODPTSome</w:t>
      </w:r>
    </w:p>
    <w:p w:rsidR="00000000" w:rsidRDefault="00B66CF2">
      <w:pPr>
        <w:tabs>
          <w:tab w:val="left" w:pos="716"/>
        </w:tabs>
        <w:spacing w:line="360" w:lineRule="auto"/>
        <w:jc w:val="both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color w:val="0000FF"/>
          <w:sz w:val="16"/>
          <w:szCs w:val="16"/>
          <w:lang w:val="ru-RU"/>
        </w:rPr>
        <w:t>class</w:t>
      </w:r>
      <w:r>
        <w:rPr>
          <w:rFonts w:ascii="Courier New" w:hAnsi="Courier New"/>
          <w:sz w:val="16"/>
          <w:szCs w:val="16"/>
          <w:lang w:val="ru-RU"/>
        </w:rPr>
        <w:t xml:space="preserve"> RDODPT</w:t>
      </w:r>
      <w:r>
        <w:rPr>
          <w:rFonts w:ascii="Courier New" w:hAnsi="Courier New"/>
          <w:sz w:val="16"/>
          <w:szCs w:val="16"/>
          <w:lang w:val="en-US"/>
        </w:rPr>
        <w:t>Some</w:t>
      </w:r>
      <w:r>
        <w:rPr>
          <w:rFonts w:ascii="Courier New" w:hAnsi="Courier New"/>
          <w:sz w:val="16"/>
          <w:szCs w:val="16"/>
          <w:lang w:val="ru-RU"/>
        </w:rPr>
        <w:t xml:space="preserve">: </w:t>
      </w:r>
      <w:r>
        <w:rPr>
          <w:rFonts w:ascii="Courier New" w:hAnsi="Courier New"/>
          <w:color w:val="0000FF"/>
          <w:sz w:val="16"/>
          <w:szCs w:val="16"/>
          <w:lang w:val="ru-RU"/>
        </w:rPr>
        <w:t>public</w:t>
      </w:r>
      <w:r>
        <w:rPr>
          <w:rFonts w:ascii="Courier New" w:hAnsi="Courier New"/>
          <w:sz w:val="16"/>
          <w:szCs w:val="16"/>
          <w:lang w:val="ru-RU"/>
        </w:rPr>
        <w:t xml:space="preserve"> RDOLogicActivity&lt;rdoRuntime::RDODPT</w:t>
      </w:r>
      <w:r>
        <w:rPr>
          <w:rFonts w:ascii="Courier New" w:hAnsi="Courier New"/>
          <w:sz w:val="16"/>
          <w:szCs w:val="16"/>
          <w:lang w:val="en-US"/>
        </w:rPr>
        <w:t>Some</w:t>
      </w:r>
      <w:r>
        <w:rPr>
          <w:rFonts w:ascii="Courier New" w:hAnsi="Courier New"/>
          <w:sz w:val="16"/>
          <w:szCs w:val="16"/>
          <w:lang w:val="ru-RU"/>
        </w:rPr>
        <w:t>, RDODPT</w:t>
      </w:r>
      <w:r>
        <w:rPr>
          <w:rFonts w:ascii="Courier New" w:hAnsi="Courier New"/>
          <w:sz w:val="16"/>
          <w:szCs w:val="16"/>
          <w:lang w:val="en-US"/>
        </w:rPr>
        <w:t>Some</w:t>
      </w:r>
      <w:r>
        <w:rPr>
          <w:rFonts w:ascii="Courier New" w:hAnsi="Courier New"/>
          <w:sz w:val="16"/>
          <w:szCs w:val="16"/>
          <w:lang w:val="ru-RU"/>
        </w:rPr>
        <w:t>Activity&gt;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color w:val="0000FF"/>
          <w:sz w:val="16"/>
          <w:szCs w:val="16"/>
          <w:lang w:val="ru-RU"/>
        </w:rPr>
        <w:t>public</w:t>
      </w:r>
      <w:r>
        <w:rPr>
          <w:rFonts w:ascii="Courier New" w:hAnsi="Courier New"/>
          <w:sz w:val="16"/>
          <w:szCs w:val="16"/>
          <w:lang w:val="ru-RU"/>
        </w:rPr>
        <w:t>: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  <w:t>RDODPT</w:t>
      </w:r>
      <w:r>
        <w:rPr>
          <w:rFonts w:ascii="Courier New" w:hAnsi="Courier New"/>
          <w:sz w:val="16"/>
          <w:szCs w:val="16"/>
          <w:lang w:val="en-US"/>
        </w:rPr>
        <w:t>Some</w:t>
      </w:r>
      <w:r>
        <w:rPr>
          <w:rFonts w:ascii="Courier New" w:hAnsi="Courier New"/>
          <w:sz w:val="16"/>
          <w:szCs w:val="16"/>
          <w:lang w:val="ru-RU"/>
        </w:rPr>
        <w:t xml:space="preserve">( RDOParser* _parser, </w:t>
      </w:r>
      <w:r>
        <w:rPr>
          <w:rFonts w:ascii="Courier New" w:hAnsi="Courier New"/>
          <w:color w:val="0000FF"/>
          <w:sz w:val="16"/>
          <w:szCs w:val="16"/>
          <w:lang w:val="ru-RU"/>
        </w:rPr>
        <w:t>const</w:t>
      </w:r>
      <w:r>
        <w:rPr>
          <w:rFonts w:ascii="Courier New" w:hAnsi="Courier New"/>
          <w:sz w:val="16"/>
          <w:szCs w:val="16"/>
          <w:lang w:val="ru-RU"/>
        </w:rPr>
        <w:t xml:space="preserve"> RDOParserSrcInfo&amp; _src_info, LPILogic _parent = NULL 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  <w:t>LPIL</w:t>
      </w:r>
      <w:r>
        <w:rPr>
          <w:rFonts w:ascii="Courier New" w:hAnsi="Courier New"/>
          <w:sz w:val="16"/>
          <w:szCs w:val="16"/>
          <w:lang w:val="ru-RU"/>
        </w:rPr>
        <w:t xml:space="preserve">ogic getLogic() </w:t>
      </w:r>
      <w:r>
        <w:rPr>
          <w:rFonts w:ascii="Courier New" w:hAnsi="Courier New"/>
          <w:color w:val="0000FF"/>
          <w:sz w:val="16"/>
          <w:szCs w:val="16"/>
          <w:lang w:val="ru-RU"/>
        </w:rPr>
        <w:t>const</w:t>
      </w:r>
      <w:r>
        <w:rPr>
          <w:rFonts w:ascii="Courier New" w:hAnsi="Courier New"/>
          <w:sz w:val="16"/>
          <w:szCs w:val="16"/>
          <w:lang w:val="ru-RU"/>
        </w:rPr>
        <w:t xml:space="preserve">                         { </w:t>
      </w:r>
      <w:r>
        <w:rPr>
          <w:rFonts w:ascii="Courier New" w:hAnsi="Courier New"/>
          <w:color w:val="0000FF"/>
          <w:sz w:val="16"/>
          <w:szCs w:val="16"/>
          <w:lang w:val="ru-RU"/>
        </w:rPr>
        <w:t>return</w:t>
      </w:r>
      <w:r>
        <w:rPr>
          <w:rFonts w:ascii="Courier New" w:hAnsi="Courier New"/>
          <w:sz w:val="16"/>
          <w:szCs w:val="16"/>
          <w:lang w:val="ru-RU"/>
        </w:rPr>
        <w:t xml:space="preserve"> m_rt_logic;     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  <w:t xml:space="preserve">RDOFUNLogic* getConditon() </w:t>
      </w:r>
      <w:r>
        <w:rPr>
          <w:rFonts w:ascii="Courier New" w:hAnsi="Courier New"/>
          <w:color w:val="0000FF"/>
          <w:sz w:val="16"/>
          <w:szCs w:val="16"/>
          <w:lang w:val="ru-RU"/>
        </w:rPr>
        <w:t>const</w:t>
      </w:r>
      <w:r>
        <w:rPr>
          <w:rFonts w:ascii="Courier New" w:hAnsi="Courier New"/>
          <w:sz w:val="16"/>
          <w:szCs w:val="16"/>
          <w:lang w:val="ru-RU"/>
        </w:rPr>
        <w:t xml:space="preserve">                  { </w:t>
      </w:r>
      <w:r>
        <w:rPr>
          <w:rFonts w:ascii="Courier New" w:hAnsi="Courier New"/>
          <w:color w:val="0000FF"/>
          <w:sz w:val="16"/>
          <w:szCs w:val="16"/>
          <w:lang w:val="ru-RU"/>
        </w:rPr>
        <w:t>return</w:t>
      </w:r>
      <w:r>
        <w:rPr>
          <w:rFonts w:ascii="Courier New" w:hAnsi="Courier New"/>
          <w:sz w:val="16"/>
          <w:szCs w:val="16"/>
          <w:lang w:val="ru-RU"/>
        </w:rPr>
        <w:t xml:space="preserve"> m_conditon;     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color w:val="0000FF"/>
          <w:sz w:val="16"/>
          <w:szCs w:val="16"/>
          <w:lang w:val="ru-RU"/>
        </w:rPr>
        <w:t>void</w:t>
      </w:r>
      <w:r>
        <w:rPr>
          <w:rFonts w:ascii="Courier New" w:hAnsi="Courier New"/>
          <w:sz w:val="16"/>
          <w:szCs w:val="16"/>
          <w:lang w:val="ru-RU"/>
        </w:rPr>
        <w:t xml:space="preserve"> setCondition( RDOFUNLogic* conditon = NULL ) { m_conditon = conditon; 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color w:val="0000FF"/>
          <w:sz w:val="16"/>
          <w:szCs w:val="16"/>
          <w:lang w:val="ru-RU"/>
        </w:rPr>
        <w:t>void</w:t>
      </w:r>
      <w:r>
        <w:rPr>
          <w:rFonts w:ascii="Courier New" w:hAnsi="Courier New"/>
          <w:sz w:val="16"/>
          <w:szCs w:val="16"/>
          <w:lang w:val="ru-RU"/>
        </w:rPr>
        <w:t xml:space="preserve"> end();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color w:val="0000FF"/>
          <w:sz w:val="16"/>
          <w:szCs w:val="16"/>
          <w:lang w:val="ru-RU"/>
        </w:rPr>
        <w:t>private</w:t>
      </w:r>
      <w:r>
        <w:rPr>
          <w:rFonts w:ascii="Courier New" w:hAnsi="Courier New"/>
          <w:sz w:val="16"/>
          <w:szCs w:val="16"/>
          <w:lang w:val="ru-RU"/>
        </w:rPr>
        <w:t>: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  <w:t>RD</w:t>
      </w:r>
      <w:r>
        <w:rPr>
          <w:rFonts w:ascii="Courier New" w:hAnsi="Courier New"/>
          <w:sz w:val="16"/>
          <w:szCs w:val="16"/>
          <w:lang w:val="ru-RU"/>
        </w:rPr>
        <w:t>OFUNLogic* m_conditon;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};</w:t>
      </w:r>
    </w:p>
    <w:p w:rsidR="00000000" w:rsidRDefault="00B66CF2">
      <w:pPr>
        <w:tabs>
          <w:tab w:val="left" w:pos="716"/>
        </w:tabs>
        <w:autoSpaceDE w:val="0"/>
        <w:spacing w:before="280" w:after="280" w:line="360" w:lineRule="auto"/>
        <w:ind w:firstLine="709"/>
        <w:jc w:val="both"/>
      </w:pPr>
      <w:r>
        <w:rPr>
          <w:lang w:val="en-US"/>
        </w:rPr>
        <w:t>LPILogic</w:t>
      </w:r>
      <w:r w:rsidRPr="003D6821">
        <w:t xml:space="preserve"> </w:t>
      </w:r>
      <w:r>
        <w:rPr>
          <w:lang w:val="en-US"/>
        </w:rPr>
        <w:t>getLogic</w:t>
      </w:r>
      <w:r>
        <w:rPr>
          <w:lang w:val="ru-RU"/>
        </w:rPr>
        <w:t xml:space="preserve">( ) </w:t>
      </w:r>
      <w:r>
        <w:t xml:space="preserve">- метод класса </w:t>
      </w:r>
      <w:r>
        <w:rPr>
          <w:lang w:val="en-US"/>
        </w:rPr>
        <w:t>RDODPTSome</w:t>
      </w:r>
      <w:r w:rsidRPr="003D6821">
        <w:t xml:space="preserve">, </w:t>
      </w:r>
      <w:r>
        <w:t>возвращает указатель на логику</w:t>
      </w:r>
      <w:r w:rsidRPr="003D6821">
        <w:t>.</w:t>
      </w:r>
      <w:r>
        <w:t xml:space="preserve"> Этот метод используется для получения указателя на родительскую точку.</w:t>
      </w:r>
    </w:p>
    <w:p w:rsidR="00000000" w:rsidRPr="003D6821" w:rsidRDefault="00B66CF2">
      <w:pPr>
        <w:tabs>
          <w:tab w:val="left" w:pos="716"/>
        </w:tabs>
        <w:spacing w:before="280" w:after="280" w:line="360" w:lineRule="auto"/>
        <w:ind w:firstLine="709"/>
        <w:jc w:val="both"/>
        <w:rPr>
          <w:i/>
          <w:iCs/>
          <w:u w:val="single"/>
        </w:rPr>
      </w:pPr>
      <w:r>
        <w:rPr>
          <w:i/>
          <w:iCs/>
          <w:color w:val="000000"/>
          <w:u w:val="single"/>
        </w:rPr>
        <w:t xml:space="preserve">Определение конструктора класса </w:t>
      </w:r>
      <w:r>
        <w:rPr>
          <w:i/>
          <w:iCs/>
          <w:u w:val="single"/>
          <w:lang w:val="en-US"/>
        </w:rPr>
        <w:t>RDODPTActivityHotKey</w:t>
      </w:r>
    </w:p>
    <w:p w:rsidR="00000000" w:rsidRDefault="00B66CF2">
      <w:pPr>
        <w:tabs>
          <w:tab w:val="left" w:pos="716"/>
        </w:tabs>
        <w:spacing w:line="360" w:lineRule="auto"/>
        <w:jc w:val="both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RDODPTActivityHotKey::RDOD</w:t>
      </w:r>
      <w:r>
        <w:rPr>
          <w:rFonts w:ascii="Courier New" w:hAnsi="Courier New"/>
          <w:sz w:val="16"/>
          <w:szCs w:val="16"/>
          <w:lang w:val="ru-RU"/>
        </w:rPr>
        <w:t xml:space="preserve">PTActivityHotKey( LPIBaseOperationContainer dpt, </w:t>
      </w:r>
      <w:r>
        <w:rPr>
          <w:rFonts w:ascii="Courier New" w:hAnsi="Courier New"/>
          <w:color w:val="0000FF"/>
          <w:sz w:val="16"/>
          <w:szCs w:val="16"/>
          <w:lang w:val="ru-RU"/>
        </w:rPr>
        <w:t>const</w:t>
      </w:r>
      <w:r>
        <w:rPr>
          <w:rFonts w:ascii="Courier New" w:hAnsi="Courier New"/>
          <w:sz w:val="16"/>
          <w:szCs w:val="16"/>
          <w:lang w:val="ru-RU"/>
        </w:rPr>
        <w:t xml:space="preserve"> RDOParserObject* parent, </w:t>
      </w:r>
      <w:r>
        <w:rPr>
          <w:rFonts w:ascii="Courier New" w:hAnsi="Courier New"/>
          <w:color w:val="0000FF"/>
          <w:sz w:val="16"/>
          <w:szCs w:val="16"/>
          <w:lang w:val="ru-RU"/>
        </w:rPr>
        <w:t>const</w:t>
      </w:r>
      <w:r>
        <w:rPr>
          <w:rFonts w:ascii="Courier New" w:hAnsi="Courier New"/>
          <w:sz w:val="16"/>
          <w:szCs w:val="16"/>
          <w:lang w:val="ru-RU"/>
        </w:rPr>
        <w:t xml:space="preserve"> RDOParserSrcInfo&amp; _src_info, </w:t>
      </w:r>
      <w:r>
        <w:rPr>
          <w:rFonts w:ascii="Courier New" w:hAnsi="Courier New"/>
          <w:color w:val="0000FF"/>
          <w:sz w:val="16"/>
          <w:szCs w:val="16"/>
          <w:lang w:val="ru-RU"/>
        </w:rPr>
        <w:t>const</w:t>
      </w:r>
      <w:r>
        <w:rPr>
          <w:rFonts w:ascii="Courier New" w:hAnsi="Courier New"/>
          <w:sz w:val="16"/>
          <w:szCs w:val="16"/>
          <w:lang w:val="ru-RU"/>
        </w:rPr>
        <w:t xml:space="preserve"> RDOParserSrcInfo&amp; _pattern_src_info ):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  <w:t>RDODPTActivity( parent, _src_info, _pattern_src_info 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color w:val="0000FF"/>
          <w:sz w:val="16"/>
          <w:szCs w:val="16"/>
          <w:lang w:val="ru-RU"/>
        </w:rPr>
        <w:t>switch</w:t>
      </w:r>
      <w:r>
        <w:rPr>
          <w:rFonts w:ascii="Courier New" w:hAnsi="Courier New"/>
          <w:sz w:val="16"/>
          <w:szCs w:val="16"/>
          <w:lang w:val="ru-RU"/>
        </w:rPr>
        <w:t xml:space="preserve"> ( pattern()-&gt;getType() 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color w:val="0000FF"/>
          <w:sz w:val="16"/>
          <w:szCs w:val="16"/>
          <w:lang w:val="ru-RU"/>
        </w:rPr>
        <w:t>case</w:t>
      </w:r>
      <w:r>
        <w:rPr>
          <w:rFonts w:ascii="Courier New" w:hAnsi="Courier New"/>
          <w:sz w:val="16"/>
          <w:szCs w:val="16"/>
          <w:lang w:val="ru-RU"/>
        </w:rPr>
        <w:t xml:space="preserve"> RDOPATPattern::PT_IE: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 xml:space="preserve">m_activity = </w:t>
      </w:r>
      <w:r>
        <w:rPr>
          <w:rFonts w:ascii="Courier New" w:hAnsi="Courier New"/>
          <w:color w:val="0000FF"/>
          <w:sz w:val="16"/>
          <w:szCs w:val="16"/>
          <w:lang w:val="ru-RU"/>
        </w:rPr>
        <w:t>static_cast</w:t>
      </w:r>
      <w:r>
        <w:rPr>
          <w:rFonts w:ascii="Courier New" w:hAnsi="Courier New"/>
          <w:sz w:val="16"/>
          <w:szCs w:val="16"/>
          <w:lang w:val="ru-RU"/>
        </w:rPr>
        <w:t>&lt;rdoRuntime::RDOPatternIrregEvent*&gt;(pattern()-&gt;getPatRuntime())-&gt;createActivity( dpt, parser()-&gt;runtime(), name()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color w:val="0000FF"/>
          <w:sz w:val="16"/>
          <w:szCs w:val="16"/>
          <w:lang w:val="ru-RU"/>
        </w:rPr>
        <w:t>break</w:t>
      </w:r>
      <w:r>
        <w:rPr>
          <w:rFonts w:ascii="Courier New" w:hAnsi="Courier New"/>
          <w:sz w:val="16"/>
          <w:szCs w:val="16"/>
          <w:lang w:val="ru-RU"/>
        </w:rPr>
        <w:t>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color w:val="0000FF"/>
          <w:sz w:val="16"/>
          <w:szCs w:val="16"/>
          <w:lang w:val="ru-RU"/>
        </w:rPr>
        <w:t>case</w:t>
      </w:r>
      <w:r>
        <w:rPr>
          <w:rFonts w:ascii="Courier New" w:hAnsi="Courier New"/>
          <w:sz w:val="16"/>
          <w:szCs w:val="16"/>
          <w:lang w:val="ru-RU"/>
        </w:rPr>
        <w:t xml:space="preserve"> RDOPATPattern::PT_Rule: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 xml:space="preserve">m_activity = </w:t>
      </w:r>
      <w:r>
        <w:rPr>
          <w:rFonts w:ascii="Courier New" w:hAnsi="Courier New"/>
          <w:color w:val="0000FF"/>
          <w:sz w:val="16"/>
          <w:szCs w:val="16"/>
          <w:lang w:val="ru-RU"/>
        </w:rPr>
        <w:t>static_cast</w:t>
      </w:r>
      <w:r>
        <w:rPr>
          <w:rFonts w:ascii="Courier New" w:hAnsi="Courier New"/>
          <w:sz w:val="16"/>
          <w:szCs w:val="16"/>
          <w:lang w:val="ru-RU"/>
        </w:rPr>
        <w:t>&lt;rdoR</w:t>
      </w:r>
      <w:r>
        <w:rPr>
          <w:rFonts w:ascii="Courier New" w:hAnsi="Courier New"/>
          <w:sz w:val="16"/>
          <w:szCs w:val="16"/>
          <w:lang w:val="ru-RU"/>
        </w:rPr>
        <w:t>untime::RDOPatternRule*&gt;(pattern()-&gt;getPatRuntime())-&gt;createActivity( dpt, parser()-&gt;runtime(), name()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color w:val="0000FF"/>
          <w:sz w:val="16"/>
          <w:szCs w:val="16"/>
          <w:lang w:val="ru-RU"/>
        </w:rPr>
        <w:t>break</w:t>
      </w:r>
      <w:r>
        <w:rPr>
          <w:rFonts w:ascii="Courier New" w:hAnsi="Courier New"/>
          <w:sz w:val="16"/>
          <w:szCs w:val="16"/>
          <w:lang w:val="ru-RU"/>
        </w:rPr>
        <w:t>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color w:val="0000FF"/>
          <w:sz w:val="16"/>
          <w:szCs w:val="16"/>
          <w:lang w:val="ru-RU"/>
        </w:rPr>
        <w:t>case</w:t>
      </w:r>
      <w:r>
        <w:rPr>
          <w:rFonts w:ascii="Courier New" w:hAnsi="Courier New"/>
          <w:sz w:val="16"/>
          <w:szCs w:val="16"/>
          <w:lang w:val="ru-RU"/>
        </w:rPr>
        <w:t xml:space="preserve"> RDOPATPattern::PT_Operation: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 xml:space="preserve">m_activity = </w:t>
      </w:r>
      <w:r>
        <w:rPr>
          <w:rFonts w:ascii="Courier New" w:hAnsi="Courier New"/>
          <w:color w:val="0000FF"/>
          <w:sz w:val="16"/>
          <w:szCs w:val="16"/>
          <w:lang w:val="ru-RU"/>
        </w:rPr>
        <w:t>static_cast</w:t>
      </w:r>
      <w:r>
        <w:rPr>
          <w:rFonts w:ascii="Courier New" w:hAnsi="Courier New"/>
          <w:sz w:val="16"/>
          <w:szCs w:val="16"/>
          <w:lang w:val="ru-RU"/>
        </w:rPr>
        <w:t>&lt;rdoRuntime::RDOPatternOperation*&gt;(pattern()-&gt;getPatRuntime())-&gt;creat</w:t>
      </w:r>
      <w:r>
        <w:rPr>
          <w:rFonts w:ascii="Courier New" w:hAnsi="Courier New"/>
          <w:sz w:val="16"/>
          <w:szCs w:val="16"/>
          <w:lang w:val="ru-RU"/>
        </w:rPr>
        <w:t>eActivity( dpt, parser()-&gt;runtime(), name()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color w:val="0000FF"/>
          <w:sz w:val="16"/>
          <w:szCs w:val="16"/>
          <w:lang w:val="ru-RU"/>
        </w:rPr>
        <w:t>break</w:t>
      </w:r>
      <w:r>
        <w:rPr>
          <w:rFonts w:ascii="Courier New" w:hAnsi="Courier New"/>
          <w:sz w:val="16"/>
          <w:szCs w:val="16"/>
          <w:lang w:val="ru-RU"/>
        </w:rPr>
        <w:t>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color w:val="0000FF"/>
          <w:sz w:val="16"/>
          <w:szCs w:val="16"/>
          <w:lang w:val="ru-RU"/>
        </w:rPr>
        <w:t>case</w:t>
      </w:r>
      <w:r>
        <w:rPr>
          <w:rFonts w:ascii="Courier New" w:hAnsi="Courier New"/>
          <w:sz w:val="16"/>
          <w:szCs w:val="16"/>
          <w:lang w:val="ru-RU"/>
        </w:rPr>
        <w:t xml:space="preserve"> RDOPATPattern::PT_Keyboard: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lastRenderedPageBreak/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 xml:space="preserve">m_activity = </w:t>
      </w:r>
      <w:r>
        <w:rPr>
          <w:rFonts w:ascii="Courier New" w:hAnsi="Courier New"/>
          <w:color w:val="0000FF"/>
          <w:sz w:val="16"/>
          <w:szCs w:val="16"/>
          <w:lang w:val="ru-RU"/>
        </w:rPr>
        <w:t>static_cast</w:t>
      </w:r>
      <w:r>
        <w:rPr>
          <w:rFonts w:ascii="Courier New" w:hAnsi="Courier New"/>
          <w:sz w:val="16"/>
          <w:szCs w:val="16"/>
          <w:lang w:val="ru-RU"/>
        </w:rPr>
        <w:t>&lt;rdoRuntime::RDOPatternKeyboard*&gt;(pattern()-&gt;getPatRuntime())-&gt;createActivity( dpt, parser()-&gt;runtime(), name()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color w:val="0000FF"/>
          <w:sz w:val="16"/>
          <w:szCs w:val="16"/>
          <w:lang w:val="ru-RU"/>
        </w:rPr>
        <w:t>break</w:t>
      </w:r>
      <w:r>
        <w:rPr>
          <w:rFonts w:ascii="Courier New" w:hAnsi="Courier New"/>
          <w:sz w:val="16"/>
          <w:szCs w:val="16"/>
          <w:lang w:val="ru-RU"/>
        </w:rPr>
        <w:t>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color w:val="0000FF"/>
          <w:sz w:val="16"/>
          <w:szCs w:val="16"/>
          <w:lang w:val="ru-RU"/>
        </w:rPr>
        <w:t>default</w:t>
      </w:r>
      <w:r>
        <w:rPr>
          <w:rFonts w:ascii="Courier New" w:hAnsi="Courier New"/>
          <w:sz w:val="16"/>
          <w:szCs w:val="16"/>
          <w:lang w:val="ru-RU"/>
        </w:rPr>
        <w:t>: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 xml:space="preserve">parser()-&gt;error_push_only( src_info(), </w:t>
      </w:r>
      <w:r>
        <w:rPr>
          <w:rFonts w:ascii="Courier New" w:hAnsi="Courier New"/>
          <w:color w:val="A31515"/>
          <w:sz w:val="16"/>
          <w:szCs w:val="16"/>
          <w:lang w:val="ru-RU"/>
        </w:rPr>
        <w:t>"Íåèçâåñòíûé òèï îáðàçöà"</w:t>
      </w:r>
      <w:r>
        <w:rPr>
          <w:rFonts w:ascii="Courier New" w:hAnsi="Courier New"/>
          <w:sz w:val="16"/>
          <w:szCs w:val="16"/>
          <w:lang w:val="ru-RU"/>
        </w:rPr>
        <w:t xml:space="preserve">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 xml:space="preserve">parser()-&gt;error_push_only( pattern()-&gt;src_info(), </w:t>
      </w:r>
      <w:r>
        <w:rPr>
          <w:rFonts w:ascii="Courier New" w:hAnsi="Courier New"/>
          <w:color w:val="A31515"/>
          <w:sz w:val="16"/>
          <w:szCs w:val="16"/>
          <w:lang w:val="ru-RU"/>
        </w:rPr>
        <w:t>"Ñì. îáðàçåö"</w:t>
      </w:r>
      <w:r>
        <w:rPr>
          <w:rFonts w:ascii="Courier New" w:hAnsi="Courier New"/>
          <w:sz w:val="16"/>
          <w:szCs w:val="16"/>
          <w:lang w:val="ru-RU"/>
        </w:rPr>
        <w:t xml:space="preserve">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parser()-&gt;error_push_done();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}</w:t>
      </w:r>
    </w:p>
    <w:p w:rsidR="00000000" w:rsidRDefault="00B66CF2">
      <w:pPr>
        <w:tabs>
          <w:tab w:val="left" w:pos="716"/>
        </w:tabs>
        <w:autoSpaceDE w:val="0"/>
        <w:spacing w:before="280" w:after="280" w:line="360" w:lineRule="auto"/>
        <w:ind w:firstLine="709"/>
        <w:jc w:val="both"/>
      </w:pPr>
      <w:r>
        <w:t xml:space="preserve">Этот конструктор создает активность с помощью метода </w:t>
      </w:r>
      <w:r>
        <w:rPr>
          <w:lang w:val="en-US"/>
        </w:rPr>
        <w:t>create</w:t>
      </w:r>
      <w:r>
        <w:rPr>
          <w:lang w:val="en-US"/>
        </w:rPr>
        <w:t>Activity</w:t>
      </w:r>
      <w:r w:rsidRPr="003D6821">
        <w:t>()</w:t>
      </w:r>
      <w:r>
        <w:t>, которому передает в качестве параметра указатель на логику, в которой находится данная активность. С помощью этого указателя активность привязывается к нужной ветви БЗ модели.</w:t>
      </w:r>
    </w:p>
    <w:p w:rsidR="00000000" w:rsidRDefault="00B66CF2">
      <w:pPr>
        <w:pStyle w:val="2"/>
        <w:rPr>
          <w:bCs w:val="0"/>
        </w:rPr>
      </w:pPr>
      <w:r>
        <w:rPr>
          <w:bCs w:val="0"/>
        </w:rPr>
        <w:t xml:space="preserve">4.3.Изменения в пространстве имен </w:t>
      </w:r>
      <w:r>
        <w:rPr>
          <w:bCs w:val="0"/>
          <w:lang w:val="en-US"/>
        </w:rPr>
        <w:t>rdoRuntime</w:t>
      </w:r>
      <w:r>
        <w:rPr>
          <w:bCs w:val="0"/>
        </w:rPr>
        <w:t>.</w:t>
      </w:r>
    </w:p>
    <w:p w:rsidR="00000000" w:rsidRDefault="00B66CF2">
      <w:pPr>
        <w:tabs>
          <w:tab w:val="left" w:pos="716"/>
        </w:tabs>
        <w:spacing w:before="280" w:after="280" w:line="360" w:lineRule="auto"/>
        <w:ind w:firstLine="709"/>
        <w:jc w:val="both"/>
        <w:rPr>
          <w:i/>
          <w:iCs/>
          <w:color w:val="000000"/>
          <w:u w:val="single"/>
          <w:lang w:val="en-US"/>
        </w:rPr>
      </w:pPr>
      <w:r>
        <w:rPr>
          <w:i/>
          <w:iCs/>
          <w:color w:val="000000"/>
          <w:u w:val="single"/>
        </w:rPr>
        <w:t>Объвление</w:t>
      </w:r>
      <w:r w:rsidRPr="003D6821">
        <w:rPr>
          <w:i/>
          <w:iCs/>
          <w:color w:val="000000"/>
          <w:u w:val="single"/>
          <w:lang w:val="en-US"/>
        </w:rPr>
        <w:t xml:space="preserve"> </w:t>
      </w:r>
      <w:r>
        <w:rPr>
          <w:i/>
          <w:iCs/>
          <w:color w:val="000000"/>
          <w:u w:val="single"/>
        </w:rPr>
        <w:t>класса</w:t>
      </w:r>
      <w:r w:rsidRPr="003D6821">
        <w:rPr>
          <w:i/>
          <w:iCs/>
          <w:color w:val="000000"/>
          <w:u w:val="single"/>
          <w:lang w:val="en-US"/>
        </w:rPr>
        <w:t xml:space="preserve"> </w:t>
      </w:r>
      <w:r>
        <w:rPr>
          <w:i/>
          <w:iCs/>
          <w:color w:val="000000"/>
          <w:u w:val="single"/>
          <w:lang w:val="en-US"/>
        </w:rPr>
        <w:t>RDOLo</w:t>
      </w:r>
      <w:r>
        <w:rPr>
          <w:i/>
          <w:iCs/>
          <w:color w:val="000000"/>
          <w:u w:val="single"/>
          <w:lang w:val="en-US"/>
        </w:rPr>
        <w:t>gic</w:t>
      </w:r>
    </w:p>
    <w:p w:rsidR="00000000" w:rsidRDefault="00B66CF2">
      <w:pPr>
        <w:tabs>
          <w:tab w:val="left" w:pos="716"/>
        </w:tabs>
        <w:spacing w:line="360" w:lineRule="auto"/>
        <w:jc w:val="both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color w:val="0000FF"/>
          <w:sz w:val="16"/>
          <w:szCs w:val="16"/>
          <w:lang w:val="ru-RU"/>
        </w:rPr>
        <w:t>template</w:t>
      </w:r>
      <w:r>
        <w:rPr>
          <w:rFonts w:ascii="Courier New" w:hAnsi="Courier New"/>
          <w:sz w:val="16"/>
          <w:szCs w:val="16"/>
          <w:lang w:val="ru-RU"/>
        </w:rPr>
        <w:t xml:space="preserve"> &lt;</w:t>
      </w:r>
      <w:r>
        <w:rPr>
          <w:rFonts w:ascii="Courier New" w:hAnsi="Courier New"/>
          <w:color w:val="0000FF"/>
          <w:sz w:val="16"/>
          <w:szCs w:val="16"/>
          <w:lang w:val="ru-RU"/>
        </w:rPr>
        <w:t>class</w:t>
      </w:r>
      <w:r>
        <w:rPr>
          <w:rFonts w:ascii="Courier New" w:hAnsi="Courier New"/>
          <w:sz w:val="16"/>
          <w:szCs w:val="16"/>
          <w:lang w:val="ru-RU"/>
        </w:rPr>
        <w:t xml:space="preserve"> Order&gt;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color w:val="0000FF"/>
          <w:sz w:val="16"/>
          <w:szCs w:val="16"/>
          <w:lang w:val="ru-RU"/>
        </w:rPr>
        <w:t>class</w:t>
      </w:r>
      <w:r>
        <w:rPr>
          <w:rFonts w:ascii="Courier New" w:hAnsi="Courier New"/>
          <w:sz w:val="16"/>
          <w:szCs w:val="16"/>
          <w:lang w:val="ru-RU"/>
        </w:rPr>
        <w:t xml:space="preserve"> RDOLogic: </w:t>
      </w:r>
      <w:r>
        <w:rPr>
          <w:rFonts w:ascii="Courier New" w:hAnsi="Courier New"/>
          <w:color w:val="0000FF"/>
          <w:sz w:val="16"/>
          <w:szCs w:val="16"/>
          <w:lang w:val="ru-RU"/>
        </w:rPr>
        <w:t>public</w:t>
      </w:r>
      <w:r>
        <w:rPr>
          <w:rFonts w:ascii="Courier New" w:hAnsi="Courier New"/>
          <w:sz w:val="16"/>
          <w:szCs w:val="16"/>
          <w:lang w:val="ru-RU"/>
        </w:rPr>
        <w:t xml:space="preserve"> IBaseOperation, </w:t>
      </w:r>
      <w:r>
        <w:rPr>
          <w:rFonts w:ascii="Courier New" w:hAnsi="Courier New"/>
          <w:color w:val="0000FF"/>
          <w:sz w:val="16"/>
          <w:szCs w:val="16"/>
          <w:lang w:val="ru-RU"/>
        </w:rPr>
        <w:t>public</w:t>
      </w:r>
      <w:r>
        <w:rPr>
          <w:rFonts w:ascii="Courier New" w:hAnsi="Courier New"/>
          <w:sz w:val="16"/>
          <w:szCs w:val="16"/>
          <w:lang w:val="ru-RU"/>
        </w:rPr>
        <w:t xml:space="preserve"> IBaseOperationContainer, </w:t>
      </w:r>
      <w:r>
        <w:rPr>
          <w:rFonts w:ascii="Courier New" w:hAnsi="Courier New"/>
          <w:color w:val="0000FF"/>
          <w:sz w:val="16"/>
          <w:szCs w:val="16"/>
          <w:lang w:val="ru-RU"/>
        </w:rPr>
        <w:t>public</w:t>
      </w:r>
      <w:r>
        <w:rPr>
          <w:rFonts w:ascii="Courier New" w:hAnsi="Courier New"/>
          <w:sz w:val="16"/>
          <w:szCs w:val="16"/>
          <w:lang w:val="ru-RU"/>
        </w:rPr>
        <w:t xml:space="preserve"> ILogic, CAST_TO_UNKNOWN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QUERY_INTERFACE_BEGIN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  <w:t>QUERY_INTERFACE(IBaseOperation)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  <w:t>QUERY_INTERFACE(IBaseOperationContainer)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  <w:t>QUERY_INTERFACE(ILogic)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QUE</w:t>
      </w:r>
      <w:r>
        <w:rPr>
          <w:rFonts w:ascii="Courier New" w:hAnsi="Courier New"/>
          <w:sz w:val="16"/>
          <w:szCs w:val="16"/>
          <w:lang w:val="ru-RU"/>
        </w:rPr>
        <w:t>RY_INTERFACE_END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color w:val="0000FF"/>
          <w:sz w:val="16"/>
          <w:szCs w:val="16"/>
          <w:lang w:val="ru-RU"/>
        </w:rPr>
        <w:t>public</w:t>
      </w:r>
      <w:r>
        <w:rPr>
          <w:rFonts w:ascii="Courier New" w:hAnsi="Courier New"/>
          <w:sz w:val="16"/>
          <w:szCs w:val="16"/>
          <w:lang w:val="ru-RU"/>
        </w:rPr>
        <w:t>: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color w:val="0000FF"/>
          <w:sz w:val="16"/>
          <w:szCs w:val="16"/>
          <w:lang w:val="ru-RU"/>
        </w:rPr>
        <w:t>typedef</w:t>
      </w:r>
      <w:r>
        <w:rPr>
          <w:rFonts w:ascii="Courier New" w:hAnsi="Courier New"/>
          <w:sz w:val="16"/>
          <w:szCs w:val="16"/>
          <w:lang w:val="ru-RU"/>
        </w:rPr>
        <w:t xml:space="preserve">  BaseOperationList                  ChildList;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color w:val="0000FF"/>
          <w:sz w:val="16"/>
          <w:szCs w:val="16"/>
          <w:lang w:val="ru-RU"/>
        </w:rPr>
        <w:t>typedef</w:t>
      </w:r>
      <w:r>
        <w:rPr>
          <w:rFonts w:ascii="Courier New" w:hAnsi="Courier New"/>
          <w:sz w:val="16"/>
          <w:szCs w:val="16"/>
          <w:lang w:val="ru-RU"/>
        </w:rPr>
        <w:t xml:space="preserve">  BaseOperationList::iterator        Iterator;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color w:val="0000FF"/>
          <w:sz w:val="16"/>
          <w:szCs w:val="16"/>
          <w:lang w:val="ru-RU"/>
        </w:rPr>
        <w:t>typedef</w:t>
      </w:r>
      <w:r>
        <w:rPr>
          <w:rFonts w:ascii="Courier New" w:hAnsi="Courier New"/>
          <w:sz w:val="16"/>
          <w:szCs w:val="16"/>
          <w:lang w:val="ru-RU"/>
        </w:rPr>
        <w:t xml:space="preserve">  BaseOperationList::const_iterator  CIterator;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color w:val="0000FF"/>
          <w:sz w:val="16"/>
          <w:szCs w:val="16"/>
          <w:lang w:val="ru-RU"/>
        </w:rPr>
        <w:t>protected</w:t>
      </w:r>
      <w:r>
        <w:rPr>
          <w:rFonts w:ascii="Courier New" w:hAnsi="Courier New"/>
          <w:sz w:val="16"/>
          <w:szCs w:val="16"/>
          <w:lang w:val="ru-RU"/>
        </w:rPr>
        <w:t>: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  <w:t>RDOLogic(PTR(RDOSimulator) sim = NULL, LPIBaseOper</w:t>
      </w:r>
      <w:r>
        <w:rPr>
          <w:rFonts w:ascii="Courier New" w:hAnsi="Courier New"/>
          <w:sz w:val="16"/>
          <w:szCs w:val="16"/>
          <w:lang w:val="ru-RU"/>
        </w:rPr>
        <w:t>ationContainer parent = NULL);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color w:val="0000FF"/>
          <w:sz w:val="16"/>
          <w:szCs w:val="16"/>
          <w:lang w:val="ru-RU"/>
        </w:rPr>
        <w:t>virtual</w:t>
      </w:r>
      <w:r>
        <w:rPr>
          <w:rFonts w:ascii="Courier New" w:hAnsi="Courier New"/>
          <w:sz w:val="16"/>
          <w:szCs w:val="16"/>
          <w:lang w:val="ru-RU"/>
        </w:rPr>
        <w:t xml:space="preserve"> ~RDOLogic();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  <w:t>DECLARE_IBaseOperationContainer;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  <w:t>PTR(RDOCalc)               m_condition;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  <w:t>rbool                      m_lastCondition;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  <w:t>ChildList                  m_childList;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  <w:t>LPIBaseOperation           m_first;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  <w:t>LP</w:t>
      </w:r>
      <w:r>
        <w:rPr>
          <w:rFonts w:ascii="Courier New" w:hAnsi="Courier New"/>
          <w:sz w:val="16"/>
          <w:szCs w:val="16"/>
          <w:lang w:val="ru-RU"/>
        </w:rPr>
        <w:t>IBaseOperationContainer  m_parent;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color w:val="0000FF"/>
          <w:sz w:val="16"/>
          <w:szCs w:val="16"/>
          <w:lang w:val="ru-RU"/>
        </w:rPr>
        <w:t>private</w:t>
      </w:r>
      <w:r>
        <w:rPr>
          <w:rFonts w:ascii="Courier New" w:hAnsi="Courier New"/>
          <w:sz w:val="16"/>
          <w:szCs w:val="16"/>
          <w:lang w:val="ru-RU"/>
        </w:rPr>
        <w:t>: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  <w:t>rbool checkSelfCondition(PTR(RDOSimulator) sim);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color w:val="0000FF"/>
          <w:sz w:val="16"/>
          <w:szCs w:val="16"/>
          <w:lang w:val="ru-RU"/>
        </w:rPr>
        <w:t>void</w:t>
      </w:r>
      <w:r>
        <w:rPr>
          <w:rFonts w:ascii="Courier New" w:hAnsi="Courier New"/>
          <w:sz w:val="16"/>
          <w:szCs w:val="16"/>
          <w:lang w:val="ru-RU"/>
        </w:rPr>
        <w:t xml:space="preserve">  start             (PTR(RDOSimulator) sim);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color w:val="0000FF"/>
          <w:sz w:val="16"/>
          <w:szCs w:val="16"/>
          <w:lang w:val="ru-RU"/>
        </w:rPr>
        <w:t>void</w:t>
      </w:r>
      <w:r>
        <w:rPr>
          <w:rFonts w:ascii="Courier New" w:hAnsi="Courier New"/>
          <w:sz w:val="16"/>
          <w:szCs w:val="16"/>
          <w:lang w:val="ru-RU"/>
        </w:rPr>
        <w:t xml:space="preserve">  stop              (PTR(RDOSimulator) sim);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  <w:t>DECLARE_IBaseOperation;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  <w:t>DECLARE_ILogic;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};</w:t>
      </w:r>
    </w:p>
    <w:p w:rsidR="00000000" w:rsidRDefault="00B66CF2">
      <w:pPr>
        <w:tabs>
          <w:tab w:val="left" w:pos="716"/>
        </w:tabs>
        <w:spacing w:before="280" w:after="28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В атрибуте </w:t>
      </w:r>
      <w:r>
        <w:rPr>
          <w:color w:val="000000"/>
          <w:lang w:val="en-US"/>
        </w:rPr>
        <w:t>m_pa</w:t>
      </w:r>
      <w:r>
        <w:rPr>
          <w:color w:val="000000"/>
          <w:lang w:val="en-US"/>
        </w:rPr>
        <w:t xml:space="preserve">rent </w:t>
      </w:r>
      <w:r>
        <w:rPr>
          <w:color w:val="000000"/>
        </w:rPr>
        <w:t xml:space="preserve">класса </w:t>
      </w:r>
      <w:r>
        <w:rPr>
          <w:color w:val="000000"/>
          <w:lang w:val="en-US"/>
        </w:rPr>
        <w:t xml:space="preserve">RDOLogic </w:t>
      </w:r>
      <w:r>
        <w:rPr>
          <w:color w:val="000000"/>
        </w:rPr>
        <w:t>хранится указатель на родительскую логику (точку).</w:t>
      </w:r>
    </w:p>
    <w:p w:rsidR="00000000" w:rsidRPr="003D6821" w:rsidRDefault="00B66CF2">
      <w:pPr>
        <w:tabs>
          <w:tab w:val="left" w:pos="716"/>
        </w:tabs>
        <w:spacing w:before="280" w:after="280" w:line="360" w:lineRule="auto"/>
        <w:ind w:firstLine="709"/>
        <w:jc w:val="both"/>
        <w:rPr>
          <w:i/>
          <w:iCs/>
          <w:color w:val="000000"/>
          <w:u w:val="single"/>
        </w:rPr>
      </w:pPr>
      <w:r>
        <w:rPr>
          <w:i/>
          <w:iCs/>
          <w:color w:val="000000"/>
          <w:u w:val="single"/>
        </w:rPr>
        <w:lastRenderedPageBreak/>
        <w:t xml:space="preserve">Определение конструктора класса </w:t>
      </w:r>
      <w:r>
        <w:rPr>
          <w:i/>
          <w:iCs/>
          <w:color w:val="000000"/>
          <w:u w:val="single"/>
          <w:lang w:val="en-US"/>
        </w:rPr>
        <w:t>RDOLogic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color w:val="0000FF"/>
          <w:sz w:val="16"/>
          <w:szCs w:val="16"/>
          <w:lang w:val="ru-RU"/>
        </w:rPr>
        <w:t>template</w:t>
      </w:r>
      <w:r>
        <w:rPr>
          <w:rFonts w:ascii="Courier New" w:hAnsi="Courier New"/>
          <w:sz w:val="16"/>
          <w:szCs w:val="16"/>
          <w:lang w:val="ru-RU"/>
        </w:rPr>
        <w:t xml:space="preserve"> &lt;</w:t>
      </w:r>
      <w:r>
        <w:rPr>
          <w:rFonts w:ascii="Courier New" w:hAnsi="Courier New"/>
          <w:color w:val="0000FF"/>
          <w:sz w:val="16"/>
          <w:szCs w:val="16"/>
          <w:lang w:val="ru-RU"/>
        </w:rPr>
        <w:t>class</w:t>
      </w:r>
      <w:r>
        <w:rPr>
          <w:rFonts w:ascii="Courier New" w:hAnsi="Courier New"/>
          <w:sz w:val="16"/>
          <w:szCs w:val="16"/>
          <w:lang w:val="ru-RU"/>
        </w:rPr>
        <w:t xml:space="preserve"> Order&gt;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color w:val="0000FF"/>
          <w:sz w:val="16"/>
          <w:szCs w:val="16"/>
          <w:lang w:val="ru-RU"/>
        </w:rPr>
        <w:t>inline</w:t>
      </w:r>
      <w:r>
        <w:rPr>
          <w:rFonts w:ascii="Courier New" w:hAnsi="Courier New"/>
          <w:sz w:val="16"/>
          <w:szCs w:val="16"/>
          <w:lang w:val="ru-RU"/>
        </w:rPr>
        <w:t xml:space="preserve"> RDOLogic&lt;Order&gt;::RDOLogic(PTR(RDOSimulator) sim, LPIBaseOperationContainer parent)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  <w:t xml:space="preserve">: m_condition    (NULL       </w:t>
      </w:r>
      <w:r>
        <w:rPr>
          <w:rFonts w:ascii="Courier New" w:hAnsi="Courier New"/>
          <w:sz w:val="16"/>
          <w:szCs w:val="16"/>
          <w:lang w:val="ru-RU"/>
        </w:rPr>
        <w:t>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  <w:t>, m_lastCondition(</w:t>
      </w:r>
      <w:r>
        <w:rPr>
          <w:rFonts w:ascii="Courier New" w:hAnsi="Courier New"/>
          <w:color w:val="0000FF"/>
          <w:sz w:val="16"/>
          <w:szCs w:val="16"/>
          <w:lang w:val="ru-RU"/>
        </w:rPr>
        <w:t>false</w:t>
      </w:r>
      <w:r>
        <w:rPr>
          <w:rFonts w:ascii="Courier New" w:hAnsi="Courier New"/>
          <w:sz w:val="16"/>
          <w:szCs w:val="16"/>
          <w:lang w:val="ru-RU"/>
        </w:rPr>
        <w:t xml:space="preserve">      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  <w:t>, m_first        (NULL       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  <w:t>, m_parent       (parent ? parent : (sim ? sim-&gt;m_metaLogic : NULL))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{}</w:t>
      </w:r>
    </w:p>
    <w:p w:rsidR="00000000" w:rsidRDefault="00B66CF2">
      <w:pPr>
        <w:tabs>
          <w:tab w:val="left" w:pos="716"/>
        </w:tabs>
        <w:autoSpaceDE w:val="0"/>
        <w:spacing w:before="280" w:after="280" w:line="360" w:lineRule="auto"/>
        <w:ind w:firstLine="709"/>
        <w:jc w:val="both"/>
      </w:pPr>
      <w:r>
        <w:t xml:space="preserve">Если конструктор </w:t>
      </w:r>
      <w:r>
        <w:rPr>
          <w:lang w:val="en-US"/>
        </w:rPr>
        <w:t>RDOLogic</w:t>
      </w:r>
      <w:r w:rsidRPr="003D6821">
        <w:t xml:space="preserve"> </w:t>
      </w:r>
      <w:r>
        <w:t xml:space="preserve">был вызван с указателем на родительскую точку, то она сохранится атрибуте </w:t>
      </w:r>
      <w:r>
        <w:rPr>
          <w:lang w:val="en-US"/>
        </w:rPr>
        <w:t>m</w:t>
      </w:r>
      <w:r w:rsidRPr="003D6821">
        <w:t>_</w:t>
      </w:r>
      <w:r>
        <w:rPr>
          <w:lang w:val="en-US"/>
        </w:rPr>
        <w:t>parent</w:t>
      </w:r>
      <w:r w:rsidRPr="003D6821">
        <w:t>.</w:t>
      </w:r>
      <w:r>
        <w:t xml:space="preserve"> Если ко</w:t>
      </w:r>
      <w:r>
        <w:t xml:space="preserve">нструктор </w:t>
      </w:r>
      <w:r>
        <w:rPr>
          <w:lang w:val="en-US"/>
        </w:rPr>
        <w:t>RDOLogic</w:t>
      </w:r>
      <w:r w:rsidRPr="003D6821">
        <w:t xml:space="preserve"> </w:t>
      </w:r>
      <w:r>
        <w:t xml:space="preserve">был вызван без указателя на родительскую точку, но с указателем на симулятор, то в качестве родительской логике сохранится МЕТА-логика. Иначе, если конструктор </w:t>
      </w:r>
      <w:r>
        <w:rPr>
          <w:lang w:val="en-US"/>
        </w:rPr>
        <w:t>RDOLogic</w:t>
      </w:r>
      <w:r w:rsidRPr="003D6821">
        <w:t xml:space="preserve"> </w:t>
      </w:r>
      <w:r>
        <w:t>был вызван без обоих параметров (это нужно для заведения МЕТА-логики</w:t>
      </w:r>
      <w:r>
        <w:t xml:space="preserve">), то в  атрибут </w:t>
      </w:r>
      <w:r>
        <w:rPr>
          <w:lang w:val="en-US"/>
        </w:rPr>
        <w:t>m</w:t>
      </w:r>
      <w:r w:rsidRPr="003D6821">
        <w:t>_</w:t>
      </w:r>
      <w:r>
        <w:rPr>
          <w:lang w:val="en-US"/>
        </w:rPr>
        <w:t>parent</w:t>
      </w:r>
      <w:r>
        <w:t xml:space="preserve"> запишется нулевой указатель.</w:t>
      </w:r>
    </w:p>
    <w:p w:rsidR="00000000" w:rsidRPr="003D6821" w:rsidRDefault="00B66CF2">
      <w:pPr>
        <w:tabs>
          <w:tab w:val="left" w:pos="716"/>
        </w:tabs>
        <w:autoSpaceDE w:val="0"/>
        <w:spacing w:before="280" w:after="280" w:line="360" w:lineRule="auto"/>
        <w:ind w:firstLine="709"/>
        <w:jc w:val="both"/>
        <w:rPr>
          <w:i/>
          <w:iCs/>
          <w:color w:val="000000"/>
          <w:u w:val="single"/>
        </w:rPr>
      </w:pPr>
      <w:r>
        <w:rPr>
          <w:i/>
          <w:iCs/>
          <w:color w:val="000000"/>
          <w:u w:val="single"/>
        </w:rPr>
        <w:t xml:space="preserve">Определение функции-члена </w:t>
      </w:r>
      <w:r>
        <w:rPr>
          <w:i/>
          <w:iCs/>
          <w:color w:val="000000"/>
          <w:u w:val="single"/>
          <w:lang w:val="en-US"/>
        </w:rPr>
        <w:t>init</w:t>
      </w:r>
      <w:r w:rsidRPr="003D6821">
        <w:rPr>
          <w:i/>
          <w:iCs/>
          <w:color w:val="000000"/>
          <w:u w:val="single"/>
        </w:rPr>
        <w:t xml:space="preserve">() </w:t>
      </w:r>
      <w:r>
        <w:rPr>
          <w:i/>
          <w:iCs/>
          <w:color w:val="000000"/>
          <w:u w:val="single"/>
        </w:rPr>
        <w:t xml:space="preserve">класса </w:t>
      </w:r>
      <w:r>
        <w:rPr>
          <w:i/>
          <w:iCs/>
          <w:color w:val="000000"/>
          <w:u w:val="single"/>
          <w:lang w:val="en-US"/>
        </w:rPr>
        <w:t>RDOLogic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color w:val="0000FF"/>
          <w:sz w:val="16"/>
          <w:szCs w:val="16"/>
          <w:lang w:val="ru-RU"/>
        </w:rPr>
        <w:t>template</w:t>
      </w:r>
      <w:r>
        <w:rPr>
          <w:rFonts w:ascii="Courier New" w:hAnsi="Courier New"/>
          <w:sz w:val="16"/>
          <w:szCs w:val="16"/>
          <w:lang w:val="ru-RU"/>
        </w:rPr>
        <w:t xml:space="preserve"> &lt;</w:t>
      </w:r>
      <w:r>
        <w:rPr>
          <w:rFonts w:ascii="Courier New" w:hAnsi="Courier New"/>
          <w:color w:val="0000FF"/>
          <w:sz w:val="16"/>
          <w:szCs w:val="16"/>
          <w:lang w:val="ru-RU"/>
        </w:rPr>
        <w:t>class</w:t>
      </w:r>
      <w:r>
        <w:rPr>
          <w:rFonts w:ascii="Courier New" w:hAnsi="Courier New"/>
          <w:sz w:val="16"/>
          <w:szCs w:val="16"/>
          <w:lang w:val="ru-RU"/>
        </w:rPr>
        <w:t xml:space="preserve"> Order&gt;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color w:val="0000FF"/>
          <w:sz w:val="16"/>
          <w:szCs w:val="16"/>
          <w:lang w:val="ru-RU"/>
        </w:rPr>
        <w:t>inline</w:t>
      </w:r>
      <w:r>
        <w:rPr>
          <w:rFonts w:ascii="Courier New" w:hAnsi="Courier New"/>
          <w:sz w:val="16"/>
          <w:szCs w:val="16"/>
          <w:lang w:val="ru-RU"/>
        </w:rPr>
        <w:t xml:space="preserve"> </w:t>
      </w:r>
      <w:r>
        <w:rPr>
          <w:rFonts w:ascii="Courier New" w:hAnsi="Courier New"/>
          <w:color w:val="0000FF"/>
          <w:sz w:val="16"/>
          <w:szCs w:val="16"/>
          <w:lang w:val="ru-RU"/>
        </w:rPr>
        <w:t>void</w:t>
      </w:r>
      <w:r>
        <w:rPr>
          <w:rFonts w:ascii="Courier New" w:hAnsi="Courier New"/>
          <w:sz w:val="16"/>
          <w:szCs w:val="16"/>
          <w:lang w:val="ru-RU"/>
        </w:rPr>
        <w:t xml:space="preserve"> RDOLogic&lt;Order&gt;::init(PTR(RDOSimulator) sim)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color w:val="0000FF"/>
          <w:sz w:val="16"/>
          <w:szCs w:val="16"/>
          <w:lang w:val="ru-RU"/>
        </w:rPr>
        <w:t>if</w:t>
      </w:r>
      <w:r>
        <w:rPr>
          <w:rFonts w:ascii="Courier New" w:hAnsi="Courier New"/>
          <w:sz w:val="16"/>
          <w:szCs w:val="16"/>
          <w:lang w:val="ru-RU"/>
        </w:rPr>
        <w:t xml:space="preserve"> (sim)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sim-&gt;appendLogic(rdo::UnknownPointer(</w:t>
      </w:r>
      <w:r>
        <w:rPr>
          <w:rFonts w:ascii="Courier New" w:hAnsi="Courier New"/>
          <w:color w:val="0000FF"/>
          <w:sz w:val="16"/>
          <w:szCs w:val="16"/>
          <w:lang w:val="ru-RU"/>
        </w:rPr>
        <w:t>this</w:t>
      </w:r>
      <w:r>
        <w:rPr>
          <w:rFonts w:ascii="Courier New" w:hAnsi="Courier New"/>
          <w:sz w:val="16"/>
          <w:szCs w:val="16"/>
          <w:lang w:val="ru-RU"/>
        </w:rPr>
        <w:t>).query_cast&lt;IBas</w:t>
      </w:r>
      <w:r>
        <w:rPr>
          <w:rFonts w:ascii="Courier New" w:hAnsi="Courier New"/>
          <w:sz w:val="16"/>
          <w:szCs w:val="16"/>
          <w:lang w:val="ru-RU"/>
        </w:rPr>
        <w:t xml:space="preserve">eOperation&gt;(), </w:t>
      </w:r>
      <w:r>
        <w:rPr>
          <w:rFonts w:ascii="Courier New" w:hAnsi="Courier New"/>
          <w:color w:val="0000FF"/>
          <w:sz w:val="16"/>
          <w:szCs w:val="16"/>
          <w:lang w:val="ru-RU"/>
        </w:rPr>
        <w:t>this</w:t>
      </w:r>
      <w:r>
        <w:rPr>
          <w:rFonts w:ascii="Courier New" w:hAnsi="Courier New"/>
          <w:sz w:val="16"/>
          <w:szCs w:val="16"/>
          <w:lang w:val="ru-RU"/>
        </w:rPr>
        <w:t>-&gt;m_parent);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}</w:t>
      </w:r>
    </w:p>
    <w:p w:rsidR="00000000" w:rsidRDefault="00B66CF2">
      <w:pPr>
        <w:tabs>
          <w:tab w:val="left" w:pos="716"/>
        </w:tabs>
        <w:autoSpaceDE w:val="0"/>
        <w:spacing w:before="280" w:after="280" w:line="360" w:lineRule="auto"/>
        <w:ind w:firstLine="709"/>
        <w:jc w:val="both"/>
        <w:rPr>
          <w:color w:val="000000"/>
        </w:rPr>
      </w:pPr>
      <w:r>
        <w:rPr>
          <w:color w:val="000000"/>
        </w:rPr>
        <w:t>В этом методе происходит «привязывание» логики к дереву БЗ модели.</w:t>
      </w:r>
    </w:p>
    <w:p w:rsidR="00000000" w:rsidRPr="003D6821" w:rsidRDefault="00B66CF2">
      <w:pPr>
        <w:tabs>
          <w:tab w:val="left" w:pos="716"/>
        </w:tabs>
        <w:autoSpaceDE w:val="0"/>
        <w:spacing w:before="280" w:after="280" w:line="360" w:lineRule="auto"/>
        <w:ind w:firstLine="709"/>
        <w:jc w:val="both"/>
        <w:rPr>
          <w:i/>
          <w:iCs/>
          <w:color w:val="000000"/>
          <w:u w:val="single"/>
        </w:rPr>
      </w:pPr>
      <w:r>
        <w:rPr>
          <w:i/>
          <w:iCs/>
          <w:color w:val="000000"/>
          <w:u w:val="single"/>
        </w:rPr>
        <w:t xml:space="preserve">Определение функции-члена </w:t>
      </w:r>
      <w:r>
        <w:rPr>
          <w:i/>
          <w:iCs/>
          <w:color w:val="000000"/>
          <w:u w:val="single"/>
          <w:lang w:val="en-US"/>
        </w:rPr>
        <w:t>init</w:t>
      </w:r>
      <w:r w:rsidRPr="003D6821">
        <w:rPr>
          <w:i/>
          <w:iCs/>
          <w:color w:val="000000"/>
          <w:u w:val="single"/>
        </w:rPr>
        <w:t xml:space="preserve">() </w:t>
      </w:r>
      <w:r>
        <w:rPr>
          <w:i/>
          <w:iCs/>
          <w:color w:val="000000"/>
          <w:u w:val="single"/>
        </w:rPr>
        <w:t xml:space="preserve">классов </w:t>
      </w:r>
      <w:r>
        <w:rPr>
          <w:i/>
          <w:iCs/>
          <w:color w:val="000000"/>
          <w:u w:val="single"/>
          <w:lang w:val="en-US"/>
        </w:rPr>
        <w:t>RDOPatternRule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LPIRule RDOPatternRule::createActivity(LPIBaseOperationContainer logic, PTR(RDORuntime) runtime, PT</w:t>
      </w:r>
      <w:r>
        <w:rPr>
          <w:rFonts w:ascii="Courier New" w:hAnsi="Courier New"/>
          <w:sz w:val="16"/>
          <w:szCs w:val="16"/>
          <w:lang w:val="ru-RU"/>
        </w:rPr>
        <w:t>R(RDOCalc) condition, CREF(tstring) _oprName)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  <w:t xml:space="preserve">LPIRule rule = F(RDORule)::create(runtime, </w:t>
      </w:r>
      <w:r>
        <w:rPr>
          <w:rFonts w:ascii="Courier New" w:hAnsi="Courier New"/>
          <w:color w:val="0000FF"/>
          <w:sz w:val="16"/>
          <w:szCs w:val="16"/>
          <w:lang w:val="ru-RU"/>
        </w:rPr>
        <w:t>this</w:t>
      </w:r>
      <w:r>
        <w:rPr>
          <w:rFonts w:ascii="Courier New" w:hAnsi="Courier New"/>
          <w:sz w:val="16"/>
          <w:szCs w:val="16"/>
          <w:lang w:val="ru-RU"/>
        </w:rPr>
        <w:t>, traceable(), condition, _oprName);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  <w:t>runtime-&gt;addRuntimeRule(logic, rule);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color w:val="0000FF"/>
          <w:sz w:val="16"/>
          <w:szCs w:val="16"/>
          <w:lang w:val="ru-RU"/>
        </w:rPr>
        <w:t>return</w:t>
      </w:r>
      <w:r>
        <w:rPr>
          <w:rFonts w:ascii="Courier New" w:hAnsi="Courier New"/>
          <w:sz w:val="16"/>
          <w:szCs w:val="16"/>
          <w:lang w:val="ru-RU"/>
        </w:rPr>
        <w:t xml:space="preserve"> rule;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LPIOperation RDOPatternOperation::createActivity(LPIBaseOperationCo</w:t>
      </w:r>
      <w:r>
        <w:rPr>
          <w:rFonts w:ascii="Courier New" w:hAnsi="Courier New"/>
          <w:sz w:val="16"/>
          <w:szCs w:val="16"/>
          <w:lang w:val="ru-RU"/>
        </w:rPr>
        <w:t>ntainer parent, PTR(RDORuntime) runtime, CREF(tstring) _oprName)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  <w:t xml:space="preserve">LPIOperation operation = F(RDOOperation)::create(runtime, </w:t>
      </w:r>
      <w:r>
        <w:rPr>
          <w:rFonts w:ascii="Courier New" w:hAnsi="Courier New"/>
          <w:color w:val="0000FF"/>
          <w:sz w:val="16"/>
          <w:szCs w:val="16"/>
          <w:lang w:val="ru-RU"/>
        </w:rPr>
        <w:t>this</w:t>
      </w:r>
      <w:r>
        <w:rPr>
          <w:rFonts w:ascii="Courier New" w:hAnsi="Courier New"/>
          <w:sz w:val="16"/>
          <w:szCs w:val="16"/>
          <w:lang w:val="ru-RU"/>
        </w:rPr>
        <w:t>, traceable(), _oprName);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  <w:t>runtime-&gt;addRuntimeOperation(parent, operation);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color w:val="0000FF"/>
          <w:sz w:val="16"/>
          <w:szCs w:val="16"/>
          <w:lang w:val="ru-RU"/>
        </w:rPr>
        <w:t>return</w:t>
      </w:r>
      <w:r>
        <w:rPr>
          <w:rFonts w:ascii="Courier New" w:hAnsi="Courier New"/>
          <w:sz w:val="16"/>
          <w:szCs w:val="16"/>
          <w:lang w:val="ru-RU"/>
        </w:rPr>
        <w:t xml:space="preserve"> operation;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LPIIrregEvent RDOPatternIrre</w:t>
      </w:r>
      <w:r>
        <w:rPr>
          <w:rFonts w:ascii="Courier New" w:hAnsi="Courier New"/>
          <w:sz w:val="16"/>
          <w:szCs w:val="16"/>
          <w:lang w:val="ru-RU"/>
        </w:rPr>
        <w:t>gEvent::createActivity(LPIBaseOperationContainer parent, PTR(RDORuntime) runtime, CREF(tstring) oprName)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  <w:t xml:space="preserve">LPIIrregEvent ie = F(RDOIrregEvent)::create(runtime, </w:t>
      </w:r>
      <w:r>
        <w:rPr>
          <w:rFonts w:ascii="Courier New" w:hAnsi="Courier New"/>
          <w:color w:val="0000FF"/>
          <w:sz w:val="16"/>
          <w:szCs w:val="16"/>
          <w:lang w:val="ru-RU"/>
        </w:rPr>
        <w:t>this</w:t>
      </w:r>
      <w:r>
        <w:rPr>
          <w:rFonts w:ascii="Courier New" w:hAnsi="Courier New"/>
          <w:sz w:val="16"/>
          <w:szCs w:val="16"/>
          <w:lang w:val="ru-RU"/>
        </w:rPr>
        <w:t>, traceable(), oprName);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  <w:t>runtime-&gt;addRuntimeIE(parent, ie);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color w:val="0000FF"/>
          <w:sz w:val="16"/>
          <w:szCs w:val="16"/>
          <w:lang w:val="ru-RU"/>
        </w:rPr>
        <w:t>return</w:t>
      </w:r>
      <w:r>
        <w:rPr>
          <w:rFonts w:ascii="Courier New" w:hAnsi="Courier New"/>
          <w:sz w:val="16"/>
          <w:szCs w:val="16"/>
          <w:lang w:val="ru-RU"/>
        </w:rPr>
        <w:t xml:space="preserve"> ie;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LPIKeyboard RDO</w:t>
      </w:r>
      <w:r>
        <w:rPr>
          <w:rFonts w:ascii="Courier New" w:hAnsi="Courier New"/>
          <w:sz w:val="16"/>
          <w:szCs w:val="16"/>
          <w:lang w:val="ru-RU"/>
        </w:rPr>
        <w:t>PatternKeyboard::createActivity(LPIBaseOperationContainer parent, PTR(RDORuntime) runtime, CREF(tstring) _oprName)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lastRenderedPageBreak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  <w:t xml:space="preserve">LPIKeyboard keyboard = F(RDOKeyboard)::create(runtime, </w:t>
      </w:r>
      <w:r>
        <w:rPr>
          <w:rFonts w:ascii="Courier New" w:hAnsi="Courier New"/>
          <w:color w:val="0000FF"/>
          <w:sz w:val="16"/>
          <w:szCs w:val="16"/>
          <w:lang w:val="ru-RU"/>
        </w:rPr>
        <w:t>this</w:t>
      </w:r>
      <w:r>
        <w:rPr>
          <w:rFonts w:ascii="Courier New" w:hAnsi="Courier New"/>
          <w:sz w:val="16"/>
          <w:szCs w:val="16"/>
          <w:lang w:val="ru-RU"/>
        </w:rPr>
        <w:t>, traceable(), _oprName);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  <w:t>runtime-&gt;addRuntimeOperation(parent, keyboard);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color w:val="0000FF"/>
          <w:sz w:val="16"/>
          <w:szCs w:val="16"/>
          <w:lang w:val="ru-RU"/>
        </w:rPr>
        <w:t>ret</w:t>
      </w:r>
      <w:r>
        <w:rPr>
          <w:rFonts w:ascii="Courier New" w:hAnsi="Courier New"/>
          <w:color w:val="0000FF"/>
          <w:sz w:val="16"/>
          <w:szCs w:val="16"/>
          <w:lang w:val="ru-RU"/>
        </w:rPr>
        <w:t>urn</w:t>
      </w:r>
      <w:r>
        <w:rPr>
          <w:rFonts w:ascii="Courier New" w:hAnsi="Courier New"/>
          <w:sz w:val="16"/>
          <w:szCs w:val="16"/>
          <w:lang w:val="ru-RU"/>
        </w:rPr>
        <w:t xml:space="preserve"> keyboard;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}</w:t>
      </w:r>
    </w:p>
    <w:p w:rsidR="00000000" w:rsidRDefault="00B66CF2">
      <w:pPr>
        <w:tabs>
          <w:tab w:val="left" w:pos="716"/>
        </w:tabs>
        <w:autoSpaceDE w:val="0"/>
        <w:spacing w:before="280" w:after="280" w:line="360" w:lineRule="auto"/>
        <w:ind w:firstLine="709"/>
        <w:jc w:val="both"/>
        <w:rPr>
          <w:color w:val="000000"/>
        </w:rPr>
      </w:pPr>
      <w:r>
        <w:rPr>
          <w:color w:val="000000"/>
        </w:rPr>
        <w:t>В этих методах происходит «привязывание» активностей к дереву БЗ модели.</w:t>
      </w:r>
    </w:p>
    <w:p w:rsidR="00000000" w:rsidRDefault="00B66CF2">
      <w:pPr>
        <w:tabs>
          <w:tab w:val="left" w:pos="716"/>
        </w:tabs>
        <w:autoSpaceDE w:val="0"/>
        <w:spacing w:before="280" w:after="280" w:line="360" w:lineRule="auto"/>
        <w:ind w:firstLine="709"/>
        <w:jc w:val="both"/>
      </w:pPr>
    </w:p>
    <w:p w:rsidR="00000000" w:rsidRDefault="00B66CF2">
      <w:pPr>
        <w:pStyle w:val="1"/>
      </w:pPr>
      <w:r>
        <w:lastRenderedPageBreak/>
        <w:t>Заключение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>В рамках данной квалификационной работы бакалавра были получены следующие результаты:</w:t>
      </w:r>
    </w:p>
    <w:p w:rsidR="00000000" w:rsidRDefault="00B66CF2">
      <w:pPr>
        <w:numPr>
          <w:ilvl w:val="2"/>
          <w:numId w:val="7"/>
        </w:numPr>
        <w:spacing w:before="280" w:after="280" w:line="360" w:lineRule="auto"/>
        <w:ind w:left="0" w:firstLine="709"/>
        <w:jc w:val="both"/>
      </w:pPr>
      <w:r>
        <w:t>Проведено предпроектное исследование системы имитационного моделирова</w:t>
      </w:r>
      <w:r>
        <w:t>ния РДО и сформулированы предпосылки создания в системе инструмента для построения иерархической базы знаний модели.</w:t>
      </w:r>
    </w:p>
    <w:p w:rsidR="00000000" w:rsidRDefault="00B66CF2">
      <w:pPr>
        <w:numPr>
          <w:ilvl w:val="2"/>
          <w:numId w:val="7"/>
        </w:numPr>
        <w:spacing w:before="280" w:after="280" w:line="360" w:lineRule="auto"/>
        <w:ind w:left="0" w:firstLine="709"/>
        <w:jc w:val="both"/>
      </w:pPr>
      <w:r>
        <w:t xml:space="preserve">На этапе концептуального проектирования системы проанализированы три варианта решения поставленной задачи и сделан выбор в пользу второго. </w:t>
      </w:r>
      <w:r>
        <w:t xml:space="preserve">С помощью диаграммы компонентов нотации </w:t>
      </w:r>
      <w:r>
        <w:rPr>
          <w:lang w:val="en-US"/>
        </w:rPr>
        <w:t>UML</w:t>
      </w:r>
      <w:r w:rsidRPr="003D6821">
        <w:t xml:space="preserve"> </w:t>
      </w:r>
      <w:r>
        <w:t>укрупненно показано внутреннее устройство РДО и выделены те компоненты, которые потребуют внесения изменений в ходе этой работы. Разработана функциональная диаграмма</w:t>
      </w:r>
      <w:r w:rsidRPr="003D6821">
        <w:t xml:space="preserve"> (</w:t>
      </w:r>
      <w:r>
        <w:t xml:space="preserve">в нотации </w:t>
      </w:r>
      <w:r>
        <w:rPr>
          <w:lang w:val="en-US"/>
        </w:rPr>
        <w:t>IDEF</w:t>
      </w:r>
      <w:r w:rsidRPr="003D6821">
        <w:t>0)</w:t>
      </w:r>
      <w:r>
        <w:t xml:space="preserve"> компиляции модели, на которо</w:t>
      </w:r>
      <w:r>
        <w:t>й обозначены те функции системы, в которые будут внесены изменения.</w:t>
      </w:r>
    </w:p>
    <w:p w:rsidR="00000000" w:rsidRDefault="00B66CF2">
      <w:pPr>
        <w:numPr>
          <w:ilvl w:val="2"/>
          <w:numId w:val="7"/>
        </w:numPr>
        <w:spacing w:before="280" w:after="280" w:line="360" w:lineRule="auto"/>
        <w:ind w:left="0" w:firstLine="709"/>
        <w:jc w:val="both"/>
      </w:pPr>
      <w:r>
        <w:t>На этапе технического проектирования разработан новый синтаксис точек принятия решений</w:t>
      </w:r>
      <w:r w:rsidRPr="003D6821">
        <w:t xml:space="preserve">, </w:t>
      </w:r>
      <w:r>
        <w:t>который представлен на синтаксической диаграмме. С помощью диаграммы классов разработана архитектура</w:t>
      </w:r>
      <w:r>
        <w:t xml:space="preserve"> новой системы. С помощью блок-схемы разработаны алгоритмы, реализующие в системе РДО механизм логического вывода на основе иерархических логик.</w:t>
      </w:r>
    </w:p>
    <w:p w:rsidR="00000000" w:rsidRDefault="00B66CF2">
      <w:pPr>
        <w:numPr>
          <w:ilvl w:val="2"/>
          <w:numId w:val="7"/>
        </w:numPr>
        <w:spacing w:before="280" w:after="280" w:line="360" w:lineRule="auto"/>
        <w:ind w:left="0" w:firstLine="709"/>
        <w:jc w:val="both"/>
      </w:pPr>
      <w:r>
        <w:t>На этапе рабочего проектирования написан программный код для реализации спроектированных раннее алгоритмов рабо</w:t>
      </w:r>
      <w:r>
        <w:t xml:space="preserve">ты и архитектуры компонентов </w:t>
      </w:r>
      <w:r>
        <w:rPr>
          <w:lang w:val="en-US"/>
        </w:rPr>
        <w:t>rdo</w:t>
      </w:r>
      <w:r w:rsidRPr="003D6821">
        <w:t>_</w:t>
      </w:r>
      <w:r>
        <w:rPr>
          <w:lang w:val="en-US"/>
        </w:rPr>
        <w:t>parser</w:t>
      </w:r>
      <w:r w:rsidRPr="003D6821">
        <w:t xml:space="preserve"> </w:t>
      </w:r>
      <w:r>
        <w:t xml:space="preserve">и </w:t>
      </w:r>
      <w:r>
        <w:rPr>
          <w:lang w:val="en-US"/>
        </w:rPr>
        <w:t>rdo</w:t>
      </w:r>
      <w:r w:rsidRPr="003D6821">
        <w:t>_</w:t>
      </w:r>
      <w:r>
        <w:rPr>
          <w:lang w:val="en-US"/>
        </w:rPr>
        <w:t>runtime</w:t>
      </w:r>
      <w:r w:rsidRPr="003D6821">
        <w:t xml:space="preserve"> </w:t>
      </w:r>
      <w:r>
        <w:t>системы РДО. Проведены отладка и тестирование новой системы, в ходе которых исправлялись найденные ошибки.</w:t>
      </w:r>
    </w:p>
    <w:p w:rsidR="00000000" w:rsidRDefault="00B66CF2">
      <w:pPr>
        <w:numPr>
          <w:ilvl w:val="2"/>
          <w:numId w:val="7"/>
        </w:numPr>
        <w:spacing w:before="280" w:after="280" w:line="360" w:lineRule="auto"/>
        <w:ind w:left="0" w:firstLine="709"/>
        <w:jc w:val="both"/>
      </w:pPr>
      <w:r>
        <w:t xml:space="preserve">Для демонстрации новых возможностей системы модель, представленная на этапе постановки задачи, </w:t>
      </w:r>
      <w:r>
        <w:t>была переписана так, чтобы задействовать новый механизм логического вывода РДО. Результаты проведения имитационного исследования позволяют сделать вывод об адекватности нового логического вывода.</w:t>
      </w:r>
    </w:p>
    <w:p w:rsidR="00000000" w:rsidRDefault="00B66CF2">
      <w:pPr>
        <w:spacing w:before="280" w:after="280" w:line="360" w:lineRule="auto"/>
        <w:ind w:firstLine="709"/>
        <w:jc w:val="both"/>
      </w:pPr>
      <w:r>
        <w:t>Поставленная цель работы достигнута в полном объеме.</w:t>
      </w:r>
    </w:p>
    <w:p w:rsidR="00000000" w:rsidRDefault="00B66CF2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Список </w:t>
      </w:r>
      <w:r>
        <w:rPr>
          <w:rFonts w:ascii="Times New Roman" w:hAnsi="Times New Roman"/>
        </w:rPr>
        <w:t>использованных источников</w:t>
      </w:r>
    </w:p>
    <w:p w:rsidR="00000000" w:rsidRPr="003D6821" w:rsidRDefault="00B66CF2">
      <w:pPr>
        <w:numPr>
          <w:ilvl w:val="2"/>
          <w:numId w:val="8"/>
        </w:numPr>
        <w:spacing w:before="280" w:after="280" w:line="360" w:lineRule="auto"/>
        <w:ind w:left="0" w:firstLine="709"/>
        <w:jc w:val="both"/>
      </w:pPr>
      <w:r>
        <w:rPr>
          <w:lang w:val="en-US"/>
        </w:rPr>
        <w:t>RAO</w:t>
      </w:r>
      <w:r w:rsidRPr="003D6821">
        <w:t>-</w:t>
      </w:r>
      <w:r>
        <w:rPr>
          <w:lang w:val="en-US"/>
        </w:rPr>
        <w:t>Studio</w:t>
      </w:r>
      <w:r w:rsidRPr="003D6821">
        <w:t xml:space="preserve"> – </w:t>
      </w:r>
      <w:r>
        <w:t xml:space="preserve">Руководство пользователя, 2007 </w:t>
      </w:r>
      <w:r w:rsidRPr="003D6821">
        <w:t>[</w:t>
      </w:r>
      <w:hyperlink r:id="rId14" w:history="1">
        <w:r>
          <w:rPr>
            <w:rStyle w:val="a5"/>
          </w:rPr>
          <w:t>http://rdo.rk9.bmstu.ru/forum/viewtopic.php?t=900</w:t>
        </w:r>
      </w:hyperlink>
      <w:r w:rsidRPr="003D6821">
        <w:t>].</w:t>
      </w:r>
    </w:p>
    <w:p w:rsidR="00000000" w:rsidRDefault="00B66CF2">
      <w:pPr>
        <w:numPr>
          <w:ilvl w:val="2"/>
          <w:numId w:val="8"/>
        </w:numPr>
        <w:spacing w:before="280" w:after="280" w:line="360" w:lineRule="auto"/>
        <w:ind w:left="0" w:firstLine="709"/>
        <w:jc w:val="both"/>
      </w:pPr>
      <w:r>
        <w:t xml:space="preserve">Справка по языку РДО (в составе программы) </w:t>
      </w:r>
      <w:r w:rsidRPr="003D6821">
        <w:t>[</w:t>
      </w:r>
      <w:hyperlink r:id="rId15" w:history="1">
        <w:r>
          <w:rPr>
            <w:rStyle w:val="a5"/>
          </w:rPr>
          <w:t>http://rdo.rk9.bmstu.ru/forum/viewforum.php?f=15</w:t>
        </w:r>
      </w:hyperlink>
      <w:r w:rsidRPr="003D6821">
        <w:t>]</w:t>
      </w:r>
      <w:r>
        <w:t>.</w:t>
      </w:r>
    </w:p>
    <w:p w:rsidR="00000000" w:rsidRDefault="00B66CF2">
      <w:pPr>
        <w:numPr>
          <w:ilvl w:val="2"/>
          <w:numId w:val="8"/>
        </w:numPr>
        <w:spacing w:before="280" w:after="280" w:line="360" w:lineRule="auto"/>
        <w:ind w:left="0" w:firstLine="709"/>
        <w:jc w:val="both"/>
      </w:pPr>
      <w:r>
        <w:t>Емельянов В.В., Ясиновский С.И. Имитационное моделирование систем: Учеб. пособие. – М.: Изд-во МГТУ им.Н.Э. Баумана, 2009. – 584 с.: ил. (Информатика в техническом</w:t>
      </w:r>
      <w:r>
        <w:t xml:space="preserve"> университете).</w:t>
      </w:r>
    </w:p>
    <w:p w:rsidR="00000000" w:rsidRDefault="00B66CF2">
      <w:pPr>
        <w:numPr>
          <w:ilvl w:val="2"/>
          <w:numId w:val="8"/>
        </w:numPr>
        <w:spacing w:before="280" w:after="280" w:line="360" w:lineRule="auto"/>
        <w:ind w:left="0" w:firstLine="709"/>
        <w:jc w:val="both"/>
      </w:pPr>
      <w:r>
        <w:t>Единая система программной документации. Техническое задание. Требования к содержанию и оформлению. ГОСТ 19.201-78.</w:t>
      </w:r>
    </w:p>
    <w:p w:rsidR="00000000" w:rsidRDefault="00B66CF2">
      <w:pPr>
        <w:numPr>
          <w:ilvl w:val="2"/>
          <w:numId w:val="8"/>
        </w:numPr>
        <w:spacing w:before="280" w:after="280" w:line="360" w:lineRule="auto"/>
        <w:ind w:left="0" w:firstLine="709"/>
        <w:jc w:val="both"/>
      </w:pPr>
      <w:r>
        <w:t>Единая система программной документации. Схемы алгоритмов, программ, данных и систем. ГОСТ 19.701-90. Условные обозначения и</w:t>
      </w:r>
      <w:r>
        <w:t xml:space="preserve"> правила выполнения.</w:t>
      </w:r>
    </w:p>
    <w:p w:rsidR="00000000" w:rsidRPr="003D6821" w:rsidRDefault="00B66CF2">
      <w:pPr>
        <w:numPr>
          <w:ilvl w:val="2"/>
          <w:numId w:val="8"/>
        </w:numPr>
        <w:spacing w:before="280" w:after="280" w:line="360" w:lineRule="auto"/>
        <w:ind w:left="0" w:firstLine="709"/>
        <w:jc w:val="both"/>
      </w:pPr>
      <w:r>
        <w:t xml:space="preserve">Леоненков. Самоучитель по </w:t>
      </w:r>
      <w:r>
        <w:rPr>
          <w:lang w:val="en-US"/>
        </w:rPr>
        <w:t>UML</w:t>
      </w:r>
      <w:r w:rsidRPr="003D6821">
        <w:t xml:space="preserve"> [</w:t>
      </w:r>
      <w:hyperlink r:id="rId16" w:history="1">
        <w:r>
          <w:rPr>
            <w:rStyle w:val="a5"/>
          </w:rPr>
          <w:t>http://khpi-iip.mipk.kharkiv.edu/library/case/leon/index.html</w:t>
        </w:r>
      </w:hyperlink>
      <w:r w:rsidRPr="003D6821">
        <w:t>].</w:t>
      </w:r>
    </w:p>
    <w:p w:rsidR="00000000" w:rsidRDefault="00B66CF2">
      <w:pPr>
        <w:numPr>
          <w:ilvl w:val="2"/>
          <w:numId w:val="8"/>
        </w:numPr>
        <w:spacing w:before="280" w:after="280" w:line="360" w:lineRule="auto"/>
        <w:ind w:left="0" w:firstLine="709"/>
        <w:jc w:val="both"/>
      </w:pPr>
      <w:r>
        <w:t xml:space="preserve">Бьерн Страуструп. Язык моделирования </w:t>
      </w:r>
      <w:r>
        <w:rPr>
          <w:lang w:val="en-US"/>
        </w:rPr>
        <w:t>C</w:t>
      </w:r>
      <w:r>
        <w:t>++. Специальное издание.</w:t>
      </w:r>
      <w:r>
        <w:t xml:space="preserve"> Пер. с англ. – М.: ООО «Бином-пресс», 2007 г. – 1104 с.: ил.</w:t>
      </w:r>
    </w:p>
    <w:p w:rsidR="00000000" w:rsidRDefault="00B66CF2">
      <w:pPr>
        <w:pStyle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Приложение 1. Полный синтаксический анализ </w:t>
      </w:r>
      <w:r>
        <w:rPr>
          <w:rFonts w:ascii="Times New Roman" w:hAnsi="Times New Roman"/>
          <w:sz w:val="28"/>
          <w:szCs w:val="28"/>
        </w:rPr>
        <w:t>точек принятия решений (</w:t>
      </w:r>
      <w:r>
        <w:rPr>
          <w:rFonts w:ascii="Times New Roman" w:hAnsi="Times New Roman"/>
          <w:sz w:val="28"/>
          <w:szCs w:val="28"/>
          <w:lang w:val="en-US"/>
        </w:rPr>
        <w:t>rdodpt</w:t>
      </w:r>
      <w:r w:rsidRPr="003D682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>).</w:t>
      </w:r>
    </w:p>
    <w:p w:rsidR="00000000" w:rsidRDefault="00B66CF2">
      <w:pPr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// ----------------------------------------------------------------------------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// ---------- DPT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// ---------------</w:t>
      </w:r>
      <w:r>
        <w:rPr>
          <w:rFonts w:ascii="Courier New" w:hAnsi="Courier New"/>
          <w:sz w:val="16"/>
          <w:szCs w:val="16"/>
          <w:lang w:val="ru-RU"/>
        </w:rPr>
        <w:t>-------------------------------------------------------------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dpt_main: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dpt_main dpt_search_end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dpt_main dpt_some_end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dpt_main dpt_prior_end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dpt_main dpt_free_end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dpt_main dpt_process_end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error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@1, "Ожидается о</w:t>
      </w:r>
      <w:r>
        <w:rPr>
          <w:rFonts w:ascii="Courier New" w:hAnsi="Courier New"/>
          <w:sz w:val="16"/>
          <w:szCs w:val="16"/>
          <w:lang w:val="ru-RU"/>
        </w:rPr>
        <w:t>писание точки или свободного блока активностей"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// ----------------------------------------------------------------------------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// ---------- DPTSearch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// ----------------------------------------------------------------------------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dpt_search_trac</w:t>
      </w:r>
      <w:r>
        <w:rPr>
          <w:rFonts w:ascii="Courier New" w:hAnsi="Courier New"/>
          <w:sz w:val="16"/>
          <w:szCs w:val="16"/>
          <w:lang w:val="ru-RU"/>
        </w:rPr>
        <w:t>e:</w:t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/* empty */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$$ = rdoRuntime::RDODPTSearchTrace::DPT_no_trace;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RDO_no_trace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$$ = rdoRuntime::RDODPTSearchTrace::DPT_no_trace;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RDO_trace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@1, "Данный признак трасс</w:t>
      </w:r>
      <w:r>
        <w:rPr>
          <w:rFonts w:ascii="Courier New" w:hAnsi="Courier New"/>
          <w:sz w:val="16"/>
          <w:szCs w:val="16"/>
          <w:lang w:val="ru-RU"/>
        </w:rPr>
        <w:t>ировки не используется в точке типа search"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RDO_trace_stat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$$ = rdoRuntime::RDODPTSearchTrace::DPT_trace_stat;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RDO_trace_tops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$$ = rdoRuntime::RDODPTSearchTrace::DPT_trace_tops;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RDO_trace_all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$$ = rdoRuntime::RDODPTSearchTrace::DPT_trace_all;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dpt_search_parent:</w:t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/* empty */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$$ = 0;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RDO_Parent RDO_IDENTIF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$$ = $2;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RDO_Parent error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@1, "Ошибка в имени родительской точки"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dpt_search_begin:</w:t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RDO_Decision_point RDO_IDENTIF_COLON RDO_search dpt_search_trace dpt_search_parent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RDOValue* name        = reinterpret_cast&lt;RDOValue*&gt;($2);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lastRenderedPageBreak/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RDOV</w:t>
      </w:r>
      <w:r>
        <w:rPr>
          <w:rFonts w:ascii="Courier New" w:hAnsi="Courier New"/>
          <w:sz w:val="16"/>
          <w:szCs w:val="16"/>
          <w:lang w:val="ru-RU"/>
        </w:rPr>
        <w:t>alue* parent_name = reinterpret_cast&lt;RDOValue*&gt;($5);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if ( parent_name != 0 )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const RDODPTPrior*  parentDPTPrior  = PARSER-&gt;findDPTPrior(  parent_name-&gt;value().getIdentificator()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const RDODPTSearch* parentDPTSearch = PARSE</w:t>
      </w:r>
      <w:r>
        <w:rPr>
          <w:rFonts w:ascii="Courier New" w:hAnsi="Courier New"/>
          <w:sz w:val="16"/>
          <w:szCs w:val="16"/>
          <w:lang w:val="ru-RU"/>
        </w:rPr>
        <w:t>R-&gt;findDPTSearch( parent_name-&gt;value().getIdentificator()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const RDODPTSome*   parentDPTSome   = PARSER-&gt;findDPTSome(   parent_name-&gt;value().getIdentificator()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 xml:space="preserve">if ( parentDPTPrior == NULL &amp;&amp; parentDPTSearch == NULL &amp;&amp; parentDPTSome == </w:t>
      </w:r>
      <w:r>
        <w:rPr>
          <w:rFonts w:ascii="Courier New" w:hAnsi="Courier New"/>
          <w:sz w:val="16"/>
          <w:szCs w:val="16"/>
          <w:lang w:val="ru-RU"/>
        </w:rPr>
        <w:t>NULL 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@1, rdo::format("Не найдена родитеская точка %s", parent_name-&gt;value().getIdentificator().c_str())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if ( parentDPTSearch  != NULL 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@1, "Точка принятия решений т</w:t>
      </w:r>
      <w:r>
        <w:rPr>
          <w:rFonts w:ascii="Courier New" w:hAnsi="Courier New"/>
          <w:sz w:val="16"/>
          <w:szCs w:val="16"/>
          <w:lang w:val="ru-RU"/>
        </w:rPr>
        <w:t>ипа search может содержать лишь активности типа rule и не может быть указана в качестве родительской точки"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if ( parentDPTPrior  != NULL 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LPILogic parent = parentDPTPrior-&gt;getLogic();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$$ = (int)new RDODPTSe</w:t>
      </w:r>
      <w:r>
        <w:rPr>
          <w:rFonts w:ascii="Courier New" w:hAnsi="Courier New"/>
          <w:sz w:val="16"/>
          <w:szCs w:val="16"/>
          <w:lang w:val="ru-RU"/>
        </w:rPr>
        <w:t>arch( PARSER, name-&gt;src_info(), *reinterpret_cast&lt;rdoRuntime::RDODPTSearchTrace::DPT_TraceFlag*&gt;(&amp;$4), parent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if ( parentDPTSome   != NULL 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LPILogic parent = parentDPTSome-&gt;getLogic();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$$ = (int)new RDODPTS</w:t>
      </w:r>
      <w:r>
        <w:rPr>
          <w:rFonts w:ascii="Courier New" w:hAnsi="Courier New"/>
          <w:sz w:val="16"/>
          <w:szCs w:val="16"/>
          <w:lang w:val="ru-RU"/>
        </w:rPr>
        <w:t>earch( PARSER, name-&gt;src_info(), *reinterpret_cast&lt;rdoRuntime::RDODPTSearchTrace::DPT_TraceFlag*&gt;(&amp;$4), parent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if ( parent_name == 0 )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$$ = (int)new RDODPTSearch( PARSER, name-&gt;src_info(), *reinterpret_cast&lt;rdo</w:t>
      </w:r>
      <w:r>
        <w:rPr>
          <w:rFonts w:ascii="Courier New" w:hAnsi="Courier New"/>
          <w:sz w:val="16"/>
          <w:szCs w:val="16"/>
          <w:lang w:val="ru-RU"/>
        </w:rPr>
        <w:t>Runtime::RDODPTSearchTrace::DPT_TraceFlag*&gt;(&amp;$4)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RDO_Decision_point RDO_IDENTIF_COLON error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@2, @3, "Ожидается тип точки"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RDO_Decision_point RDO_IDENTIF error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</w:t>
      </w:r>
      <w:r>
        <w:rPr>
          <w:rFonts w:ascii="Courier New" w:hAnsi="Courier New"/>
          <w:sz w:val="16"/>
          <w:szCs w:val="16"/>
          <w:lang w:val="ru-RU"/>
        </w:rPr>
        <w:t>R-&gt;error( @2, "Ожидается двоеточие"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RDO_Decision_point error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@1, @2, "После ключевого слова $Decision_point ожидается имя точки"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dpt_search_condition:</w:t>
      </w:r>
      <w:r>
        <w:rPr>
          <w:rFonts w:ascii="Courier New" w:hAnsi="Courier New"/>
          <w:sz w:val="16"/>
          <w:szCs w:val="16"/>
          <w:lang w:val="ru-RU"/>
        </w:rPr>
        <w:tab/>
        <w:t>dpt_search_begin RDO_Condition fun_logic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RDODPTSearch* dpt = reinterpret_cast&lt;RDODPTSearch*&gt;($1);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dpt-&gt;setCondition((RDOFUNLogic *)$3);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dpt_search_begin RDO_Condition RDO_NoCheck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RDODPTSearch* dpt = reinterpret_cast&lt;RDODPTSearch*&gt;($1);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dpt</w:t>
      </w:r>
      <w:r>
        <w:rPr>
          <w:rFonts w:ascii="Courier New" w:hAnsi="Courier New"/>
          <w:sz w:val="16"/>
          <w:szCs w:val="16"/>
          <w:lang w:val="ru-RU"/>
        </w:rPr>
        <w:t>-&gt;setCondition();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dpt_search_begin RDO_Condition error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lastRenderedPageBreak/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@2, @3, "После ключевого слова $Condition ожидается условие начала поиска (начальная вершина)"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dpt_search_begin error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</w:t>
      </w:r>
      <w:r>
        <w:rPr>
          <w:rFonts w:ascii="Courier New" w:hAnsi="Courier New"/>
          <w:sz w:val="16"/>
          <w:szCs w:val="16"/>
          <w:lang w:val="ru-RU"/>
        </w:rPr>
        <w:t>SER-&gt;error( @2, "Ожидается ключевое слово $Condition"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dpt_search_prior:</w:t>
      </w:r>
      <w:r>
        <w:rPr>
          <w:rFonts w:ascii="Courier New" w:hAnsi="Courier New"/>
          <w:sz w:val="16"/>
          <w:szCs w:val="16"/>
          <w:lang w:val="ru-RU"/>
        </w:rPr>
        <w:tab/>
        <w:t xml:space="preserve">    dpt_search_condition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dpt_search_condition RDO_Priority fun_arithm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if (!PARSER-&gt;getLastDPTSearch()-&gt;setPrior( reinterpret_cast&lt;RDOFUNArithm*&gt;($3)</w:t>
      </w:r>
      <w:r>
        <w:rPr>
          <w:rFonts w:ascii="Courier New" w:hAnsi="Courier New"/>
          <w:sz w:val="16"/>
          <w:szCs w:val="16"/>
          <w:lang w:val="ru-RU"/>
        </w:rPr>
        <w:t xml:space="preserve"> ))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PARSER-&gt;error(@3, _T("Точка принятия решений пока не может иметь приоритет"));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dpt_search_condition RDO_Priority error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@1, @2, "Ошибка описания приоритета точки принятия решений" 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dpt_search_condition error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@1, @2, "Ожидается ключевое слово $Priority" 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dpt_search_term:</w:t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dpt_search_prior RDO_Term_condition fun_logic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RDODPTSearch* dpt = reinterpret_cast&lt;RDODPTSea</w:t>
      </w:r>
      <w:r>
        <w:rPr>
          <w:rFonts w:ascii="Courier New" w:hAnsi="Courier New"/>
          <w:sz w:val="16"/>
          <w:szCs w:val="16"/>
          <w:lang w:val="ru-RU"/>
        </w:rPr>
        <w:t>rch*&gt;($1);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dpt-&gt;setTermCondition((RDOFUNLogic *)$3);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dpt_search_prior RDO_Term_condition RDO_NoCheck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RDODPTSearch* dpt = reinterpret_cast&lt;RDODPTSearch*&gt;($1);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dpt-&gt;setTermCondition();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dpt_search_p</w:t>
      </w:r>
      <w:r>
        <w:rPr>
          <w:rFonts w:ascii="Courier New" w:hAnsi="Courier New"/>
          <w:sz w:val="16"/>
          <w:szCs w:val="16"/>
          <w:lang w:val="ru-RU"/>
        </w:rPr>
        <w:t>rior RDO_Term_condition error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@2, @3, "После ключевого слова $Term_condition ожидается условие остановки поиска (конечная вершина)"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dpt_search_prior error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@2, "Ожидается ключево</w:t>
      </w:r>
      <w:r>
        <w:rPr>
          <w:rFonts w:ascii="Courier New" w:hAnsi="Courier New"/>
          <w:sz w:val="16"/>
          <w:szCs w:val="16"/>
          <w:lang w:val="ru-RU"/>
        </w:rPr>
        <w:t>е слово $Term_condition"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dpt_search_evaluate:</w:t>
      </w:r>
      <w:r>
        <w:rPr>
          <w:rFonts w:ascii="Courier New" w:hAnsi="Courier New"/>
          <w:sz w:val="16"/>
          <w:szCs w:val="16"/>
          <w:lang w:val="ru-RU"/>
        </w:rPr>
        <w:tab/>
        <w:t>dpt_search_term RDO_Evaluate_by fun_arithm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RDODPTSearch* dpt = reinterpret_cast&lt;RDODPTSearch*&gt;($1);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dpt-&gt;setEvaluateBy((RDOFUNArithm *)$3);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dpt_search_term RDO</w:t>
      </w:r>
      <w:r>
        <w:rPr>
          <w:rFonts w:ascii="Courier New" w:hAnsi="Courier New"/>
          <w:sz w:val="16"/>
          <w:szCs w:val="16"/>
          <w:lang w:val="ru-RU"/>
        </w:rPr>
        <w:t>_Evaluate_by error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@2, @3, "После ключевого слова $Evaluate_by ожидается оценочная функция, например, 0 для поиска в ширину"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dpt_search_term error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 xml:space="preserve">PARSER-&gt;error( @2, "Ожидается ключевое слово </w:t>
      </w:r>
      <w:r>
        <w:rPr>
          <w:rFonts w:ascii="Courier New" w:hAnsi="Courier New"/>
          <w:sz w:val="16"/>
          <w:szCs w:val="16"/>
          <w:lang w:val="ru-RU"/>
        </w:rPr>
        <w:t>$Evaluate_by"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dp_searcht_compare:</w:t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dpt_search_evaluate RDO_Compare_tops '=' RDO_NO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RDODPTSearch* dpt = reinterpret_cast&lt;RDODPTSearch*&gt;($1);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lastRenderedPageBreak/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dpt-&gt;setCompareTops(false);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 xml:space="preserve">| dpt_search_evaluate RDO_Compare_tops </w:t>
      </w:r>
      <w:r>
        <w:rPr>
          <w:rFonts w:ascii="Courier New" w:hAnsi="Courier New"/>
          <w:sz w:val="16"/>
          <w:szCs w:val="16"/>
          <w:lang w:val="ru-RU"/>
        </w:rPr>
        <w:t>'=' RDO_YES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RDODPTSearch* dpt = reinterpret_cast&lt;RDODPTSearch*&gt;($1);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dpt-&gt;setCompareTops(true);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dpt_search_evaluate RDO_Compare_tops '=' error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@3, @4, "Ожидается режим запоминания пройденн</w:t>
      </w:r>
      <w:r>
        <w:rPr>
          <w:rFonts w:ascii="Courier New" w:hAnsi="Courier New"/>
          <w:sz w:val="16"/>
          <w:szCs w:val="16"/>
          <w:lang w:val="ru-RU"/>
        </w:rPr>
        <w:t>ых вершин (YES или NO)"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dpt_search_evaluate RDO_Compare_tops error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@2, @3, "Ожидается знак равенства"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dpt_search_evaluate error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 xml:space="preserve">PARSER-&gt;error( @2, "Ожидается ключевое слово </w:t>
      </w:r>
      <w:r>
        <w:rPr>
          <w:rFonts w:ascii="Courier New" w:hAnsi="Courier New"/>
          <w:sz w:val="16"/>
          <w:szCs w:val="16"/>
          <w:lang w:val="ru-RU"/>
        </w:rPr>
        <w:t>$Compare_tops"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dpt_search_descr_param:</w:t>
      </w:r>
      <w:r>
        <w:rPr>
          <w:rFonts w:ascii="Courier New" w:hAnsi="Courier New"/>
          <w:sz w:val="16"/>
          <w:szCs w:val="16"/>
          <w:lang w:val="ru-RU"/>
        </w:rPr>
        <w:tab/>
        <w:t>/* empty */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dpt_search_descr_param  '*'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PARSER-&gt;getLastDPTSearch()-&gt;getLastActivity()-&gt;addParam( RDOValue(RDOParserSrcInfo(@2, "*")) 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dpt_search_descr_param  RDO_IN</w:t>
      </w:r>
      <w:r>
        <w:rPr>
          <w:rFonts w:ascii="Courier New" w:hAnsi="Courier New"/>
          <w:sz w:val="16"/>
          <w:szCs w:val="16"/>
          <w:lang w:val="ru-RU"/>
        </w:rPr>
        <w:t>T_CONST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PARSER-&gt;getLastDPTSearch()-&gt;getLastActivity()-&gt;addParam( *reinterpret_cast&lt;RDOValue*&gt;($2) 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dpt_search_descr_param  RDO_REAL_CONST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PARSER-&gt;getLastDPTSearch()-&gt;getLastActivity()-&gt;addParam( *reinterpret_c</w:t>
      </w:r>
      <w:r>
        <w:rPr>
          <w:rFonts w:ascii="Courier New" w:hAnsi="Courier New"/>
          <w:sz w:val="16"/>
          <w:szCs w:val="16"/>
          <w:lang w:val="ru-RU"/>
        </w:rPr>
        <w:t>ast&lt;RDOValue*&gt;($2) 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dpt_search_descr_param  RDO_BOOL_CONST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PARSER-&gt;getLastDPTSearch()-&gt;getLastActivity()-&gt;addParam( *reinterpret_cast&lt;RDOValue*&gt;($2) 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dpt_search_descr_param  RDO_STRING_CONST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</w:t>
      </w:r>
      <w:r>
        <w:rPr>
          <w:rFonts w:ascii="Courier New" w:hAnsi="Courier New"/>
          <w:sz w:val="16"/>
          <w:szCs w:val="16"/>
          <w:lang w:val="ru-RU"/>
        </w:rPr>
        <w:t>ARSER-&gt;getLastDPTSearch()-&gt;getLastActivity()-&gt;addParam( *reinterpret_cast&lt;RDOValue*&gt;($2) 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dpt_search_descr_param  RDO_IDENTIF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PARSER-&gt;getLastDPTSearch()-&gt;getLastActivity()-&gt;addParam( *reinterpret_cast&lt;RDOValue*&gt;($2) 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>};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dpt_search_descr_value:</w:t>
      </w:r>
      <w:r>
        <w:rPr>
          <w:rFonts w:ascii="Courier New" w:hAnsi="Courier New"/>
          <w:sz w:val="16"/>
          <w:szCs w:val="16"/>
          <w:lang w:val="ru-RU"/>
        </w:rPr>
        <w:tab/>
        <w:t>RDO_value_before fun_arithm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RDODPTSearch* dpt = PARSER-&gt;getLastDPTSearch();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dpt-&gt;getLastActivity()-&gt;setValue( IDPTSearchActivity::vt_before, reinterpret_cast&lt;RDOFUNArithm*&gt;($2), @1 );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RDO_va</w:t>
      </w:r>
      <w:r>
        <w:rPr>
          <w:rFonts w:ascii="Courier New" w:hAnsi="Courier New"/>
          <w:sz w:val="16"/>
          <w:szCs w:val="16"/>
          <w:lang w:val="ru-RU"/>
        </w:rPr>
        <w:t>lue_after fun_arithm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RDODPTSearch* dpt = PARSER-&gt;getLastDPTSearch();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dpt-&gt;getLastActivity()-&gt;setValue( IDPTSearchActivity::vt_after, reinterpret_cast&lt;RDOFUNArithm*&gt;($2), @1 );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RDO_value_before error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</w:t>
      </w:r>
      <w:r>
        <w:rPr>
          <w:rFonts w:ascii="Courier New" w:hAnsi="Courier New"/>
          <w:sz w:val="16"/>
          <w:szCs w:val="16"/>
          <w:lang w:val="ru-RU"/>
        </w:rPr>
        <w:t>ER-&gt;error( @1, @2, "Ошибка в арифметическом выражении"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lastRenderedPageBreak/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RDO_value_after error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@1, @2, "Ошибка в арифметическом выражении"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dpt_search_name:</w:t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RDO_IDENTIF_COLON RDO_IDENTIF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RDODPTSear</w:t>
      </w:r>
      <w:r>
        <w:rPr>
          <w:rFonts w:ascii="Courier New" w:hAnsi="Courier New"/>
          <w:sz w:val="16"/>
          <w:szCs w:val="16"/>
          <w:lang w:val="ru-RU"/>
        </w:rPr>
        <w:t>ch* dpt   = PARSER-&gt;getLastDPTSearch();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RDOValue* name    = reinterpret_cast&lt;RDOValue*&gt;($1);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RDOValue* pattern = reinterpret_cast&lt;RDOValue*&gt;($2);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$$ = (int)dpt-&gt;addNewActivity( name-&gt;src_info(), pattern-&gt;src_info()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R</w:t>
      </w:r>
      <w:r>
        <w:rPr>
          <w:rFonts w:ascii="Courier New" w:hAnsi="Courier New"/>
          <w:sz w:val="16"/>
          <w:szCs w:val="16"/>
          <w:lang w:val="ru-RU"/>
        </w:rPr>
        <w:t>DO_IDENTIF_COLON error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@1, @2, "Ожидается имя образца"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RDO_IDENTIF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@1, "Ожидается ':'"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error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@1, "Ожидается имя активности"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dpt_searcht_activity:</w:t>
      </w:r>
      <w:r>
        <w:rPr>
          <w:rFonts w:ascii="Courier New" w:hAnsi="Courier New"/>
          <w:sz w:val="16"/>
          <w:szCs w:val="16"/>
          <w:lang w:val="ru-RU"/>
        </w:rPr>
        <w:tab/>
        <w:t>/* empty */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dpt_searcht_activity dpt_search_name dpt_search_descr_param dpt_search_descr_value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RDODPTSearchActivity* activity = reinterpret_cast&lt;RDODPTSearchActivity*&gt;($2);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activity-&gt;endParam( @3</w:t>
      </w:r>
      <w:r>
        <w:rPr>
          <w:rFonts w:ascii="Courier New" w:hAnsi="Courier New"/>
          <w:sz w:val="16"/>
          <w:szCs w:val="16"/>
          <w:lang w:val="ru-RU"/>
        </w:rPr>
        <w:t xml:space="preserve">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dpt_searcht_activity dpt_search_name dpt_search_descr_param error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@3, @4, "Ожидаются ключевые слова value before или value after и стоимость применения правила"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dpt_search_header:</w:t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dp_searcht_c</w:t>
      </w:r>
      <w:r>
        <w:rPr>
          <w:rFonts w:ascii="Courier New" w:hAnsi="Courier New"/>
          <w:sz w:val="16"/>
          <w:szCs w:val="16"/>
          <w:lang w:val="ru-RU"/>
        </w:rPr>
        <w:t>ompare RDO_Activities dpt_searcht_activity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dp_searcht_compare error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@1, @2, "После режима запоминания пройденных вершин ожидается ключевое слово $Activities"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dpt_search_end:</w:t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dpt_search_he</w:t>
      </w:r>
      <w:r>
        <w:rPr>
          <w:rFonts w:ascii="Courier New" w:hAnsi="Courier New"/>
          <w:sz w:val="16"/>
          <w:szCs w:val="16"/>
          <w:lang w:val="ru-RU"/>
        </w:rPr>
        <w:t>ader RDO_End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RDODPTSearch* dpt = reinterpret_cast&lt;RDODPTSearch*&gt;($1);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dpt-&gt;end();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dpt_search_header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@1, "Ожидается ключевое слово $End"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// ------------------------------------</w:t>
      </w:r>
      <w:r>
        <w:rPr>
          <w:rFonts w:ascii="Courier New" w:hAnsi="Courier New"/>
          <w:sz w:val="16"/>
          <w:szCs w:val="16"/>
          <w:lang w:val="ru-RU"/>
        </w:rPr>
        <w:t>----------------------------------------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// ---------- DPTSome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// ----------------------------------------------------------------------------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dpt_some_trace:</w:t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/* empty */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lastRenderedPageBreak/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$$ = 1;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RDO_no_trace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$$ = 1;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RDO_trace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$$ = 2;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RDO_trace_stat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@1, "Данный признак трассировки не используется в точке типа some"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RDO_trace_tops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@1, "Данный признак тра</w:t>
      </w:r>
      <w:r>
        <w:rPr>
          <w:rFonts w:ascii="Courier New" w:hAnsi="Courier New"/>
          <w:sz w:val="16"/>
          <w:szCs w:val="16"/>
          <w:lang w:val="ru-RU"/>
        </w:rPr>
        <w:t>ссировки не используется в точке типа some"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RDO_trace_all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@1, "Данный признак трассировки не используется в точке типа some"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dpt_some_parent:</w:t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/* empty */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$$ = 0;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 xml:space="preserve">| </w:t>
      </w:r>
      <w:r>
        <w:rPr>
          <w:rFonts w:ascii="Courier New" w:hAnsi="Courier New"/>
          <w:sz w:val="16"/>
          <w:szCs w:val="16"/>
          <w:lang w:val="ru-RU"/>
        </w:rPr>
        <w:t>RDO_Parent RDO_IDENTIF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$$ = $2;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RDO_Parent error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@1, "Ошибка в имени родительской точки"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dpt_some_begin:</w:t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RDO_Decision_point RDO_IDENTIF_COLON RDO_some dpt_some_trace dpt_some_paren</w:t>
      </w:r>
      <w:r>
        <w:rPr>
          <w:rFonts w:ascii="Courier New" w:hAnsi="Courier New"/>
          <w:sz w:val="16"/>
          <w:szCs w:val="16"/>
          <w:lang w:val="ru-RU"/>
        </w:rPr>
        <w:t>t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RDOValue* name        = reinterpret_cast&lt;RDOValue*&gt;($2);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RDOValue* parent_name = reinterpret_cast&lt;RDOValue*&gt;($5);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if ( parent_name != 0 )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const RDODPTPrior*  parentDPTPrior  = PARSER-&gt;findDPTPrior(  parent_na</w:t>
      </w:r>
      <w:r>
        <w:rPr>
          <w:rFonts w:ascii="Courier New" w:hAnsi="Courier New"/>
          <w:sz w:val="16"/>
          <w:szCs w:val="16"/>
          <w:lang w:val="ru-RU"/>
        </w:rPr>
        <w:t>me-&gt;value().getIdentificator()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const RDODPTSearch* parentDPTSearch = PARSER-&gt;findDPTSearch( parent_name-&gt;value().getIdentificator()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const RDODPTSome*   parentDPTSome   = PARSER-&gt;findDPTSome(   parent_name-&gt;value().getIdentificator() )</w:t>
      </w:r>
      <w:r>
        <w:rPr>
          <w:rFonts w:ascii="Courier New" w:hAnsi="Courier New"/>
          <w:sz w:val="16"/>
          <w:szCs w:val="16"/>
          <w:lang w:val="ru-RU"/>
        </w:rPr>
        <w:t>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if ( parentDPTPrior == NULL &amp;&amp; parentDPTSearch == NULL &amp;&amp; parentDPTSome == NULL 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@1, rdo::format("Не найдена родитеская точка %s", parent_name-&gt;value().getIdentificator().c_str())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if ( paren</w:t>
      </w:r>
      <w:r>
        <w:rPr>
          <w:rFonts w:ascii="Courier New" w:hAnsi="Courier New"/>
          <w:sz w:val="16"/>
          <w:szCs w:val="16"/>
          <w:lang w:val="ru-RU"/>
        </w:rPr>
        <w:t>tDPTSearch  != NULL 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@5, @1, "Точка принятия решений типа search может содержать лишь активности типа rule и не может быть указана в качестве родительской точки"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if ( parentDPTPrior  != NULL 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LPILogic parent = parentDPTPrior-&gt;getLogic();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$$ = (int)new RDODPTSome( PARSER, name-&gt;src_info(), parent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lastRenderedPageBreak/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if ( parentDPTSome   != NULL 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LPILogic parent = parentDPTSome-&gt;getLogic();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 xml:space="preserve">$$ = </w:t>
      </w:r>
      <w:r>
        <w:rPr>
          <w:rFonts w:ascii="Courier New" w:hAnsi="Courier New"/>
          <w:sz w:val="16"/>
          <w:szCs w:val="16"/>
          <w:lang w:val="ru-RU"/>
        </w:rPr>
        <w:t>(int)new RDODPTSome( PARSER, name-&gt;src_info(), parent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if ( parent_name == 0 )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$$ = (int)new RDODPTSome( PARSER, name-&gt;src_info()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dpt_some_condition:</w:t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dpt_some_begin RDO_Condition fun_logic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RDODPTSome* dpt = reinterpret_cast&lt;RDODPTSome*&gt;($1);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dpt-&gt;setCondition( reinterpret_cast&lt;RDOFUNLogic*&gt;($3)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dpt_some_begin RDO_Condition RDO_NoCheck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RDODPTSome* dpt = reinterpret_cast&lt;RDODPTSome*&gt;($1)</w:t>
      </w:r>
      <w:r>
        <w:rPr>
          <w:rFonts w:ascii="Courier New" w:hAnsi="Courier New"/>
          <w:sz w:val="16"/>
          <w:szCs w:val="16"/>
          <w:lang w:val="ru-RU"/>
        </w:rPr>
        <w:t>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dpt-&gt;setCondition();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dpt_some_begin RDO_Condition error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@2, @3, "После ключевого слова $Condition ожидается условие запуска точки"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dpt_some_begin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RDODPTSome* dpt = rei</w:t>
      </w:r>
      <w:r>
        <w:rPr>
          <w:rFonts w:ascii="Courier New" w:hAnsi="Courier New"/>
          <w:sz w:val="16"/>
          <w:szCs w:val="16"/>
          <w:lang w:val="ru-RU"/>
        </w:rPr>
        <w:t>nterpret_cast&lt;RDODPTSome*&gt;($1);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dpt-&gt;setCondition();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dpt_some_prior:</w:t>
      </w:r>
      <w:r>
        <w:rPr>
          <w:rFonts w:ascii="Courier New" w:hAnsi="Courier New"/>
          <w:sz w:val="16"/>
          <w:szCs w:val="16"/>
          <w:lang w:val="ru-RU"/>
        </w:rPr>
        <w:tab/>
        <w:t xml:space="preserve">        dpt_some_condition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dpt_some_condition RDO_Priority fun_arithm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 xml:space="preserve">if (!PARSER-&gt;getLastDPTSome()-&gt;setPrior( reinterpret_cast&lt;RDOFUNArithm*&gt;($3) </w:t>
      </w:r>
      <w:r>
        <w:rPr>
          <w:rFonts w:ascii="Courier New" w:hAnsi="Courier New"/>
          <w:sz w:val="16"/>
          <w:szCs w:val="16"/>
          <w:lang w:val="ru-RU"/>
        </w:rPr>
        <w:t>))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PARSER-&gt;error(@3, _T("Точка принятия решений пока не может иметь приоритет"));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dpt_some_condition RDO_Priority error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@1, @2, "Ошибка описания приоритета точки принятия решений" 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dpt_some_condition error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@1, @2, "Ожидается ключевое слово $Priority" 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dpt_some_name:</w:t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RDO_IDENTIF_COLON RDO_IDENTIF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RDODPTSome* dpt   = PARSER-&gt;getLastDPTSome();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 xml:space="preserve">RDOValue* name </w:t>
      </w:r>
      <w:r>
        <w:rPr>
          <w:rFonts w:ascii="Courier New" w:hAnsi="Courier New"/>
          <w:sz w:val="16"/>
          <w:szCs w:val="16"/>
          <w:lang w:val="ru-RU"/>
        </w:rPr>
        <w:t xml:space="preserve">   = reinterpret_cast&lt;RDOValue*&gt;($1);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RDOValue* pattern = reinterpret_cast&lt;RDOValue*&gt;($2);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$$ = (int)dpt-&gt;addNewActivity( name-&gt;src_info(), pattern-&gt;src_info()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RDO_IDENTIF_COLON error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lastRenderedPageBreak/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@1, @2, "</w:t>
      </w:r>
      <w:r>
        <w:rPr>
          <w:rFonts w:ascii="Courier New" w:hAnsi="Courier New"/>
          <w:sz w:val="16"/>
          <w:szCs w:val="16"/>
          <w:lang w:val="ru-RU"/>
        </w:rPr>
        <w:t>Ожидается имя образца"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dpt_some_descr_param:</w:t>
      </w:r>
      <w:r>
        <w:rPr>
          <w:rFonts w:ascii="Courier New" w:hAnsi="Courier New"/>
          <w:sz w:val="16"/>
          <w:szCs w:val="16"/>
          <w:lang w:val="ru-RU"/>
        </w:rPr>
        <w:tab/>
        <w:t>/* empty */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dpt_some_descr_param  '*'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PARSER-&gt;getLastDPTSome()-&gt;getLastActivity()-&gt;addParam( RDOValue(RDOParserSrcInfo(@2, "*")) 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dpt_some_descr_param  RDO_IN</w:t>
      </w:r>
      <w:r>
        <w:rPr>
          <w:rFonts w:ascii="Courier New" w:hAnsi="Courier New"/>
          <w:sz w:val="16"/>
          <w:szCs w:val="16"/>
          <w:lang w:val="ru-RU"/>
        </w:rPr>
        <w:t>T_CONST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PARSER-&gt;getLastDPTSome()-&gt;getLastActivity()-&gt;addParam( *reinterpret_cast&lt;RDOValue*&gt;($2) 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dpt_some_descr_param  RDO_REAL_CONST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PARSER-&gt;getLastDPTSome()-&gt;getLastActivity()-&gt;addParam( *reinterpret_cast&lt;RD</w:t>
      </w:r>
      <w:r>
        <w:rPr>
          <w:rFonts w:ascii="Courier New" w:hAnsi="Courier New"/>
          <w:sz w:val="16"/>
          <w:szCs w:val="16"/>
          <w:lang w:val="ru-RU"/>
        </w:rPr>
        <w:t>OValue*&gt;($2) 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dpt_some_descr_param  RDO_BOOL_CONST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PARSER-&gt;getLastDPTSome()-&gt;getLastActivity()-&gt;addParam( *reinterpret_cast&lt;RDOValue*&gt;($2) 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dpt_some_descr_param  RDO_STRING_CONST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PARSER-&gt;getLa</w:t>
      </w:r>
      <w:r>
        <w:rPr>
          <w:rFonts w:ascii="Courier New" w:hAnsi="Courier New"/>
          <w:sz w:val="16"/>
          <w:szCs w:val="16"/>
          <w:lang w:val="ru-RU"/>
        </w:rPr>
        <w:t>stDPTSome()-&gt;getLastActivity()-&gt;addParam( *reinterpret_cast&lt;RDOValue*&gt;($2) 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dpt_some_descr_param  RDO_IDENTIF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PARSER-&gt;getLastDPTSome()-&gt;getLastActivity()-&gt;addParam( *reinterpret_cast&lt;RDOValue*&gt;($2) 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dpt_some</w:t>
      </w:r>
      <w:r>
        <w:rPr>
          <w:rFonts w:ascii="Courier New" w:hAnsi="Courier New"/>
          <w:sz w:val="16"/>
          <w:szCs w:val="16"/>
          <w:lang w:val="ru-RU"/>
        </w:rPr>
        <w:t>_descr_param error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@1, @2, "Ошибка описания параметра образца" 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dpt_some_activity:</w:t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/* empty */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dpt_some_activity dpt_some_name dpt_some_descr_param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RDODPTSomeActivity* activity = reinterpret_</w:t>
      </w:r>
      <w:r>
        <w:rPr>
          <w:rFonts w:ascii="Courier New" w:hAnsi="Courier New"/>
          <w:sz w:val="16"/>
          <w:szCs w:val="16"/>
          <w:lang w:val="ru-RU"/>
        </w:rPr>
        <w:t>cast&lt;RDODPTSomeActivity*&gt;($2);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activity-&gt;endParam( @3 );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dpt_some_header:</w:t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dpt_some_prior RDO_Activities dpt_some_activity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dpt_some_prior error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@1, @2, "Ожидается ключевое слово $Activi</w:t>
      </w:r>
      <w:r>
        <w:rPr>
          <w:rFonts w:ascii="Courier New" w:hAnsi="Courier New"/>
          <w:sz w:val="16"/>
          <w:szCs w:val="16"/>
          <w:lang w:val="ru-RU"/>
        </w:rPr>
        <w:t>ties"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dpt_some_end:</w:t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dpt_some_header RDO_End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RDODPTSome* dpt = reinterpret_cast&lt;RDODPTSome*&gt;($1);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dpt-&gt;end();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dpt_some_header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@1, "Ожидается ключевое слово $End"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// ----------------------------------------------------------------------------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// ---------- DPT Prior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// ----------------------------------------------------------------------------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lastRenderedPageBreak/>
        <w:t>dpt_prior_trace:</w:t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/* empty */ 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$$ = 1;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RDO_no_t</w:t>
      </w:r>
      <w:r>
        <w:rPr>
          <w:rFonts w:ascii="Courier New" w:hAnsi="Courier New"/>
          <w:sz w:val="16"/>
          <w:szCs w:val="16"/>
          <w:lang w:val="ru-RU"/>
        </w:rPr>
        <w:t>race 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$$ = 1;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RDO_trace 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$$ = 2;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RDO_trace_stat 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@1, "Данный признак трассировки не используется в точке типа prior"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RDO_trace_tops 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@1, "Данны</w:t>
      </w:r>
      <w:r>
        <w:rPr>
          <w:rFonts w:ascii="Courier New" w:hAnsi="Courier New"/>
          <w:sz w:val="16"/>
          <w:szCs w:val="16"/>
          <w:lang w:val="ru-RU"/>
        </w:rPr>
        <w:t>й признак трассировки не используется в точке типа prior"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RDO_trace_all 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@1, "Данный признак трассировки не используется в точке типа prior"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dpt_prior_parent:</w:t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/* empty */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$$ = 0;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RDO_Parent RDO_IDENTIF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$$ = $2;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RDO_Parent error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@1, "Ошибка в имени родительской точки"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dpt_prior_begin:</w:t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RDO_Decision_point RDO_IDENTIF_COLON RDO_prior dpt_prior_trace dp</w:t>
      </w:r>
      <w:r>
        <w:rPr>
          <w:rFonts w:ascii="Courier New" w:hAnsi="Courier New"/>
          <w:sz w:val="16"/>
          <w:szCs w:val="16"/>
          <w:lang w:val="ru-RU"/>
        </w:rPr>
        <w:t>t_prior_parent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RDOValue* name        = reinterpret_cast&lt;RDOValue*&gt;($2);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RDOValue* parent_name = reinterpret_cast&lt;RDOValue*&gt;($5);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if ( parent_name != 0 )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const RDODPTPrior*  parentDPTPrior  = PARSER-&gt;findDPTPrio</w:t>
      </w:r>
      <w:r>
        <w:rPr>
          <w:rFonts w:ascii="Courier New" w:hAnsi="Courier New"/>
          <w:sz w:val="16"/>
          <w:szCs w:val="16"/>
          <w:lang w:val="ru-RU"/>
        </w:rPr>
        <w:t>r(  parent_name-&gt;value().getIdentificator()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const RDODPTSearch* parentDPTSearch = PARSER-&gt;findDPTSearch( parent_name-&gt;value().getIdentificator()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const RDODPTSome*   parentDPTSome   = PARSER-&gt;findDPTSome(   parent_name-&gt;value().getIden</w:t>
      </w:r>
      <w:r>
        <w:rPr>
          <w:rFonts w:ascii="Courier New" w:hAnsi="Courier New"/>
          <w:sz w:val="16"/>
          <w:szCs w:val="16"/>
          <w:lang w:val="ru-RU"/>
        </w:rPr>
        <w:t>tificator()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if ( parentDPTPrior == NULL &amp;&amp; parentDPTSome == NULL &amp;&amp; parentDPTSearch == NULL 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@1, rdo::format("Не найдена родитеская точка %s", parent_name-&gt;value().getIdentificator().c_str())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if ( parentDPTSearch  != NULL 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@5, @1, "Точка принятия решений типа search может содержать лишь активности типа rule и не может быть указана в качестве родительской точки"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if ( parentDPTPrior  != N</w:t>
      </w:r>
      <w:r>
        <w:rPr>
          <w:rFonts w:ascii="Courier New" w:hAnsi="Courier New"/>
          <w:sz w:val="16"/>
          <w:szCs w:val="16"/>
          <w:lang w:val="ru-RU"/>
        </w:rPr>
        <w:t>ULL 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LPILogic parent = parentDPTPrior-&gt;getLogic();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$$ = (int)new RDODPTPrior( PARSER, name-&gt;src_info(), parent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if ( parentDPTSome   != NULL 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LPILogic parent = parentDPTSome-&gt;getLogic();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lastRenderedPageBreak/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$$ = (int)new RDODPTPrior( PARSER, name-&gt;src_info(), parent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if ( parent_name == 0 )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$$ = (int)new RDODPTPrior( PARSER, name-&gt;src_info()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dpt_prior_condition:</w:t>
      </w:r>
      <w:r>
        <w:rPr>
          <w:rFonts w:ascii="Courier New" w:hAnsi="Courier New"/>
          <w:sz w:val="16"/>
          <w:szCs w:val="16"/>
          <w:lang w:val="ru-RU"/>
        </w:rPr>
        <w:tab/>
        <w:t>dpt_prior_begin RDO_Co</w:t>
      </w:r>
      <w:r>
        <w:rPr>
          <w:rFonts w:ascii="Courier New" w:hAnsi="Courier New"/>
          <w:sz w:val="16"/>
          <w:szCs w:val="16"/>
          <w:lang w:val="ru-RU"/>
        </w:rPr>
        <w:t>ndition fun_logic 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RDODPTPrior* dpt = reinterpret_cast&lt;RDODPTPrior*&gt;($1);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dpt-&gt;setCondition( reinterpret_cast&lt;RDOFUNLogic*&gt;($3)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dpt_prior_begin RDO_Condition RDO_NoCheck 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RDODPTPrior* dpt = reinterpret_cast&lt;RDODPTP</w:t>
      </w:r>
      <w:r>
        <w:rPr>
          <w:rFonts w:ascii="Courier New" w:hAnsi="Courier New"/>
          <w:sz w:val="16"/>
          <w:szCs w:val="16"/>
          <w:lang w:val="ru-RU"/>
        </w:rPr>
        <w:t>rior*&gt;($1);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dpt-&gt;setCondition();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dpt_prior_begin RDO_Condition error 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@2, @3, "После ключевого слова $Condition ожидается условие запуска точки"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dpt_prior_begin 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RDODPTPrior* dpt = re</w:t>
      </w:r>
      <w:r>
        <w:rPr>
          <w:rFonts w:ascii="Courier New" w:hAnsi="Courier New"/>
          <w:sz w:val="16"/>
          <w:szCs w:val="16"/>
          <w:lang w:val="ru-RU"/>
        </w:rPr>
        <w:t>interpret_cast&lt;RDODPTPrior*&gt;($1);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dpt-&gt;setCondition();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dpt_prior_prior:</w:t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dpt_prior_condition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dpt_prior_condition RDO_Priority fun_arithm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if (!PARSER-&gt;getLastDPTPrior()-&gt;setPrior( reinterpret_cast&lt;RDOFUNArithm*&gt;($3) )</w:t>
      </w:r>
      <w:r>
        <w:rPr>
          <w:rFonts w:ascii="Courier New" w:hAnsi="Courier New"/>
          <w:sz w:val="16"/>
          <w:szCs w:val="16"/>
          <w:lang w:val="ru-RU"/>
        </w:rPr>
        <w:t>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PARSER-&gt;error(@3, _T("Точка принятия решений пока не может иметь приоритет"));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dpt_prior_condition RDO_Priority error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@1, @2, "Ошибка описания приоритета точки принятия решений" 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dpt_some_condition error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@1, @2, "Ожидается ключевое слово $Priority" 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dpt_prior_name:</w:t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RDO_IDENTIF_COLON RDO_IDENTIF 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RDODPTPrior* dpt  = PARSER-&gt;getLastDPTPrior();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RDOValue* name    =</w:t>
      </w:r>
      <w:r>
        <w:rPr>
          <w:rFonts w:ascii="Courier New" w:hAnsi="Courier New"/>
          <w:sz w:val="16"/>
          <w:szCs w:val="16"/>
          <w:lang w:val="ru-RU"/>
        </w:rPr>
        <w:t xml:space="preserve"> reinterpret_cast&lt;RDOValue*&gt;($1);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RDOValue* pattern = reinterpret_cast&lt;RDOValue*&gt;($2);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$$ = (int)dpt-&gt;addNewActivity( name-&gt;src_info(), pattern-&gt;src_info()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RDO_IDENTIF_COLON error 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 xml:space="preserve">PARSER-&gt;error( @1, @2, "Ожидается </w:t>
      </w:r>
      <w:r>
        <w:rPr>
          <w:rFonts w:ascii="Courier New" w:hAnsi="Courier New"/>
          <w:sz w:val="16"/>
          <w:szCs w:val="16"/>
          <w:lang w:val="ru-RU"/>
        </w:rPr>
        <w:t>имя образца"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dpt_prior_descr_param:</w:t>
      </w:r>
      <w:r>
        <w:rPr>
          <w:rFonts w:ascii="Courier New" w:hAnsi="Courier New"/>
          <w:sz w:val="16"/>
          <w:szCs w:val="16"/>
          <w:lang w:val="ru-RU"/>
        </w:rPr>
        <w:tab/>
        <w:t>/* empty */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dpt_prior_descr_param  '*'               { PARSER-&gt;getLastDPTPrior()-&gt;getLastActivity()-&gt;addParam( RDOValue(RDOParserSrcInfo(@2, "*")) ) 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 xml:space="preserve">| dpt_prior_descr_param  RDO_INT_CONST    </w:t>
      </w:r>
      <w:r>
        <w:rPr>
          <w:rFonts w:ascii="Courier New" w:hAnsi="Courier New"/>
          <w:sz w:val="16"/>
          <w:szCs w:val="16"/>
          <w:lang w:val="ru-RU"/>
        </w:rPr>
        <w:t xml:space="preserve"> { PARSER-&gt;getLastDPTPrior()-&gt;getLastActivity()-&gt;addParam( *reinterpret_cast&lt;RDOValue*&gt;($2) ) 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lastRenderedPageBreak/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dpt_prior_descr_param  RDO_REAL_CONST    { PARSER-&gt;getLastDPTPrior()-&gt;getLastActivity()-&gt;addParam( *reinterpret_cast&lt;RDOValue*&gt;($2) ) 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dpt_prio</w:t>
      </w:r>
      <w:r>
        <w:rPr>
          <w:rFonts w:ascii="Courier New" w:hAnsi="Courier New"/>
          <w:sz w:val="16"/>
          <w:szCs w:val="16"/>
          <w:lang w:val="ru-RU"/>
        </w:rPr>
        <w:t>r_descr_param  RDO_BOOL_CONST    { PARSER-&gt;getLastDPTPrior()-&gt;getLastActivity()-&gt;addParam( *reinterpret_cast&lt;RDOValue*&gt;($2) ) 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dpt_prior_descr_param  RDO_STRING_CONST  { PARSER-&gt;getLastDPTPrior()-&gt;getLastActivity()-&gt;addParam( *reinterpret_cast&lt;RDO</w:t>
      </w:r>
      <w:r>
        <w:rPr>
          <w:rFonts w:ascii="Courier New" w:hAnsi="Courier New"/>
          <w:sz w:val="16"/>
          <w:szCs w:val="16"/>
          <w:lang w:val="ru-RU"/>
        </w:rPr>
        <w:t>Value*&gt;($2) ) 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dpt_prior_descr_param  RDO_IDENTIF       { PARSER-&gt;getLastDPTPrior()-&gt;getLastActivity()-&gt;addParam( *reinterpret_cast&lt;RDOValue*&gt;($2) ) 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dpt_prior_descr_param error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@1, @2, "Ошибка описания пара</w:t>
      </w:r>
      <w:r>
        <w:rPr>
          <w:rFonts w:ascii="Courier New" w:hAnsi="Courier New"/>
          <w:sz w:val="16"/>
          <w:szCs w:val="16"/>
          <w:lang w:val="ru-RU"/>
        </w:rPr>
        <w:t>метра образца" 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dpt_prior_activ_prior:</w:t>
      </w:r>
      <w:r>
        <w:rPr>
          <w:rFonts w:ascii="Courier New" w:hAnsi="Courier New"/>
          <w:sz w:val="16"/>
          <w:szCs w:val="16"/>
          <w:lang w:val="ru-RU"/>
        </w:rPr>
        <w:tab/>
        <w:t>/* empty */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RDO_CF '=' fun_arithm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if (!PARSER-&gt;getLastDPTPrior()-&gt;getLastActivity()-&gt;setPrior( reinterpret_cast&lt;RDOFUNArithm*&gt;($3) ))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PARSER-&gt;error(@3, _T("Активность</w:t>
      </w:r>
      <w:r>
        <w:rPr>
          <w:rFonts w:ascii="Courier New" w:hAnsi="Courier New"/>
          <w:sz w:val="16"/>
          <w:szCs w:val="16"/>
          <w:lang w:val="ru-RU"/>
        </w:rPr>
        <w:t xml:space="preserve"> не может иметь приоритет"));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RDO_CF '=' error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@1, @2, "Ошибка описания приоритета активности" 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RDO_CF error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@1, @2, "Ошибка: ожидается знак равенства" 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dpt_prior_activity:</w:t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/* empty */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dpt_prior_activity dpt_prior_name dpt_prior_descr_param dpt_prior_activ_prior{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RDODPTPriorActivity* activity = reinterpret_cast&lt;RDODPTPriorActivity*&gt;($2);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activity-&gt;endParam( @3 );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dpt_prior_header:</w:t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dpt_prior_prior RDO_Activities dpt_prior_activity 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dpt_prior_prior error 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@1, @2, "Ожидается ключевое слово $Activities"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dpt_prior_end:</w:t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dpt_prior_header RDO_End 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RDODPTPrior*</w:t>
      </w:r>
      <w:r>
        <w:rPr>
          <w:rFonts w:ascii="Courier New" w:hAnsi="Courier New"/>
          <w:sz w:val="16"/>
          <w:szCs w:val="16"/>
          <w:lang w:val="ru-RU"/>
        </w:rPr>
        <w:t xml:space="preserve"> dpt = reinterpret_cast&lt;RDODPTPrior*&gt;($1);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dpt-&gt;end();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dpt_prior_header 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@1, "Ожидается ключевое слово $End"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// ----------------------------------------------------------------------------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// -----</w:t>
      </w:r>
      <w:r>
        <w:rPr>
          <w:rFonts w:ascii="Courier New" w:hAnsi="Courier New"/>
          <w:sz w:val="16"/>
          <w:szCs w:val="16"/>
          <w:lang w:val="ru-RU"/>
        </w:rPr>
        <w:t>----- DPT Free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// ----------------------------------------------------------------------------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dpt_free_prior:</w:t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dpt_free_header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RDO_Priority fun_arithm dpt_free_header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if (!PARSER-&gt;getLastDPTFree()-&gt;setPrior( reinterpret_cast&lt;RD</w:t>
      </w:r>
      <w:r>
        <w:rPr>
          <w:rFonts w:ascii="Courier New" w:hAnsi="Courier New"/>
          <w:sz w:val="16"/>
          <w:szCs w:val="16"/>
          <w:lang w:val="ru-RU"/>
        </w:rPr>
        <w:t>OFUNArithm*&gt;($2) ))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PARSER-&gt;error(@3, _T("Точка принятия решений пока не может иметь приоритет"));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lastRenderedPageBreak/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RDO_Priority error dpt_free_header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@1, @2, "Ошибка описания приоритета точки п</w:t>
      </w:r>
      <w:r>
        <w:rPr>
          <w:rFonts w:ascii="Courier New" w:hAnsi="Courier New"/>
          <w:sz w:val="16"/>
          <w:szCs w:val="16"/>
          <w:lang w:val="ru-RU"/>
        </w:rPr>
        <w:t>ринятия решений" 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error dpt_free_header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@1, @2, "Ожидается ключевое слово $Priority" 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dpt_free_header:</w:t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RDO_Activities 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$$ = (int)new RDODPTFree( PARSER, @1 );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dpt_free_act</w:t>
      </w:r>
      <w:r>
        <w:rPr>
          <w:rFonts w:ascii="Courier New" w:hAnsi="Courier New"/>
          <w:sz w:val="16"/>
          <w:szCs w:val="16"/>
          <w:lang w:val="ru-RU"/>
        </w:rPr>
        <w:t>ivity:</w:t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/* empty */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dpt_free_activity dpt_free_activity_name dpt_free_activity_param dpt_free_activity_keys 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dpt_free_activity_name:</w:t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RDO_IDENTIF_COLON RDO_IDENTIF 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RDODPTFree* dpt     = PARSER-&gt;getLastDPTFree();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RDOV</w:t>
      </w:r>
      <w:r>
        <w:rPr>
          <w:rFonts w:ascii="Courier New" w:hAnsi="Courier New"/>
          <w:sz w:val="16"/>
          <w:szCs w:val="16"/>
          <w:lang w:val="ru-RU"/>
        </w:rPr>
        <w:t>alue*   name    = reinterpret_cast&lt;RDOValue*&gt;($1);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RDOValue*   pattern = reinterpret_cast&lt;RDOValue*&gt;($2);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$$ = (int)dpt-&gt;addNewActivity( name-&gt;src_info(), pattern-&gt;src_info()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RDO_IDENTIF_COLON error 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</w:t>
      </w:r>
      <w:r>
        <w:rPr>
          <w:rFonts w:ascii="Courier New" w:hAnsi="Courier New"/>
          <w:sz w:val="16"/>
          <w:szCs w:val="16"/>
          <w:lang w:val="ru-RU"/>
        </w:rPr>
        <w:t>ror( @1, @2, "Ожидается имя образца"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dpt_free_activity_param:</w:t>
      </w:r>
      <w:r>
        <w:rPr>
          <w:rFonts w:ascii="Courier New" w:hAnsi="Courier New"/>
          <w:sz w:val="16"/>
          <w:szCs w:val="16"/>
          <w:lang w:val="ru-RU"/>
        </w:rPr>
        <w:tab/>
        <w:t>/* empty */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dpt_free_activity_param  '*'               { PARSER-&gt;getLastDPTFree()-&gt;getLastActivity()-&gt;addParam( RDOValue(RDOParserSrcInfo(@2, "*")) ) 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dpt_free_a</w:t>
      </w:r>
      <w:r>
        <w:rPr>
          <w:rFonts w:ascii="Courier New" w:hAnsi="Courier New"/>
          <w:sz w:val="16"/>
          <w:szCs w:val="16"/>
          <w:lang w:val="ru-RU"/>
        </w:rPr>
        <w:t>ctivity_param  RDO_INT_CONST     { PARSER-&gt;getLastDPTFree()-&gt;getLastActivity()-&gt;addParam( *reinterpret_cast&lt;RDOValue*&gt;($2) ) 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dpt_free_activity_param  RDO_REAL_CONST    { PARSER-&gt;getLastDPTFree()-&gt;getLastActivity()-&gt;addParam( *reinterpret_cast&lt;RD</w:t>
      </w:r>
      <w:r>
        <w:rPr>
          <w:rFonts w:ascii="Courier New" w:hAnsi="Courier New"/>
          <w:sz w:val="16"/>
          <w:szCs w:val="16"/>
          <w:lang w:val="ru-RU"/>
        </w:rPr>
        <w:t>OValue*&gt;($2) ) 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dpt_free_activity_param  RDO_BOOL_CONST    { PARSER-&gt;getLastDPTFree()-&gt;getLastActivity()-&gt;addParam( *reinterpret_cast&lt;RDOValue*&gt;($2) ) 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dpt_free_activity_param  RDO_STRING_CONST  { PARSER-&gt;getLastDPTFree()-&gt;getLastActivi</w:t>
      </w:r>
      <w:r>
        <w:rPr>
          <w:rFonts w:ascii="Courier New" w:hAnsi="Courier New"/>
          <w:sz w:val="16"/>
          <w:szCs w:val="16"/>
          <w:lang w:val="ru-RU"/>
        </w:rPr>
        <w:t>ty()-&gt;addParam( *reinterpret_cast&lt;RDOValue*&gt;($2) ) 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dpt_free_activity_param  RDO_IDENTIF       { PARSER-&gt;getLastDPTFree()-&gt;getLastActivity()-&gt;addParam( *reinterpret_cast&lt;RDOValue*&gt;($2) ) 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dpt_free_activity_param error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>PARSER-&gt;error( @1, @2, "Ошибка описания параметра образца" )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dpt_free_activity_keys:</w:t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/* empty */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dpt_free_activity_keys RDO_STRING_CONST 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RDODPTFreeActivity* activity = PARSER-&gt;getLastDPTFree()-&gt;getLastActivity();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std:</w:t>
      </w:r>
      <w:r>
        <w:rPr>
          <w:rFonts w:ascii="Courier New" w:hAnsi="Courier New"/>
          <w:sz w:val="16"/>
          <w:szCs w:val="16"/>
          <w:lang w:val="ru-RU"/>
        </w:rPr>
        <w:t>:string         key      = reinterpret_cast&lt;RDOValue*&gt;($2)-&gt;value().getString();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activity-&gt;addHotKey( key, @2 );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dpt_free_activity_keys '+' RDO_STRING_CONST 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RDODPTFreeActivity* activity = PARSER-&gt;getLastDPTFree()-&gt;getLas</w:t>
      </w:r>
      <w:r>
        <w:rPr>
          <w:rFonts w:ascii="Courier New" w:hAnsi="Courier New"/>
          <w:sz w:val="16"/>
          <w:szCs w:val="16"/>
          <w:lang w:val="ru-RU"/>
        </w:rPr>
        <w:t>tActivity();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std::string         key      = reinterpret_cast&lt;RDOValue*&gt;($3)-&gt;value().getString();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activity-&gt;addHotKey( key, @3 );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>dpt_free_end:</w:t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dpt_free_prior dpt_free_activity RDO_End 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lastRenderedPageBreak/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| dpt_free_header error</w:t>
      </w:r>
      <w:r>
        <w:rPr>
          <w:rFonts w:ascii="Courier New" w:hAnsi="Courier New"/>
          <w:sz w:val="16"/>
          <w:szCs w:val="16"/>
          <w:lang w:val="ru-RU"/>
        </w:rPr>
        <w:t xml:space="preserve"> {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PARSER-&gt;error( @1, "Ожидается ключевое слово $End" );</w:t>
      </w:r>
    </w:p>
    <w:p w:rsidR="00000000" w:rsidRDefault="00B66CF2">
      <w:pPr>
        <w:autoSpaceDE w:val="0"/>
        <w:rPr>
          <w:rFonts w:ascii="Courier New" w:hAnsi="Courier New"/>
          <w:sz w:val="16"/>
          <w:szCs w:val="16"/>
          <w:lang w:val="ru-RU"/>
        </w:rPr>
      </w:pP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</w:r>
      <w:r>
        <w:rPr>
          <w:rFonts w:ascii="Courier New" w:hAnsi="Courier New"/>
          <w:sz w:val="16"/>
          <w:szCs w:val="16"/>
          <w:lang w:val="ru-RU"/>
        </w:rPr>
        <w:tab/>
        <w:t>};</w:t>
      </w:r>
    </w:p>
    <w:p w:rsidR="00000000" w:rsidRDefault="00B66CF2">
      <w:pPr>
        <w:pStyle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Приложение 2. Код имитационной модели </w:t>
      </w:r>
      <w:r>
        <w:rPr>
          <w:rFonts w:ascii="Times New Roman" w:hAnsi="Times New Roman"/>
          <w:sz w:val="28"/>
          <w:szCs w:val="28"/>
        </w:rPr>
        <w:t>работы почтового отделения связи</w:t>
      </w:r>
      <w:r>
        <w:rPr>
          <w:rFonts w:ascii="Times New Roman" w:hAnsi="Times New Roman"/>
          <w:sz w:val="28"/>
          <w:szCs w:val="28"/>
        </w:rPr>
        <w:t xml:space="preserve"> на языке РДО.</w:t>
      </w:r>
    </w:p>
    <w:p w:rsidR="00000000" w:rsidRDefault="00B66CF2">
      <w:pPr>
        <w:spacing w:before="280" w:after="280" w:line="360" w:lineRule="auto"/>
        <w:ind w:firstLine="709"/>
        <w:jc w:val="both"/>
        <w:rPr>
          <w:lang w:val="en-US"/>
        </w:rPr>
      </w:pPr>
      <w:r>
        <w:rPr>
          <w:rFonts w:ascii="TimesNewRoman" w:eastAsia="TimesNewRoman" w:hAnsi="TimesNewRoman" w:cs="TimesNewRoman"/>
          <w:lang w:val="en-US"/>
        </w:rPr>
        <w:t>Postoffice</w:t>
      </w:r>
      <w:r w:rsidRPr="003D6821">
        <w:rPr>
          <w:lang w:val="en-US"/>
        </w:rPr>
        <w:t>.</w:t>
      </w:r>
      <w:r>
        <w:rPr>
          <w:lang w:val="en-US"/>
        </w:rPr>
        <w:t>rtp</w:t>
      </w:r>
      <w:r w:rsidRPr="003D6821">
        <w:rPr>
          <w:lang w:val="en-US"/>
        </w:rPr>
        <w:t xml:space="preserve"> </w:t>
      </w:r>
      <w:r>
        <w:rPr>
          <w:lang w:val="en-US"/>
        </w:rPr>
        <w:t>(</w:t>
      </w:r>
      <w:r>
        <w:t>Типы</w:t>
      </w:r>
      <w:r w:rsidRPr="003D6821">
        <w:rPr>
          <w:lang w:val="en-US"/>
        </w:rPr>
        <w:t xml:space="preserve"> </w:t>
      </w:r>
      <w:r>
        <w:t>ресурсов</w:t>
      </w:r>
      <w:r>
        <w:rPr>
          <w:lang w:val="en-US"/>
        </w:rPr>
        <w:t>):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$Resource_type Отделения : permanent</w:t>
      </w:r>
    </w:p>
    <w:p w:rsidR="00000000" w:rsidRPr="003D6821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$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Parameters</w:t>
      </w:r>
    </w:p>
    <w:p w:rsidR="00000000" w:rsidRPr="003D6821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Состояние : (Н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ачало_Дня, Рабочий_День, Конец_Дня)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$End</w:t>
      </w:r>
    </w:p>
    <w:p w:rsidR="00000000" w:rsidRPr="003D6821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$Resource_type Окна : permanent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$Parameters</w:t>
      </w:r>
    </w:p>
    <w:p w:rsidR="00000000" w:rsidRPr="003D6821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 xml:space="preserve">Номер             :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integer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[1..5]</w:t>
      </w:r>
    </w:p>
    <w:p w:rsidR="00000000" w:rsidRPr="003D6821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Работоспособность : (Открыто, Закрыто)</w:t>
      </w:r>
    </w:p>
    <w:p w:rsidR="00000000" w:rsidRPr="003D6821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Занятость         : (Свободен, Занят)</w:t>
      </w:r>
    </w:p>
    <w:p w:rsidR="00000000" w:rsidRPr="003D6821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 xml:space="preserve">Обслужено         :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integer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[0..32530] = 0</w:t>
      </w:r>
    </w:p>
    <w:p w:rsidR="00000000" w:rsidRPr="003D6821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 xml:space="preserve">В_Очереди 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 xml:space="preserve">      :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integer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[0..32530] = 0</w:t>
      </w:r>
    </w:p>
    <w:p w:rsidR="00000000" w:rsidRPr="003D6821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 xml:space="preserve">Интервал1_Начало  :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real</w:t>
      </w:r>
    </w:p>
    <w:p w:rsidR="00000000" w:rsidRPr="003D6821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 xml:space="preserve">Интервал1_Конец   :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real</w:t>
      </w:r>
    </w:p>
    <w:p w:rsidR="00000000" w:rsidRPr="003D6821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 xml:space="preserve">Интервал2_Начало  :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real</w:t>
      </w:r>
    </w:p>
    <w:p w:rsidR="00000000" w:rsidRPr="003D6821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 xml:space="preserve">Интервал2_Конец   :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real</w:t>
      </w:r>
    </w:p>
    <w:p w:rsidR="00000000" w:rsidRPr="003D6821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 xml:space="preserve">Интервал3_Начало  :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real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Интервал3_Конец   : real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$End</w:t>
      </w:r>
    </w:p>
    <w:p w:rsidR="00000000" w:rsidRPr="003D6821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$Resource_type Клиенты : temporary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$Parameters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  <w:t xml:space="preserve">Заявка      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 xml:space="preserve"> : (Rq1,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  <w:t>Rq2,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  <w:t>Rq3,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  <w:t>Rq4,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  <w:t>Rq5,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  <w:t>Rq6,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  <w:t>Rq7,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  <w:t>Rq8,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  <w:t>Rq9,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  <w:t>Rq10,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  <w:t>Rq11,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  <w:t>Rq12,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  <w:t>Rq13,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  <w:t>Rq14,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  <w:t>Rq15,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  <w:t>Rq16,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  <w:t>Rq17,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  <w:t>Rq18,</w:t>
      </w:r>
    </w:p>
    <w:p w:rsidR="00000000" w:rsidRPr="003D6821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  <w:t>Rq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19)</w:t>
      </w:r>
    </w:p>
    <w:p w:rsidR="00000000" w:rsidRPr="003D6821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Состояние        : (Возник, Пришел, В_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Очереди, Обслуживается, Обслужился, Ушел)</w:t>
      </w:r>
    </w:p>
    <w:p w:rsidR="00000000" w:rsidRPr="003D6821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 xml:space="preserve">Номер_В_Очереди  :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integer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[1..32530]</w:t>
      </w:r>
    </w:p>
    <w:p w:rsidR="00000000" w:rsidRPr="003D6821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 xml:space="preserve">Номер_Окна       :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such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_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as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 xml:space="preserve"> Окна.Номер</w:t>
      </w:r>
    </w:p>
    <w:p w:rsidR="00000000" w:rsidRPr="003D6821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 xml:space="preserve">Приход_В_Очередь :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real</w:t>
      </w:r>
    </w:p>
    <w:p w:rsidR="00000000" w:rsidRPr="003D6821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 xml:space="preserve">Время_В_Очереди  :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real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$End</w:t>
      </w:r>
    </w:p>
    <w:p w:rsidR="00000000" w:rsidRPr="003D6821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$Resource_type Изображаемые_Клиенты : permanent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$Parameters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  <w:t>Номер  : such_as Окн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а.Номер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  <w:t>Заявка : such_as Клиенты.Заявка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$End</w:t>
      </w:r>
    </w:p>
    <w:p w:rsidR="00000000" w:rsidRPr="003D6821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$Resource_type Счетчики : permanent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$Parameters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  <w:t>Номер          : such_as Окна.Номер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  <w:t>Текущий_Клиент : integer[2..32530]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$End</w:t>
      </w:r>
    </w:p>
    <w:p w:rsidR="00000000" w:rsidRPr="003D6821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$Resource_type Счетчики_Заявок : permanent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$Parameters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  <w:t>Заявка     : such_as Клиен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ты.Заявка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lastRenderedPageBreak/>
        <w:tab/>
        <w:t>Количество : integer[0..32530]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$End</w:t>
      </w:r>
    </w:p>
    <w:p w:rsidR="00000000" w:rsidRPr="003D6821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$Resource_type Счетчики_Времени : permanent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$Parameters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  <w:t>Номер              : such_as Окна.Номер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  <w:t>Время_На_Обработку : real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$End</w:t>
      </w:r>
    </w:p>
    <w:p w:rsidR="00000000" w:rsidRPr="003D6821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$Resource_type Счетчики_Дней : permanent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$Parameters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  <w:t>Количество_Дней : intege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r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$End</w:t>
      </w:r>
    </w:p>
    <w:p w:rsidR="00000000" w:rsidRPr="003D6821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$Resource_type Смотрители : permanent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$Parameters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  <w:t>Номер     : such_as Окна.Номер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  <w:t>Разрешить : (Да, Нет)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$End</w:t>
      </w:r>
    </w:p>
    <w:p w:rsidR="00000000" w:rsidRPr="003D6821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$Resource_type Виды_Нагрузки : permanent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$Parameters</w:t>
      </w:r>
    </w:p>
    <w:p w:rsidR="00000000" w:rsidRPr="003D6821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Вид                   : (Постоянный</w:t>
      </w:r>
    </w:p>
    <w:p w:rsidR="00000000" w:rsidRPr="003D6821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,Линейный_Увеличение</w:t>
      </w:r>
    </w:p>
    <w:p w:rsidR="00000000" w:rsidRPr="003D6821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,Линейный_Ум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еньшение</w:t>
      </w:r>
    </w:p>
    <w:p w:rsidR="00000000" w:rsidRPr="003D6821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,Равномерный</w:t>
      </w:r>
    </w:p>
    <w:p w:rsidR="00000000" w:rsidRPr="003D6821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,Экспоненциальный</w:t>
      </w:r>
    </w:p>
    <w:p w:rsidR="00000000" w:rsidRPr="003D6821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,Нормальный) = Постоянный</w:t>
      </w:r>
    </w:p>
    <w:p w:rsidR="00000000" w:rsidRPr="003D6821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 xml:space="preserve">Минимум_Среднее_Число :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real</w:t>
      </w:r>
    </w:p>
    <w:p w:rsidR="00000000" w:rsidRPr="003D6821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 xml:space="preserve">Максимум_Дисперсия    :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real</w:t>
      </w:r>
    </w:p>
    <w:p w:rsidR="00000000" w:rsidRPr="003D6821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Грузить               : (Да, Нет)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$End</w:t>
      </w:r>
    </w:p>
    <w:p w:rsidR="00000000" w:rsidRPr="003D6821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$Resource_type Счетчики_Часов : permanent</w:t>
      </w:r>
    </w:p>
    <w:p w:rsidR="00000000" w:rsidRPr="003D6821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$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Parameters</w:t>
      </w:r>
    </w:p>
    <w:p w:rsidR="00000000" w:rsidRPr="003D6821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 xml:space="preserve">Часы       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 xml:space="preserve">       :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real</w:t>
      </w:r>
    </w:p>
    <w:p w:rsidR="00000000" w:rsidRPr="003D6821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Соответствие        : (Да,Нет)</w:t>
      </w:r>
    </w:p>
    <w:p w:rsidR="00000000" w:rsidRPr="003D6821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 xml:space="preserve">Последнее_Изменение :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real</w:t>
      </w:r>
    </w:p>
    <w:p w:rsidR="00000000" w:rsidRPr="003D6821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$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</w:p>
    <w:p w:rsidR="00000000" w:rsidRPr="003D6821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$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Resource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_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type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 xml:space="preserve"> Потерянные_Клиенты :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permanent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$Parameters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ab/>
        <w:t>Количество : integer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$End</w:t>
      </w:r>
    </w:p>
    <w:p w:rsidR="00000000" w:rsidRDefault="00B66CF2">
      <w:pPr>
        <w:spacing w:before="280" w:after="280" w:line="360" w:lineRule="auto"/>
        <w:ind w:firstLine="709"/>
        <w:jc w:val="both"/>
        <w:rPr>
          <w:color w:val="000000"/>
          <w:lang w:val="en-US"/>
        </w:rPr>
      </w:pPr>
      <w:r>
        <w:rPr>
          <w:rFonts w:ascii="TimesNewRoman" w:eastAsia="TimesNewRoman" w:hAnsi="TimesNewRoman" w:cs="TimesNewRoman"/>
          <w:color w:val="000000"/>
          <w:lang w:val="en-US"/>
        </w:rPr>
        <w:t>Postoffice</w:t>
      </w:r>
      <w:r w:rsidRPr="003D6821">
        <w:rPr>
          <w:color w:val="000000"/>
          <w:lang w:val="en-US"/>
        </w:rPr>
        <w:t>.</w:t>
      </w:r>
      <w:r>
        <w:rPr>
          <w:color w:val="000000"/>
          <w:lang w:val="en-US"/>
        </w:rPr>
        <w:t>rss</w:t>
      </w:r>
      <w:r w:rsidRPr="003D6821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(</w:t>
      </w:r>
      <w:r>
        <w:rPr>
          <w:color w:val="000000"/>
        </w:rPr>
        <w:t>Ресурсы</w:t>
      </w:r>
      <w:r>
        <w:rPr>
          <w:color w:val="000000"/>
          <w:lang w:val="en-US"/>
        </w:rPr>
        <w:t>):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$Resources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Окно1          : Окна 1 Закрыто Свободен * * 10.0 11.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0 12.0 13.0 15.0 18.0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Окно2          : Окна 2 Закрыто Свободен * *  9.0 18.0  0.0  0.0  0.0  0.0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Окно3          : Окна 3 Закрыто Свободен * *  9.0 10.0 17.0 18.0  0.0  0.0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Окно4          : Окна 4 Закрыто Свободен * *  9.0 12.0  0.0  0.0  0.0  0.0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Окно5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 xml:space="preserve">          : Окна 5 Закрыто Свободен * * 11.0 16.0  0.0  0.0  0.0  0.0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Нагрузка       : Виды_Нагрузки Постоянный 0.016666666667 0.0 Да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Из_Клиент1     : Изображаемые_Клиенты 1 Rq1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Из_Клиент2     : Изображаемые_Клиенты 2 Rq1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Из_Клиент3     : Изображаемые_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Клиенты 3 Rq1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Из_Клиент4     : Изображаемые_Клиенты 4 Rq1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Из_Клиент5     : Изображаемые_Клиенты 5 Rq1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Count1         : Счетчики_Заявок Rq1  0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Count2         : Счетчики_Заявок Rq2  0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Count3         : Счетчики_Заявок Rq3  0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Count4         : Счетчики_За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явок Rq4  0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Count5         : Счетчики_Заявок Rq5  0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Count6         : Счетчики_Заявок Rq6  0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Count7         : Счетчики_Заявок Rq7  0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Count8         : Счетчики_Заявок Rq8  0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Count9         : Счетчики_Заявок Rq9  0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 xml:space="preserve">Count10        : Счетчики_Заявок Rq10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0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Count11        : Счетчики_Заявок Rq11 0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Count12        : Счетчики_Заявок Rq12 0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lastRenderedPageBreak/>
        <w:tab/>
        <w:t>Count13        : Счетчики_Заявок Rq13 0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Count14        : Счетчики_Заявок Rq14 0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Count15        : Счетчики_Заявок Rq15 0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Count16        : Счетчики_Заявок Rq16 0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Count17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 xml:space="preserve">        : Счетчики_Заявок Rq17 0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Count18        : Счетчики_Заявок Rq18 0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Count19        : Счетчики_Заявок Rq19 0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Счетчик1       : Счетчики 1 2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Счетчик2       : Счетчики 2 2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Счетчик3       : Счетчики 3 2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Счетчик4       : Счетчики 4 2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Счетчик5       :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 xml:space="preserve"> Счетчики 5 2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Смотритель1    : Смотрители 1  Нет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Смотритель2    : Смотрители 2  Нет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Смотритель3    : Смотрители 3  Нет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Смотритель4    : Смотрители 4  Нет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Смотритель5    : Смотрители 5  Нет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Отделение      : Отделения Начало_Дня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С_Времени1     : Счетч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ики_Времени 1 0.0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С_Времени2     : Счетчики_Времени 2 0.0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С_Времени3     : Счетчики_Времени 3 0.0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С_Времени4     : Счетчики_Времени 4 0.0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С_Времени5     : Счетчики_Времени 5 0.0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Время          : Счетчики_Часов  9.0 Нет 0.0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Потерянные     : Потерянные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_Клиенты 0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ab/>
        <w:t>С_Рабочих_Дней : Счетчики_Дней 1</w:t>
      </w:r>
    </w:p>
    <w:p w:rsidR="00000000" w:rsidRDefault="00B66CF2">
      <w:pPr>
        <w:jc w:val="both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$End</w:t>
      </w:r>
    </w:p>
    <w:p w:rsidR="00000000" w:rsidRPr="003D6821" w:rsidRDefault="00B66CF2">
      <w:pPr>
        <w:spacing w:before="280" w:after="280" w:line="360" w:lineRule="auto"/>
        <w:ind w:firstLine="709"/>
        <w:jc w:val="both"/>
        <w:rPr>
          <w:color w:val="000000"/>
        </w:rPr>
      </w:pPr>
      <w:r>
        <w:rPr>
          <w:rFonts w:ascii="TimesNewRoman" w:eastAsia="TimesNewRoman" w:hAnsi="TimesNewRoman" w:cs="TimesNewRoman"/>
          <w:color w:val="000000"/>
          <w:lang w:val="en-US"/>
        </w:rPr>
        <w:t>Postoffice</w:t>
      </w:r>
      <w:r>
        <w:rPr>
          <w:color w:val="000000"/>
        </w:rPr>
        <w:t>.</w:t>
      </w:r>
      <w:r>
        <w:rPr>
          <w:color w:val="000000"/>
          <w:lang w:val="en-US"/>
        </w:rPr>
        <w:t>fun</w:t>
      </w:r>
      <w:r>
        <w:rPr>
          <w:color w:val="000000"/>
        </w:rPr>
        <w:t xml:space="preserve"> </w:t>
      </w:r>
      <w:r w:rsidRPr="003D6821">
        <w:rPr>
          <w:color w:val="000000"/>
        </w:rPr>
        <w:t>(</w:t>
      </w:r>
      <w:r>
        <w:rPr>
          <w:color w:val="000000"/>
        </w:rPr>
        <w:t>Константы, последовательности и функции</w:t>
      </w:r>
      <w:r w:rsidRPr="003D6821">
        <w:rPr>
          <w:color w:val="000000"/>
        </w:rPr>
        <w:t>):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$Constant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Месяц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             : integer = 25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Квартал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           : integer = 73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Год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               : integer = 289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1_X           : in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teger = 112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_Y_R          : integer = 55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_Y_T          : integer = 57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2_X           : integer = 440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Ширина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1             : integer = 329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Ширина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2             : integer = 185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              : integer = 19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Начало_Текст1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: integer = 119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Начало_Текст2       : integer = 448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См_X                : integer = 250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_Y                : integer = 47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Ширина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         : integer = 329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           : integer = 12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Начало_Рабочего_Дня : real    = 9.0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Время_Раб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очего_Дня  : real    = 10.0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Коэф_Времени        : real    = 1.0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Переполнение_Очереди: integer = 10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$End</w:t>
      </w:r>
    </w:p>
    <w:p w:rsidR="00000000" w:rsidRDefault="00B66CF2">
      <w:pP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$Function Заявки_Окна1 : integer = 0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$Type = list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$Parameters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Заявка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: such_as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Клиенты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Заявка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$Body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ab/>
        <w:t>Rq1  = 1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ab/>
        <w:t>Rq2  = 1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ab/>
        <w:t>Rq3  = 1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ab/>
        <w:t>Rq4  = 1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ab/>
        <w:t xml:space="preserve">Rq5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= 1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ab/>
        <w:t>Rq6  = 1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ab/>
        <w:t>Rq7  = 1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ab/>
        <w:t>Rq8  = 1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ab/>
        <w:t>Rq9  = 1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ab/>
        <w:t>Rq10 = 1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ab/>
        <w:t>Rq11 = 1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ab/>
        <w:t>Rq12 = 1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ab/>
        <w:t>Rq13 = 1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lastRenderedPageBreak/>
        <w:tab/>
        <w:t>Rq14 = 1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ab/>
        <w:t>Rq15 = 1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ab/>
        <w:t>Rq16 = 1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ab/>
        <w:t>Rq17 = 1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ab/>
        <w:t>Rq18 = 1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ab/>
        <w:t>Rq19 = 1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$End</w:t>
      </w:r>
    </w:p>
    <w:p w:rsidR="00000000" w:rsidRPr="003D6821" w:rsidRDefault="00B66CF2">
      <w:pP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$Function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Заявки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Окна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2 : integer = 0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$Type = list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$Parameters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Заявка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: such_as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Клиенты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Заявка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$Body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ab/>
        <w:t xml:space="preserve">Rq1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= 2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ab/>
        <w:t>Rq2  = 2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ab/>
        <w:t>Rq3  = 2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ab/>
        <w:t>Rq4  = 2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ab/>
        <w:t>Rq5  = 2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ab/>
        <w:t>Rq6  = 2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ab/>
        <w:t>Rq7  = 2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ab/>
        <w:t>Rq8  = 2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ab/>
        <w:t>Rq9  = 2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ab/>
        <w:t>Rq10 = 2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ab/>
        <w:t>Rq11 = 2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ab/>
        <w:t>Rq12 = 2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ab/>
        <w:t>Rq13 = 2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ab/>
        <w:t>Rq14 = 2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ab/>
        <w:t>Rq15 = 2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ab/>
        <w:t>Rq16 = 2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ab/>
        <w:t>Rq17 = 2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ab/>
        <w:t>Rq18 = 2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ab/>
        <w:t>Rq19 = 2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$End</w:t>
      </w:r>
    </w:p>
    <w:p w:rsidR="00000000" w:rsidRPr="003D6821" w:rsidRDefault="00B66CF2">
      <w:pP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$Function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Заявки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Окна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3 : integer = 0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$Type = list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$Parameters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аявка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: such_as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Клиенты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Заявка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$Body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 = 3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Rq2 = 3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Rq3 = 3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Rq4 = 3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Rq5 = 3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Rq6 = 3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Rq7 = 3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Rq8 = 3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Rq9 = 3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Rq10 = 3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Rq11 = 3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Rq12 = 3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Rq13 = 3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Rq14 = 3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Rq15 = 3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Rq16 = 3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Rq17 = 3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Rq18 = 3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Rq19 = 3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$End</w:t>
      </w:r>
    </w:p>
    <w:p w:rsidR="00000000" w:rsidRPr="003D6821" w:rsidRDefault="00B66CF2">
      <w:pP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$Function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Зая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вки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Окна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4 : integer = 0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$Type = list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$Parameters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Заявка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: such_as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Клиенты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Заявка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$Body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 = 4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Rq2 = 4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Rq3 = 4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Rq4 = 4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Rq5 = 4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Rq6 = 4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Rq7 = 4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Rq8 = 4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Rq9 = 4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lastRenderedPageBreak/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Rq10 = 4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Rq11 = 4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Rq12 = 4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Rq13 = 4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Rq14 = 4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Rq15 = 4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Rq16 = 4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Rq17 = 4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Rq18 = 4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Rq19 = 4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$End</w:t>
      </w:r>
    </w:p>
    <w:p w:rsidR="00000000" w:rsidRPr="003D6821" w:rsidRDefault="00B66CF2">
      <w:pP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$Function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Заявки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Окна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5 : integer = 0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$Type = list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$Parameters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Заявка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: such_as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Клиенты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Заявка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$Body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 = 5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Rq2 = 5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Rq3 = 5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Rq4 = 5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Rq5 = 5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Rq6 = 5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Rq7 = 5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Rq8 = 5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Rq9 = 5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Rq10 = 5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Rq11 = 5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q12 = 5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Rq13 = 5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Rq14 = 5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Rq15 = 5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Rq16 = 5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Rq17 = 5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Rq18 = 5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Rq19 = 5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$End</w:t>
      </w:r>
    </w:p>
    <w:p w:rsidR="00000000" w:rsidRPr="003D6821" w:rsidRDefault="00B66CF2">
      <w:pP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$Sequence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Заявка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Клиента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: such_as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Клиенты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Заявка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$Type = by_hist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$Body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 4.0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Rq2 44.0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Rq3 2.0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Rq4 7.0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Rq5 9.0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Rq6 5.0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Rq7 2.0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Rq8 30.0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Rq9 2.0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Rq10 2.0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Rq11 2.0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Rq12 2.0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Rq13 3.0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Rq14 74.0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Rq15 28.0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Rq16 6.0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Rq17 30.0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Rq18 25.0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Rq19 11.0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$End</w:t>
      </w:r>
    </w:p>
    <w:p w:rsidR="00000000" w:rsidRPr="003D6821" w:rsidRDefault="00B66CF2">
      <w:pP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$Sequence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Нормальный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Закон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: real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$Type = normal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$End</w:t>
      </w:r>
    </w:p>
    <w:p w:rsidR="00000000" w:rsidRPr="003D6821" w:rsidRDefault="00B66CF2">
      <w:pP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$Sequence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Равномерный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Закон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: real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$Type = uniform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$End</w:t>
      </w:r>
    </w:p>
    <w:p w:rsidR="00000000" w:rsidRPr="003D6821" w:rsidRDefault="00B66CF2">
      <w:pP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$Sequence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Экспоненциальн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ый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Закон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: real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$Type = exponential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$End</w:t>
      </w:r>
    </w:p>
    <w:p w:rsidR="00000000" w:rsidRDefault="00B66CF2">
      <w:pP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lastRenderedPageBreak/>
        <w:t>$Function Показать_Спрятать : such_as Смотрители.Разрешить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$Type = algorithmic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$Parameters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Сейчас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: such_as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Смотрители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Разрешить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Номер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: such_as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Окна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Номер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$Body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Calculate_if Сейчас = Да  Показать_Спрятать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= Нет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Calculate_if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Сейчас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=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Нет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and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Номер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= 1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[Смотритель2.Разрешить = Да or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Смотритель3.Разрешить = Да or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Смотритель4.Разрешить = Да or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Смотритель5.Разрешить = Да ]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Показать_Спрятать = Нет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Calculate_if Сейчас = Нет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Номер = 1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[Смотритель2.Разрешить = Нет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Смотритель3.Разрешить = Нет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Смотритель4.Разрешить = Н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ет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Смотритель5.Разрешить = Нет ]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Показать_Спрятать = Да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Calculate_if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Сейчас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=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Нет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and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Номер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= 2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[Смотритель1.Разрешить = Да or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Смотритель3.Разрешить =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Да or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Смотритель4.Разрешить = Да or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Смотритель5.Разрешить = Да ]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Показать_Спрятать = Нет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Calculate_if Сейчас = Нет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Номер = 2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[Смотритель1.Разрешить = Н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ет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Смотритель3.Разрешить = Нет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Смотритель4.Разрешить = Нет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Смотритель5.Разрешить = Нет ]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Показать_Спрятать = Да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Calculate_if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Сейчас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=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Нет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and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Номе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= 3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[Смотритель1.Разрешить = Да or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Смотритель2.Разрешить = Да or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Смотритель4.Разрешить = Да or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Смотритель5.Разрешить = Да ]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Показать_Спрятать = Нет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Calcu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late_if Сейчас = Нет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Номер = 3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[Смотритель1.Разрешить = Нет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Смотритель2.Разрешить = Нет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Смотритель4.Разрешить = Нет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Смотритель5.Разрешить = Нет ]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Показать_Спрятать = Да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Calculate_if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Сейчас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=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Нет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and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Номер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= 4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[Смотритель1.Разрешить = Да or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Смотритель2.Разрешить = Да or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Смотритель3.Разрешить = Да or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Смотритель5.Разрешить = Да ]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Показать_Спрятать = Нет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Calculate_if Сейчас = Нет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Номер = 4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[Смотритель1.Разрешить = Нет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Смотритель2.Разрешить = Нет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Смотритель3.Разрешить = Нет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Смотритель5.Разрешить = Нет ]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Показать_Спрятать = Да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Calculate_if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Сейчас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=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Нет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and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Номер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= 5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[Смотритель1.Разрешить = Да or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Смотритель2.Разрешить = Да or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Смотритель3.Разрешить = Да or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Смотритель4.Разрешить = Да ]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Показать_Спрятать = Нет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Calculate_if Сейчас = Нет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Номер = 5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[Смотритель1.Разрешить = Нет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Смотритель2.Разрешить = Нет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lastRenderedPageBreak/>
        <w:t xml:space="preserve">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Смотритель3.Разрешить = Нет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Смотритель4.Разрешить = Нет ]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Показать_Спрятать = Да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$End</w:t>
      </w:r>
    </w:p>
    <w:p w:rsidR="00000000" w:rsidRPr="003D6821" w:rsidRDefault="00B66CF2">
      <w:pP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$Function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Нормальный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Закон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_Abs : real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$Type = algorithmic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$Parameters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Результат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: real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$Body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Calculate_if Результат &gt; 0 Нормальный_Закон_Abs = Результат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Calculate_if Результат &lt; 0 Нормальный_Закон_Abs = -1 * Результат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Calculate_if Результат = 0 Нормальный_З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акон_Abs = 1/60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$End</w:t>
      </w:r>
    </w:p>
    <w:p w:rsidR="00000000" w:rsidRDefault="00B66CF2">
      <w:pP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$Function Время_Прихода_Клиента  : real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$Type = algorithmic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$Parameters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Вид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  : such_as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Виды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Нагрузки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Вид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Число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1 : real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Число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2 : real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$Body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Calculate_if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Вид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=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Постоянный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    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Время_Прихода_Клиента = Число1</w:t>
      </w:r>
    </w:p>
    <w:p w:rsidR="00000000" w:rsidRDefault="00B66CF2">
      <w:pP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Calculate_if Вид = Линейный_Увеличение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Время.Часы = 9.0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Время_Прихода_Клиента = Число1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Calculate_if Вид = Линейный_Увеличение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Время.Часы = 10.0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Время_Прихода_Клиента =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Число1 + 1 * (Число2 - Число1) / (Время_Рабочего_Дня - 1)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Calculate_if Вид = Линейный_Увеличение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Время.Часы = 11.0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Время_Прихода_Клиента = Число1 + 2 * (Число2 - Число1) / (Время_Рабочего_Дня - 1)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Calculate_if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Вид = Линейный_Увеличение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Время.Часы = 12.0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Время_Прихода_Клиента = Число1 + 3 * (Число2 - Число1) / (Время_Рабочего_Дня - 1)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Calculate_if Вид = Линейный_Увеличение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Время.Часы = 13.0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Время_Прихода_Клиента = Число1 + 4 * (Число2 - Число1) / (Время_Рабочего_Дня - 1)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Calculate_if Вид = Линейный_Увеличение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Время.Часы = 14.0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Время_Прихода_Клиента = Число1 + 5 * (Число2 - Число1) / (Вр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емя_Рабочего_Дня - 1)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Calculate_if Вид = Линейный_Увеличение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Время.Часы = 15.0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Время_Прихода_Клиента = Число1 + 6 * (Число2 - Число1) / (Время_Рабочего_Дня - 1)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Calculate_if Вид = Линейный_Увеличение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Время.Часы = 16.0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Время_Прихода_Клиента = Число1 + 7 * (Число2 - Число1) / (Время_Рабочего_Дня - 1)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Calculate_if Вид = Линейный_Увеличение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Время.Часы = 17.0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Время_Прихода_Клиента =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Число1 + 8 * (Число2 - Число1) / (Время_Рабочего_Дня - 1)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Calculate_if Вид = Линейный_Увеличение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Время.Часы = 18.0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Время_Прихода_Клиента = Число1 + 9 * (Число2 - Число1) / (Время_Рабочего_Дня - 1)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Calculate_if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Вид = Линейный_Увеличение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Время.Часы = 19.0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Время_Прихода_Клиента = Число1 + 10 * (Число2 - Число1) / (Время_Рабочего_Дня - 1)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Calculate_if Вид = Линейный_Увеличение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Время.Часы = 20.0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Время_Прихода_Клиента = Число1 + 11 * (Число2 - Число1) / (Время_Рабочего_Дня - 1)</w:t>
      </w:r>
    </w:p>
    <w:p w:rsidR="00000000" w:rsidRDefault="00B66CF2">
      <w:pP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Calculate_if Вид = Линейный_Уменьшение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lastRenderedPageBreak/>
        <w:t xml:space="preserve">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Время.Часы = Время_Рабочего_Дня + 9.0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Время_Прихода_Клиента = Число1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culate_if Вид = Линейный_Уменьшение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Время.Часы = 9.0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Время_Прихода_Клиента = Число2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Calculate_if Вид = Линейный_Уменьшение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Время.Часы = 10.0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Время_Прихода_Клиента = Число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2 -  1 * (Число2 - Число1) / (Время_Рабочего_Дня - 1)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Calculate_if Вид = Линейный_Уменьшение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Время.Часы = 11.0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Время_Прихода_Клиента = Число2 - 2 * (Число2 - Число1) / (Время_Рабочего_Дня - 1)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Calculate_if Вид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 Линейный_Уменьшение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Время.Часы = 12.0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Время_Прихода_Клиента = Число2 - 3 * (Число2 - Число1) / (Время_Рабочего_Дня - 1)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Calculate_if Вид = Линейный_Уменьшение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Время.Часы = 13.0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Время_Прихода_Клиента = Число2 - 4 * (Число2 - Число1) / (Время_Рабочего_Дня - 1)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Calculate_if Вид = Линейный_Уменьшение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Время.Часы = 14.0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Время_Прихода_Клиента = Число2 - 5 * (Число2 - Число1) / (Время_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Рабочего_Дня - 1)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Calculate_if Вид = Линейный_Уменьшение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Время.Часы = 15.0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Время_Прихода_Клиента = Число2 - 6 * (Число2 - Число1) / (Время_Рабочего_Дня - 1)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Calculate_if Вид = Линейный_Уменьшение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Время.Часы = 16.0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Время_Прихода_Клиента = Число2 - 7 * (Число2 - Число1) / (Время_Рабочего_Дня - 1)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Calculate_if Вид = Линейный_Уменьшение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Время.Часы = 17.0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Время_Прихода_Клиента = Чис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ло2 - 8 * (Число2 - Число1) / (Время_Рабочего_Дня - 1)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Calculate_if Вид = Линейный_Уменьшение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Время.Часы = 18.0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Время_Прихода_Клиента = Число2 - 9 * (Число2 - Число1) / (Время_Рабочего_Дня - 1)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Calculate_if Вид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= Линейный_Уменьшение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Время.Часы = 19.0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Время_Прихода_Клиента = Число2 - 10 * (Число2 - Число1) / (Время_Рабочего_Дня - 1)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Calculate_if Вид = Линейный_Уменьшение and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Время.Часы = 20.0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Время_Прихода_Клиента = Число2 - 11 * (Число2 - Число1) / (Время_Рабочего_Дня - 1)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Calculate_if Вид = Равномерный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Время_Прихода_Клиента = Равномерный_Закон(Число1,Число2)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Calculate_if Вид = Нормальный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Время_Прихода_Клиента = Нормальный_Закон_Abs(Нормальный_Закон(Число1,Число2))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Calculate_if Вид = Экспоненциальный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 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Время_Прихода_Клиента = Экспоненциальный_Закон(Число1)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$End</w:t>
      </w:r>
    </w:p>
    <w:p w:rsidR="00000000" w:rsidRPr="003D6821" w:rsidRDefault="00B66CF2">
      <w:pP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$Function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Обслуживания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: real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$Type = algori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thmic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$Parameters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Заявка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: such_as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Клиенты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Заявка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$Body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Calculate_if Заявка = Rq1 Время_Обслуживания = Равномерный_Закон(0.0375, 0.045833333333)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Calculate_if Заявка = Rq2 Время_Обслуживания = Равномерный_Закон(0.023333333333, 0.028666666667)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Calcul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ate_if Заявка = Rq3 Время_Обслуживания = Равномерный_Закон(0.06, 0.073333333333)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Calculate_if Заявка = Rq4 Время_Обслуживания = Равномерный_Закон(0.024, 0.029333333333)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Calculate_if Заявка = Rq5 Время_Обслуживания = Равномерный_Закон(0.102, 0.124666666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67)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Calculate_if Заявка = Rq6 Время_Обслуживания = Равномерный_Закон(0.039, 0.047666666667)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Calculate_if Заявка = Rq7 Время_Обслуживания = Равномерный_Закон(0.1725, 0.21083333333)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Calculate_if Заявка = Rq8 Время_Обслуживания = Равномерный_Закон(0.051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5, 0.062833333333)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Calculate_if Заявка = Rq9 Время_Обслуживания = Равномерный_Закон(0.0225, 0.0275)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Calculate_if Заявка = Rq10 Время_Обслуживания = Равномерный_Закон(0.0225, 0.0275)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lastRenderedPageBreak/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Calculate_if Заявка = Rq11 Время_Обслуживания = Равномерный_Закон(0.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0975, 0.11916666667)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Calculate_if Заявка = Rq12 Время_Обслуживания = Равномерный_Закон(0.0375, 0.045833333333)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Calculate_if Заявка = Rq13 Время_Обслуживания = Равномерный_Закон(0.015, 0.018333333333)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Calculate_if Заявка = Rq14 Время_Обслуживания = Ра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вномерный_Закон(0.019666666667, 0.024)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Calculate_if Заявка = Rq15 Время_Обслуживания = Равномерный_Закон(0.0165, 0.020166666667)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Calculate_if Заявка = Rq16 Время_Обслуживания = Равномерный_Закон(0.035, 0.042666666667)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Calculate_if Заявка = Rq17 Время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_Обслуживания = Равномерный_Закон(0.020333333333, 0.024833333333)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Calculate_if Заявка = Rq18 Время_Обслуживания = Равномерный_Закон(0.0275, 0.0335)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Calculate_if Заявка = Rq19 Время_Обслуживания = Равномерный_Закон(0.036, 0.044)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$End</w:t>
      </w:r>
    </w:p>
    <w:p w:rsidR="00000000" w:rsidRPr="003D6821" w:rsidRDefault="00B66CF2">
      <w:pP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$Function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ВремечкО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: real = 0.0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$Type = list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$Parameters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Заявка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: such_as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Клиенты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Заявка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$Body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 = 0.033333333333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Rq2 = 0.033333333333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Rq3 = 0.016666666667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Rq4 = 0.033333333333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Rq5 = 0.021666666667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Rq6 = 0.145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Rq7 = 0.03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Rq8 = 0.0016666666667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Rq9 = 0.1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45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Rq10 = 0.033333333333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Rq11 = 0.033333333333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Rq12 = 0.03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Rq13 = 0.033333333333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Rq14 = 0.033333333333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Rq15 = 0.033333333333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Rq16 = 0.033333333333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Rq17 = 0.033333333333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Rq18 = 0.033333333333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Rq19 = 0.033333333333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$End</w:t>
      </w:r>
    </w:p>
    <w:p w:rsidR="00000000" w:rsidRDefault="00B66CF2">
      <w:pPr>
        <w:spacing w:before="280" w:after="280" w:line="360" w:lineRule="auto"/>
        <w:ind w:firstLine="709"/>
        <w:jc w:val="both"/>
        <w:rPr>
          <w:color w:val="000000"/>
          <w:lang w:val="en-US"/>
        </w:rPr>
      </w:pPr>
      <w:r>
        <w:rPr>
          <w:rFonts w:ascii="TimesNewRoman" w:eastAsia="TimesNewRoman" w:hAnsi="TimesNewRoman" w:cs="TimesNewRoman"/>
          <w:color w:val="000000"/>
          <w:lang w:val="en-US"/>
        </w:rPr>
        <w:t>Postoffice</w:t>
      </w:r>
      <w:r w:rsidRPr="003D6821">
        <w:rPr>
          <w:color w:val="000000"/>
          <w:lang w:val="en-US"/>
        </w:rPr>
        <w:t>.</w:t>
      </w:r>
      <w:r>
        <w:rPr>
          <w:color w:val="000000"/>
          <w:lang w:val="en-US"/>
        </w:rPr>
        <w:t>pat</w:t>
      </w:r>
      <w:r w:rsidRPr="003D6821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(</w:t>
      </w:r>
      <w:r>
        <w:rPr>
          <w:color w:val="000000"/>
        </w:rPr>
        <w:t>Об</w:t>
      </w:r>
      <w:r>
        <w:rPr>
          <w:color w:val="000000"/>
        </w:rPr>
        <w:t>разцы</w:t>
      </w:r>
      <w:r>
        <w:rPr>
          <w:color w:val="000000"/>
          <w:lang w:val="en-US"/>
        </w:rPr>
        <w:t>):</w:t>
      </w:r>
    </w:p>
    <w:p w:rsidR="00000000" w:rsidRDefault="00B66CF2">
      <w:pP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$Pattern</w:t>
      </w:r>
      <w:r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Приход_Клиента_На_Почту</w:t>
      </w:r>
      <w:r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operation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$Relevant_resources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Отделение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Отделения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NoChange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NoChange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Рел_Нагрузка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Виды_Нагрузки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Keep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Keep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Рел_Клиент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Клиенты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Create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NoChange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$Time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Время_Прихода_Клиента(Рел_Наг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рузка.Вид,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    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Рел_Нагрузка.Минимум_Среднее_Число,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    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Рел_Нагрузка.Максимум_Дисперсия)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$Body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Рел_Отделение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Choice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from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Рел_Отделение.Состояние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Рабочий_День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first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Рел_Нагрузка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Choice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fro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m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Рел_Нагрузка.Грузить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Да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first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Convert_begin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Грузить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set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Нет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Convert_end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Грузить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set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Да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Рел_Клиент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Convert_begin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set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Заявка_Клиента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Состояние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set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Возник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Номер_В_Очереди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set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Номер_Окна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set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Приход_В_Очередь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set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Time_now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Время_В_Очереди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set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0.0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$End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808080"/>
          <w:sz w:val="16"/>
          <w:szCs w:val="16"/>
        </w:rPr>
      </w:pP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$Pattern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Определить_Окно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rule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$Relevant_resources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lastRenderedPageBreak/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Клиент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Клиенты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Keep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Рел_Окно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NoChange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$Body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Рел_Клиент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Choice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from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Рел_Клиент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.Состояние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Возник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first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Convert_rule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Состояние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set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Пришел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Номер_Окна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set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Рел_Окно.Номер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Рел_Окно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Choice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from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[Рел_Окно.Номер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Заявки_Окна1(Рел_Клиент.Заявка)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Окно1.Работоспособность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Открыто]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or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[Рел_Окно.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Номер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Заявки_Окна2(Рел_Клиент.Заявка)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Окно2.Работоспособность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Открыто]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or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[Рел_Окно.Номер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Заявки_Окна3(Рел_Клиент.Заявка)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Окно3.Работоспособность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Открыто]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or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[Рел_Окно.Номер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Заявки_Окна4(Рел_Клиент.Заявка)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Окно4.Работоспособность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Открыто]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or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[Рел_Окно.Номер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Заявки_Окна5(Рел_Клиент.Заявка)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Окно5.Работоспособность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Открыто]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with_min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(Рел_Окно.В_Очереди)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$End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$Pattern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Ликвидирование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rule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$Relevant_resources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Рел_Клиент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Клиенты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Erase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Рел_Потерянный_Клиент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Потерянные_Клиенты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Keep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$Body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Рел_Клиент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Choice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from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Рел_Клиент.Состояние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Возник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first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Рел_Потерянный_Клиент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Choice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NoCheck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first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Convert_rule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Количество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set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Рел_По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терянный_Клиент.Количество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$End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$Pattern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Открыть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rule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$Relevant_resources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Рел_Время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NoChange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Рел_Окно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Keep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$Body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Choice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NoCheck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first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Рел_Окно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Choice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from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Рел_Окно.Работоспособность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Закрыто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(Рел_Окно.Интервал1_Начало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Рел_Время.Часы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or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Рел_Окно.Интервал2_Начало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Рел_Время.Часы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or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Рел_Окно.Интервал3_Начало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Рел_Время.Часы)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first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Convert_rule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Работоспособность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set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Открыто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$End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$P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attern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Закрыть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rule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$Relevant_resources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Рел_Время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NoChange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Рел_Окно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Keep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$Body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Choice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NoCheck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first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Рел_Окно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Choice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from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Рел_Окно.Работоспособность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Открыто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(Рел_Окно.Интервал1_Кон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ец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Рел_Время.Часы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or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Рел_Окно.Интервал2_Конец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Рел_Время.Часы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or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Рел_Окно.Интервал3_Конец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Рел_Время.Часы)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first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Convert_rule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Работоспособность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set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Закрыто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$End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lastRenderedPageBreak/>
        <w:t>$Pattern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Приход_Клиента_В_Очередь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rule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Relevant_resources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Клиент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Клиенты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Keep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Рел_Окно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Keep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$Body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Рел_Клиент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Choice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from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Рел_Клиент.Состояние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Пришел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first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Convert_rule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Состояние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set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В_Очереди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Номер_В_Очереди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set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Рел_Окно.В_Очереди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Приход_В_Очередь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set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Time_now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Рел_Окно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Choice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from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Рел_Окно.Номер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Рел_Клиент.Номер_Окна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first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Convert_rule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set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+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$End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$Pattern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Сдвинуть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Очередь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rule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$Parameters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Номер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such_as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Окна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Номер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$Rel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evant_resources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Счетчик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Счетчики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Keep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Рел_Клиент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Клиенты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Keep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$Body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Рел_Счетчик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Choice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from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Рел_Счетчик.Номер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Номер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first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Convert_rule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Текущий_Клиент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set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Рел_Счетчик.Текущий_Клиент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Рел_Клиент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Choice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from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Клиент.Номер_В_Очереди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Рел_Счетчик.Текущий_Клиент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Рел_Клиент.Номер_Окна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Номер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first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Convert_rule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Номер_В_Очереди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set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Рел_Клиент.Номер_В_Очереди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-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$End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$Pattern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Функционирование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operation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$Relevant_resources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_Отделение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Отделения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Keep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Keep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$Time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Время_Рабочего_Дня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$Body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Рел_Отделение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Choice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from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Рел_Отделение.Состояние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Начало_Дня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first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Convert_begin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Состояние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set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Рабочий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День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Convert_end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Состояние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set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Конец_Дня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$End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$Patter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n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Обслуживание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Первого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operation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$Parameters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Номер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such_as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Окна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Номер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$Relevant_resources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Рел_Отделение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Отделения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NoChange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NoChange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Рел_Окно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     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Keep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Keep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Рел_Клиент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Клиенты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Keep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Keep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Рел_Счетчик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Счетчики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 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Keep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NoChange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Рел_Счетчик_Заявок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Счетчики_Заявок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NoChange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Keep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Рел_Счетчик_Времени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Счетчики_Времени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NoChange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Keep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Рел_Из_Клиент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Изображаемые_Клиенты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Ke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ep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NoChange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$Time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Коэф_Времени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Время_Обслуживания(Рел_Клиент.Заявка)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$Body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Рел_Отделение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Choice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from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Рел_Отделение.Состояние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Рабочий_День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first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Рел_Окно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Choice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from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Рел_Окно.Номер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Номер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Рел_Окно.Занятость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вободен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first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Convert_begin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lastRenderedPageBreak/>
        <w:t xml:space="preserve">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Занятость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set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Занят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Convert_end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Занятость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set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Свободен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Обслужено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set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Рел_Окно.Обслужено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set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Рел_Окно.В_Очереди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-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Рел_Клиент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Choice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from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Рел_Клиент.Состояние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Рел_Клиент.Номер_Окна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Номер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Рел_Окно.Занятость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Свободен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Рел_Клиент.Номер_В_Очереди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first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Convert_begin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Состояние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 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set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Обслуживается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Время_В_Очереди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set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Time_now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-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Рел_Клиент.Приход_В_Очередь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Convert_end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Состояние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set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Ушел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Рел_Счетчик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Choice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from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Рел_Счетчик.Номер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Номер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Рел_Отделение.Состояние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Рабочий_День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first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Convert_begin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Текущий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Клиент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set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Рел_Сч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етчик_Заявок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Choice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from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Рел_Счетчик_Заявок.Заявка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Рел_Клиент.Заявка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first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Convert_end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Количество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set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Рел_Счетчик_Заявок.Количество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Рел_Счетчик_Времени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Choice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from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Рел_Счетчик_Времени.Номер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Номер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first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Convert_end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Время_На_Обработку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set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Рел_Счетчик_Времени.Время_На_Обработку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     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ВремечкО(Рел_Клиент.Заявка)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Рел_Из_Клиент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Choice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from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Рел_Из_Клиент.Номер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Номер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first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Convert_begin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Заявка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set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Клиент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Заявка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$End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$Patt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ern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Уничтожение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rule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$Parameters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Номер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such_as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Окна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Номер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$Relevant_resources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Отделение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Отделения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NoChange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Окна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 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Keep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Рел_Клиент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Клиенты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Erase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$Body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Рел_Отделение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Choice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from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Рел_Отделение.Состояние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онец_Дня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first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Рел_Окно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Choice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from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Рел_Окно.Номер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Номер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Рел_Окно.Занятость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Свободен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Рел_Окно.В_Очереди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first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Convert_rule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set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Рел_Окно.В_Очереди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-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Рел_Клиент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Choice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from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Рел_Клиент.Состояние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Рел_Клиент.Номер_Окна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Номер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first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$End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808080"/>
          <w:sz w:val="16"/>
          <w:szCs w:val="16"/>
        </w:rPr>
      </w:pP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$Pattern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Переход_К_Новому_Дню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rule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$Relevant_resources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Рел_Отделение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Отделения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Keep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Рел_Счетчик_Дней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Счетчики_Дней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Keep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Рел_Счетчик_Времени1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Счетчики_Времени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Keep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Рел_Счетчик_Времени2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Счетчики_Времени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Keep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Рел_Счетчик_Времени3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Счетчики_Времени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Keep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Рел_Счетчик_Времени4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Счетчики_Времени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Keep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Рел_Счетчик_Времени5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Счетчики_Времени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Keep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Рел_Время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Keep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lastRenderedPageBreak/>
        <w:t>$Body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Рел_Отделение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Choice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from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Окно1.В_Очереди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Окно2.В_Очереди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Окно3.В_Очереди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Окно4.В_Очереди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Окно5.В_Очереди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Рел_Отделение.Состояние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Конец_Дня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first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Convert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_rule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Состояние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set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Начало_Дня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Счетчик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Дней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Choice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NoCheck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first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Convert_rule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Количество_Дней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set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Рел_Счетчик_Дней.Количество_Дней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Рел_Счетчик_Времени1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Choice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from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Рел_Счетчик_Времени1.Номер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first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Conver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t_rule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Обработку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set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0.0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Рел_Счетчик_Времени2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Choice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from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Рел_Счетчик_Времени2.Номер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first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Convert_rule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Обработку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set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0.0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Рел_Счетчик_Времени3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Choice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from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Рел_Счетчик_Времени3.Номер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first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Co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nvert_rule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Обработку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set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0.0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Рел_Счетчик_Времени4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Choice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from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Рел_Счетчик_Времени4.Номер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4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first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Convert_rule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Обработку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set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0.0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Рел_Счетчик_Времени5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Choice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from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Рел_Счетчик_Времени5.Номер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5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first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Convert_rule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Обработку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set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0.0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Choice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NoCheck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first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Convert_rule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Часы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set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9.0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Последнее_Изменение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set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Time_now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$End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$Pattern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Уход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Клиента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rule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$Parameters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Номер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such_as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Окна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Номер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$R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elevant_resources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Рел_Окно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NoChange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Рел_Клиент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Клиенты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Erase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$Body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Рел_Окно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Choice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from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Рел_Окно.Номер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Номер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first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Рел_Клиент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Choice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from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Рел_Клиент.Состояние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Ушел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first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$End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$Pattern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Обслуживание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keyboard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Parameters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Номер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such_as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Окна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Номер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$Relevant_resources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Рел_Смотритель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Смотрители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Keep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NoChange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$Time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0.0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$Body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Рел_Смотритель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Choice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from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Рел_Смотритель.Номер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Номер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first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Convert_begin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Разрешить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set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Показать_Спрятать(Ре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л_Смотритель.Разрешить,Номер)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$End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$Pattern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Соответствие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Времени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operation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$Relevant_resources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Keep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Keep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$Time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1.0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$Body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Рел_Время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Choice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from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Рел_Время.Соответствие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Нет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(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Time_now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-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Рел_Время.Последнее_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Изменение)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1.0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first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Convert_begin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Часы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          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set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Рел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Часы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+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Соответствие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set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Да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Последнее_Изменение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set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Time_now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Convert_end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Соответствие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  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set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Нет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$End</w:t>
      </w:r>
    </w:p>
    <w:p w:rsidR="00000000" w:rsidRPr="003D6821" w:rsidRDefault="00B66CF2">
      <w:pP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</w:p>
    <w:p w:rsidR="00000000" w:rsidRPr="003D6821" w:rsidRDefault="00B66CF2">
      <w:pPr>
        <w:spacing w:before="280" w:after="280" w:line="360" w:lineRule="auto"/>
        <w:ind w:firstLine="709"/>
        <w:jc w:val="both"/>
        <w:rPr>
          <w:color w:val="000000"/>
        </w:rPr>
      </w:pPr>
      <w:r>
        <w:rPr>
          <w:rFonts w:ascii="TimesNewRoman" w:eastAsia="TimesNewRoman" w:hAnsi="TimesNewRoman" w:cs="TimesNewRoman"/>
          <w:color w:val="000000"/>
          <w:lang w:val="en-US"/>
        </w:rPr>
        <w:t>Postoffice</w:t>
      </w:r>
      <w:r>
        <w:rPr>
          <w:color w:val="000000"/>
        </w:rPr>
        <w:t>.</w:t>
      </w:r>
      <w:r>
        <w:rPr>
          <w:color w:val="000000"/>
          <w:lang w:val="en-US"/>
        </w:rPr>
        <w:t>dpt</w:t>
      </w:r>
      <w:r>
        <w:rPr>
          <w:color w:val="000000"/>
        </w:rPr>
        <w:t xml:space="preserve"> </w:t>
      </w:r>
      <w:r w:rsidRPr="003D6821">
        <w:rPr>
          <w:color w:val="000000"/>
        </w:rPr>
        <w:t>(</w:t>
      </w:r>
      <w:r>
        <w:rPr>
          <w:color w:val="000000"/>
        </w:rPr>
        <w:t>Точки принятия ре</w:t>
      </w:r>
      <w:r>
        <w:rPr>
          <w:color w:val="000000"/>
        </w:rPr>
        <w:t>шений</w:t>
      </w:r>
      <w:r w:rsidRPr="003D6821">
        <w:rPr>
          <w:color w:val="000000"/>
        </w:rPr>
        <w:t>):</w:t>
      </w:r>
    </w:p>
    <w:p w:rsidR="00000000" w:rsidRDefault="00B66CF2">
      <w:pP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$Decision_point</w:t>
      </w:r>
      <w:r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main</w:t>
      </w:r>
      <w:r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some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$Activities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$End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8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$Decision_point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рабочий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день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some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800000"/>
          <w:sz w:val="16"/>
          <w:szCs w:val="16"/>
          <w:lang w:val="en-US"/>
        </w:rPr>
        <w:t>trace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$Parent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main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$Condition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Отделение.Состояние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Рабочий_День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$Activities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$End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$Decision_point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приход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клиентов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some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$Parent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рабочий_день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$Activities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Еще_Один_П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ришел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Приход_Клиента_На_Почту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$End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$Decision_point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размещение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клиентов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some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$Parent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рабочий_день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$Activities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Какое_Окно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Определить_Окно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Потерянного_Вон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Ликвидирование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В_Очередь_Его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Приход_Клиента_В_Очередь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$End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$Decision_p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oint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обслуживание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клиентов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some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$Parent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рабочий_день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$Activities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Наконец_То_В_Окно1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Обслуживание_Первого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Наконец_То_В_Окно2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Обслуживание_Первого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Наконец_То_В_Окно3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Обслуживание_Первого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Наконец_То_В_Окно4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Обслуживание_Первого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4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Наконец_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То_В_Окно5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Обслуживание_Первого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5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$End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$Decision_point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продвижение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очередей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some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$Parent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рабочий_день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$Activities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Вперед1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Сдвинуть_Очередь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Вперед2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Сдвинуть_Очередь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Вперед3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Сдвинуть_Очередь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Вперед4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Сдвинуть_Очередь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4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Вперед5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Сдвинуть_Очередь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5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$End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$Decision_point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уход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клиентов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some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$Parent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рабочий_день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$Activities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От_Окна1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Уход_Клиента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От_Окна2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Уход_Клиента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От_Окна3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Уход_Клиента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lastRenderedPageBreak/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От_Окна4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Уход_Клиента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4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От_Окна5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Уход_Клиента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5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$End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$Decision_point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открытие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закрытие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окна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some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$Parent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рабочий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день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$Activities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Я_Работаю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Открыть_Окно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Я_Закрылось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Закрыть_Окно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$End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$Decision_point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конец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дня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some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$Parent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main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$Condition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Отделение.Состояние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Конец_Дня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$Activities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Поехали_Снова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Переход_К_Новому_Дню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$End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808080"/>
          <w:sz w:val="16"/>
          <w:szCs w:val="16"/>
        </w:rPr>
      </w:pP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$Decision_point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уход_клиентов_в_конце_дня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some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$Parent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конец_дня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$Activities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Лишних_Вон1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Уничтожение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Лишних_Вон2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Уничтожение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Лишних_Вон3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Уничтожение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Лишних_Вон4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Уничтожение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4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Лишних_Вон5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Уничтожение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5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$End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$Decision_point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служебные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some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$Parent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main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$Activities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Часы_На_Экран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Соответствие_Времени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Поехали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Функционирование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$End</w:t>
      </w:r>
    </w:p>
    <w:p w:rsidR="00000000" w:rsidRDefault="00B66CF2">
      <w:pP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</w:p>
    <w:p w:rsidR="00000000" w:rsidRPr="003D6821" w:rsidRDefault="00B66CF2">
      <w:pPr>
        <w:spacing w:before="280" w:after="280" w:line="360" w:lineRule="auto"/>
        <w:ind w:firstLine="709"/>
        <w:jc w:val="both"/>
        <w:rPr>
          <w:color w:val="000000"/>
        </w:rPr>
      </w:pPr>
      <w:r>
        <w:rPr>
          <w:rFonts w:ascii="TimesNewRoman" w:eastAsia="TimesNewRoman" w:hAnsi="TimesNewRoman" w:cs="TimesNewRoman"/>
          <w:color w:val="000000"/>
          <w:lang w:val="en-US"/>
        </w:rPr>
        <w:t>Postoffice</w:t>
      </w:r>
      <w:r>
        <w:rPr>
          <w:color w:val="000000"/>
        </w:rPr>
        <w:t>.</w:t>
      </w:r>
      <w:r>
        <w:rPr>
          <w:color w:val="000000"/>
          <w:lang w:val="en-US"/>
        </w:rPr>
        <w:t>frm</w:t>
      </w:r>
      <w:r>
        <w:rPr>
          <w:color w:val="000000"/>
        </w:rPr>
        <w:t xml:space="preserve"> </w:t>
      </w:r>
      <w:r w:rsidRPr="003D6821">
        <w:rPr>
          <w:color w:val="000000"/>
        </w:rPr>
        <w:t>(</w:t>
      </w:r>
      <w:r>
        <w:rPr>
          <w:color w:val="000000"/>
        </w:rPr>
        <w:t>Анимация</w:t>
      </w:r>
      <w:r w:rsidRPr="003D6821">
        <w:rPr>
          <w:color w:val="000000"/>
        </w:rPr>
        <w:t>):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$Frame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Зал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$Back_picture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255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255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255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post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318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398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,w_day,w_day_m]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555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405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150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12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255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&gt;,С_Рабочих_Дней.Количество_Дней]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Окно1.Работоспособность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Открыто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138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,k1,k_m]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140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160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,oper,oper_m]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Окно1.Работоспособность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Закрыто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Окно1.В_Очереди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138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,nk1,k_m]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140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160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,oper,oper_m]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Окно1.Работоспособность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Закрыто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Окно1.В_Очереди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138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,nk1,k_m]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Окно2.Работоспособность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Открыто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243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,k2,k_m]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245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160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,oper,oper_m]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Окно2.Работоспособность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Закрыто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Окно2.В_Очереди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243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,nk2,k_m]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245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160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,oper,oper_m]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Окно2.Работоспособность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Закрыто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Окно2.В_Очереди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243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,nk2,k_m]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Окно3.Работоспособность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Открыто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348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,k3,k_m]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350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160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,oper,oper_m]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Окно3.Работоспособность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Закрыто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о3.В_Очереди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348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,nk3,k_m]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350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160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,oper,oper_m]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Окно3.Работоспособность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Закрыто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Окно3.В_Очереди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348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,nk3,k_m]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Окно4.Работоспособность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Открыто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453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,k4,k_m]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455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60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,oper,oper_m]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Окно4.Работоспособность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Закрыто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Окно4.В_Очереди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453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,nk4,k_m]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455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160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,oper,oper_m]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Окно4.Работоспособность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Закрыто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Окно4.В_Очереди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453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,nk4,k_m]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Окно5.Работоспособность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Открыто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559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,k5,k_m]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561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160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,oper,oper_m]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Окно5.Работоспособность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Закрыто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Окно5.В_Очереди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559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,nk5,k_m]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561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160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,oper,oper_m]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Окно5.Работоспособность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Закрыто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Окно5.В_Очереди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559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,nk5,k_m]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Окно1.В_Очереди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148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157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,others,others_m]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1.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171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157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,second,second_m]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1.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195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160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,others,others_m]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1.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4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195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168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,others,others_m]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1.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5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195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176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,others,others_m]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1.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6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195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184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,others,others_m]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1.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7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195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192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,others,others_m]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1.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8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195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200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,others,others_m]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1.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9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195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208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,others,others_m]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1.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10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195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216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,others,others_m]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2.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255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157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,others,others_m]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2.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278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157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,second,second_m]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2.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302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160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,others,others_m]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2.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4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302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168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,others,others_m]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2.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5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302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176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,others,others_m]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2.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6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302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184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,others,others_m]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2.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7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302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192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,others,others_m]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2.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8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302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200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,others,others_m]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2.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9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302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208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,others,others_m]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2.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10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302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216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,others,others_m]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3.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365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157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,others,others_m]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3.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388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157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,second,second_m]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3.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412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160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,others,others_m]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3.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ереди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4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412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168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,others,others_m]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3.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5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412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176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,others,others_m]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3.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6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412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184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,others,others_m]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lastRenderedPageBreak/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3.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7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412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192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,others,others_m]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3.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и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8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412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200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,others,others_m]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3.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9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412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208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,others,others_m]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3.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10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412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216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,others,others_m]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4.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465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157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,others,others_m]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4.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488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157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,second,second_m]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4.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512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160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,others,others_m]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4.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4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512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168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,others,others_m]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4.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5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512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176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,others,others_m]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4.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6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512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184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,others,others_m]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4.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7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512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192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,others,others_m]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4.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8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512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200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,others,others_m]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4.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9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512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208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,others,others_m]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4.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10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512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216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,others,others_m]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5.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565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157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,others,others_m]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5.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588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157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,second,second_m]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5.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612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160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,others,others_m]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5.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4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612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168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,others,others_m]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5.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5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612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176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,others,others_m]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5.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6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612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184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,others,others_m]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5.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7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612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192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,others,others_m]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5.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8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61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200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,others,others_m]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5.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9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612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208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,others,others_m]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5.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10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612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216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,others,others_m]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[Окно1.В_Очереди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Переполнение_Очереди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or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Окно2.В_Очереди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Переполнение_Очереди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or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Окно3.В_Очереди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Переполнение_Очереди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or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Окно4.В_Очереди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Переполнение_Очереди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or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Окно5.В_Очереди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Переполнение_Очереди]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</w:t>
      </w:r>
      <w:r w:rsidRPr="003D6821">
        <w:rPr>
          <w:rFonts w:ascii="Courier New" w:eastAsia="Courier New" w:hAnsi="Courier New" w:cs="Courier New"/>
          <w:b/>
          <w:bCs/>
          <w:color w:val="008000"/>
          <w:sz w:val="16"/>
          <w:szCs w:val="16"/>
          <w:lang w:val="en-US"/>
        </w:rPr>
        <w:t>Frac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(</w:t>
      </w:r>
      <w:r w:rsidRPr="003D6821">
        <w:rPr>
          <w:rFonts w:ascii="Courier New" w:eastAsia="Courier New" w:hAnsi="Courier New" w:cs="Courier New"/>
          <w:b/>
          <w:bCs/>
          <w:color w:val="008000"/>
          <w:sz w:val="16"/>
          <w:szCs w:val="16"/>
          <w:lang w:val="en-US"/>
        </w:rPr>
        <w:t>Floor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(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Seconds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)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/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)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318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426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,ocher,ocher_m]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[Окно1.В_Очереди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Пе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реполнение_Очереди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or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Окно2.В_Очереди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Переполнение_Очереди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or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Окно3.В_Очереди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Переполнение_Очереди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or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Окно4.В_Очереди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Переполнение_Очереди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or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Окно5.В_Очереди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Переполнение_Очереди]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</w:t>
      </w:r>
      <w:r w:rsidRPr="003D6821">
        <w:rPr>
          <w:rFonts w:ascii="Courier New" w:eastAsia="Courier New" w:hAnsi="Courier New" w:cs="Courier New"/>
          <w:b/>
          <w:bCs/>
          <w:color w:val="008000"/>
          <w:sz w:val="16"/>
          <w:szCs w:val="16"/>
          <w:lang w:val="en-US"/>
        </w:rPr>
        <w:t>Frac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(</w:t>
      </w:r>
      <w:r w:rsidRPr="003D6821">
        <w:rPr>
          <w:rFonts w:ascii="Courier New" w:eastAsia="Courier New" w:hAnsi="Courier New" w:cs="Courier New"/>
          <w:b/>
          <w:bCs/>
          <w:color w:val="008000"/>
          <w:sz w:val="16"/>
          <w:szCs w:val="16"/>
          <w:lang w:val="en-US"/>
        </w:rPr>
        <w:t>Floor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(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Seco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nds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)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/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)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&lt;&gt;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318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426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,ocher_1,ocher_m]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Часы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9.0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601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398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,c9,c0_m]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Часы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10.0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601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398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,c10,c0_m]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Часы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11.0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601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398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,c11,c0_m]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Часы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12.0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601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398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,c12,c0_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Часы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13.0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601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398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,c13,c0_m]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Часы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14.0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601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398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,c14,c0_m]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lastRenderedPageBreak/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Часы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15.0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601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398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,c15,c0_m]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Часы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16.0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601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398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,c16,c0_m]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Часы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17.0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601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39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8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,c17,c0_m]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Часы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18.0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601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398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,c18,c0_m]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Часы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19.0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601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398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,c19,c0_m]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Часы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20.0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601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398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,c20,c0_m]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$End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$Frame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Окошки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$Back_picture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255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255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255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post_1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Окно1.Работоспособно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Открыто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79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,f1,f1_m]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109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75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,oper,oper_m]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Окно1.Работоспособность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Закрыто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Окно1.В_Очереди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79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,nf1,nf1_m]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109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75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,oper,oper_m]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Окно1.Работоспособность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Закрыто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Окно1.В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79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,nf1,nf1_m]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Окно2.Работоспособность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Открыто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164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,f2,f2_m]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109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160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,oper,oper_m]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Окно2.Работоспособность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Закрыто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Окно2.В_Очереди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164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,nf2,nf2_m]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109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160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,oper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,oper_m]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Окно2.Работоспособность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Закрыто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Окно2.В_Очереди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164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,nf2,nf2_m]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Окно3.Работоспособность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Открыто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249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,f3,f3_m]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109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246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,oper,oper_m]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Окно3.Работоспособность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Закрыто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Окно3.В_Очереди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249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,nf3,nf3_m]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109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246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,oper,oper_m]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Окно3.Работоспособность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Закрыто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Окно3.В_Очереди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249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,nf3,nf3_m]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Окно4.Работоспособность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Открыто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334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,f4,f4_m]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09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332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,oper,oper_m]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Окно4.Работоспособность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Закрыто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Окно4.В_Очереди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334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,nf4,nf4_m]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109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332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,oper,oper_m]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Окно4.Работоспособность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Закрыто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Окно4.В_Очереди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334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,nf4,nf4_m]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Окно5.Работоспособность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Открыто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419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,f5,f5_m]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109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418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,oper,oper_m]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Окно5.Работоспособность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Закрыто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Окно5.В_Очереди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419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,nf5,nf5_m]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109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418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,oper,oper_m]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Окно5.Работоспособность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Закрыто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Окно5.В_Очереди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419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,nf5,nf5_m]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155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150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15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128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С_Рабочих_Дней.Количество_Дней]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text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542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99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57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926B0"/>
          <w:sz w:val="16"/>
          <w:szCs w:val="16"/>
          <w:lang w:val="en-US"/>
        </w:rPr>
        <w:t>transparent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1.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text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542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184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57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926B0"/>
          <w:sz w:val="16"/>
          <w:szCs w:val="16"/>
          <w:lang w:val="en-US"/>
        </w:rPr>
        <w:t>transpar</w:t>
      </w:r>
      <w:r w:rsidRPr="003D6821">
        <w:rPr>
          <w:rFonts w:ascii="Courier New" w:eastAsia="Courier New" w:hAnsi="Courier New" w:cs="Courier New"/>
          <w:b/>
          <w:bCs/>
          <w:color w:val="0926B0"/>
          <w:sz w:val="16"/>
          <w:szCs w:val="16"/>
          <w:lang w:val="en-US"/>
        </w:rPr>
        <w:t>ent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2.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text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542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270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57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926B0"/>
          <w:sz w:val="16"/>
          <w:szCs w:val="16"/>
          <w:lang w:val="en-US"/>
        </w:rPr>
        <w:t>transparent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3.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text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542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356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57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926B0"/>
          <w:sz w:val="16"/>
          <w:szCs w:val="16"/>
          <w:lang w:val="en-US"/>
        </w:rPr>
        <w:t>transparent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4.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text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542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442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57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926B0"/>
          <w:sz w:val="16"/>
          <w:szCs w:val="16"/>
          <w:lang w:val="en-US"/>
        </w:rPr>
        <w:t>transparent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5.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Очереди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text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632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99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150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926B0"/>
          <w:sz w:val="16"/>
          <w:szCs w:val="16"/>
          <w:lang w:val="en-US"/>
        </w:rPr>
        <w:t>transparent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1.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Обслужено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lastRenderedPageBreak/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text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632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184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150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926B0"/>
          <w:sz w:val="16"/>
          <w:szCs w:val="16"/>
          <w:lang w:val="en-US"/>
        </w:rPr>
        <w:t>transparent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2.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Обслужено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text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632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270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150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926B0"/>
          <w:sz w:val="16"/>
          <w:szCs w:val="16"/>
          <w:lang w:val="en-US"/>
        </w:rPr>
        <w:t>transparent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3.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Обслужено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text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632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356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150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926B0"/>
          <w:sz w:val="16"/>
          <w:szCs w:val="16"/>
          <w:lang w:val="en-US"/>
        </w:rPr>
        <w:t>transparent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4.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Обслужено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632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442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150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12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Окно5.Обслужено]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729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99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65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12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С_Времени1.Время_На_Обработку]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729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184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65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12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С_Времени2.Время_На_Обработку]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729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270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65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12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С_Времени3.Время_На_Обработку]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729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356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65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12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С_Времени4.Время_На_Обработку]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729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442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65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12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С_Времени5.Время_На_Обработку]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[Окно1.В_Очереди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[Из_Клиент1.Зая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99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'Выдача до востребования'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[Окно2.В_Очереди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[Из_Клиент2.Заявка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184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'Выдача до востребования'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[Окно3.В_Очереди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[Из_Клиент3.Заявка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270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'Выдача до востребования'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[Окно4.В_Очереди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[Из_Клиент4.Заявка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356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'Выдача до востребования'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но5.В_Очереди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[Из_Клиент5.Заявка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442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'Выдача до востребования'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[Окно1.В_Очереди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[Из_Клиент1.Заявка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Rq2]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99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'Выплата пенсий'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[Окно2.В_Очереди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[Из_Клиент2.Заявка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Rq2]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184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'Выплата пенсий'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[Окно3.В_Очереди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[Из_Клиент3.Заявка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Rq2]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270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'Выплата пенсий'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[Окно4.В_Очереди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[Из_Клиент4.Заявка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Rq2]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356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'Выплата пенсий'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[Окно5.В_Очереди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[Из_Клиент5.Заявка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Rq2]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442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'Выплата пенсий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[Окно1.В_Очереди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[Из_Клиент1.Заявка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Rq3]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99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'Ксерокопия'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[Окно2.В_Очереди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[Из_Клиент2.Заявка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Rq3]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184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'Ксерокопия'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[Окно3.В_Очереди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[Из_Клиент3.Заявка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Rq3]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270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'Ксерокопия'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[Окно4.В_Очереди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[Из_Клиент4.Заявка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Rq3]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356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'Ксерокопия'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кно5.В_Очереди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[Из_Клиент5.Заявка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Rq3]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442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'Ксерокопия'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[Окно1.В_Очереди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[Из_Клиент1.Заявка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Rq4]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text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200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99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320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17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926B0"/>
          <w:sz w:val="16"/>
          <w:szCs w:val="16"/>
          <w:lang w:val="en-US"/>
        </w:rPr>
        <w:t>transparent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'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Оплата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п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/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перевода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'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кно2.В_Очереди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[Из_Клиент2.Заявка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Rq4]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text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200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184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320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17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926B0"/>
          <w:sz w:val="16"/>
          <w:szCs w:val="16"/>
          <w:lang w:val="en-US"/>
        </w:rPr>
        <w:t>transparent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'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Оплата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п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/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перевода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'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[Окно3.В_Очереди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[Из_Клиент3.Заявка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Rq4]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text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200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270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320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17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926B0"/>
          <w:sz w:val="16"/>
          <w:szCs w:val="16"/>
          <w:lang w:val="en-US"/>
        </w:rPr>
        <w:t>transparent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'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Оплата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п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/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перевода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'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[Окно4.В_Очереди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[Из_Клиент4.Заявка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Rq4]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text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200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356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320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17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926B0"/>
          <w:sz w:val="16"/>
          <w:szCs w:val="16"/>
          <w:lang w:val="en-US"/>
        </w:rPr>
        <w:t>transparent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'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Оплата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п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/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перевода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'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[Окно5.В_Очереди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[Из_Клиент5.Заявка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Rq4]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text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200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442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320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17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926B0"/>
          <w:sz w:val="16"/>
          <w:szCs w:val="16"/>
          <w:lang w:val="en-US"/>
        </w:rPr>
        <w:t>transparent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'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Оплата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п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/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перев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ода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'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[Окно1.В_Очереди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[Из_Клиент1.Заявка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Rq5]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text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200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99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320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17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926B0"/>
          <w:sz w:val="16"/>
          <w:szCs w:val="16"/>
          <w:lang w:val="en-US"/>
        </w:rPr>
        <w:t>transparent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'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Оплата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т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/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перевода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'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[Окно2.В_Очереди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[Из_Клиент2.Заявка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Rq5]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text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200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184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320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17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926B0"/>
          <w:sz w:val="16"/>
          <w:szCs w:val="16"/>
          <w:lang w:val="en-US"/>
        </w:rPr>
        <w:t>transparent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'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Оплата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т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/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перевода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'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[Окно3.В_Очереди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[Из_Клиент3.Заявка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Rq5]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text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200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270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320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17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926B0"/>
          <w:sz w:val="16"/>
          <w:szCs w:val="16"/>
          <w:lang w:val="en-US"/>
        </w:rPr>
        <w:t>transparent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'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Оплата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т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/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перевода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'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[Окно4.В_Очереди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[Из_Клиент4.Заявка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Rq5]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text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200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356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320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17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926B0"/>
          <w:sz w:val="16"/>
          <w:szCs w:val="16"/>
          <w:lang w:val="en-US"/>
        </w:rPr>
        <w:t>transparent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'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Оплата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т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/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перевода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'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[Окно5.В_Очереди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[Из_Клиент5.Заявка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Rq5]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text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200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442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320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17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926B0"/>
          <w:sz w:val="16"/>
          <w:szCs w:val="16"/>
          <w:lang w:val="en-US"/>
        </w:rPr>
        <w:t>transparent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'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Оплата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т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/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перевода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'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[Окно1.В_Очереди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[Из_Клиент1.Заявка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Rq6]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99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'Отправление з/письма'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[Окно2.В_Очереди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[Из_Клиент2.Заявка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Rq6]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184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'Отправление з/письма'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[Окно3.В_Очереди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[Из_Клиент3.Заявка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Rq6]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270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'Отправление з/письма'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[Окно4.В_Очереди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[Из_Клиент4.Заявка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Rq6]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356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'Отправление з/письма'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[Окно5.В_Очереди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[Из_Клиент5.Заявка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Rq6]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442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'Отправление з/письма'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[Окно1.В_Очереди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[Из_Клиент1.Заявка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Rq7]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text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200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99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320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17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926B0"/>
          <w:sz w:val="16"/>
          <w:szCs w:val="16"/>
          <w:lang w:val="en-US"/>
        </w:rPr>
        <w:t>transparent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'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Отправление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ц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/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б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'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[Окно2.В_Очереди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[Из_Клиент2.Заявка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Rq7]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text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200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184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320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17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926B0"/>
          <w:sz w:val="16"/>
          <w:szCs w:val="16"/>
          <w:lang w:val="en-US"/>
        </w:rPr>
        <w:t>transparent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'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Отправление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ц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/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б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'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[Окно3.В_Очереди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[Из_Клиент3.Заявка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Rq7]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lastRenderedPageBreak/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text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200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270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320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17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926B0"/>
          <w:sz w:val="16"/>
          <w:szCs w:val="16"/>
          <w:lang w:val="en-US"/>
        </w:rPr>
        <w:t>transparent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'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Отправление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ц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/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б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'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[Окно4.В_Очереди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[Из_Клиент4.Заявка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Rq7]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t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ext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200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356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320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17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926B0"/>
          <w:sz w:val="16"/>
          <w:szCs w:val="16"/>
          <w:lang w:val="en-US"/>
        </w:rPr>
        <w:t>transparent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'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Отправление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ц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/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б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'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[Окно5.В_Очереди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[Из_Клиент5.Заявка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Rq7]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text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200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442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320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17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926B0"/>
          <w:sz w:val="16"/>
          <w:szCs w:val="16"/>
          <w:lang w:val="en-US"/>
        </w:rPr>
        <w:t>transparent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'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Отправление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ц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/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б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'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[Окно1.В_Очереди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[Из_Клиент1.Заявка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Rq8]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99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'Перерыв'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[Окно2.В_Очереди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[Из_Клиент2.Заявка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Rq8]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184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'Перерыв'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[Окно3.В_Очереди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[Из_Клиент3.Заявка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Rq8]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270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'Перерыв'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[Окно4.В_Очереди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[Из_Клиент4.Заявка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Rq8]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356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'Перерыв'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[Окно5.В_Очереди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[Из_Клиент5.Заявка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Rq8]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442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'Перерыв'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[Окно1.В_Очереди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[Из_Клиент1.Заявка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Rq9]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99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'Получение з/письма'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[Окно2.В_Очереди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[Из_Клиент2.Заявка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Rq9]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184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'Получение з/письма'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[Окно3.В_Очереди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[Из_Клиент3.Заявка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Rq9]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270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'Получение з/письма'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[Окно4.В_Очереди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[Из_Клиент4.Заявка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Rq9]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356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'Получение з/письма'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[Окно5.В_Очереди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[Из_Клиент5.Заявка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Rq9]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442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'Получение з/письма'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[Окно1.В_Очереди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[Из_Клиент1.Заявка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Rq10]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tex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200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99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320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17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926B0"/>
          <w:sz w:val="16"/>
          <w:szCs w:val="16"/>
          <w:lang w:val="en-US"/>
        </w:rPr>
        <w:t>transparent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'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Получение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п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/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б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'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[Окно2.В_Очереди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[Из_Клиент2.Заявка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Rq10]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text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200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184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320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17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926B0"/>
          <w:sz w:val="16"/>
          <w:szCs w:val="16"/>
          <w:lang w:val="en-US"/>
        </w:rPr>
        <w:t>transparent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'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Получение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п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/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б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'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[Окно3.В_Очереди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[Из_Клиент3.Заявка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Rq10]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te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xt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200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270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320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17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926B0"/>
          <w:sz w:val="16"/>
          <w:szCs w:val="16"/>
          <w:lang w:val="en-US"/>
        </w:rPr>
        <w:t>transparent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'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Получение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п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/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б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'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[Окно4.В_Очереди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[Из_Клиент4.Заявка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Rq10]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text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200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356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320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17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926B0"/>
          <w:sz w:val="16"/>
          <w:szCs w:val="16"/>
          <w:lang w:val="en-US"/>
        </w:rPr>
        <w:t>transparent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'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Получение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п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/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б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'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[Окно5.В_Очереди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[Из_Клиент5.Заявка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Rq10]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text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200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442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320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17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926B0"/>
          <w:sz w:val="16"/>
          <w:szCs w:val="16"/>
          <w:lang w:val="en-US"/>
        </w:rPr>
        <w:t>transparent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'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Получение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п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/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б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'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[Окно1.В_Очереди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[Из_Клиент1.Заявка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Rq11]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99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'Получение посылки'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[Окно2.В_Очереди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[Из_Клиент2.Заявка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1]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184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'Получение посылки'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[Окно3.В_Очереди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[Из_Клиент3.Заявка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Rq11]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270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'Получение посылки'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[Окно4.В_Очереди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[Из_Клиент4.За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Rq11]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356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'Получение посылки'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[Окно5.В_Очереди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[Из_Клиент5.Заявка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Rq11]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442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'Получение посылки'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[Окно1.В_Очереди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Клиент1.Заявка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Rq12]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text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200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99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320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17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926B0"/>
          <w:sz w:val="16"/>
          <w:szCs w:val="16"/>
          <w:lang w:val="en-US"/>
        </w:rPr>
        <w:t>transparent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'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Получение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ц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/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б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'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[Окно2.В_Очереди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[Из_Клиент2.Заявка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Rq12]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text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200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184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320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17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926B0"/>
          <w:sz w:val="16"/>
          <w:szCs w:val="16"/>
          <w:lang w:val="en-US"/>
        </w:rPr>
        <w:t>transparent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'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Получение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ц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/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б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'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[Окно3.В_Очереди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_Клиент3.Заявка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Rq12]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text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200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270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320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17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926B0"/>
          <w:sz w:val="16"/>
          <w:szCs w:val="16"/>
          <w:lang w:val="en-US"/>
        </w:rPr>
        <w:t>transparent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'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Получение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ц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/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б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'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[Окно4.В_Очереди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[Из_Клиент4.Заявка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Rq12]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text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200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356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320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17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926B0"/>
          <w:sz w:val="16"/>
          <w:szCs w:val="16"/>
          <w:lang w:val="en-US"/>
        </w:rPr>
        <w:t>transparent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'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Получение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ц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/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б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'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[Окно5.В_Очереди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Из_Клиент5.Заявка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Rq12]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text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200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442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320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17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926B0"/>
          <w:sz w:val="16"/>
          <w:szCs w:val="16"/>
          <w:lang w:val="en-US"/>
        </w:rPr>
        <w:t>transparent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&gt;,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'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Получение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ц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/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б</w:t>
      </w:r>
      <w:r w:rsidRPr="003D6821">
        <w:rPr>
          <w:rFonts w:ascii="Courier New" w:eastAsia="Courier New" w:hAnsi="Courier New" w:cs="Courier New"/>
          <w:color w:val="800080"/>
          <w:sz w:val="16"/>
          <w:szCs w:val="16"/>
          <w:lang w:val="en-US"/>
        </w:rPr>
        <w:t>'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[Окно1.В_Очереди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[Из_Клиент1.Заявка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Rq13]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99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'Получение ц/письма'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[Окно2.В_Очереди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[Из_Клиент2.Заявка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Rq13]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184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'Получение ц/письма'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[Окно3.В_Очереди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[Из_Клиент3.Заявка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Rq13]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270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'Получение ц/письма'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[Окно4.В_О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[Из_Клиент4.Заявка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Rq13]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356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'Получение ц/письма'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[Окно5.В_Очереди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[Из_Клиент5.Заявка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Rq13]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442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'Получение ц/письма'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[Окно1.В_Очереди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[Из_Клиент1.Заявка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Rq14]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99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'Прием коммун. платежей'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[Окно2.В_Очереди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[Из_Клиент2.Заявка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Rq14]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184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'Прием коммун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. платежей'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[Окно3.В_Очереди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[Из_Клиент3.Заявка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Rq14]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270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'Прием коммун. платежей'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[Окно4.В_Очереди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[Из_Клиент4.Заявка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Rq14]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356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'Прием коммун. платежей'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[Окно5.В_Очереди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[Из_Клиент5.Заявка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Rq14]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lastRenderedPageBreak/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442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'Прием коммун. платежей'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[Окно1.В_Очереди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[Из_Клиент1.Заявка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Rq15]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99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'Прием платы за ГТС'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[Окно2.В_Очереди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[Из_Клиент2.Заявка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Rq15]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184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'Прием платы за ГТС'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[Окно3.В_Очереди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[Из_Клиент3.Заявка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Rq15]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270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'Прием платы за ГТС'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[Окно4.В_Очереди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[Из_Клиент4.Заявка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Rq15]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356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'Прием платы за ГТС'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[Окно5.В_Очереди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[Из_Клиент5.Заявка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Rq15]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442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'Прием платы за ГТС'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[Окно1.В_Очереди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[Из_Клиент1.Заявка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Rq16]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99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'Прием подписки'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[Окно2.В_Очереди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[Из_Клиент2.Заявка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Rq16]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184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'Прием подписки'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[Окно3.В_Очереди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[Из_Клиент3.Заявка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Rq16]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270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'Прием подписки'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[Окно4.В_Очереди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[Из_Клиент4.Заяв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Rq16]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356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'Прием подписки'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[Окно5.В_Очереди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[Из_Клиент5.Заявка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Rq16]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442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'Прием подписки'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[Окно1.В_Очереди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[Из_Клиент1.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Rq17]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99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'Продажа ЗПО'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[Окно2.В_Очереди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[Из_Клиент2.Заявка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Rq17]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184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'Продажа ЗПО'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[Окно3.В_Очереди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[Из_Клиент3.Зая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Rq17]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270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'Продажа ЗПО'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[Окно4.В_Очереди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[Из_Клиент4.Заявка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Rq17]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356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'Продажа ЗПО'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[Окно5.В_Очереди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[Из_Клиент5.Заявк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Rq17]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442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'Продажа ЗПО'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[Окно1.В_Очереди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[Из_Клиент1.Заявка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Rq18]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99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'Справка о пенсии'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[Окно2.В_Очереди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[Из_Клиент2.Зая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Rq18]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184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'Справка о пенсии'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[Окно3.В_Очереди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[Из_Клиент3.Заявка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Rq18]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270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'Справка о пенсии'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[Окно4.В_Очереди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ент4.Заявка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Rq18]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356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'Справка о пенсии'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[Окно5.В_Очереди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[Из_Клиент5.Заявка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Rq18]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442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'Справка о пенсии'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[Окно1.В_Очереди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[Из_Клиент1.Заявка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Rq19]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99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'Справка о подписке'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[Окно2.В_Очереди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[Из_Клиент2.Заявка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Rq19]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184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'Справка о подписке'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[Окно3.В_Очеред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[Из_Клиент3.Заявка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Rq19]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270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'Справка о подписке'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[Окно4.В_Очереди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[Из_Клиент4.Заявка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Rq19]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356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'Справка о подписке'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[Ок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но5.В_Очереди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[Из_Клиент5.Заявка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Rq19]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442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'Справка о подписке'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1.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Занятость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Занят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125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73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,others,others_m]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2.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Занятость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Занят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125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158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,others,others_m]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3.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Занятость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Занят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125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244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,others,others_m]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4.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Занятость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Занят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125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330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,others,others_m]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5.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Занятость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Занят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bitmap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[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125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416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,others,others_m]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8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8000"/>
          <w:sz w:val="16"/>
          <w:szCs w:val="16"/>
          <w:lang w:val="en-US"/>
        </w:rPr>
        <w:t xml:space="preserve">//  active </w:t>
      </w:r>
      <w:r>
        <w:rPr>
          <w:rFonts w:ascii="Courier New" w:eastAsia="Courier New" w:hAnsi="Courier New" w:cs="Courier New"/>
          <w:color w:val="008000"/>
          <w:sz w:val="16"/>
          <w:szCs w:val="16"/>
        </w:rPr>
        <w:t>Кликнул</w:t>
      </w:r>
      <w:r w:rsidRPr="003D6821">
        <w:rPr>
          <w:rFonts w:ascii="Courier New" w:eastAsia="Courier New" w:hAnsi="Courier New" w:cs="Courier New"/>
          <w:color w:val="008000"/>
          <w:sz w:val="16"/>
          <w:szCs w:val="16"/>
          <w:lang w:val="en-US"/>
        </w:rPr>
        <w:t>1  [65,66,114,80]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8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8000"/>
          <w:sz w:val="16"/>
          <w:szCs w:val="16"/>
          <w:lang w:val="en-US"/>
        </w:rPr>
        <w:t xml:space="preserve">//  active </w:t>
      </w:r>
      <w:r>
        <w:rPr>
          <w:rFonts w:ascii="Courier New" w:eastAsia="Courier New" w:hAnsi="Courier New" w:cs="Courier New"/>
          <w:color w:val="008000"/>
          <w:sz w:val="16"/>
          <w:szCs w:val="16"/>
        </w:rPr>
        <w:t>Кликнул</w:t>
      </w:r>
      <w:r w:rsidRPr="003D6821">
        <w:rPr>
          <w:rFonts w:ascii="Courier New" w:eastAsia="Courier New" w:hAnsi="Courier New" w:cs="Courier New"/>
          <w:color w:val="008000"/>
          <w:sz w:val="16"/>
          <w:szCs w:val="16"/>
          <w:lang w:val="en-US"/>
        </w:rPr>
        <w:t>2</w:t>
      </w:r>
      <w:r w:rsidRPr="003D6821">
        <w:rPr>
          <w:rFonts w:ascii="Courier New" w:eastAsia="Courier New" w:hAnsi="Courier New" w:cs="Courier New"/>
          <w:color w:val="008000"/>
          <w:sz w:val="16"/>
          <w:szCs w:val="16"/>
          <w:lang w:val="en-US"/>
        </w:rPr>
        <w:t xml:space="preserve">  [65,151,114,80]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8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8000"/>
          <w:sz w:val="16"/>
          <w:szCs w:val="16"/>
          <w:lang w:val="en-US"/>
        </w:rPr>
        <w:t xml:space="preserve">//  active </w:t>
      </w:r>
      <w:r>
        <w:rPr>
          <w:rFonts w:ascii="Courier New" w:eastAsia="Courier New" w:hAnsi="Courier New" w:cs="Courier New"/>
          <w:color w:val="008000"/>
          <w:sz w:val="16"/>
          <w:szCs w:val="16"/>
        </w:rPr>
        <w:t>Кликнул</w:t>
      </w:r>
      <w:r w:rsidRPr="003D6821">
        <w:rPr>
          <w:rFonts w:ascii="Courier New" w:eastAsia="Courier New" w:hAnsi="Courier New" w:cs="Courier New"/>
          <w:color w:val="008000"/>
          <w:sz w:val="16"/>
          <w:szCs w:val="16"/>
          <w:lang w:val="en-US"/>
        </w:rPr>
        <w:t>3  [65,237,114,80]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8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8000"/>
          <w:sz w:val="16"/>
          <w:szCs w:val="16"/>
          <w:lang w:val="en-US"/>
        </w:rPr>
        <w:t xml:space="preserve">//  active </w:t>
      </w:r>
      <w:r>
        <w:rPr>
          <w:rFonts w:ascii="Courier New" w:eastAsia="Courier New" w:hAnsi="Courier New" w:cs="Courier New"/>
          <w:color w:val="008000"/>
          <w:sz w:val="16"/>
          <w:szCs w:val="16"/>
        </w:rPr>
        <w:t>Кликнул</w:t>
      </w:r>
      <w:r w:rsidRPr="003D6821">
        <w:rPr>
          <w:rFonts w:ascii="Courier New" w:eastAsia="Courier New" w:hAnsi="Courier New" w:cs="Courier New"/>
          <w:color w:val="008000"/>
          <w:sz w:val="16"/>
          <w:szCs w:val="16"/>
          <w:lang w:val="en-US"/>
        </w:rPr>
        <w:t>4  [65,323,114,80]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8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008000"/>
          <w:sz w:val="16"/>
          <w:szCs w:val="16"/>
          <w:lang w:val="en-US"/>
        </w:rPr>
        <w:t xml:space="preserve">//  active </w:t>
      </w:r>
      <w:r>
        <w:rPr>
          <w:rFonts w:ascii="Courier New" w:eastAsia="Courier New" w:hAnsi="Courier New" w:cs="Courier New"/>
          <w:color w:val="008000"/>
          <w:sz w:val="16"/>
          <w:szCs w:val="16"/>
        </w:rPr>
        <w:t>Кликнул</w:t>
      </w:r>
      <w:r w:rsidRPr="003D6821">
        <w:rPr>
          <w:rFonts w:ascii="Courier New" w:eastAsia="Courier New" w:hAnsi="Courier New" w:cs="Courier New"/>
          <w:color w:val="008000"/>
          <w:sz w:val="16"/>
          <w:szCs w:val="16"/>
          <w:lang w:val="en-US"/>
        </w:rPr>
        <w:t>5  [65,409,114,80]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Смотритель1.Разрешить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Да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-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-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40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order_1,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order_m]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rect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-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-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5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-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255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255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'Выдача до востребования'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'Выплата пенсий'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lastRenderedPageBreak/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'Ксерокопия'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'Оплата п/перевода'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4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'Оплата т/перевода'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5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'Отправление з/письма'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6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'Отправление ц/б'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7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'Перерыв'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8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'Получение з/письма'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9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'Получение п/б'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'Получение посылки'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11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'Получение ц/б'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12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'Получение ц/письма'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13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'Прием коммун. платежей'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14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'Прием платы за ГТС'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15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'Прием подписки'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16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'Продажа ЗПО'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'Справка о пенсии'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18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'Справка о подписке'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Смотритель2.Разрешить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Да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м_X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-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-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40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order_2,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order_m]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rect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-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-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5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-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255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255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'Выдача до востребования'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'Выплата пенсий'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'Ксерокопия'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'Оплата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 xml:space="preserve"> п/перевода'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4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'Оплата т/перевода'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5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'Отправление з/письма'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6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'Отправление ц/б'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7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'Перерыв'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8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'Получение з/письм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а'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9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'Получение п/б'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'Получение посылки'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11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'Получение ц/б'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12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'Получение ц/письма'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13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'Прием коммун. платеже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й'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14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'Прием платы за ГТС'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15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'Прием подписки'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16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'Продажа ЗПО'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'Справка о пенсии'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18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'Справка о подписке'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Смотритель3.Разрешить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Да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-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-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40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order_3,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order_m]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rect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-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-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5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-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255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255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'Выдача д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о востребования'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lastRenderedPageBreak/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'Выплата пенсий'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'Ксерокопия'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'Оплата п/перевода'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4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'Оплата т/перевода'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5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'Отправление з/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письма'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6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'Отправление ц/б'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7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'Перерыв'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8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'Получение з/письма'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9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'Получение п/б'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'Получение посылки'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11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'Получение ц/б'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12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'Получение ц/письма'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13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'Прием коммун. платежей'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14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'Прием платы за ГТС'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15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'Прием подписки'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16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'Продажа ЗПО'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'Справка о пенсии'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18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'Справка о подписке'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Смотритель4.Разрешить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Да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-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-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40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order_4,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order_m]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rect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-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-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5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-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255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255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'Выдача до востребования'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'Выплата пенсий'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'Ксерокопия'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'Оплата п/перевода'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4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'Оплата т/перевода'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5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'Отправление з/письма'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6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'Отправление ц/б'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7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'Перерыв'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8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'Получение з/письма'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9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'Получение п/б'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'Получение посылки'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11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'Получение ц/б'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12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'Получение ц/письма'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13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'Прием коммун. платежей'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14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'Прием платы за ГТС'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15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'Прием подписки'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16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'Продажа ЗПО'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'Справка о пенсии'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18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'Справка о подписке'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Show_if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Смотритель5.Разрешить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Да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bitmap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-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-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40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order_5,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order_m]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rect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-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-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5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-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255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255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'Выдача до востребования'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lastRenderedPageBreak/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'Выплата пенсий'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'Ксерокопия'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'Оплата п/перевода'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4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'Оплата т/перевода'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5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'Отправление з/письма'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6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'Отправление ц/б'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7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'Перерыв'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8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'Получение з/письма'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9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'Получение п/б'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'Получение посылки'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11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'Получение ц/б'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12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'Получение ц/письма'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13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'Прием коммун. платежей'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14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'Прием платы за ГТС'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15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'Прием подписки'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16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'Продажа ЗПО'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'Справка о пенсии'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[См_X,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См_Y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18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См_Ширина,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См_Высота,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'Справка о подписке'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$End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$Frame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Статистика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$Back_picture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&lt;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255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0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&gt;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post_2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Show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rect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[Начало1_X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Начало_Y_R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Ширина1,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[Начало_Текст1,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'Выдача до востребования'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rect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[Начало2_X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Начало_Y_R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Ширина2,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[Начало_Текст2,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167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Count1.Количество]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rect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[Начало1_X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Начало_Y_R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Ширина1,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[Начало_Текст1,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'Выплата пенсий'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re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ct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[Начало2_X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Начало_Y_R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Ширина2,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[Начало_Текст2,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167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Count2.Количество]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rect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[Начало1_X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Начало_Y_R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Ширина1,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[Начало_Текст1,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'Ксерокопия'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rect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[Начало2_X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Начало_Y_R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Ширина2,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[Начало_Текст2,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2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167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Count3.Количество]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rect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[Начало1_X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Начало_Y_R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Ширина1,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[Начало_Текст1,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'Оплата п/перевода'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rect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[Начало2_X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ало_Y_R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Ширина2,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[Начало_Текст2,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167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Count4.Количество]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rect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[Начало1_X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Начало_Y_R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4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Ширина1,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[Начало_Текст1,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4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'Оплата т/перевода'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rect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[Начало2_X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Начало_Y_R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4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Ширина2,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[Начало_Текст2,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4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167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Count5.Количество]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rect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[Начало1_X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Начало_Y_R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5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Ширина1,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[Начало_Текст1,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5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'Отправление з/письма'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rect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[Начало2_X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Начало_Y_R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5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Ширина2,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[Начало_Текст2,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5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167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Count6.Количество]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rect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[Начало1_X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Начало_Y_R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6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Ширина1,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lastRenderedPageBreak/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ло_Текст1,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6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'Отправление ц/б'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rect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[Начало2_X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Начало_Y_R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6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Ширина2,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[Начало_Текст2,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6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167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Count7.Количество]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rect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[Начало1_X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Начало_Y_R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Ширина1,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[Начало_Текст1,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'Перерыв'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rect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[Начало2_X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Начало_Y_R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Ширина2,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[Начало_Текст2,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167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Count8.Количество]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rect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[Начало1_X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Начало_Y_R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8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Ширина1,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[Начало_Текст1,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8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'Получение з/письма'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rect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[Начало2_X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Начало_Y_R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8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Ширина2,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[Начало_Текст2,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8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167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Count9.Количество]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rect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[Начало1_X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Начало_Y_R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9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Ширина1,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[Начало_Текст1,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9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'Получение п/б'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rect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[Начало2_X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Начало_Y_R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9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Ширина2,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[Начало_Текст2,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9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167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Count10.Количество]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rect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[Начало1_X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Начало_Y_R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Ширина1,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[Начало_Текст1,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'Получение посылки'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rect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[Начало2_X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Начало_Y_R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Ширина2,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[Начало_Текст2,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167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Count11.Количество]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rect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ало1_X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Начало_Y_R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Ширина1,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[Начало_Текст1,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'Получение ц/б'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rect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[Начало2_X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Начало_Y_R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Ширина2,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[Начало_Текст2,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167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Count12.Количество]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rect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[Начало1_X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Начало_Y_R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12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Ширина1,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[Начало_Текст1,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12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'Получение ц/письма'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rect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[Начало2_X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Начало_Y_R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12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Ширина2,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[Начало_Текст2,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12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167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Count13.Количество]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rect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[Начало1_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X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Начало_Y_R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13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Ширина1,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[Начало_Текст1,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13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'Прием коммун. платежей'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rect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[Начало2_X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Начало_Y_R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13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Ширина2,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[Начало_Текст2,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13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167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Count14.Количество]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rect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[Начало1_X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Начало_Y_R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14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Ширина1,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[Начало_Текст1,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14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'Прием платы за ГТС'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rect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[Начало2_X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Начало_Y_R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14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Ширина2,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[Начало_Текст2,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14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167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Count15.Количество]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rect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ло1_X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Начало_Y_R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15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Ширина1,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[Начало_Текст1,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15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'Прием подписки'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rect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[Начало2_X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Начало_Y_R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15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Ширина2,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[Начало_Текст2,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15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167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Count16.Количество]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rect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[Начало1_X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Начало_Y_R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16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Ширина1,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[Начало_Текст1,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16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'Продажа ЗПО'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rect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[Начало2_X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Начало_Y_R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16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Ширина2,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[Начало_Текст2,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16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167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Count17.Количество]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rect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[Начало1_X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ало_Y_R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Ширина1,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[Начало_Текст1,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'Справка о пенсии'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rect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[Начало2_X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Начало_Y_R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Ширина2,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[Начало_Текст2,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167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Count18.Количество]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rect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[Начало1_X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Начало_Y_R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18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Ширина1,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[Начало_Текст1,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18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320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800080"/>
          <w:sz w:val="16"/>
          <w:szCs w:val="16"/>
        </w:rPr>
        <w:t>'Справка о подписке'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rect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[Начало2_X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Начало_Y_R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18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Ширина2,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&gt;]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text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[Начало_Текст2,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Начало_Y_T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Высота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18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167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17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926B0"/>
          <w:sz w:val="16"/>
          <w:szCs w:val="16"/>
        </w:rPr>
        <w:t>transparent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&gt;,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Count19.Количество]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lastRenderedPageBreak/>
        <w:t>$End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</w:p>
    <w:p w:rsidR="00000000" w:rsidRDefault="00B66CF2">
      <w:pPr>
        <w:spacing w:before="280" w:after="280" w:line="360" w:lineRule="auto"/>
        <w:ind w:firstLine="709"/>
        <w:jc w:val="both"/>
        <w:rPr>
          <w:color w:val="000000"/>
          <w:lang w:val="en-US"/>
        </w:rPr>
      </w:pPr>
      <w:r>
        <w:rPr>
          <w:rFonts w:ascii="TimesNewRoman" w:eastAsia="TimesNewRoman" w:hAnsi="TimesNewRoman" w:cs="TimesNewRoman"/>
          <w:color w:val="000000"/>
          <w:lang w:val="en-US"/>
        </w:rPr>
        <w:t>Postoffice</w:t>
      </w:r>
      <w:r w:rsidRPr="003D6821">
        <w:rPr>
          <w:color w:val="000000"/>
          <w:lang w:val="en-US"/>
        </w:rPr>
        <w:t>.</w:t>
      </w:r>
      <w:r>
        <w:rPr>
          <w:color w:val="000000"/>
          <w:lang w:val="en-US"/>
        </w:rPr>
        <w:t>smr</w:t>
      </w:r>
      <w:r w:rsidRPr="003D6821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(</w:t>
      </w:r>
      <w:r>
        <w:rPr>
          <w:color w:val="000000"/>
        </w:rPr>
        <w:t>Про</w:t>
      </w:r>
      <w:r>
        <w:rPr>
          <w:color w:val="000000"/>
        </w:rPr>
        <w:t>гон</w:t>
      </w:r>
      <w:r>
        <w:rPr>
          <w:color w:val="000000"/>
          <w:lang w:val="en-US"/>
        </w:rPr>
        <w:t>):</w:t>
      </w:r>
    </w:p>
    <w:p w:rsidR="00000000" w:rsidRPr="003D6821" w:rsidRDefault="00B66CF2">
      <w:pPr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Model_name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Postoffice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Resource_file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Postoffice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Frame_file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Postoffice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Statistic_file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Postoffice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Results_file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Postoffice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Trace_file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Postoffice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Show_mode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NoShow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Frame_number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1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Show_rate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50.0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Terminate_if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Раб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очих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Дней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Количество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Дней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=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80"/>
          <w:sz w:val="16"/>
          <w:szCs w:val="16"/>
          <w:lang w:val="en-US"/>
        </w:rPr>
        <w:t>2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Break_point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Завершение_моделирования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С_Рабочих_Дней.Количество_Дней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Год</w:t>
      </w:r>
    </w:p>
    <w:p w:rsidR="00000000" w:rsidRDefault="00B66CF2">
      <w:pPr>
        <w:rPr>
          <w:rFonts w:ascii="Courier New" w:eastAsia="Courier New" w:hAnsi="Courier New" w:cs="Courier New"/>
          <w:color w:val="000000"/>
          <w:sz w:val="16"/>
          <w:szCs w:val="16"/>
        </w:rPr>
      </w:pPr>
    </w:p>
    <w:p w:rsidR="00000000" w:rsidRPr="003D6821" w:rsidRDefault="00B66CF2">
      <w:pPr>
        <w:spacing w:before="280" w:after="280" w:line="360" w:lineRule="auto"/>
        <w:ind w:firstLine="709"/>
        <w:jc w:val="both"/>
        <w:rPr>
          <w:color w:val="000000"/>
        </w:rPr>
      </w:pPr>
      <w:r>
        <w:rPr>
          <w:rFonts w:ascii="TimesNewRoman" w:eastAsia="TimesNewRoman" w:hAnsi="TimesNewRoman" w:cs="TimesNewRoman"/>
          <w:color w:val="000000"/>
          <w:lang w:val="en-US"/>
        </w:rPr>
        <w:t>Postoffice</w:t>
      </w:r>
      <w:r>
        <w:rPr>
          <w:color w:val="000000"/>
        </w:rPr>
        <w:t>.</w:t>
      </w:r>
      <w:r>
        <w:rPr>
          <w:color w:val="000000"/>
          <w:lang w:val="en-US"/>
        </w:rPr>
        <w:t>pmd</w:t>
      </w:r>
      <w:r>
        <w:rPr>
          <w:color w:val="000000"/>
        </w:rPr>
        <w:t xml:space="preserve"> </w:t>
      </w:r>
      <w:r w:rsidRPr="003D6821">
        <w:rPr>
          <w:color w:val="000000"/>
        </w:rPr>
        <w:t>(</w:t>
      </w:r>
      <w:r>
        <w:rPr>
          <w:color w:val="000000"/>
        </w:rPr>
        <w:t>Показатели</w:t>
      </w:r>
      <w:r w:rsidRPr="003D6821">
        <w:rPr>
          <w:color w:val="000000"/>
        </w:rPr>
        <w:t>):</w:t>
      </w:r>
    </w:p>
    <w:p w:rsidR="00000000" w:rsidRDefault="00B66CF2">
      <w:pP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$Results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Время_Пребывания_В_Очереди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watch_value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Клиенты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NoCheck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Клиенты.Время_В_Очереди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Количество_В_Очереди_1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watch_par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Окно1.В_Очереди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Количество_В_Очереди_2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watch_par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Окно2.В_Очереди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Количество_В_Очереди_3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watch_par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Окно3.В_Очереди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Количество_В_Очереди_4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watch_par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Окно4.В_Очереди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Количество_В_Очереди_5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watch_par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Окно5.В_Очереди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Колич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ество_Обслуженных1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get_value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Окно1.Обслужено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Количество_Обслуженных2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get_value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Окно2.Обслужено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Количество_Обслуженных3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get_value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Окно3.Обслужено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Количество_Обслуженных4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get_value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Окно4.Обслужено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Количество_Обслуженных5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get_valu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Окно5.Обслужено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Количество_Обслуженных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get_value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Окно5.Обслужено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Окно4.Обслужено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Окно3.Обслужено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Окно2.Обслужено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Окно1.Обслужено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Число_Клиентов_Без_Очереди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watch_quant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Клиенты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Клиенты.Время_В_Очереди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0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Клиенты.Состояние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Ушел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емя_моделирования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get_value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Time_now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Занятость_Оператора_з_1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watch_state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Окно1.Занятость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Занят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Занятость_Оператора_з_2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watch_state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Окно2.Занятость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Занят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Занятость_Оператора_з_3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watch_state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Окно3.Занятость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Занят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Занятость_О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ператора_з_4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watch_state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Окно4.Занятость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Занят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Занятость_Оператора_з_5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watch_state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Окно5.Занятость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Занят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Занятость_Оператора_с_1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watch_state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Окно1.Занятость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Свободен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Окно1.Работоспособность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Открыто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Занятость_Оператора_с_2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watch_state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Окно2.Занятость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Свободен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Окно2.Работоспособность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Открыто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Занятость_Оператора_с_3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watch_state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Окно3.Занятость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Свободен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Окно3.Работоспособность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Открыто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Занятость_Оператора_с_4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watch_state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Окно4.Занятость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Свободен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Окно4.Работоспособность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Открыто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Занятость_Оператора_с_5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watch_state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Окно5.Занятость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Свободен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Окно5.Работоспособность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Открыто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Время_Обработки_В_Окне1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watch_par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С_Времени1.Время_На_Обработку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Время_Обработки_В_Окне2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watch_par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С_В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ремени2.Время_На_Обработку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Время_Обработки_В_Окне3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watch_par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С_Времени3.Время_На_Обработку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Время_Обработки_В_Окне4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watch_par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С_Времени4.Время_На_Обработку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Время_Обработки_В_Окне5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watch_par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С_Времени5.Время_На_Обработку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Потерянных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get_value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Потерянные.Количество</w:t>
      </w:r>
    </w:p>
    <w:p w:rsidR="00000000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Rq1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                    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get_value</w:t>
      </w:r>
      <w:r>
        <w:rPr>
          <w:rFonts w:ascii="Courier New" w:eastAsia="Courier New" w:hAnsi="Courier New" w:cs="Courier New"/>
          <w:color w:val="8080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Count1.Количество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eastAsia="Courier New" w:hAnsi="Courier New" w:cs="Courier New"/>
          <w:color w:val="808080"/>
          <w:sz w:val="16"/>
          <w:szCs w:val="16"/>
        </w:rPr>
        <w:tab/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Rq2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                  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get_value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Count2.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Количество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ab/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Rq3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                  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get_value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Count3.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Количество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ab/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Rq4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                  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get_value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Count4.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Количество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ab/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Rq5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                  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get_value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Count5.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Количество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ab/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Rq6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                  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get_value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Count6.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Количество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ab/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Rq7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                  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get_value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Count7.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Количество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ab/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Rq8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                  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get_value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Count8.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Количество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ab/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Rq9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                 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get_value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Count9.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Количество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lastRenderedPageBreak/>
        <w:tab/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Rq10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                 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get_value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Count10.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Количество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ab/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Rq11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                 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get_value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Count11.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Количество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ab/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Rq12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                 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get_value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Count12.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Количество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ab/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Rq13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                 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get_value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Count13.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Количество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ab/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Rq14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                 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get_value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Count14.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Количество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ab/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Rq15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                 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get_value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Count15.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Количество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ab/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Rq16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                 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get_value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Count16.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Количество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ab/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Rq17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                 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get_value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Count1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7.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Количество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ab/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Rq18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                 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get_value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Count18.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Количество</w:t>
      </w:r>
    </w:p>
    <w:p w:rsidR="00000000" w:rsidRPr="003D6821" w:rsidRDefault="00B66CF2">
      <w:pPr>
        <w:autoSpaceDE w:val="0"/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</w:pP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ab/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Rq19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                     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: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b/>
          <w:bCs/>
          <w:color w:val="000000"/>
          <w:sz w:val="16"/>
          <w:szCs w:val="16"/>
          <w:lang w:val="en-US"/>
        </w:rPr>
        <w:t>get_value</w:t>
      </w:r>
      <w:r w:rsidRPr="003D6821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 xml:space="preserve"> </w:t>
      </w:r>
      <w:r w:rsidRPr="003D6821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Count19.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Количество</w:t>
      </w:r>
    </w:p>
    <w:p w:rsidR="00000000" w:rsidRDefault="00B66CF2">
      <w:pPr>
        <w:autoSpaceDE w:val="0"/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color w:val="000000"/>
          <w:sz w:val="16"/>
          <w:szCs w:val="16"/>
        </w:rPr>
        <w:t>$End</w:t>
      </w:r>
    </w:p>
    <w:p w:rsidR="00000000" w:rsidRDefault="00B66CF2">
      <w:pPr>
        <w:pStyle w:val="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Приложение </w:t>
      </w:r>
      <w:r w:rsidRPr="003D6821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Функциональная диаграмма компиляции модели на языке РДО. Уровень </w:t>
      </w:r>
      <w:r>
        <w:rPr>
          <w:rFonts w:ascii="Times New Roman" w:hAnsi="Times New Roman"/>
          <w:sz w:val="28"/>
          <w:szCs w:val="28"/>
          <w:lang w:val="en-US"/>
        </w:rPr>
        <w:t>A-0.</w:t>
      </w:r>
    </w:p>
    <w:p w:rsidR="00B66CF2" w:rsidRPr="003D6821" w:rsidRDefault="00B66CF2">
      <w:pPr>
        <w:jc w:val="both"/>
        <w:rPr>
          <w:lang w:val="en-US"/>
        </w:rPr>
      </w:pPr>
    </w:p>
    <w:sectPr w:rsidR="00B66CF2" w:rsidRPr="003D682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700" w:right="850" w:bottom="1700" w:left="1701" w:header="1134" w:footer="1134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6CF2" w:rsidRDefault="00B66CF2">
      <w:r>
        <w:separator/>
      </w:r>
    </w:p>
  </w:endnote>
  <w:endnote w:type="continuationSeparator" w:id="0">
    <w:p w:rsidR="00B66CF2" w:rsidRDefault="00B66C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">
    <w:altName w:val="Times New Roman"/>
    <w:charset w:val="CC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B66CF2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B66CF2">
    <w:pPr>
      <w:pStyle w:val="ac"/>
      <w:jc w:val="right"/>
      <w:rPr>
        <w:i/>
        <w:iCs/>
      </w:rPr>
    </w:pPr>
    <w:r>
      <w:rPr>
        <w:i/>
        <w:iCs/>
      </w:rPr>
      <w:t>МГТУ им. Н.Э. Баумана. Квалификационная работа бакалавра.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B66CF2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B66CF2"/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B66CF2">
    <w:pPr>
      <w:pStyle w:val="ac"/>
      <w:jc w:val="right"/>
      <w:rPr>
        <w:i/>
        <w:iCs/>
      </w:rPr>
    </w:pPr>
    <w:r>
      <w:rPr>
        <w:i/>
        <w:iCs/>
      </w:rPr>
      <w:t>МГТУ им. Н.Э. Баумана. Квалификационная работа бакалавра.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B66CF2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6CF2" w:rsidRDefault="00B66CF2">
      <w:r>
        <w:separator/>
      </w:r>
    </w:p>
  </w:footnote>
  <w:footnote w:type="continuationSeparator" w:id="0">
    <w:p w:rsidR="00B66CF2" w:rsidRDefault="00B66C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B66CF2">
    <w:pPr>
      <w:pStyle w:val="ad"/>
      <w:jc w:val="center"/>
    </w:pPr>
    <w:r>
      <w:fldChar w:fldCharType="begin"/>
    </w:r>
    <w:r>
      <w:instrText xml:space="preserve"> PAGE </w:instrText>
    </w:r>
    <w:r>
      <w:fldChar w:fldCharType="separate"/>
    </w:r>
    <w:r w:rsidR="003D6821">
      <w:rPr>
        <w:noProof/>
      </w:rPr>
      <w:t>5</w:t>
    </w:r>
    <w: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B66CF2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B66CF2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B66CF2">
    <w:pPr>
      <w:jc w:val="center"/>
    </w:pPr>
    <w:r>
      <w:fldChar w:fldCharType="begin"/>
    </w:r>
    <w:r>
      <w:instrText xml:space="preserve"> PAGE </w:instrText>
    </w:r>
    <w:r>
      <w:fldChar w:fldCharType="separate"/>
    </w:r>
    <w:r w:rsidR="009F50C3">
      <w:rPr>
        <w:noProof/>
      </w:rPr>
      <w:t>75</w:t>
    </w:r>
    <w:r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B66CF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8"/>
  <w:displayBackgroundShape/>
  <w:embedSystemFonts/>
  <w:stylePaneFormatFilter w:val="0000"/>
  <w:documentProtection w:edit="forms" w:enforcement="1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821"/>
    <w:rsid w:val="003D6821"/>
    <w:rsid w:val="009F50C3"/>
    <w:rsid w:val="00B66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  <o:rules v:ext="edit">
        <o:r id="V:Rule2" type="connector" idref="#_x0000_s1037"/>
        <o:r id="V:Rule4" type="connector" idref="#_x0000_s1038"/>
        <o:r id="V:Rule6" type="connector" idref="#_x0000_s1039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0"/>
    <w:next w:val="a1"/>
    <w:qFormat/>
    <w:pPr>
      <w:pageBreakBefore/>
      <w:numPr>
        <w:numId w:val="1"/>
      </w:numPr>
      <w:ind w:left="488" w:hanging="431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a2">
    <w:name w:val="Default Paragraph Font"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  <w:sz w:val="20"/>
    </w:rPr>
  </w:style>
  <w:style w:type="character" w:customStyle="1" w:styleId="WW8Num2z1">
    <w:name w:val="WW8Num2z1"/>
    <w:rPr>
      <w:rFonts w:ascii="Courier New" w:hAnsi="Courier New"/>
      <w:sz w:val="20"/>
    </w:rPr>
  </w:style>
  <w:style w:type="character" w:customStyle="1" w:styleId="WW8Num2z2">
    <w:name w:val="WW8Num2z2"/>
    <w:rPr>
      <w:rFonts w:ascii="Wingdings" w:hAnsi="Wingdings"/>
      <w:sz w:val="20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5z1">
    <w:name w:val="WW8Num5z1"/>
    <w:rPr>
      <w:rFonts w:ascii="Courier New" w:hAnsi="Courier New"/>
      <w:sz w:val="20"/>
    </w:rPr>
  </w:style>
  <w:style w:type="character" w:customStyle="1" w:styleId="WW8Num5z2">
    <w:name w:val="WW8Num5z2"/>
    <w:rPr>
      <w:rFonts w:ascii="Wingdings" w:hAnsi="Wingdings"/>
      <w:sz w:val="20"/>
    </w:rPr>
  </w:style>
  <w:style w:type="character" w:customStyle="1" w:styleId="WW8Num6z1">
    <w:name w:val="WW8Num6z1"/>
    <w:rPr>
      <w:rFonts w:ascii="Courier New" w:hAnsi="Courier New"/>
      <w:sz w:val="2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8Num1z0">
    <w:name w:val="WW8Num1z0"/>
    <w:rPr>
      <w:rFonts w:ascii="Symbol" w:hAnsi="Symbol"/>
      <w:sz w:val="20"/>
    </w:rPr>
  </w:style>
  <w:style w:type="character" w:customStyle="1" w:styleId="WW8Num1z1">
    <w:name w:val="WW8Num1z1"/>
    <w:rPr>
      <w:rFonts w:ascii="Courier New" w:hAnsi="Courier New"/>
      <w:sz w:val="20"/>
    </w:rPr>
  </w:style>
  <w:style w:type="character" w:customStyle="1" w:styleId="WW8Num1z2">
    <w:name w:val="WW8Num1z2"/>
    <w:rPr>
      <w:rFonts w:ascii="Wingdings" w:hAnsi="Wingdings"/>
      <w:sz w:val="20"/>
    </w:rPr>
  </w:style>
  <w:style w:type="character" w:customStyle="1" w:styleId="WW8Num4z0">
    <w:name w:val="WW8Num4z0"/>
    <w:rPr>
      <w:rFonts w:ascii="Symbol" w:hAnsi="Symbol"/>
      <w:sz w:val="20"/>
    </w:rPr>
  </w:style>
  <w:style w:type="character" w:customStyle="1" w:styleId="WW8Num4z1">
    <w:name w:val="WW8Num4z1"/>
    <w:rPr>
      <w:rFonts w:ascii="Courier New" w:hAnsi="Courier New"/>
      <w:sz w:val="20"/>
    </w:rPr>
  </w:style>
  <w:style w:type="character" w:customStyle="1" w:styleId="WW8Num4z2">
    <w:name w:val="WW8Num4z2"/>
    <w:rPr>
      <w:rFonts w:ascii="Wingdings" w:hAnsi="Wingdings"/>
      <w:sz w:val="20"/>
    </w:rPr>
  </w:style>
  <w:style w:type="character" w:customStyle="1" w:styleId="WW8Num6z0">
    <w:name w:val="WW8Num6z0"/>
    <w:rPr>
      <w:rFonts w:ascii="Symbol" w:hAnsi="Symbol"/>
      <w:sz w:val="20"/>
    </w:rPr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8Num6z2">
    <w:name w:val="WW8Num6z2"/>
    <w:rPr>
      <w:rFonts w:ascii="Wingdings" w:hAnsi="Wingdings"/>
      <w:sz w:val="20"/>
    </w:rPr>
  </w:style>
  <w:style w:type="character" w:customStyle="1" w:styleId="WW8Num7z1">
    <w:name w:val="WW8Num7z1"/>
    <w:rPr>
      <w:rFonts w:ascii="Courier New" w:hAnsi="Courier New"/>
      <w:sz w:val="20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10">
    <w:name w:val="Основной шрифт абзаца1"/>
  </w:style>
  <w:style w:type="character" w:customStyle="1" w:styleId="topictitle">
    <w:name w:val="topictitle"/>
    <w:basedOn w:val="10"/>
  </w:style>
  <w:style w:type="character" w:styleId="a5">
    <w:name w:val="Hyperlink"/>
    <w:basedOn w:val="10"/>
    <w:rPr>
      <w:color w:val="0000FF"/>
      <w:u w:val="single"/>
    </w:rPr>
  </w:style>
  <w:style w:type="character" w:customStyle="1" w:styleId="a6">
    <w:name w:val="Маркеры списка"/>
    <w:rPr>
      <w:rFonts w:ascii="OpenSymbol" w:eastAsia="OpenSymbol" w:hAnsi="OpenSymbol" w:cs="OpenSymbol"/>
    </w:rPr>
  </w:style>
  <w:style w:type="character" w:customStyle="1" w:styleId="a7">
    <w:name w:val="Символ нумерации"/>
  </w:style>
  <w:style w:type="character" w:styleId="a8">
    <w:name w:val="FollowedHyperlink"/>
    <w:rPr>
      <w:color w:val="800000"/>
      <w:u w:val="single"/>
      <w:lang/>
    </w:rPr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1">
    <w:name w:val="Body Text"/>
    <w:basedOn w:val="a"/>
    <w:pPr>
      <w:spacing w:after="120"/>
    </w:pPr>
  </w:style>
  <w:style w:type="paragraph" w:styleId="a9">
    <w:name w:val="List"/>
    <w:basedOn w:val="a1"/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a">
    <w:name w:val="Normal (Web)"/>
    <w:basedOn w:val="a"/>
    <w:pPr>
      <w:spacing w:before="280" w:after="280"/>
    </w:pPr>
    <w:rPr>
      <w:rFonts w:ascii="Arial Unicode MS" w:eastAsia="Arial Unicode MS" w:hAnsi="Arial Unicode MS" w:cs="Arial Unicode MS"/>
    </w:rPr>
  </w:style>
  <w:style w:type="paragraph" w:customStyle="1" w:styleId="13">
    <w:name w:val="Стиль1"/>
    <w:basedOn w:val="a"/>
    <w:pPr>
      <w:jc w:val="both"/>
    </w:pPr>
    <w:rPr>
      <w:b/>
    </w:rPr>
  </w:style>
  <w:style w:type="paragraph" w:styleId="ab">
    <w:name w:val="TOC Heading"/>
    <w:basedOn w:val="a0"/>
    <w:qFormat/>
    <w:pPr>
      <w:suppressLineNumbers/>
    </w:pPr>
    <w:rPr>
      <w:b/>
      <w:bCs/>
      <w:sz w:val="32"/>
      <w:szCs w:val="32"/>
    </w:rPr>
  </w:style>
  <w:style w:type="paragraph" w:styleId="14">
    <w:name w:val="toc 1"/>
    <w:basedOn w:val="12"/>
    <w:pPr>
      <w:tabs>
        <w:tab w:val="right" w:leader="dot" w:pos="9354"/>
      </w:tabs>
    </w:pPr>
  </w:style>
  <w:style w:type="paragraph" w:styleId="20">
    <w:name w:val="toc 2"/>
    <w:basedOn w:val="12"/>
    <w:pPr>
      <w:tabs>
        <w:tab w:val="right" w:leader="dot" w:pos="11901"/>
      </w:tabs>
      <w:ind w:left="283"/>
    </w:pPr>
  </w:style>
  <w:style w:type="paragraph" w:styleId="ac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styleId="30">
    <w:name w:val="toc 3"/>
    <w:basedOn w:val="12"/>
    <w:pPr>
      <w:tabs>
        <w:tab w:val="right" w:leader="dot" w:pos="14165"/>
      </w:tabs>
      <w:ind w:left="566"/>
    </w:pPr>
  </w:style>
  <w:style w:type="paragraph" w:styleId="4">
    <w:name w:val="toc 4"/>
    <w:basedOn w:val="12"/>
    <w:pPr>
      <w:tabs>
        <w:tab w:val="right" w:leader="dot" w:pos="16429"/>
      </w:tabs>
      <w:ind w:left="849"/>
    </w:pPr>
  </w:style>
  <w:style w:type="paragraph" w:styleId="5">
    <w:name w:val="toc 5"/>
    <w:basedOn w:val="12"/>
    <w:pPr>
      <w:tabs>
        <w:tab w:val="right" w:leader="dot" w:pos="18693"/>
      </w:tabs>
      <w:ind w:left="1132"/>
    </w:pPr>
  </w:style>
  <w:style w:type="paragraph" w:styleId="6">
    <w:name w:val="toc 6"/>
    <w:basedOn w:val="12"/>
    <w:pPr>
      <w:tabs>
        <w:tab w:val="right" w:leader="dot" w:pos="20957"/>
      </w:tabs>
      <w:ind w:left="1415"/>
    </w:pPr>
  </w:style>
  <w:style w:type="paragraph" w:styleId="7">
    <w:name w:val="toc 7"/>
    <w:basedOn w:val="12"/>
    <w:pPr>
      <w:tabs>
        <w:tab w:val="right" w:leader="dot" w:pos="23221"/>
      </w:tabs>
      <w:ind w:left="1698"/>
    </w:pPr>
  </w:style>
  <w:style w:type="paragraph" w:styleId="8">
    <w:name w:val="toc 8"/>
    <w:basedOn w:val="12"/>
    <w:pPr>
      <w:tabs>
        <w:tab w:val="right" w:leader="dot" w:pos="25485"/>
      </w:tabs>
      <w:ind w:left="1981"/>
    </w:pPr>
  </w:style>
  <w:style w:type="paragraph" w:styleId="9">
    <w:name w:val="toc 9"/>
    <w:basedOn w:val="12"/>
    <w:pPr>
      <w:tabs>
        <w:tab w:val="right" w:leader="dot" w:pos="27749"/>
      </w:tabs>
      <w:ind w:left="2264"/>
    </w:pPr>
  </w:style>
  <w:style w:type="paragraph" w:customStyle="1" w:styleId="100">
    <w:name w:val="Оглавление 10"/>
    <w:basedOn w:val="12"/>
    <w:pPr>
      <w:tabs>
        <w:tab w:val="right" w:leader="dot" w:pos="30013"/>
      </w:tabs>
      <w:ind w:left="2547"/>
    </w:pPr>
  </w:style>
  <w:style w:type="paragraph" w:styleId="ad">
    <w:name w:val="header"/>
    <w:basedOn w:val="a"/>
    <w:pPr>
      <w:suppressLineNumbers/>
      <w:tabs>
        <w:tab w:val="center" w:pos="4677"/>
        <w:tab w:val="right" w:pos="9354"/>
      </w:tabs>
    </w:pPr>
  </w:style>
  <w:style w:type="paragraph" w:customStyle="1" w:styleId="ae">
    <w:name w:val="Содержимое списка"/>
    <w:basedOn w:val="a"/>
    <w:pPr>
      <w:ind w:left="567"/>
    </w:pPr>
  </w:style>
  <w:style w:type="paragraph" w:customStyle="1" w:styleId="af">
    <w:name w:val="Заголовок списка"/>
    <w:basedOn w:val="a"/>
    <w:next w:val="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emf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://khpi-iip.mipk.kharkiv.edu/library/case/leon/index.html" TargetMode="External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rdo.rk9.bmstu.ru/forum/viewforum.php?f=15" TargetMode="Externa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://rdo.rk9.bmstu.ru/forum/viewforum.php?t=900" TargetMode="Externa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75</Pages>
  <Words>20818</Words>
  <Characters>118667</Characters>
  <Application>Microsoft Office Word</Application>
  <DocSecurity>0</DocSecurity>
  <Lines>988</Lines>
  <Paragraphs>278</Paragraphs>
  <ScaleCrop>false</ScaleCrop>
  <Company>Grizli777</Company>
  <LinksUpToDate>false</LinksUpToDate>
  <CharactersWithSpaces>139207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Постановка задачи</dc:title>
  <dc:creator>lol</dc:creator>
  <cp:lastModifiedBy>white</cp:lastModifiedBy>
  <cp:revision>2</cp:revision>
  <cp:lastPrinted>2009-12-21T06:37:00Z</cp:lastPrinted>
  <dcterms:created xsi:type="dcterms:W3CDTF">2010-06-14T23:44:00Z</dcterms:created>
  <dcterms:modified xsi:type="dcterms:W3CDTF">2010-06-14T23:44:00Z</dcterms:modified>
</cp:coreProperties>
</file>