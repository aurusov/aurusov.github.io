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96293240" w:displacedByCustomXml="next"/>
    <w:sdt>
      <w:sdtPr>
        <w:id w:val="-1656678619"/>
        <w:docPartObj>
          <w:docPartGallery w:val="Table of Contents"/>
          <w:docPartUnique/>
        </w:docPartObj>
      </w:sdtPr>
      <w:sdtEndPr>
        <w:rPr>
          <w:rFonts w:eastAsiaTheme="minorHAnsi" w:cstheme="minorBidi"/>
          <w:sz w:val="24"/>
          <w:szCs w:val="22"/>
          <w:lang w:eastAsia="en-US"/>
        </w:rPr>
      </w:sdtEndPr>
      <w:sdtContent>
        <w:p w:rsidR="006C497D" w:rsidRDefault="006C497D" w:rsidP="00144A87">
          <w:pPr>
            <w:pStyle w:val="a6"/>
            <w:spacing w:line="288" w:lineRule="auto"/>
          </w:pPr>
          <w:r>
            <w:t>Оглавление</w:t>
          </w:r>
        </w:p>
        <w:p w:rsidR="00144A87" w:rsidRDefault="006C497D" w:rsidP="00144A87">
          <w:pPr>
            <w:pStyle w:val="11"/>
            <w:spacing w:line="288" w:lineRule="auto"/>
            <w:rPr>
              <w:rFonts w:asciiTheme="minorHAnsi" w:hAnsiTheme="minorHAnsi"/>
              <w:noProof/>
              <w:sz w:val="22"/>
            </w:rPr>
          </w:pPr>
          <w:r>
            <w:fldChar w:fldCharType="begin"/>
          </w:r>
          <w:r>
            <w:instrText xml:space="preserve"> TOC \o "1-3" \h \z \u </w:instrText>
          </w:r>
          <w:r>
            <w:fldChar w:fldCharType="separate"/>
          </w:r>
          <w:hyperlink w:anchor="_Toc312015106" w:history="1">
            <w:r w:rsidR="00144A87" w:rsidRPr="00243FA4">
              <w:rPr>
                <w:rStyle w:val="a9"/>
                <w:noProof/>
              </w:rPr>
              <w:t>2. ПЕРЕЧЕНЬ СОКРАЩЕНИЙ</w:t>
            </w:r>
            <w:r w:rsidR="00144A87">
              <w:rPr>
                <w:noProof/>
                <w:webHidden/>
              </w:rPr>
              <w:tab/>
            </w:r>
            <w:r w:rsidR="00144A87">
              <w:rPr>
                <w:noProof/>
                <w:webHidden/>
              </w:rPr>
              <w:fldChar w:fldCharType="begin"/>
            </w:r>
            <w:r w:rsidR="00144A87">
              <w:rPr>
                <w:noProof/>
                <w:webHidden/>
              </w:rPr>
              <w:instrText xml:space="preserve"> PAGEREF _Toc312015106 \h </w:instrText>
            </w:r>
            <w:r w:rsidR="00144A87">
              <w:rPr>
                <w:noProof/>
                <w:webHidden/>
              </w:rPr>
            </w:r>
            <w:r w:rsidR="00144A87">
              <w:rPr>
                <w:noProof/>
                <w:webHidden/>
              </w:rPr>
              <w:fldChar w:fldCharType="separate"/>
            </w:r>
            <w:r w:rsidR="00144A87">
              <w:rPr>
                <w:noProof/>
                <w:webHidden/>
              </w:rPr>
              <w:t>3</w:t>
            </w:r>
            <w:r w:rsidR="00144A87">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07" w:history="1">
            <w:r w:rsidRPr="00243FA4">
              <w:rPr>
                <w:rStyle w:val="a9"/>
                <w:noProof/>
              </w:rPr>
              <w:t>3. ВВЕДЕНИЕ</w:t>
            </w:r>
            <w:r>
              <w:rPr>
                <w:noProof/>
                <w:webHidden/>
              </w:rPr>
              <w:tab/>
            </w:r>
            <w:r>
              <w:rPr>
                <w:noProof/>
                <w:webHidden/>
              </w:rPr>
              <w:fldChar w:fldCharType="begin"/>
            </w:r>
            <w:r>
              <w:rPr>
                <w:noProof/>
                <w:webHidden/>
              </w:rPr>
              <w:instrText xml:space="preserve"> PAGEREF _Toc312015107 \h </w:instrText>
            </w:r>
            <w:r>
              <w:rPr>
                <w:noProof/>
                <w:webHidden/>
              </w:rPr>
            </w:r>
            <w:r>
              <w:rPr>
                <w:noProof/>
                <w:webHidden/>
              </w:rPr>
              <w:fldChar w:fldCharType="separate"/>
            </w:r>
            <w:r>
              <w:rPr>
                <w:noProof/>
                <w:webHidden/>
              </w:rPr>
              <w:t>4</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08" w:history="1">
            <w:r w:rsidRPr="00243FA4">
              <w:rPr>
                <w:rStyle w:val="a9"/>
                <w:noProof/>
              </w:rPr>
              <w:t>4. ПРЕДПРОЕКТНОЕ ИССЛЕДОВАНИЕ</w:t>
            </w:r>
            <w:r>
              <w:rPr>
                <w:noProof/>
                <w:webHidden/>
              </w:rPr>
              <w:tab/>
            </w:r>
            <w:r>
              <w:rPr>
                <w:noProof/>
                <w:webHidden/>
              </w:rPr>
              <w:fldChar w:fldCharType="begin"/>
            </w:r>
            <w:r>
              <w:rPr>
                <w:noProof/>
                <w:webHidden/>
              </w:rPr>
              <w:instrText xml:space="preserve"> PAGEREF _Toc312015108 \h </w:instrText>
            </w:r>
            <w:r>
              <w:rPr>
                <w:noProof/>
                <w:webHidden/>
              </w:rPr>
            </w:r>
            <w:r>
              <w:rPr>
                <w:noProof/>
                <w:webHidden/>
              </w:rPr>
              <w:fldChar w:fldCharType="separate"/>
            </w:r>
            <w:r>
              <w:rPr>
                <w:noProof/>
                <w:webHidden/>
              </w:rPr>
              <w:t>5</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09" w:history="1">
            <w:r w:rsidRPr="00243FA4">
              <w:rPr>
                <w:rStyle w:val="a9"/>
                <w:noProof/>
              </w:rPr>
              <w:t>4.1. Основные положения языка РДО</w:t>
            </w:r>
            <w:r>
              <w:rPr>
                <w:noProof/>
                <w:webHidden/>
              </w:rPr>
              <w:tab/>
            </w:r>
            <w:r>
              <w:rPr>
                <w:noProof/>
                <w:webHidden/>
              </w:rPr>
              <w:fldChar w:fldCharType="begin"/>
            </w:r>
            <w:r>
              <w:rPr>
                <w:noProof/>
                <w:webHidden/>
              </w:rPr>
              <w:instrText xml:space="preserve"> PAGEREF _Toc312015109 \h </w:instrText>
            </w:r>
            <w:r>
              <w:rPr>
                <w:noProof/>
                <w:webHidden/>
              </w:rPr>
            </w:r>
            <w:r>
              <w:rPr>
                <w:noProof/>
                <w:webHidden/>
              </w:rPr>
              <w:fldChar w:fldCharType="separate"/>
            </w:r>
            <w:r>
              <w:rPr>
                <w:noProof/>
                <w:webHidden/>
              </w:rPr>
              <w:t>5</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10" w:history="1">
            <w:r w:rsidRPr="00243FA4">
              <w:rPr>
                <w:rStyle w:val="a9"/>
                <w:noProof/>
              </w:rPr>
              <w:t>4.2. Постановка задачи</w:t>
            </w:r>
            <w:r>
              <w:rPr>
                <w:noProof/>
                <w:webHidden/>
              </w:rPr>
              <w:tab/>
            </w:r>
            <w:r>
              <w:rPr>
                <w:noProof/>
                <w:webHidden/>
              </w:rPr>
              <w:fldChar w:fldCharType="begin"/>
            </w:r>
            <w:r>
              <w:rPr>
                <w:noProof/>
                <w:webHidden/>
              </w:rPr>
              <w:instrText xml:space="preserve"> PAGEREF _Toc312015110 \h </w:instrText>
            </w:r>
            <w:r>
              <w:rPr>
                <w:noProof/>
                <w:webHidden/>
              </w:rPr>
            </w:r>
            <w:r>
              <w:rPr>
                <w:noProof/>
                <w:webHidden/>
              </w:rPr>
              <w:fldChar w:fldCharType="separate"/>
            </w:r>
            <w:r>
              <w:rPr>
                <w:noProof/>
                <w:webHidden/>
              </w:rPr>
              <w:t>6</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11" w:history="1">
            <w:r w:rsidRPr="00243FA4">
              <w:rPr>
                <w:rStyle w:val="a9"/>
                <w:noProof/>
              </w:rPr>
              <w:t>4.3. Концептуальное Проектирование</w:t>
            </w:r>
            <w:r>
              <w:rPr>
                <w:noProof/>
                <w:webHidden/>
              </w:rPr>
              <w:tab/>
            </w:r>
            <w:r>
              <w:rPr>
                <w:noProof/>
                <w:webHidden/>
              </w:rPr>
              <w:fldChar w:fldCharType="begin"/>
            </w:r>
            <w:r>
              <w:rPr>
                <w:noProof/>
                <w:webHidden/>
              </w:rPr>
              <w:instrText xml:space="preserve"> PAGEREF _Toc312015111 \h </w:instrText>
            </w:r>
            <w:r>
              <w:rPr>
                <w:noProof/>
                <w:webHidden/>
              </w:rPr>
            </w:r>
            <w:r>
              <w:rPr>
                <w:noProof/>
                <w:webHidden/>
              </w:rPr>
              <w:fldChar w:fldCharType="separate"/>
            </w:r>
            <w:r>
              <w:rPr>
                <w:noProof/>
                <w:webHidden/>
              </w:rPr>
              <w:t>7</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12" w:history="1">
            <w:r w:rsidRPr="00243FA4">
              <w:rPr>
                <w:rStyle w:val="a9"/>
                <w:noProof/>
              </w:rPr>
              <w:t>4.4. Диаграмма компонентов</w:t>
            </w:r>
            <w:r>
              <w:rPr>
                <w:noProof/>
                <w:webHidden/>
              </w:rPr>
              <w:tab/>
            </w:r>
            <w:r>
              <w:rPr>
                <w:noProof/>
                <w:webHidden/>
              </w:rPr>
              <w:fldChar w:fldCharType="begin"/>
            </w:r>
            <w:r>
              <w:rPr>
                <w:noProof/>
                <w:webHidden/>
              </w:rPr>
              <w:instrText xml:space="preserve"> PAGEREF _Toc312015112 \h </w:instrText>
            </w:r>
            <w:r>
              <w:rPr>
                <w:noProof/>
                <w:webHidden/>
              </w:rPr>
            </w:r>
            <w:r>
              <w:rPr>
                <w:noProof/>
                <w:webHidden/>
              </w:rPr>
              <w:fldChar w:fldCharType="separate"/>
            </w:r>
            <w:r>
              <w:rPr>
                <w:noProof/>
                <w:webHidden/>
              </w:rPr>
              <w:t>8</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14" w:history="1">
            <w:r w:rsidRPr="00243FA4">
              <w:rPr>
                <w:rStyle w:val="a9"/>
                <w:noProof/>
              </w:rPr>
              <w:t>5. Техническое задание.</w:t>
            </w:r>
            <w:r>
              <w:rPr>
                <w:noProof/>
                <w:webHidden/>
              </w:rPr>
              <w:tab/>
            </w:r>
            <w:r>
              <w:rPr>
                <w:noProof/>
                <w:webHidden/>
              </w:rPr>
              <w:fldChar w:fldCharType="begin"/>
            </w:r>
            <w:r>
              <w:rPr>
                <w:noProof/>
                <w:webHidden/>
              </w:rPr>
              <w:instrText xml:space="preserve"> PAGEREF _Toc312015114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15" w:history="1">
            <w:r w:rsidRPr="00243FA4">
              <w:rPr>
                <w:rStyle w:val="a9"/>
                <w:noProof/>
              </w:rPr>
              <w:t>5.1. Основания для разработки</w:t>
            </w:r>
            <w:r>
              <w:rPr>
                <w:noProof/>
                <w:webHidden/>
              </w:rPr>
              <w:tab/>
            </w:r>
            <w:r>
              <w:rPr>
                <w:noProof/>
                <w:webHidden/>
              </w:rPr>
              <w:fldChar w:fldCharType="begin"/>
            </w:r>
            <w:r>
              <w:rPr>
                <w:noProof/>
                <w:webHidden/>
              </w:rPr>
              <w:instrText xml:space="preserve"> PAGEREF _Toc312015115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16" w:history="1">
            <w:r w:rsidRPr="00243FA4">
              <w:rPr>
                <w:rStyle w:val="a9"/>
                <w:noProof/>
              </w:rPr>
              <w:t>5.2. Общие сведения.</w:t>
            </w:r>
            <w:r>
              <w:rPr>
                <w:noProof/>
                <w:webHidden/>
              </w:rPr>
              <w:tab/>
            </w:r>
            <w:r>
              <w:rPr>
                <w:noProof/>
                <w:webHidden/>
              </w:rPr>
              <w:fldChar w:fldCharType="begin"/>
            </w:r>
            <w:r>
              <w:rPr>
                <w:noProof/>
                <w:webHidden/>
              </w:rPr>
              <w:instrText xml:space="preserve"> PAGEREF _Toc312015116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23" w:history="1">
            <w:r w:rsidRPr="00243FA4">
              <w:rPr>
                <w:rStyle w:val="a9"/>
                <w:noProof/>
              </w:rPr>
              <w:t>5.3. Назначение и цели развития системы.</w:t>
            </w:r>
            <w:r>
              <w:rPr>
                <w:noProof/>
                <w:webHidden/>
              </w:rPr>
              <w:tab/>
            </w:r>
            <w:r>
              <w:rPr>
                <w:noProof/>
                <w:webHidden/>
              </w:rPr>
              <w:fldChar w:fldCharType="begin"/>
            </w:r>
            <w:r>
              <w:rPr>
                <w:noProof/>
                <w:webHidden/>
              </w:rPr>
              <w:instrText xml:space="preserve"> PAGEREF _Toc312015123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24" w:history="1">
            <w:r w:rsidRPr="00243FA4">
              <w:rPr>
                <w:rStyle w:val="a9"/>
                <w:noProof/>
              </w:rPr>
              <w:t>5.4. Характеристики объекта автоматизации.</w:t>
            </w:r>
            <w:r>
              <w:rPr>
                <w:noProof/>
                <w:webHidden/>
              </w:rPr>
              <w:tab/>
            </w:r>
            <w:r>
              <w:rPr>
                <w:noProof/>
                <w:webHidden/>
              </w:rPr>
              <w:fldChar w:fldCharType="begin"/>
            </w:r>
            <w:r>
              <w:rPr>
                <w:noProof/>
                <w:webHidden/>
              </w:rPr>
              <w:instrText xml:space="preserve"> PAGEREF _Toc312015124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25" w:history="1">
            <w:r w:rsidRPr="00243FA4">
              <w:rPr>
                <w:rStyle w:val="a9"/>
                <w:noProof/>
              </w:rPr>
              <w:t>5.5. Требования к системе.</w:t>
            </w:r>
            <w:r>
              <w:rPr>
                <w:noProof/>
                <w:webHidden/>
              </w:rPr>
              <w:tab/>
            </w:r>
            <w:r>
              <w:rPr>
                <w:noProof/>
                <w:webHidden/>
              </w:rPr>
              <w:fldChar w:fldCharType="begin"/>
            </w:r>
            <w:r>
              <w:rPr>
                <w:noProof/>
                <w:webHidden/>
              </w:rPr>
              <w:instrText xml:space="preserve"> PAGEREF _Toc312015125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35" w:history="1">
            <w:r w:rsidRPr="00243FA4">
              <w:rPr>
                <w:rStyle w:val="a9"/>
                <w:noProof/>
              </w:rPr>
              <w:t>5.5.1. Требования к функциональным характеристикам</w:t>
            </w:r>
            <w:r>
              <w:rPr>
                <w:noProof/>
                <w:webHidden/>
              </w:rPr>
              <w:tab/>
            </w:r>
            <w:r>
              <w:rPr>
                <w:noProof/>
                <w:webHidden/>
              </w:rPr>
              <w:fldChar w:fldCharType="begin"/>
            </w:r>
            <w:r>
              <w:rPr>
                <w:noProof/>
                <w:webHidden/>
              </w:rPr>
              <w:instrText xml:space="preserve"> PAGEREF _Toc312015135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0" w:history="1">
            <w:r w:rsidRPr="00243FA4">
              <w:rPr>
                <w:rStyle w:val="a9"/>
                <w:noProof/>
              </w:rPr>
              <w:t>5.5.2. Требования к надежности</w:t>
            </w:r>
            <w:r>
              <w:rPr>
                <w:noProof/>
                <w:webHidden/>
              </w:rPr>
              <w:tab/>
            </w:r>
            <w:r>
              <w:rPr>
                <w:noProof/>
                <w:webHidden/>
              </w:rPr>
              <w:fldChar w:fldCharType="begin"/>
            </w:r>
            <w:r>
              <w:rPr>
                <w:noProof/>
                <w:webHidden/>
              </w:rPr>
              <w:instrText xml:space="preserve"> PAGEREF _Toc312015140 \h </w:instrText>
            </w:r>
            <w:r>
              <w:rPr>
                <w:noProof/>
                <w:webHidden/>
              </w:rPr>
            </w:r>
            <w:r>
              <w:rPr>
                <w:noProof/>
                <w:webHidden/>
              </w:rPr>
              <w:fldChar w:fldCharType="separate"/>
            </w:r>
            <w:r>
              <w:rPr>
                <w:noProof/>
                <w:webHidden/>
              </w:rPr>
              <w:t>10</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1" w:history="1">
            <w:r w:rsidRPr="00243FA4">
              <w:rPr>
                <w:rStyle w:val="a9"/>
                <w:noProof/>
              </w:rPr>
              <w:t>5.5.3. Условия эксплуатации</w:t>
            </w:r>
            <w:r>
              <w:rPr>
                <w:noProof/>
                <w:webHidden/>
              </w:rPr>
              <w:tab/>
            </w:r>
            <w:r>
              <w:rPr>
                <w:noProof/>
                <w:webHidden/>
              </w:rPr>
              <w:fldChar w:fldCharType="begin"/>
            </w:r>
            <w:r>
              <w:rPr>
                <w:noProof/>
                <w:webHidden/>
              </w:rPr>
              <w:instrText xml:space="preserve"> PAGEREF _Toc312015141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2" w:history="1">
            <w:r w:rsidRPr="00243FA4">
              <w:rPr>
                <w:rStyle w:val="a9"/>
                <w:noProof/>
              </w:rPr>
              <w:t>5.5.4.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_Toc312015142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3" w:history="1">
            <w:r w:rsidRPr="00243FA4">
              <w:rPr>
                <w:rStyle w:val="a9"/>
                <w:noProof/>
              </w:rPr>
              <w:t>5.5.5.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_Toc312015143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4" w:history="1">
            <w:r w:rsidRPr="00243FA4">
              <w:rPr>
                <w:rStyle w:val="a9"/>
                <w:noProof/>
              </w:rPr>
              <w:t>5.5.6. Требования к маркировке и упаковке</w:t>
            </w:r>
            <w:r>
              <w:rPr>
                <w:noProof/>
                <w:webHidden/>
              </w:rPr>
              <w:tab/>
            </w:r>
            <w:r>
              <w:rPr>
                <w:noProof/>
                <w:webHidden/>
              </w:rPr>
              <w:fldChar w:fldCharType="begin"/>
            </w:r>
            <w:r>
              <w:rPr>
                <w:noProof/>
                <w:webHidden/>
              </w:rPr>
              <w:instrText xml:space="preserve"> PAGEREF _Toc312015144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5" w:history="1">
            <w:r w:rsidRPr="00243FA4">
              <w:rPr>
                <w:rStyle w:val="a9"/>
                <w:noProof/>
              </w:rPr>
              <w:t>5.5.7. Требования к транспортированию и хранению</w:t>
            </w:r>
            <w:r>
              <w:rPr>
                <w:noProof/>
                <w:webHidden/>
              </w:rPr>
              <w:tab/>
            </w:r>
            <w:r>
              <w:rPr>
                <w:noProof/>
                <w:webHidden/>
              </w:rPr>
              <w:fldChar w:fldCharType="begin"/>
            </w:r>
            <w:r>
              <w:rPr>
                <w:noProof/>
                <w:webHidden/>
              </w:rPr>
              <w:instrText xml:space="preserve"> PAGEREF _Toc312015145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46" w:history="1">
            <w:r w:rsidRPr="00243FA4">
              <w:rPr>
                <w:rStyle w:val="a9"/>
                <w:noProof/>
              </w:rPr>
              <w:t>5.5.8. Порядок контроля и приемки</w:t>
            </w:r>
            <w:r>
              <w:rPr>
                <w:noProof/>
                <w:webHidden/>
              </w:rPr>
              <w:tab/>
            </w:r>
            <w:r>
              <w:rPr>
                <w:noProof/>
                <w:webHidden/>
              </w:rPr>
              <w:fldChar w:fldCharType="begin"/>
            </w:r>
            <w:r>
              <w:rPr>
                <w:noProof/>
                <w:webHidden/>
              </w:rPr>
              <w:instrText xml:space="preserve"> PAGEREF _Toc312015146 \h </w:instrText>
            </w:r>
            <w:r>
              <w:rPr>
                <w:noProof/>
                <w:webHidden/>
              </w:rPr>
            </w:r>
            <w:r>
              <w:rPr>
                <w:noProof/>
                <w:webHidden/>
              </w:rPr>
              <w:fldChar w:fldCharType="separate"/>
            </w:r>
            <w:r>
              <w:rPr>
                <w:noProof/>
                <w:webHidden/>
              </w:rPr>
              <w:t>11</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47" w:history="1">
            <w:r w:rsidRPr="00243FA4">
              <w:rPr>
                <w:rStyle w:val="a9"/>
                <w:noProof/>
              </w:rPr>
              <w:t>6. ТЕХНИЧЕСКОЕ ПРОЕКТИРОВАНИЕ</w:t>
            </w:r>
            <w:r>
              <w:rPr>
                <w:noProof/>
                <w:webHidden/>
              </w:rPr>
              <w:tab/>
            </w:r>
            <w:r>
              <w:rPr>
                <w:noProof/>
                <w:webHidden/>
              </w:rPr>
              <w:fldChar w:fldCharType="begin"/>
            </w:r>
            <w:r>
              <w:rPr>
                <w:noProof/>
                <w:webHidden/>
              </w:rPr>
              <w:instrText xml:space="preserve"> PAGEREF _Toc312015147 \h </w:instrText>
            </w:r>
            <w:r>
              <w:rPr>
                <w:noProof/>
                <w:webHidden/>
              </w:rPr>
            </w:r>
            <w:r>
              <w:rPr>
                <w:noProof/>
                <w:webHidden/>
              </w:rPr>
              <w:fldChar w:fldCharType="separate"/>
            </w:r>
            <w:r>
              <w:rPr>
                <w:noProof/>
                <w:webHidden/>
              </w:rPr>
              <w:t>12</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48" w:history="1">
            <w:r w:rsidRPr="00243FA4">
              <w:rPr>
                <w:rStyle w:val="a9"/>
                <w:noProof/>
              </w:rPr>
              <w:t>6.1. Доработка синтаксиса описания алгоритмической функции</w:t>
            </w:r>
            <w:r>
              <w:rPr>
                <w:noProof/>
                <w:webHidden/>
              </w:rPr>
              <w:tab/>
            </w:r>
            <w:r>
              <w:rPr>
                <w:noProof/>
                <w:webHidden/>
              </w:rPr>
              <w:fldChar w:fldCharType="begin"/>
            </w:r>
            <w:r>
              <w:rPr>
                <w:noProof/>
                <w:webHidden/>
              </w:rPr>
              <w:instrText xml:space="preserve"> PAGEREF _Toc312015148 \h </w:instrText>
            </w:r>
            <w:r>
              <w:rPr>
                <w:noProof/>
                <w:webHidden/>
              </w:rPr>
            </w:r>
            <w:r>
              <w:rPr>
                <w:noProof/>
                <w:webHidden/>
              </w:rPr>
              <w:fldChar w:fldCharType="separate"/>
            </w:r>
            <w:r>
              <w:rPr>
                <w:noProof/>
                <w:webHidden/>
              </w:rPr>
              <w:t>12</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49" w:history="1">
            <w:r w:rsidRPr="00243FA4">
              <w:rPr>
                <w:rStyle w:val="a9"/>
                <w:noProof/>
              </w:rPr>
              <w:t xml:space="preserve">6.2. Разработка архитектуры компонента </w:t>
            </w:r>
            <w:r w:rsidRPr="00243FA4">
              <w:rPr>
                <w:rStyle w:val="a9"/>
                <w:noProof/>
                <w:lang w:val="en-US"/>
              </w:rPr>
              <w:t>rdo</w:t>
            </w:r>
            <w:r w:rsidRPr="00243FA4">
              <w:rPr>
                <w:rStyle w:val="a9"/>
                <w:noProof/>
              </w:rPr>
              <w:t>_p</w:t>
            </w:r>
            <w:r w:rsidRPr="00243FA4">
              <w:rPr>
                <w:rStyle w:val="a9"/>
                <w:noProof/>
                <w:lang w:val="en-US"/>
              </w:rPr>
              <w:t>arser</w:t>
            </w:r>
            <w:r>
              <w:rPr>
                <w:noProof/>
                <w:webHidden/>
              </w:rPr>
              <w:tab/>
            </w:r>
            <w:r>
              <w:rPr>
                <w:noProof/>
                <w:webHidden/>
              </w:rPr>
              <w:fldChar w:fldCharType="begin"/>
            </w:r>
            <w:r>
              <w:rPr>
                <w:noProof/>
                <w:webHidden/>
              </w:rPr>
              <w:instrText xml:space="preserve"> PAGEREF _Toc312015149 \h </w:instrText>
            </w:r>
            <w:r>
              <w:rPr>
                <w:noProof/>
                <w:webHidden/>
              </w:rPr>
            </w:r>
            <w:r>
              <w:rPr>
                <w:noProof/>
                <w:webHidden/>
              </w:rPr>
              <w:fldChar w:fldCharType="separate"/>
            </w:r>
            <w:r>
              <w:rPr>
                <w:noProof/>
                <w:webHidden/>
              </w:rPr>
              <w:t>15</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50" w:history="1">
            <w:r w:rsidRPr="00243FA4">
              <w:rPr>
                <w:rStyle w:val="a9"/>
                <w:noProof/>
                <w:lang w:val="en-US"/>
              </w:rPr>
              <w:t>6.3.</w:t>
            </w:r>
            <w:r w:rsidRPr="00243FA4">
              <w:rPr>
                <w:rStyle w:val="a9"/>
                <w:noProof/>
              </w:rPr>
              <w:t xml:space="preserve"> Разработка архитектуры компонента </w:t>
            </w:r>
            <w:r w:rsidRPr="00243FA4">
              <w:rPr>
                <w:rStyle w:val="a9"/>
                <w:noProof/>
                <w:lang w:val="en-US"/>
              </w:rPr>
              <w:t>rdo</w:t>
            </w:r>
            <w:r w:rsidRPr="00243FA4">
              <w:rPr>
                <w:rStyle w:val="a9"/>
                <w:noProof/>
              </w:rPr>
              <w:t>_</w:t>
            </w:r>
            <w:r w:rsidRPr="00243FA4">
              <w:rPr>
                <w:rStyle w:val="a9"/>
                <w:noProof/>
                <w:lang w:val="en-US"/>
              </w:rPr>
              <w:t>runtime</w:t>
            </w:r>
            <w:r>
              <w:rPr>
                <w:noProof/>
                <w:webHidden/>
              </w:rPr>
              <w:tab/>
            </w:r>
            <w:r>
              <w:rPr>
                <w:noProof/>
                <w:webHidden/>
              </w:rPr>
              <w:fldChar w:fldCharType="begin"/>
            </w:r>
            <w:r>
              <w:rPr>
                <w:noProof/>
                <w:webHidden/>
              </w:rPr>
              <w:instrText xml:space="preserve"> PAGEREF _Toc312015150 \h </w:instrText>
            </w:r>
            <w:r>
              <w:rPr>
                <w:noProof/>
                <w:webHidden/>
              </w:rPr>
            </w:r>
            <w:r>
              <w:rPr>
                <w:noProof/>
                <w:webHidden/>
              </w:rPr>
              <w:fldChar w:fldCharType="separate"/>
            </w:r>
            <w:r>
              <w:rPr>
                <w:noProof/>
                <w:webHidden/>
              </w:rPr>
              <w:t>15</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51" w:history="1">
            <w:r w:rsidRPr="00243FA4">
              <w:rPr>
                <w:rStyle w:val="a9"/>
                <w:noProof/>
              </w:rPr>
              <w:t>7. РАБОЧЕЕ ПРОЕКТИРОВАНИЕ</w:t>
            </w:r>
            <w:r>
              <w:rPr>
                <w:noProof/>
                <w:webHidden/>
              </w:rPr>
              <w:tab/>
            </w:r>
            <w:r>
              <w:rPr>
                <w:noProof/>
                <w:webHidden/>
              </w:rPr>
              <w:fldChar w:fldCharType="begin"/>
            </w:r>
            <w:r>
              <w:rPr>
                <w:noProof/>
                <w:webHidden/>
              </w:rPr>
              <w:instrText xml:space="preserve"> PAGEREF _Toc312015151 \h </w:instrText>
            </w:r>
            <w:r>
              <w:rPr>
                <w:noProof/>
                <w:webHidden/>
              </w:rPr>
            </w:r>
            <w:r>
              <w:rPr>
                <w:noProof/>
                <w:webHidden/>
              </w:rPr>
              <w:fldChar w:fldCharType="separate"/>
            </w:r>
            <w:r>
              <w:rPr>
                <w:noProof/>
                <w:webHidden/>
              </w:rPr>
              <w:t>16</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52" w:history="1">
            <w:r w:rsidRPr="00243FA4">
              <w:rPr>
                <w:rStyle w:val="a9"/>
                <w:noProof/>
                <w:lang w:val="en-US"/>
              </w:rPr>
              <w:t>7.1.</w:t>
            </w:r>
            <w:r w:rsidRPr="00243FA4">
              <w:rPr>
                <w:rStyle w:val="a9"/>
                <w:noProof/>
              </w:rPr>
              <w:t xml:space="preserve"> Изменения в файлах синтаксического анализатора</w:t>
            </w:r>
            <w:r>
              <w:rPr>
                <w:noProof/>
                <w:webHidden/>
              </w:rPr>
              <w:tab/>
            </w:r>
            <w:r>
              <w:rPr>
                <w:noProof/>
                <w:webHidden/>
              </w:rPr>
              <w:fldChar w:fldCharType="begin"/>
            </w:r>
            <w:r>
              <w:rPr>
                <w:noProof/>
                <w:webHidden/>
              </w:rPr>
              <w:instrText xml:space="preserve"> PAGEREF _Toc312015152 \h </w:instrText>
            </w:r>
            <w:r>
              <w:rPr>
                <w:noProof/>
                <w:webHidden/>
              </w:rPr>
            </w:r>
            <w:r>
              <w:rPr>
                <w:noProof/>
                <w:webHidden/>
              </w:rPr>
              <w:fldChar w:fldCharType="separate"/>
            </w:r>
            <w:r>
              <w:rPr>
                <w:noProof/>
                <w:webHidden/>
              </w:rPr>
              <w:t>16</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53" w:history="1">
            <w:r w:rsidRPr="00243FA4">
              <w:rPr>
                <w:rStyle w:val="a9"/>
                <w:noProof/>
              </w:rPr>
              <w:t>7.1.1. Синтаксический анализ описания типа параметра функции</w:t>
            </w:r>
            <w:r>
              <w:rPr>
                <w:noProof/>
                <w:webHidden/>
              </w:rPr>
              <w:tab/>
            </w:r>
            <w:r>
              <w:rPr>
                <w:noProof/>
                <w:webHidden/>
              </w:rPr>
              <w:fldChar w:fldCharType="begin"/>
            </w:r>
            <w:r>
              <w:rPr>
                <w:noProof/>
                <w:webHidden/>
              </w:rPr>
              <w:instrText xml:space="preserve"> PAGEREF _Toc312015153 \h </w:instrText>
            </w:r>
            <w:r>
              <w:rPr>
                <w:noProof/>
                <w:webHidden/>
              </w:rPr>
            </w:r>
            <w:r>
              <w:rPr>
                <w:noProof/>
                <w:webHidden/>
              </w:rPr>
              <w:fldChar w:fldCharType="separate"/>
            </w:r>
            <w:r>
              <w:rPr>
                <w:noProof/>
                <w:webHidden/>
              </w:rPr>
              <w:t>16</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54" w:history="1">
            <w:r w:rsidRPr="00243FA4">
              <w:rPr>
                <w:rStyle w:val="a9"/>
                <w:noProof/>
              </w:rPr>
              <w:t>7.1.2. Синтаксический анализ вызова параметра у параметра-ресурса</w:t>
            </w:r>
            <w:r>
              <w:rPr>
                <w:noProof/>
                <w:webHidden/>
              </w:rPr>
              <w:tab/>
            </w:r>
            <w:r>
              <w:rPr>
                <w:noProof/>
                <w:webHidden/>
              </w:rPr>
              <w:fldChar w:fldCharType="begin"/>
            </w:r>
            <w:r>
              <w:rPr>
                <w:noProof/>
                <w:webHidden/>
              </w:rPr>
              <w:instrText xml:space="preserve"> PAGEREF _Toc312015154 \h </w:instrText>
            </w:r>
            <w:r>
              <w:rPr>
                <w:noProof/>
                <w:webHidden/>
              </w:rPr>
            </w:r>
            <w:r>
              <w:rPr>
                <w:noProof/>
                <w:webHidden/>
              </w:rPr>
              <w:fldChar w:fldCharType="separate"/>
            </w:r>
            <w:r>
              <w:rPr>
                <w:noProof/>
                <w:webHidden/>
              </w:rPr>
              <w:t>17</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55" w:history="1">
            <w:r w:rsidRPr="00243FA4">
              <w:rPr>
                <w:rStyle w:val="a9"/>
                <w:noProof/>
              </w:rPr>
              <w:t xml:space="preserve">7.2. Изменения в пространстве имен </w:t>
            </w:r>
            <w:r w:rsidRPr="00243FA4">
              <w:rPr>
                <w:rStyle w:val="a9"/>
                <w:noProof/>
                <w:lang w:val="en-US"/>
              </w:rPr>
              <w:t>rdoParser</w:t>
            </w:r>
            <w:r>
              <w:rPr>
                <w:noProof/>
                <w:webHidden/>
              </w:rPr>
              <w:tab/>
            </w:r>
            <w:r>
              <w:rPr>
                <w:noProof/>
                <w:webHidden/>
              </w:rPr>
              <w:fldChar w:fldCharType="begin"/>
            </w:r>
            <w:r>
              <w:rPr>
                <w:noProof/>
                <w:webHidden/>
              </w:rPr>
              <w:instrText xml:space="preserve"> PAGEREF _Toc312015155 \h </w:instrText>
            </w:r>
            <w:r>
              <w:rPr>
                <w:noProof/>
                <w:webHidden/>
              </w:rPr>
            </w:r>
            <w:r>
              <w:rPr>
                <w:noProof/>
                <w:webHidden/>
              </w:rPr>
              <w:fldChar w:fldCharType="separate"/>
            </w:r>
            <w:r>
              <w:rPr>
                <w:noProof/>
                <w:webHidden/>
              </w:rPr>
              <w:t>17</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56" w:history="1">
            <w:r w:rsidRPr="00243FA4">
              <w:rPr>
                <w:rStyle w:val="a9"/>
                <w:noProof/>
                <w:lang w:val="en-US"/>
              </w:rPr>
              <w:t>7.2.1.</w:t>
            </w:r>
            <w:r w:rsidRPr="00243FA4">
              <w:rPr>
                <w:rStyle w:val="a9"/>
                <w:noProof/>
              </w:rPr>
              <w:t xml:space="preserve"> Объявление  класса </w:t>
            </w:r>
            <w:r w:rsidRPr="00243FA4">
              <w:rPr>
                <w:rStyle w:val="a9"/>
                <w:noProof/>
                <w:lang w:val="en-US"/>
              </w:rPr>
              <w:t>RDORTPResType</w:t>
            </w:r>
            <w:r>
              <w:rPr>
                <w:noProof/>
                <w:webHidden/>
              </w:rPr>
              <w:tab/>
            </w:r>
            <w:r>
              <w:rPr>
                <w:noProof/>
                <w:webHidden/>
              </w:rPr>
              <w:fldChar w:fldCharType="begin"/>
            </w:r>
            <w:r>
              <w:rPr>
                <w:noProof/>
                <w:webHidden/>
              </w:rPr>
              <w:instrText xml:space="preserve"> PAGEREF _Toc312015156 \h </w:instrText>
            </w:r>
            <w:r>
              <w:rPr>
                <w:noProof/>
                <w:webHidden/>
              </w:rPr>
            </w:r>
            <w:r>
              <w:rPr>
                <w:noProof/>
                <w:webHidden/>
              </w:rPr>
              <w:fldChar w:fldCharType="separate"/>
            </w:r>
            <w:r>
              <w:rPr>
                <w:noProof/>
                <w:webHidden/>
              </w:rPr>
              <w:t>17</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57" w:history="1">
            <w:r w:rsidRPr="00243FA4">
              <w:rPr>
                <w:rStyle w:val="a9"/>
                <w:rFonts w:cs="Times New Roman"/>
                <w:noProof/>
                <w:lang w:val="en-US"/>
              </w:rPr>
              <w:t>7.2.2.</w:t>
            </w:r>
            <w:r w:rsidRPr="00243FA4">
              <w:rPr>
                <w:rStyle w:val="a9"/>
                <w:rFonts w:cs="Times New Roman"/>
                <w:noProof/>
              </w:rPr>
              <w:t xml:space="preserve"> Реализация интерфейса </w:t>
            </w:r>
            <w:r w:rsidRPr="00243FA4">
              <w:rPr>
                <w:rStyle w:val="a9"/>
                <w:rFonts w:cs="Times New Roman"/>
                <w:noProof/>
                <w:lang w:val="en-US"/>
              </w:rPr>
              <w:t>IType</w:t>
            </w:r>
            <w:r>
              <w:rPr>
                <w:noProof/>
                <w:webHidden/>
              </w:rPr>
              <w:tab/>
            </w:r>
            <w:r>
              <w:rPr>
                <w:noProof/>
                <w:webHidden/>
              </w:rPr>
              <w:fldChar w:fldCharType="begin"/>
            </w:r>
            <w:r>
              <w:rPr>
                <w:noProof/>
                <w:webHidden/>
              </w:rPr>
              <w:instrText xml:space="preserve"> PAGEREF _Toc312015157 \h </w:instrText>
            </w:r>
            <w:r>
              <w:rPr>
                <w:noProof/>
                <w:webHidden/>
              </w:rPr>
            </w:r>
            <w:r>
              <w:rPr>
                <w:noProof/>
                <w:webHidden/>
              </w:rPr>
              <w:fldChar w:fldCharType="separate"/>
            </w:r>
            <w:r>
              <w:rPr>
                <w:noProof/>
                <w:webHidden/>
              </w:rPr>
              <w:t>19</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58" w:history="1">
            <w:r w:rsidRPr="00243FA4">
              <w:rPr>
                <w:rStyle w:val="a9"/>
                <w:rFonts w:cs="Times New Roman"/>
                <w:noProof/>
              </w:rPr>
              <w:t>7.2.3.</w:t>
            </w:r>
            <w:r w:rsidRPr="00243FA4">
              <w:rPr>
                <w:rStyle w:val="a9"/>
                <w:noProof/>
              </w:rPr>
              <w:t xml:space="preserve"> Реализация интерфейса </w:t>
            </w:r>
            <w:r w:rsidRPr="00243FA4">
              <w:rPr>
                <w:rStyle w:val="a9"/>
                <w:rFonts w:cs="Times New Roman"/>
                <w:noProof/>
              </w:rPr>
              <w:t>IContextFind</w:t>
            </w:r>
            <w:r>
              <w:rPr>
                <w:noProof/>
                <w:webHidden/>
              </w:rPr>
              <w:tab/>
            </w:r>
            <w:r>
              <w:rPr>
                <w:noProof/>
                <w:webHidden/>
              </w:rPr>
              <w:fldChar w:fldCharType="begin"/>
            </w:r>
            <w:r>
              <w:rPr>
                <w:noProof/>
                <w:webHidden/>
              </w:rPr>
              <w:instrText xml:space="preserve"> PAGEREF _Toc312015158 \h </w:instrText>
            </w:r>
            <w:r>
              <w:rPr>
                <w:noProof/>
                <w:webHidden/>
              </w:rPr>
            </w:r>
            <w:r>
              <w:rPr>
                <w:noProof/>
                <w:webHidden/>
              </w:rPr>
              <w:fldChar w:fldCharType="separate"/>
            </w:r>
            <w:r>
              <w:rPr>
                <w:noProof/>
                <w:webHidden/>
              </w:rPr>
              <w:t>23</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59" w:history="1">
            <w:r w:rsidRPr="00243FA4">
              <w:rPr>
                <w:rStyle w:val="a9"/>
                <w:noProof/>
              </w:rPr>
              <w:t xml:space="preserve">7.3. Изменения в пространстве имен </w:t>
            </w:r>
            <w:r w:rsidRPr="00243FA4">
              <w:rPr>
                <w:rStyle w:val="a9"/>
                <w:noProof/>
                <w:lang w:val="en-US"/>
              </w:rPr>
              <w:t>rdoRuntime</w:t>
            </w:r>
            <w:r>
              <w:rPr>
                <w:noProof/>
                <w:webHidden/>
              </w:rPr>
              <w:tab/>
            </w:r>
            <w:r>
              <w:rPr>
                <w:noProof/>
                <w:webHidden/>
              </w:rPr>
              <w:fldChar w:fldCharType="begin"/>
            </w:r>
            <w:r>
              <w:rPr>
                <w:noProof/>
                <w:webHidden/>
              </w:rPr>
              <w:instrText xml:space="preserve"> PAGEREF _Toc312015159 \h </w:instrText>
            </w:r>
            <w:r>
              <w:rPr>
                <w:noProof/>
                <w:webHidden/>
              </w:rPr>
            </w:r>
            <w:r>
              <w:rPr>
                <w:noProof/>
                <w:webHidden/>
              </w:rPr>
              <w:fldChar w:fldCharType="separate"/>
            </w:r>
            <w:r>
              <w:rPr>
                <w:noProof/>
                <w:webHidden/>
              </w:rPr>
              <w:t>24</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60" w:history="1">
            <w:r w:rsidRPr="00243FA4">
              <w:rPr>
                <w:rStyle w:val="a9"/>
                <w:noProof/>
                <w:lang w:val="en-US"/>
              </w:rPr>
              <w:t>7.3.1.</w:t>
            </w:r>
            <w:r w:rsidRPr="00243FA4">
              <w:rPr>
                <w:rStyle w:val="a9"/>
                <w:noProof/>
              </w:rPr>
              <w:t xml:space="preserve"> Объявление  класса </w:t>
            </w:r>
            <w:r w:rsidRPr="00243FA4">
              <w:rPr>
                <w:rStyle w:val="a9"/>
                <w:noProof/>
                <w:lang w:val="en-US"/>
              </w:rPr>
              <w:t>RDOCalcGetResID</w:t>
            </w:r>
            <w:r>
              <w:rPr>
                <w:noProof/>
                <w:webHidden/>
              </w:rPr>
              <w:tab/>
            </w:r>
            <w:r>
              <w:rPr>
                <w:noProof/>
                <w:webHidden/>
              </w:rPr>
              <w:fldChar w:fldCharType="begin"/>
            </w:r>
            <w:r>
              <w:rPr>
                <w:noProof/>
                <w:webHidden/>
              </w:rPr>
              <w:instrText xml:space="preserve"> PAGEREF _Toc312015160 \h </w:instrText>
            </w:r>
            <w:r>
              <w:rPr>
                <w:noProof/>
                <w:webHidden/>
              </w:rPr>
            </w:r>
            <w:r>
              <w:rPr>
                <w:noProof/>
                <w:webHidden/>
              </w:rPr>
              <w:fldChar w:fldCharType="separate"/>
            </w:r>
            <w:r>
              <w:rPr>
                <w:noProof/>
                <w:webHidden/>
              </w:rPr>
              <w:t>24</w:t>
            </w:r>
            <w:r>
              <w:rPr>
                <w:noProof/>
                <w:webHidden/>
              </w:rPr>
              <w:fldChar w:fldCharType="end"/>
            </w:r>
          </w:hyperlink>
        </w:p>
        <w:p w:rsidR="00144A87" w:rsidRDefault="00144A87" w:rsidP="00144A87">
          <w:pPr>
            <w:pStyle w:val="31"/>
            <w:tabs>
              <w:tab w:val="right" w:leader="dot" w:pos="9628"/>
            </w:tabs>
            <w:spacing w:line="288" w:lineRule="auto"/>
            <w:rPr>
              <w:rFonts w:asciiTheme="minorHAnsi" w:hAnsiTheme="minorHAnsi"/>
              <w:noProof/>
              <w:sz w:val="22"/>
            </w:rPr>
          </w:pPr>
          <w:hyperlink w:anchor="_Toc312015161" w:history="1">
            <w:r w:rsidRPr="00243FA4">
              <w:rPr>
                <w:rStyle w:val="a9"/>
                <w:noProof/>
                <w:lang w:val="en-US"/>
              </w:rPr>
              <w:t>7.3.1.</w:t>
            </w:r>
            <w:r w:rsidRPr="00243FA4">
              <w:rPr>
                <w:rStyle w:val="a9"/>
                <w:noProof/>
              </w:rPr>
              <w:t xml:space="preserve"> Объявление  класса </w:t>
            </w:r>
            <w:r w:rsidRPr="00243FA4">
              <w:rPr>
                <w:rStyle w:val="a9"/>
                <w:noProof/>
                <w:lang w:val="en-US"/>
              </w:rPr>
              <w:t>RDOCalcGetResParamByCalc</w:t>
            </w:r>
            <w:r>
              <w:rPr>
                <w:noProof/>
                <w:webHidden/>
              </w:rPr>
              <w:tab/>
            </w:r>
            <w:r>
              <w:rPr>
                <w:noProof/>
                <w:webHidden/>
              </w:rPr>
              <w:fldChar w:fldCharType="begin"/>
            </w:r>
            <w:r>
              <w:rPr>
                <w:noProof/>
                <w:webHidden/>
              </w:rPr>
              <w:instrText xml:space="preserve"> PAGEREF _Toc312015161 \h </w:instrText>
            </w:r>
            <w:r>
              <w:rPr>
                <w:noProof/>
                <w:webHidden/>
              </w:rPr>
            </w:r>
            <w:r>
              <w:rPr>
                <w:noProof/>
                <w:webHidden/>
              </w:rPr>
              <w:fldChar w:fldCharType="separate"/>
            </w:r>
            <w:r>
              <w:rPr>
                <w:noProof/>
                <w:webHidden/>
              </w:rPr>
              <w:t>25</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62" w:history="1">
            <w:r w:rsidRPr="00243FA4">
              <w:rPr>
                <w:rStyle w:val="a9"/>
                <w:noProof/>
              </w:rPr>
              <w:t>8. Заключение</w:t>
            </w:r>
            <w:r>
              <w:rPr>
                <w:noProof/>
                <w:webHidden/>
              </w:rPr>
              <w:tab/>
            </w:r>
            <w:r>
              <w:rPr>
                <w:noProof/>
                <w:webHidden/>
              </w:rPr>
              <w:fldChar w:fldCharType="begin"/>
            </w:r>
            <w:r>
              <w:rPr>
                <w:noProof/>
                <w:webHidden/>
              </w:rPr>
              <w:instrText xml:space="preserve"> PAGEREF _Toc312015162 \h </w:instrText>
            </w:r>
            <w:r>
              <w:rPr>
                <w:noProof/>
                <w:webHidden/>
              </w:rPr>
            </w:r>
            <w:r>
              <w:rPr>
                <w:noProof/>
                <w:webHidden/>
              </w:rPr>
              <w:fldChar w:fldCharType="separate"/>
            </w:r>
            <w:r>
              <w:rPr>
                <w:noProof/>
                <w:webHidden/>
              </w:rPr>
              <w:t>26</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63" w:history="1">
            <w:r w:rsidRPr="00243FA4">
              <w:rPr>
                <w:rStyle w:val="a9"/>
                <w:noProof/>
              </w:rPr>
              <w:t>9. Список использованных источников</w:t>
            </w:r>
            <w:r>
              <w:rPr>
                <w:noProof/>
                <w:webHidden/>
              </w:rPr>
              <w:tab/>
            </w:r>
            <w:r>
              <w:rPr>
                <w:noProof/>
                <w:webHidden/>
              </w:rPr>
              <w:fldChar w:fldCharType="begin"/>
            </w:r>
            <w:r>
              <w:rPr>
                <w:noProof/>
                <w:webHidden/>
              </w:rPr>
              <w:instrText xml:space="preserve"> PAGEREF _Toc312015163 \h </w:instrText>
            </w:r>
            <w:r>
              <w:rPr>
                <w:noProof/>
                <w:webHidden/>
              </w:rPr>
            </w:r>
            <w:r>
              <w:rPr>
                <w:noProof/>
                <w:webHidden/>
              </w:rPr>
              <w:fldChar w:fldCharType="separate"/>
            </w:r>
            <w:r>
              <w:rPr>
                <w:noProof/>
                <w:webHidden/>
              </w:rPr>
              <w:t>27</w:t>
            </w:r>
            <w:r>
              <w:rPr>
                <w:noProof/>
                <w:webHidden/>
              </w:rPr>
              <w:fldChar w:fldCharType="end"/>
            </w:r>
          </w:hyperlink>
        </w:p>
        <w:p w:rsidR="00144A87" w:rsidRDefault="00144A87" w:rsidP="00144A87">
          <w:pPr>
            <w:pStyle w:val="11"/>
            <w:spacing w:line="288" w:lineRule="auto"/>
            <w:rPr>
              <w:rFonts w:asciiTheme="minorHAnsi" w:hAnsiTheme="minorHAnsi"/>
              <w:noProof/>
              <w:sz w:val="22"/>
            </w:rPr>
          </w:pPr>
          <w:hyperlink w:anchor="_Toc312015164" w:history="1">
            <w:r w:rsidRPr="00243FA4">
              <w:rPr>
                <w:rStyle w:val="a9"/>
                <w:noProof/>
              </w:rPr>
              <w:t>10. ПРИЛОЖЕНИЕ 1. ОПИСАНИЕ ФУНКЦИЙ В МОДЕЛИ ИГРЫ “5”</w:t>
            </w:r>
            <w:r>
              <w:rPr>
                <w:noProof/>
                <w:webHidden/>
              </w:rPr>
              <w:tab/>
            </w:r>
            <w:r>
              <w:rPr>
                <w:noProof/>
                <w:webHidden/>
              </w:rPr>
              <w:fldChar w:fldCharType="begin"/>
            </w:r>
            <w:r>
              <w:rPr>
                <w:noProof/>
                <w:webHidden/>
              </w:rPr>
              <w:instrText xml:space="preserve"> PAGEREF _Toc312015164 \h </w:instrText>
            </w:r>
            <w:r>
              <w:rPr>
                <w:noProof/>
                <w:webHidden/>
              </w:rPr>
            </w:r>
            <w:r>
              <w:rPr>
                <w:noProof/>
                <w:webHidden/>
              </w:rPr>
              <w:fldChar w:fldCharType="separate"/>
            </w:r>
            <w:r>
              <w:rPr>
                <w:noProof/>
                <w:webHidden/>
              </w:rPr>
              <w:t>28</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65" w:history="1">
            <w:r w:rsidRPr="00243FA4">
              <w:rPr>
                <w:rStyle w:val="a9"/>
                <w:noProof/>
                <w:lang w:val="en-US"/>
              </w:rPr>
              <w:t>10.1.</w:t>
            </w:r>
            <w:r w:rsidRPr="00243FA4">
              <w:rPr>
                <w:rStyle w:val="a9"/>
                <w:noProof/>
              </w:rPr>
              <w:t xml:space="preserve"> Текст модели до внедрения разработки</w:t>
            </w:r>
            <w:r>
              <w:rPr>
                <w:noProof/>
                <w:webHidden/>
              </w:rPr>
              <w:tab/>
            </w:r>
            <w:r>
              <w:rPr>
                <w:noProof/>
                <w:webHidden/>
              </w:rPr>
              <w:fldChar w:fldCharType="begin"/>
            </w:r>
            <w:r>
              <w:rPr>
                <w:noProof/>
                <w:webHidden/>
              </w:rPr>
              <w:instrText xml:space="preserve"> PAGEREF _Toc312015165 \h </w:instrText>
            </w:r>
            <w:r>
              <w:rPr>
                <w:noProof/>
                <w:webHidden/>
              </w:rPr>
            </w:r>
            <w:r>
              <w:rPr>
                <w:noProof/>
                <w:webHidden/>
              </w:rPr>
              <w:fldChar w:fldCharType="separate"/>
            </w:r>
            <w:r>
              <w:rPr>
                <w:noProof/>
                <w:webHidden/>
              </w:rPr>
              <w:t>28</w:t>
            </w:r>
            <w:r>
              <w:rPr>
                <w:noProof/>
                <w:webHidden/>
              </w:rPr>
              <w:fldChar w:fldCharType="end"/>
            </w:r>
          </w:hyperlink>
        </w:p>
        <w:p w:rsidR="00144A87" w:rsidRDefault="00144A87" w:rsidP="00144A87">
          <w:pPr>
            <w:pStyle w:val="21"/>
            <w:spacing w:line="288" w:lineRule="auto"/>
            <w:rPr>
              <w:rFonts w:asciiTheme="minorHAnsi" w:hAnsiTheme="minorHAnsi"/>
              <w:noProof/>
              <w:sz w:val="22"/>
            </w:rPr>
          </w:pPr>
          <w:hyperlink w:anchor="_Toc312015166" w:history="1">
            <w:r w:rsidRPr="00243FA4">
              <w:rPr>
                <w:rStyle w:val="a9"/>
                <w:noProof/>
              </w:rPr>
              <w:t>10.2. Текст модели после внедрения разработки</w:t>
            </w:r>
            <w:r>
              <w:rPr>
                <w:noProof/>
                <w:webHidden/>
              </w:rPr>
              <w:tab/>
            </w:r>
            <w:r>
              <w:rPr>
                <w:noProof/>
                <w:webHidden/>
              </w:rPr>
              <w:fldChar w:fldCharType="begin"/>
            </w:r>
            <w:r>
              <w:rPr>
                <w:noProof/>
                <w:webHidden/>
              </w:rPr>
              <w:instrText xml:space="preserve"> PAGEREF _Toc312015166 \h </w:instrText>
            </w:r>
            <w:r>
              <w:rPr>
                <w:noProof/>
                <w:webHidden/>
              </w:rPr>
            </w:r>
            <w:r>
              <w:rPr>
                <w:noProof/>
                <w:webHidden/>
              </w:rPr>
              <w:fldChar w:fldCharType="separate"/>
            </w:r>
            <w:r>
              <w:rPr>
                <w:noProof/>
                <w:webHidden/>
              </w:rPr>
              <w:t>31</w:t>
            </w:r>
            <w:r>
              <w:rPr>
                <w:noProof/>
                <w:webHidden/>
              </w:rPr>
              <w:fldChar w:fldCharType="end"/>
            </w:r>
          </w:hyperlink>
        </w:p>
        <w:p w:rsidR="006C497D" w:rsidRDefault="006C497D" w:rsidP="00144A87">
          <w:pPr>
            <w:spacing w:line="288" w:lineRule="auto"/>
            <w:ind w:firstLine="0"/>
          </w:pPr>
          <w:r>
            <w:rPr>
              <w:b/>
              <w:bCs/>
            </w:rPr>
            <w:fldChar w:fldCharType="end"/>
          </w:r>
        </w:p>
      </w:sdtContent>
    </w:sdt>
    <w:p w:rsidR="00A377E0" w:rsidRDefault="005478D2" w:rsidP="00C359E7">
      <w:pPr>
        <w:pStyle w:val="1"/>
        <w:ind w:left="0" w:firstLine="567"/>
      </w:pPr>
      <w:bookmarkStart w:id="1" w:name="_Toc312015106"/>
      <w:r w:rsidRPr="00A377E0">
        <w:lastRenderedPageBreak/>
        <w:t>П</w:t>
      </w:r>
      <w:r w:rsidR="00A377E0" w:rsidRPr="00A377E0">
        <w:t>ЕРЕЧЕНЬ СОКРАЩЕНИЙ</w:t>
      </w:r>
      <w:bookmarkEnd w:id="0"/>
      <w:bookmarkEnd w:id="1"/>
    </w:p>
    <w:p w:rsidR="00422C7C" w:rsidRPr="00214E64" w:rsidRDefault="00422C7C" w:rsidP="00C359E7">
      <w:r w:rsidRPr="00214E64">
        <w:t xml:space="preserve">БД – </w:t>
      </w:r>
      <w:r w:rsidRPr="00214E64">
        <w:rPr>
          <w:u w:val="single"/>
        </w:rPr>
        <w:t>Б</w:t>
      </w:r>
      <w:r w:rsidRPr="00214E64">
        <w:t xml:space="preserve">аза </w:t>
      </w:r>
      <w:r w:rsidRPr="00214E64">
        <w:rPr>
          <w:u w:val="single"/>
        </w:rPr>
        <w:t>Д</w:t>
      </w:r>
      <w:r w:rsidRPr="00214E64">
        <w:t>анных</w:t>
      </w:r>
    </w:p>
    <w:p w:rsidR="00422C7C" w:rsidRPr="00214E64" w:rsidRDefault="00422C7C" w:rsidP="00C359E7">
      <w:proofErr w:type="gramStart"/>
      <w:r w:rsidRPr="00214E64">
        <w:t>В</w:t>
      </w:r>
      <w:proofErr w:type="gramEnd"/>
      <w:r w:rsidRPr="00214E64">
        <w:t xml:space="preserve"> – </w:t>
      </w:r>
      <w:r w:rsidRPr="00214E64">
        <w:rPr>
          <w:u w:val="single"/>
        </w:rPr>
        <w:t>В</w:t>
      </w:r>
      <w:r w:rsidRPr="00214E64">
        <w:t>недрение</w:t>
      </w:r>
    </w:p>
    <w:p w:rsidR="00422C7C" w:rsidRPr="00214E64" w:rsidRDefault="00422C7C" w:rsidP="00C359E7">
      <w:r w:rsidRPr="00214E64">
        <w:t xml:space="preserve">НИР – </w:t>
      </w:r>
      <w:r w:rsidRPr="00214E64">
        <w:rPr>
          <w:u w:val="single"/>
        </w:rPr>
        <w:t>Н</w:t>
      </w:r>
      <w:r w:rsidRPr="00214E64">
        <w:t>аучно-</w:t>
      </w:r>
      <w:r w:rsidRPr="00214E64">
        <w:rPr>
          <w:u w:val="single"/>
        </w:rPr>
        <w:t>И</w:t>
      </w:r>
      <w:r w:rsidRPr="00214E64">
        <w:t xml:space="preserve">сследовательская </w:t>
      </w:r>
      <w:r w:rsidRPr="00214E64">
        <w:rPr>
          <w:u w:val="single"/>
        </w:rPr>
        <w:t>Р</w:t>
      </w:r>
      <w:r w:rsidRPr="00214E64">
        <w:t>абота</w:t>
      </w:r>
    </w:p>
    <w:p w:rsidR="00422C7C" w:rsidRPr="00214E64" w:rsidRDefault="00422C7C" w:rsidP="00C359E7">
      <w:r w:rsidRPr="00214E64">
        <w:t xml:space="preserve">ПИ – </w:t>
      </w:r>
      <w:r w:rsidRPr="00214E64">
        <w:rPr>
          <w:u w:val="single"/>
        </w:rPr>
        <w:t>П</w:t>
      </w:r>
      <w:r w:rsidRPr="00214E64">
        <w:t xml:space="preserve">еременная </w:t>
      </w:r>
      <w:r w:rsidRPr="00214E64">
        <w:rPr>
          <w:u w:val="single"/>
        </w:rPr>
        <w:t>И</w:t>
      </w:r>
      <w:r w:rsidRPr="00214E64">
        <w:t>нформация</w:t>
      </w:r>
    </w:p>
    <w:p w:rsidR="00422C7C" w:rsidRPr="00214E64" w:rsidRDefault="00422C7C" w:rsidP="00C359E7">
      <w:r w:rsidRPr="00214E64">
        <w:t xml:space="preserve">ПО – </w:t>
      </w:r>
      <w:r w:rsidRPr="00214E64">
        <w:rPr>
          <w:u w:val="single"/>
        </w:rPr>
        <w:t>П</w:t>
      </w:r>
      <w:r w:rsidRPr="00214E64">
        <w:t xml:space="preserve">рограммное </w:t>
      </w:r>
      <w:r w:rsidRPr="00214E64">
        <w:rPr>
          <w:u w:val="single"/>
        </w:rPr>
        <w:t>О</w:t>
      </w:r>
      <w:r w:rsidRPr="00214E64">
        <w:t>беспечение</w:t>
      </w:r>
    </w:p>
    <w:p w:rsidR="00422C7C" w:rsidRPr="00214E64" w:rsidRDefault="00422C7C" w:rsidP="00C359E7">
      <w:r w:rsidRPr="00214E64">
        <w:t xml:space="preserve">ПП – </w:t>
      </w:r>
      <w:r w:rsidRPr="00214E64">
        <w:rPr>
          <w:u w:val="single"/>
        </w:rPr>
        <w:t>П</w:t>
      </w:r>
      <w:r w:rsidRPr="00214E64">
        <w:t xml:space="preserve">рограммный </w:t>
      </w:r>
      <w:r w:rsidRPr="00214E64">
        <w:rPr>
          <w:u w:val="single"/>
        </w:rPr>
        <w:t>П</w:t>
      </w:r>
      <w:r w:rsidRPr="00214E64">
        <w:t>родукт</w:t>
      </w:r>
    </w:p>
    <w:p w:rsidR="00422C7C" w:rsidRPr="00214E64" w:rsidRDefault="00422C7C" w:rsidP="00C359E7">
      <w:r w:rsidRPr="00214E64">
        <w:t xml:space="preserve">ППП – </w:t>
      </w:r>
      <w:r w:rsidRPr="00214E64">
        <w:rPr>
          <w:u w:val="single"/>
        </w:rPr>
        <w:t>П</w:t>
      </w:r>
      <w:r w:rsidRPr="00214E64">
        <w:t xml:space="preserve">акет </w:t>
      </w:r>
      <w:r w:rsidRPr="00214E64">
        <w:rPr>
          <w:u w:val="single"/>
        </w:rPr>
        <w:t>П</w:t>
      </w:r>
      <w:r w:rsidRPr="00214E64">
        <w:t xml:space="preserve">рикладных </w:t>
      </w:r>
      <w:r w:rsidRPr="00214E64">
        <w:rPr>
          <w:u w:val="single"/>
        </w:rPr>
        <w:t>П</w:t>
      </w:r>
      <w:r w:rsidRPr="00214E64">
        <w:t>рограмм</w:t>
      </w:r>
    </w:p>
    <w:p w:rsidR="00422C7C" w:rsidRPr="00214E64" w:rsidRDefault="00422C7C" w:rsidP="00C359E7">
      <w:r w:rsidRPr="00214E64">
        <w:t xml:space="preserve">РВ – </w:t>
      </w:r>
      <w:r w:rsidRPr="00214E64">
        <w:rPr>
          <w:u w:val="single"/>
        </w:rPr>
        <w:t>Р</w:t>
      </w:r>
      <w:r w:rsidRPr="00214E64">
        <w:t xml:space="preserve">еальный масштаб </w:t>
      </w:r>
      <w:r w:rsidRPr="00214E64">
        <w:rPr>
          <w:u w:val="single"/>
        </w:rPr>
        <w:t>В</w:t>
      </w:r>
      <w:r w:rsidRPr="00214E64">
        <w:t>ремени</w:t>
      </w:r>
    </w:p>
    <w:p w:rsidR="00422C7C" w:rsidRPr="00214E64" w:rsidRDefault="00422C7C" w:rsidP="00C359E7">
      <w:r w:rsidRPr="00214E64">
        <w:t xml:space="preserve">РП – </w:t>
      </w:r>
      <w:r w:rsidRPr="00214E64">
        <w:rPr>
          <w:u w:val="single"/>
        </w:rPr>
        <w:t>Р</w:t>
      </w:r>
      <w:r w:rsidRPr="00214E64">
        <w:t xml:space="preserve">абочий </w:t>
      </w:r>
      <w:r w:rsidRPr="00214E64">
        <w:rPr>
          <w:u w:val="single"/>
        </w:rPr>
        <w:t>П</w:t>
      </w:r>
      <w:r w:rsidRPr="00214E64">
        <w:t>роект</w:t>
      </w:r>
    </w:p>
    <w:p w:rsidR="00422C7C" w:rsidRPr="00214E64" w:rsidRDefault="00422C7C" w:rsidP="00C359E7">
      <w:r w:rsidRPr="00214E64">
        <w:t xml:space="preserve">ТЗ – </w:t>
      </w:r>
      <w:r w:rsidRPr="00214E64">
        <w:rPr>
          <w:u w:val="single"/>
        </w:rPr>
        <w:t>Т</w:t>
      </w:r>
      <w:r w:rsidRPr="00214E64">
        <w:t xml:space="preserve">ехническое </w:t>
      </w:r>
      <w:r w:rsidRPr="00214E64">
        <w:rPr>
          <w:u w:val="single"/>
        </w:rPr>
        <w:t>З</w:t>
      </w:r>
      <w:r w:rsidRPr="00214E64">
        <w:t>адание</w:t>
      </w:r>
    </w:p>
    <w:p w:rsidR="00422C7C" w:rsidRPr="00214E64" w:rsidRDefault="00422C7C" w:rsidP="00C359E7">
      <w:r w:rsidRPr="00214E64">
        <w:t xml:space="preserve">ТПР – </w:t>
      </w:r>
      <w:r w:rsidRPr="00214E64">
        <w:rPr>
          <w:u w:val="single"/>
        </w:rPr>
        <w:t>Т</w:t>
      </w:r>
      <w:r w:rsidRPr="00214E64">
        <w:t xml:space="preserve">иповое </w:t>
      </w:r>
      <w:r w:rsidRPr="00214E64">
        <w:rPr>
          <w:u w:val="single"/>
        </w:rPr>
        <w:t>П</w:t>
      </w:r>
      <w:r w:rsidRPr="00214E64">
        <w:t xml:space="preserve">роектное </w:t>
      </w:r>
      <w:r w:rsidRPr="00214E64">
        <w:rPr>
          <w:u w:val="single"/>
        </w:rPr>
        <w:t>Р</w:t>
      </w:r>
      <w:r w:rsidRPr="00214E64">
        <w:t>ешение</w:t>
      </w:r>
    </w:p>
    <w:p w:rsidR="00422C7C" w:rsidRPr="00214E64" w:rsidRDefault="00422C7C" w:rsidP="00C359E7">
      <w:r w:rsidRPr="00214E64">
        <w:t xml:space="preserve">ТП – </w:t>
      </w:r>
      <w:r w:rsidRPr="00214E64">
        <w:rPr>
          <w:u w:val="single"/>
        </w:rPr>
        <w:t>Т</w:t>
      </w:r>
      <w:r w:rsidRPr="00214E64">
        <w:t xml:space="preserve">ехнический </w:t>
      </w:r>
      <w:r w:rsidRPr="00214E64">
        <w:rPr>
          <w:u w:val="single"/>
        </w:rPr>
        <w:t>П</w:t>
      </w:r>
      <w:r w:rsidRPr="00214E64">
        <w:t>роект</w:t>
      </w:r>
    </w:p>
    <w:p w:rsidR="00422C7C" w:rsidRPr="00214E64" w:rsidRDefault="00422C7C" w:rsidP="00C359E7">
      <w:r w:rsidRPr="00214E64">
        <w:t xml:space="preserve">ЭП – </w:t>
      </w:r>
      <w:r w:rsidRPr="00214E64">
        <w:rPr>
          <w:u w:val="single"/>
        </w:rPr>
        <w:t>Э</w:t>
      </w:r>
      <w:r w:rsidRPr="00214E64">
        <w:t xml:space="preserve">скизный </w:t>
      </w:r>
      <w:r w:rsidRPr="00214E64">
        <w:rPr>
          <w:u w:val="single"/>
        </w:rPr>
        <w:t>П</w:t>
      </w:r>
      <w:r w:rsidRPr="00214E64">
        <w:t xml:space="preserve">роект </w:t>
      </w:r>
    </w:p>
    <w:p w:rsidR="00C13D51" w:rsidRDefault="00C13D51" w:rsidP="00C359E7">
      <w:r>
        <w:t xml:space="preserve">ИМ – </w:t>
      </w:r>
      <w:r>
        <w:rPr>
          <w:u w:val="single"/>
        </w:rPr>
        <w:t>И</w:t>
      </w:r>
      <w:r>
        <w:t xml:space="preserve">митационная </w:t>
      </w:r>
      <w:r>
        <w:rPr>
          <w:u w:val="single"/>
        </w:rPr>
        <w:t>М</w:t>
      </w:r>
      <w:r>
        <w:t>одель</w:t>
      </w:r>
    </w:p>
    <w:p w:rsidR="00C13D51" w:rsidRDefault="00C13D51" w:rsidP="00C359E7">
      <w:r>
        <w:t xml:space="preserve">СДС – </w:t>
      </w:r>
      <w:r>
        <w:rPr>
          <w:u w:val="single"/>
        </w:rPr>
        <w:t>С</w:t>
      </w:r>
      <w:r>
        <w:t xml:space="preserve">ложная </w:t>
      </w:r>
      <w:r>
        <w:rPr>
          <w:u w:val="single"/>
        </w:rPr>
        <w:t>Д</w:t>
      </w:r>
      <w:r>
        <w:t xml:space="preserve">искретная </w:t>
      </w:r>
      <w:r>
        <w:rPr>
          <w:u w:val="single"/>
        </w:rPr>
        <w:t>С</w:t>
      </w:r>
      <w:r w:rsidR="00AC16C2">
        <w:t>истема</w:t>
      </w:r>
    </w:p>
    <w:p w:rsidR="00AC16C2" w:rsidRDefault="00AC16C2" w:rsidP="00C359E7">
      <w:r>
        <w:t xml:space="preserve">СМО – </w:t>
      </w:r>
      <w:r>
        <w:rPr>
          <w:u w:val="single"/>
        </w:rPr>
        <w:t>С</w:t>
      </w:r>
      <w:r>
        <w:t xml:space="preserve">истема </w:t>
      </w:r>
      <w:r>
        <w:rPr>
          <w:u w:val="single"/>
        </w:rPr>
        <w:t>М</w:t>
      </w:r>
      <w:r>
        <w:t xml:space="preserve">ассового </w:t>
      </w:r>
      <w:r>
        <w:rPr>
          <w:u w:val="single"/>
        </w:rPr>
        <w:t>О</w:t>
      </w:r>
      <w:r>
        <w:t>бслуживания</w:t>
      </w:r>
    </w:p>
    <w:p w:rsidR="00AC16C2" w:rsidRDefault="00AC16C2" w:rsidP="00C359E7">
      <w:r>
        <w:t xml:space="preserve">БЗ – </w:t>
      </w:r>
      <w:r>
        <w:rPr>
          <w:u w:val="single"/>
        </w:rPr>
        <w:t>Б</w:t>
      </w:r>
      <w:r>
        <w:t xml:space="preserve">аза </w:t>
      </w:r>
      <w:r>
        <w:rPr>
          <w:u w:val="single"/>
        </w:rPr>
        <w:t>З</w:t>
      </w:r>
      <w:r>
        <w:t>наний</w:t>
      </w:r>
    </w:p>
    <w:p w:rsidR="00AC16C2" w:rsidRDefault="00AC16C2" w:rsidP="00C359E7">
      <w:r>
        <w:t xml:space="preserve">ЭВМ - </w:t>
      </w:r>
      <w:r w:rsidRPr="00AC16C2">
        <w:rPr>
          <w:u w:val="single"/>
        </w:rPr>
        <w:t>Э</w:t>
      </w:r>
      <w:r>
        <w:t xml:space="preserve">лектронная </w:t>
      </w:r>
      <w:r w:rsidRPr="00AC16C2">
        <w:rPr>
          <w:u w:val="single"/>
        </w:rPr>
        <w:t>В</w:t>
      </w:r>
      <w:r>
        <w:t xml:space="preserve">ычислительная </w:t>
      </w:r>
      <w:r w:rsidRPr="00AC16C2">
        <w:rPr>
          <w:u w:val="single"/>
        </w:rPr>
        <w:t>М</w:t>
      </w:r>
      <w:r>
        <w:t>аши</w:t>
      </w:r>
      <w:r w:rsidRPr="00AC16C2">
        <w:t>на</w:t>
      </w:r>
    </w:p>
    <w:p w:rsidR="00AC16C2" w:rsidRPr="00AC16C2" w:rsidRDefault="00AC16C2" w:rsidP="00C359E7">
      <w:r>
        <w:t xml:space="preserve">ОЗУ - </w:t>
      </w:r>
      <w:r w:rsidRPr="00AC16C2">
        <w:rPr>
          <w:u w:val="single"/>
        </w:rPr>
        <w:t>О</w:t>
      </w:r>
      <w:r w:rsidRPr="00AC16C2">
        <w:t xml:space="preserve">перативное </w:t>
      </w:r>
      <w:r w:rsidRPr="00AC16C2">
        <w:rPr>
          <w:u w:val="single"/>
        </w:rPr>
        <w:t>З</w:t>
      </w:r>
      <w:r w:rsidRPr="00AC16C2">
        <w:t xml:space="preserve">апоминающее </w:t>
      </w:r>
      <w:r w:rsidRPr="00AC16C2">
        <w:rPr>
          <w:u w:val="single"/>
        </w:rPr>
        <w:t>У</w:t>
      </w:r>
      <w:r w:rsidRPr="00AC16C2">
        <w:t>стройство</w:t>
      </w:r>
    </w:p>
    <w:p w:rsidR="006B074F" w:rsidRDefault="006B074F" w:rsidP="00C359E7">
      <w:pPr>
        <w:pStyle w:val="1"/>
        <w:ind w:left="0" w:firstLine="567"/>
      </w:pPr>
      <w:bookmarkStart w:id="2" w:name="_Toc296293241"/>
      <w:bookmarkStart w:id="3" w:name="_Toc312015107"/>
      <w:r w:rsidRPr="00A377E0">
        <w:lastRenderedPageBreak/>
        <w:t>ВВЕДЕНИЕ</w:t>
      </w:r>
      <w:bookmarkEnd w:id="2"/>
      <w:bookmarkEnd w:id="3"/>
    </w:p>
    <w:p w:rsidR="00EB7870" w:rsidRDefault="007D2268" w:rsidP="00C359E7">
      <w:pPr>
        <w:jc w:val="both"/>
      </w:pPr>
      <w:r w:rsidRPr="00214E64">
        <w:t>Имитационное моделирование предназначено для прогноза поведения сложных систем, а так же результатов их взаимодействия. Дискретно – событийное моделирование подразумевает такой подход к моделированию, при котором абстрагируются от непрерывности происходящих событий. При дискретно – событийном моделировании считается, что состояние системы меняется мгновенно через сколь угодно короткие промежутки времени. Но в промежутке между двумя ближайшими событиями состояние системы остаётся неизменным.</w:t>
      </w:r>
    </w:p>
    <w:p w:rsidR="00422C7C" w:rsidRDefault="007D2268" w:rsidP="00C359E7">
      <w:pPr>
        <w:jc w:val="both"/>
      </w:pPr>
      <w:r w:rsidRPr="00214E64">
        <w:t xml:space="preserve">Язык имитационного моделирования РДО поддерживает дискретно-событийную парадигму имитационного моделирования и реализует три основных подхода моделирования: процессно-ориентированный подход, событийный подход, подход сканирования активностей. Он является проблемно-ориентированным языком, направленным на решение задач моделирования. </w:t>
      </w:r>
    </w:p>
    <w:p w:rsidR="00F07F88" w:rsidRDefault="007D2268" w:rsidP="00C359E7">
      <w:pPr>
        <w:jc w:val="both"/>
      </w:pPr>
      <w:r w:rsidRPr="00214E64">
        <w:t xml:space="preserve">Проблемная ориентация обычно производится в контексте некоторого универсального языка программирования, по отношению к которому проблемно-ориентированный язык является либо </w:t>
      </w:r>
      <w:proofErr w:type="spellStart"/>
      <w:r w:rsidRPr="00214E64">
        <w:t>надъязыком</w:t>
      </w:r>
      <w:proofErr w:type="spellEnd"/>
      <w:r w:rsidRPr="00214E64">
        <w:t xml:space="preserve">, либо </w:t>
      </w:r>
      <w:proofErr w:type="spellStart"/>
      <w:r w:rsidRPr="00214E64">
        <w:t>предъязыком</w:t>
      </w:r>
      <w:proofErr w:type="spellEnd"/>
      <w:r w:rsidRPr="00214E64">
        <w:t xml:space="preserve">, либо подъязыком. </w:t>
      </w:r>
      <w:proofErr w:type="spellStart"/>
      <w:r w:rsidRPr="00214E64">
        <w:t>Надъязык</w:t>
      </w:r>
      <w:proofErr w:type="spellEnd"/>
      <w:r w:rsidRPr="00214E64">
        <w:t xml:space="preserve"> получается обогащением универсального языка дополнительными конструкциями, особенно удобными для формулирования задачи из класса. В </w:t>
      </w:r>
      <w:proofErr w:type="spellStart"/>
      <w:r w:rsidRPr="00214E64">
        <w:t>предъязыке</w:t>
      </w:r>
      <w:proofErr w:type="spellEnd"/>
      <w:r w:rsidRPr="00214E64">
        <w:t xml:space="preserve"> дополнительные конструкции полностью "загораживают" универсальный язык и переводятся на него специальным препроцессором. Подъязык получается из универсального языка отказом от конструкций, неупотребительных в данном классе задач, либо предварительным составлением библиотеки "стандартных программ", в совокупности достаточных для выражения любой задачи из класса. Во всех случаях </w:t>
      </w:r>
      <w:r w:rsidRPr="006D443A">
        <w:t>выгода от употребления П.-</w:t>
      </w:r>
      <w:proofErr w:type="gramStart"/>
      <w:r w:rsidRPr="006D443A">
        <w:t>о</w:t>
      </w:r>
      <w:proofErr w:type="gramEnd"/>
      <w:r w:rsidRPr="006D443A">
        <w:t xml:space="preserve">. </w:t>
      </w:r>
      <w:proofErr w:type="gramStart"/>
      <w:r w:rsidRPr="006D443A">
        <w:t>я</w:t>
      </w:r>
      <w:proofErr w:type="gramEnd"/>
      <w:r w:rsidRPr="006D443A">
        <w:t xml:space="preserve">. состоит в том, что вместо программирования заново каждой задачи из класса достаточно лишь указать средствами П.-о. я. параметры, отличающие одну задачу от другой. РДО является </w:t>
      </w:r>
      <w:proofErr w:type="spellStart"/>
      <w:r w:rsidRPr="006D443A">
        <w:t>предъязыком</w:t>
      </w:r>
      <w:proofErr w:type="spellEnd"/>
      <w:r w:rsidRPr="006D443A">
        <w:t xml:space="preserve"> в контексте процедурного и объектно-ориентированного языка программирования.</w:t>
      </w:r>
    </w:p>
    <w:p w:rsidR="001A6C0C" w:rsidRPr="00214E64" w:rsidRDefault="001A6C0C" w:rsidP="00C359E7">
      <w:r w:rsidRPr="006D443A">
        <w:t>Методика имитационного моделирования часто используется для описания реальных систем. В контексте решения задач моделирования реальных систем часто приходится решать</w:t>
      </w:r>
      <w:r w:rsidRPr="00214E64">
        <w:t xml:space="preserve"> проблемы описания сложных алгоритмических зависимостей.  Для описания алгоритмов наиболее удобно использование процедурного (императивного) программирования. Про реальные системы можно сказать, что они локально императивны. То есть, если взять достаточно узкую задачу, то ее можно вполне легко описать методами процедурного программирования. Процедурное программирование наиболее пригодно для реализации небольших подзадач, где очень важна скорость исполнения. </w:t>
      </w:r>
    </w:p>
    <w:p w:rsidR="001A6C0C" w:rsidRDefault="001A6C0C" w:rsidP="00C359E7">
      <w:pPr>
        <w:jc w:val="both"/>
      </w:pPr>
    </w:p>
    <w:p w:rsidR="00317A37" w:rsidRPr="00317A37" w:rsidRDefault="00317A37" w:rsidP="00C359E7">
      <w:pPr>
        <w:pStyle w:val="1"/>
        <w:ind w:left="0" w:firstLine="567"/>
      </w:pPr>
      <w:bookmarkStart w:id="4" w:name="_Toc296293242"/>
      <w:bookmarkStart w:id="5" w:name="_Toc312015108"/>
      <w:r w:rsidRPr="00317A37">
        <w:lastRenderedPageBreak/>
        <w:t>ПРЕДПРОЕКТНОЕ ИССЛЕДОВАНИЕ</w:t>
      </w:r>
      <w:bookmarkEnd w:id="4"/>
      <w:bookmarkEnd w:id="5"/>
    </w:p>
    <w:p w:rsidR="00317A37" w:rsidRDefault="00317A37" w:rsidP="00C359E7">
      <w:pPr>
        <w:pStyle w:val="2"/>
        <w:ind w:left="0" w:firstLine="567"/>
      </w:pPr>
      <w:bookmarkStart w:id="6" w:name="_Toc296293245"/>
      <w:bookmarkStart w:id="7" w:name="_Toc312015109"/>
      <w:r w:rsidRPr="00317A37">
        <w:t>Основные положения языка РДО</w:t>
      </w:r>
      <w:bookmarkEnd w:id="6"/>
      <w:bookmarkEnd w:id="7"/>
    </w:p>
    <w:p w:rsidR="00707CC5" w:rsidRPr="00214E64" w:rsidRDefault="00707CC5" w:rsidP="00C359E7">
      <w:r w:rsidRPr="00214E64">
        <w:t>В основе системы РДО</w:t>
      </w:r>
      <w:sdt>
        <w:sdtPr>
          <w:id w:val="883597303"/>
          <w:citation/>
        </w:sdtPr>
        <w:sdtContent>
          <w:r w:rsidR="00D54725">
            <w:fldChar w:fldCharType="begin"/>
          </w:r>
          <w:r w:rsidR="00D54725" w:rsidRPr="00D54725">
            <w:instrText xml:space="preserve"> </w:instrText>
          </w:r>
          <w:r w:rsidR="00D54725">
            <w:rPr>
              <w:lang w:val="en-US"/>
            </w:rPr>
            <w:instrText>CITATION</w:instrText>
          </w:r>
          <w:r w:rsidR="00D54725" w:rsidRPr="00D54725">
            <w:instrText xml:space="preserve"> 1 \</w:instrText>
          </w:r>
          <w:r w:rsidR="00D54725">
            <w:rPr>
              <w:lang w:val="en-US"/>
            </w:rPr>
            <w:instrText>l</w:instrText>
          </w:r>
          <w:r w:rsidR="00D54725" w:rsidRPr="00D54725">
            <w:instrText xml:space="preserve"> 1033 </w:instrText>
          </w:r>
          <w:r w:rsidR="00D54725">
            <w:fldChar w:fldCharType="separate"/>
          </w:r>
          <w:r w:rsidR="00D54725" w:rsidRPr="00D54725">
            <w:rPr>
              <w:noProof/>
            </w:rPr>
            <w:t xml:space="preserve"> (1)</w:t>
          </w:r>
          <w:r w:rsidR="00D54725">
            <w:fldChar w:fldCharType="end"/>
          </w:r>
        </w:sdtContent>
      </w:sdt>
      <w:r w:rsidRPr="00214E64">
        <w:t>– «Ресурсы, Действия, Операции» – лежат следующие положения:</w:t>
      </w:r>
    </w:p>
    <w:p w:rsidR="00707CC5" w:rsidRPr="00214E64" w:rsidRDefault="00707CC5" w:rsidP="00C359E7">
      <w:r w:rsidRPr="00214E64">
        <w:t>Все элементы сложной дискретной системы (СДС) представлены как ресурсы, описываемые некоторыми параметрами.</w:t>
      </w:r>
    </w:p>
    <w:p w:rsidR="00707CC5" w:rsidRPr="00214E64" w:rsidRDefault="00707CC5" w:rsidP="00C359E7">
      <w:r w:rsidRPr="00214E64">
        <w:t>Состояние ресурса определяется вектором значений всех его параметров; состояние СДС – значением всех параметров всех ресурсов.</w:t>
      </w:r>
    </w:p>
    <w:p w:rsidR="00707CC5" w:rsidRPr="00214E64" w:rsidRDefault="00707CC5" w:rsidP="00C359E7">
      <w:r w:rsidRPr="00214E64">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состояния ресурсов; действия ограничены во времени двумя событиями: событиями начала и конца.</w:t>
      </w:r>
    </w:p>
    <w:p w:rsidR="00707CC5" w:rsidRPr="00214E64" w:rsidRDefault="00707CC5" w:rsidP="00C359E7">
      <w:r w:rsidRPr="00214E64">
        <w:t>Нерегулярные события описывают изменение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707CC5" w:rsidRPr="00214E64" w:rsidRDefault="00707CC5" w:rsidP="00C359E7">
      <w:r w:rsidRPr="00214E64">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ресурсов в начале и конце соответствующего действия. При выполнении работ, связанных с созданием и использованием ИМ в среде РДО, пользователь оперирует следующими основными понятиями:</w:t>
      </w:r>
    </w:p>
    <w:p w:rsidR="00707CC5" w:rsidRPr="00214E64" w:rsidRDefault="00707CC5" w:rsidP="00C359E7">
      <w:pPr>
        <w:pStyle w:val="aa"/>
        <w:tabs>
          <w:tab w:val="left" w:pos="567"/>
        </w:tabs>
        <w:spacing w:before="0" w:beforeAutospacing="0" w:after="0" w:afterAutospacing="0" w:line="360" w:lineRule="auto"/>
      </w:pPr>
      <w:bookmarkStart w:id="8" w:name="model"/>
      <w:bookmarkEnd w:id="8"/>
      <w:r w:rsidRPr="00214E64">
        <w:rPr>
          <w:b/>
          <w:bCs/>
        </w:rPr>
        <w:t>Модель</w:t>
      </w:r>
      <w:r w:rsidRPr="00214E64">
        <w:t xml:space="preserve"> - совокупность объектов РДО-языка, описывающих какой-то реальный объект, собираемые в процессе имитации показатели, кадры анимации и графические элементы, используемые при анимации, результаты трассировки.</w:t>
      </w:r>
    </w:p>
    <w:p w:rsidR="00707CC5" w:rsidRPr="00214E64" w:rsidRDefault="00707CC5" w:rsidP="00C359E7">
      <w:pPr>
        <w:pStyle w:val="aa"/>
        <w:tabs>
          <w:tab w:val="left" w:pos="567"/>
        </w:tabs>
        <w:spacing w:before="0" w:beforeAutospacing="0" w:after="0" w:afterAutospacing="0" w:line="360" w:lineRule="auto"/>
      </w:pPr>
      <w:bookmarkStart w:id="9" w:name="run"/>
      <w:bookmarkEnd w:id="9"/>
      <w:r w:rsidRPr="00214E64">
        <w:rPr>
          <w:b/>
          <w:bCs/>
        </w:rPr>
        <w:t>Прогон</w:t>
      </w:r>
      <w:r w:rsidRPr="00214E64">
        <w:t xml:space="preserve"> - это единая неделимая точка имитационного эксперимента. Он характеризуется совокупностью объектов, представляющих собой исходные данные и результаты, полученные при запуске имитатора с этими исходными данными.</w:t>
      </w:r>
    </w:p>
    <w:p w:rsidR="00707CC5" w:rsidRPr="00214E64" w:rsidRDefault="00707CC5" w:rsidP="00C359E7">
      <w:pPr>
        <w:pStyle w:val="aa"/>
        <w:tabs>
          <w:tab w:val="left" w:pos="567"/>
        </w:tabs>
        <w:spacing w:before="0" w:beforeAutospacing="0" w:after="0" w:afterAutospacing="0" w:line="360" w:lineRule="auto"/>
      </w:pPr>
      <w:r w:rsidRPr="00214E64">
        <w:rPr>
          <w:b/>
          <w:bCs/>
        </w:rPr>
        <w:t>Проект</w:t>
      </w:r>
      <w:r w:rsidRPr="00214E64">
        <w:t xml:space="preserve"> - один или более прогонов, объединенных какой-либо общей целью. Например, это может быть совокупность прогонов,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w:t>
      </w:r>
    </w:p>
    <w:p w:rsidR="00707CC5" w:rsidRPr="00214E64" w:rsidRDefault="00707CC5" w:rsidP="00C359E7">
      <w:pPr>
        <w:pStyle w:val="aa"/>
        <w:tabs>
          <w:tab w:val="left" w:pos="567"/>
        </w:tabs>
        <w:spacing w:before="0" w:beforeAutospacing="0" w:after="0" w:afterAutospacing="0" w:line="360" w:lineRule="auto"/>
      </w:pPr>
      <w:bookmarkStart w:id="10" w:name="object"/>
      <w:bookmarkEnd w:id="10"/>
      <w:r w:rsidRPr="00214E64">
        <w:rPr>
          <w:b/>
          <w:bCs/>
        </w:rPr>
        <w:t>Объект</w:t>
      </w:r>
      <w:r w:rsidRPr="00214E64">
        <w:t xml:space="preserve"> - совокупность информации, предназначенной для определенных целей и имеющая смысл для имитационной программы. Состав объектов обусловлен РДО-методом, </w:t>
      </w:r>
      <w:proofErr w:type="gramStart"/>
      <w:r w:rsidRPr="00214E64">
        <w:t>определяющим</w:t>
      </w:r>
      <w:proofErr w:type="gramEnd"/>
      <w:r w:rsidRPr="00214E64">
        <w:t xml:space="preserve"> парадигму представления СДС на языке РДО. </w:t>
      </w:r>
      <w:bookmarkStart w:id="11" w:name="input"/>
      <w:bookmarkEnd w:id="11"/>
    </w:p>
    <w:p w:rsidR="00707CC5" w:rsidRPr="00214E64" w:rsidRDefault="00707CC5" w:rsidP="00C359E7">
      <w:pPr>
        <w:tabs>
          <w:tab w:val="left" w:pos="567"/>
        </w:tabs>
        <w:rPr>
          <w:rFonts w:cs="Times New Roman"/>
          <w:szCs w:val="24"/>
        </w:rPr>
      </w:pPr>
      <w:r w:rsidRPr="00214E64">
        <w:rPr>
          <w:rFonts w:cs="Times New Roman"/>
          <w:szCs w:val="24"/>
        </w:rPr>
        <w:t xml:space="preserve">Объектами исходных данных являются: </w:t>
      </w:r>
    </w:p>
    <w:p w:rsidR="00707CC5" w:rsidRPr="00214E64" w:rsidRDefault="00707CC5" w:rsidP="00C359E7">
      <w:pPr>
        <w:pStyle w:val="a0"/>
        <w:ind w:left="0" w:firstLine="567"/>
      </w:pPr>
      <w:r w:rsidRPr="00214E64">
        <w:lastRenderedPageBreak/>
        <w:t>типы ресурсов (с расширением .</w:t>
      </w:r>
      <w:proofErr w:type="spellStart"/>
      <w:r w:rsidRPr="00214E64">
        <w:t>rtp</w:t>
      </w:r>
      <w:proofErr w:type="spellEnd"/>
      <w:r w:rsidRPr="00214E64">
        <w:t xml:space="preserve">); </w:t>
      </w:r>
    </w:p>
    <w:p w:rsidR="00707CC5" w:rsidRPr="00214E64" w:rsidRDefault="00707CC5" w:rsidP="00C359E7">
      <w:pPr>
        <w:pStyle w:val="a0"/>
        <w:ind w:left="0" w:firstLine="567"/>
      </w:pPr>
      <w:r w:rsidRPr="00214E64">
        <w:t>ресурсы (с расширением .</w:t>
      </w:r>
      <w:proofErr w:type="spellStart"/>
      <w:r w:rsidRPr="00214E64">
        <w:t>rss</w:t>
      </w:r>
      <w:proofErr w:type="spellEnd"/>
      <w:r w:rsidRPr="00214E64">
        <w:t xml:space="preserve">); </w:t>
      </w:r>
    </w:p>
    <w:p w:rsidR="00707CC5" w:rsidRPr="00214E64" w:rsidRDefault="00707CC5" w:rsidP="00C359E7">
      <w:pPr>
        <w:pStyle w:val="a0"/>
        <w:ind w:left="0" w:firstLine="567"/>
      </w:pPr>
      <w:r w:rsidRPr="00214E64">
        <w:t>образцы операций (с расширением .</w:t>
      </w:r>
      <w:proofErr w:type="spellStart"/>
      <w:r w:rsidRPr="00214E64">
        <w:t>pat</w:t>
      </w:r>
      <w:proofErr w:type="spellEnd"/>
      <w:r w:rsidRPr="00214E64">
        <w:t xml:space="preserve">); </w:t>
      </w:r>
    </w:p>
    <w:p w:rsidR="00707CC5" w:rsidRPr="00214E64" w:rsidRDefault="00707CC5" w:rsidP="00C359E7">
      <w:pPr>
        <w:pStyle w:val="a0"/>
        <w:ind w:left="0" w:firstLine="567"/>
      </w:pPr>
      <w:r w:rsidRPr="00214E64">
        <w:t>точки принятия решений (с расширением .</w:t>
      </w:r>
      <w:proofErr w:type="spellStart"/>
      <w:r w:rsidRPr="00214E64">
        <w:t>dpt</w:t>
      </w:r>
      <w:proofErr w:type="spellEnd"/>
      <w:r w:rsidRPr="00214E64">
        <w:t xml:space="preserve">); </w:t>
      </w:r>
    </w:p>
    <w:p w:rsidR="00707CC5" w:rsidRPr="00214E64" w:rsidRDefault="00707CC5" w:rsidP="00C359E7">
      <w:pPr>
        <w:pStyle w:val="a0"/>
        <w:ind w:left="0" w:firstLine="567"/>
      </w:pPr>
      <w:r w:rsidRPr="00214E64">
        <w:t>константы, функции и последовательности (с расширением .</w:t>
      </w:r>
      <w:proofErr w:type="spellStart"/>
      <w:r w:rsidRPr="00214E64">
        <w:t>fun</w:t>
      </w:r>
      <w:proofErr w:type="spellEnd"/>
      <w:r w:rsidRPr="00214E64">
        <w:t xml:space="preserve">); </w:t>
      </w:r>
    </w:p>
    <w:p w:rsidR="00707CC5" w:rsidRPr="00214E64" w:rsidRDefault="00707CC5" w:rsidP="00C359E7">
      <w:pPr>
        <w:pStyle w:val="a0"/>
        <w:ind w:left="0" w:firstLine="567"/>
      </w:pPr>
      <w:r w:rsidRPr="00214E64">
        <w:t>кадры анимации (с расширением .</w:t>
      </w:r>
      <w:proofErr w:type="spellStart"/>
      <w:r w:rsidRPr="00214E64">
        <w:t>frm</w:t>
      </w:r>
      <w:proofErr w:type="spellEnd"/>
      <w:r w:rsidRPr="00214E64">
        <w:t xml:space="preserve">); </w:t>
      </w:r>
    </w:p>
    <w:p w:rsidR="00707CC5" w:rsidRPr="00214E64" w:rsidRDefault="00707CC5" w:rsidP="00C359E7">
      <w:pPr>
        <w:pStyle w:val="a0"/>
        <w:ind w:left="0" w:firstLine="567"/>
      </w:pPr>
      <w:r w:rsidRPr="00214E64">
        <w:t>прогон (с расширением .</w:t>
      </w:r>
      <w:proofErr w:type="spellStart"/>
      <w:r w:rsidRPr="00214E64">
        <w:t>smr</w:t>
      </w:r>
      <w:proofErr w:type="spellEnd"/>
      <w:r w:rsidRPr="00214E64">
        <w:t xml:space="preserve">). </w:t>
      </w:r>
    </w:p>
    <w:p w:rsidR="00707CC5" w:rsidRPr="00214E64" w:rsidRDefault="00707CC5" w:rsidP="00C359E7">
      <w:pPr>
        <w:tabs>
          <w:tab w:val="left" w:pos="567"/>
        </w:tabs>
        <w:rPr>
          <w:rFonts w:cs="Times New Roman"/>
          <w:szCs w:val="24"/>
        </w:rPr>
      </w:pPr>
      <w:r w:rsidRPr="00214E64">
        <w:rPr>
          <w:rFonts w:cs="Times New Roman"/>
          <w:szCs w:val="24"/>
        </w:rPr>
        <w:br/>
        <w:t xml:space="preserve">Объекты, создаваемые РДО-имитатором при выполнении прогона: </w:t>
      </w:r>
    </w:p>
    <w:p w:rsidR="00707CC5" w:rsidRPr="00214E64" w:rsidRDefault="00707CC5" w:rsidP="00C359E7">
      <w:pPr>
        <w:pStyle w:val="a0"/>
        <w:ind w:left="0" w:firstLine="567"/>
      </w:pPr>
      <w:r w:rsidRPr="00214E64">
        <w:t>результаты (с расширением .</w:t>
      </w:r>
      <w:proofErr w:type="spellStart"/>
      <w:r w:rsidRPr="00214E64">
        <w:t>pmv</w:t>
      </w:r>
      <w:proofErr w:type="spellEnd"/>
      <w:r w:rsidRPr="00214E64">
        <w:t xml:space="preserve">); </w:t>
      </w:r>
    </w:p>
    <w:p w:rsidR="00707CC5" w:rsidRDefault="00707CC5" w:rsidP="00C359E7">
      <w:pPr>
        <w:pStyle w:val="a0"/>
        <w:ind w:left="0" w:firstLine="567"/>
      </w:pPr>
      <w:r w:rsidRPr="00214E64">
        <w:t>трассировка (с расширением .</w:t>
      </w:r>
      <w:proofErr w:type="spellStart"/>
      <w:r w:rsidRPr="00214E64">
        <w:t>trc</w:t>
      </w:r>
      <w:proofErr w:type="spellEnd"/>
      <w:r w:rsidRPr="00214E64">
        <w:t xml:space="preserve">). </w:t>
      </w:r>
    </w:p>
    <w:p w:rsidR="009F53C6" w:rsidRPr="00214E64" w:rsidRDefault="009F53C6" w:rsidP="00C359E7">
      <w:pPr>
        <w:pStyle w:val="a0"/>
        <w:numPr>
          <w:ilvl w:val="0"/>
          <w:numId w:val="0"/>
        </w:numPr>
        <w:ind w:firstLine="567"/>
      </w:pPr>
    </w:p>
    <w:p w:rsidR="00317A37" w:rsidRDefault="00317A37" w:rsidP="00C359E7">
      <w:pPr>
        <w:pStyle w:val="2"/>
        <w:ind w:left="0" w:firstLine="567"/>
      </w:pPr>
      <w:bookmarkStart w:id="12" w:name="_Toc296293246"/>
      <w:bookmarkStart w:id="13" w:name="_Toc312015110"/>
      <w:r w:rsidRPr="00317A37">
        <w:t>Постановка задачи</w:t>
      </w:r>
      <w:bookmarkEnd w:id="12"/>
      <w:bookmarkEnd w:id="13"/>
    </w:p>
    <w:p w:rsidR="00C359E7" w:rsidRDefault="00C359E7" w:rsidP="00C359E7">
      <w:pPr>
        <w:rPr>
          <w:lang w:eastAsia="ru-RU"/>
        </w:rPr>
      </w:pPr>
      <w:bookmarkStart w:id="14" w:name="_Toc296293247"/>
      <w:r w:rsidRPr="00214E64">
        <w:rPr>
          <w:lang w:eastAsia="ru-RU"/>
        </w:rPr>
        <w:t xml:space="preserve">Основная цель данного </w:t>
      </w:r>
      <w:r>
        <w:rPr>
          <w:lang w:eastAsia="ru-RU"/>
        </w:rPr>
        <w:t xml:space="preserve">курсового </w:t>
      </w:r>
      <w:r w:rsidRPr="00214E64">
        <w:rPr>
          <w:lang w:eastAsia="ru-RU"/>
        </w:rPr>
        <w:t>проекта –</w:t>
      </w:r>
      <w:r>
        <w:rPr>
          <w:lang w:eastAsia="ru-RU"/>
        </w:rPr>
        <w:t xml:space="preserve"> дополнение механизма передачи данных в функцию возможностью передавать и использовать ресурс как параметр функции.</w:t>
      </w:r>
    </w:p>
    <w:p w:rsidR="00C94178" w:rsidRDefault="00C94178" w:rsidP="00C359E7">
      <w:pPr>
        <w:jc w:val="both"/>
      </w:pPr>
      <w:r>
        <w:t xml:space="preserve">Как в любом процедурном языке программирования, в языке РДО реализован механизм вызова функций. Функция в РДО – подпрограмма, описанная на закладке </w:t>
      </w:r>
      <w:r>
        <w:rPr>
          <w:lang w:val="en-US"/>
        </w:rPr>
        <w:t>FUN</w:t>
      </w:r>
      <w:r w:rsidRPr="00C113F5">
        <w:t xml:space="preserve">, </w:t>
      </w:r>
      <w:r>
        <w:t xml:space="preserve">с помощью языка процедурного программирования, реализующая определенный алгоритм и вызываемая в других местах с помощью оператора вызова. Функция имеет свои параметры, используемые во время вызова для передачи внешних, по отношению к пространству памяти функции, данных. Однако в существующей версии РДО нет возможности передать напрямую в функцию ресурс для дальнейшего использования его параметров. Поэтому приходится передавать каждый параметр ресурса по-отдельности, что достаточно неудобно и противоречит парадигме моделирования сложившейся в РДО. </w:t>
      </w:r>
    </w:p>
    <w:p w:rsidR="00C94178" w:rsidRDefault="00C94178" w:rsidP="00C359E7">
      <w:pPr>
        <w:jc w:val="both"/>
      </w:pPr>
      <w:r>
        <w:t>Сложившаяся ситуация приводит к резкому увеличению объема кода и возможности возникновения ошибок из-за лишнего кода при большом количестве функций, вызывающих друг друга либо большого количества различных ресурсов, к которым применяются одни и те же функции.</w:t>
      </w:r>
    </w:p>
    <w:p w:rsidR="009129E0" w:rsidRDefault="009129E0" w:rsidP="00C359E7">
      <w:pPr>
        <w:jc w:val="both"/>
      </w:pPr>
      <w:r>
        <w:t>Данную проблему можно рассмотреть на примере модели игры «Пять» (урезанные пятнашки)</w:t>
      </w:r>
      <w:proofErr w:type="gramStart"/>
      <w:r>
        <w:t xml:space="preserve"> ,</w:t>
      </w:r>
      <w:proofErr w:type="gramEnd"/>
      <w:r>
        <w:t xml:space="preserve"> используемой в лабораторной работе по курсу Моделирование ТП и ПП на 9 семестре обучения на кафедре РК-9.</w:t>
      </w:r>
    </w:p>
    <w:p w:rsidR="009129E0" w:rsidRDefault="007226DD" w:rsidP="00C359E7">
      <w:pPr>
        <w:rPr>
          <w:lang w:eastAsia="ru-RU"/>
        </w:rPr>
      </w:pPr>
      <w:r>
        <w:rPr>
          <w:lang w:eastAsia="ru-RU"/>
        </w:rPr>
        <w:t xml:space="preserve">В приведенной ниже таблице можно </w:t>
      </w:r>
      <w:r w:rsidR="005400F9">
        <w:rPr>
          <w:lang w:eastAsia="ru-RU"/>
        </w:rPr>
        <w:t>увидеть,</w:t>
      </w:r>
      <w:r>
        <w:rPr>
          <w:lang w:eastAsia="ru-RU"/>
        </w:rPr>
        <w:t xml:space="preserve"> как выглядит модель игры «Пять» в</w:t>
      </w:r>
      <w:r w:rsidR="009129E0">
        <w:rPr>
          <w:lang w:eastAsia="ru-RU"/>
        </w:rPr>
        <w:t xml:space="preserve"> существующей версии РДО </w:t>
      </w:r>
      <w:r>
        <w:rPr>
          <w:lang w:eastAsia="ru-RU"/>
        </w:rPr>
        <w:t xml:space="preserve">и должна выглядеть </w:t>
      </w:r>
      <w:r w:rsidR="005400F9">
        <w:rPr>
          <w:lang w:eastAsia="ru-RU"/>
        </w:rPr>
        <w:t>после</w:t>
      </w:r>
      <w:r>
        <w:rPr>
          <w:lang w:eastAsia="ru-RU"/>
        </w:rPr>
        <w:t xml:space="preserve"> внесени</w:t>
      </w:r>
      <w:r w:rsidR="005400F9">
        <w:rPr>
          <w:lang w:eastAsia="ru-RU"/>
        </w:rPr>
        <w:t>я</w:t>
      </w:r>
      <w:r>
        <w:rPr>
          <w:lang w:eastAsia="ru-RU"/>
        </w:rPr>
        <w:t xml:space="preserve"> изменений в систему моделирования.</w:t>
      </w:r>
    </w:p>
    <w:p w:rsidR="007226DD" w:rsidRDefault="007226DD" w:rsidP="007226DD">
      <w:pPr>
        <w:ind w:left="-142" w:right="-568" w:firstLine="0"/>
        <w:rPr>
          <w:lang w:eastAsia="ru-RU"/>
        </w:rPr>
      </w:pPr>
    </w:p>
    <w:tbl>
      <w:tblPr>
        <w:tblStyle w:val="af8"/>
        <w:tblW w:w="11199" w:type="dxa"/>
        <w:tblInd w:w="-885" w:type="dxa"/>
        <w:tblLook w:val="04A0" w:firstRow="1" w:lastRow="0" w:firstColumn="1" w:lastColumn="0" w:noHBand="0" w:noVBand="1"/>
      </w:tblPr>
      <w:tblGrid>
        <w:gridCol w:w="5712"/>
        <w:gridCol w:w="5487"/>
      </w:tblGrid>
      <w:tr w:rsidR="007226DD" w:rsidTr="000241DA">
        <w:tc>
          <w:tcPr>
            <w:tcW w:w="5712" w:type="dxa"/>
          </w:tcPr>
          <w:p w:rsidR="007226DD" w:rsidRPr="005400F9" w:rsidRDefault="005400F9" w:rsidP="005400F9">
            <w:pPr>
              <w:tabs>
                <w:tab w:val="left" w:pos="1556"/>
              </w:tabs>
              <w:ind w:left="-108" w:right="-67" w:firstLine="0"/>
              <w:jc w:val="center"/>
              <w:rPr>
                <w:szCs w:val="24"/>
              </w:rPr>
            </w:pPr>
            <w:r>
              <w:rPr>
                <w:szCs w:val="24"/>
              </w:rPr>
              <w:lastRenderedPageBreak/>
              <w:t>Старая модель «Пять»</w:t>
            </w:r>
          </w:p>
        </w:tc>
        <w:tc>
          <w:tcPr>
            <w:tcW w:w="5487" w:type="dxa"/>
          </w:tcPr>
          <w:p w:rsidR="007226DD" w:rsidRPr="005400F9" w:rsidRDefault="005400F9" w:rsidP="005400F9">
            <w:pPr>
              <w:ind w:left="-108" w:right="-67" w:firstLine="0"/>
              <w:jc w:val="center"/>
              <w:rPr>
                <w:b/>
                <w:sz w:val="20"/>
              </w:rPr>
            </w:pPr>
            <w:r>
              <w:rPr>
                <w:szCs w:val="24"/>
              </w:rPr>
              <w:t>Новая модель «Пять»</w:t>
            </w:r>
          </w:p>
        </w:tc>
      </w:tr>
      <w:tr w:rsidR="007226DD" w:rsidTr="000241DA">
        <w:tc>
          <w:tcPr>
            <w:tcW w:w="5712" w:type="dxa"/>
          </w:tcPr>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$Function Где_дырка : </w:t>
            </w:r>
            <w:proofErr w:type="spellStart"/>
            <w:r w:rsidRPr="007226DD">
              <w:rPr>
                <w:rFonts w:ascii="Times New Roman" w:hAnsi="Times New Roman"/>
                <w:b/>
                <w:i/>
              </w:rPr>
              <w:t>such_as</w:t>
            </w:r>
            <w:proofErr w:type="spellEnd"/>
            <w:r w:rsidRPr="007226DD">
              <w:rPr>
                <w:rFonts w:ascii="Times New Roman" w:hAnsi="Times New Roman"/>
                <w:b/>
                <w:i/>
              </w:rPr>
              <w:t xml:space="preserve"> Место_дырки</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$Type = algorithmic</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$Parameters</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_Место: </w:t>
            </w:r>
            <w:proofErr w:type="spellStart"/>
            <w:r w:rsidRPr="007226DD">
              <w:rPr>
                <w:rFonts w:ascii="Times New Roman" w:hAnsi="Times New Roman"/>
                <w:b/>
                <w:i/>
              </w:rPr>
              <w:t>such_as</w:t>
            </w:r>
            <w:proofErr w:type="spellEnd"/>
            <w:r w:rsidRPr="007226DD">
              <w:rPr>
                <w:rFonts w:ascii="Times New Roman" w:hAnsi="Times New Roman"/>
                <w:b/>
                <w:i/>
              </w:rPr>
              <w:t xml:space="preserve"> Фишка.Местоположение</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$Body</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if (_Место == Дырка.Место + 3)  return сверху;</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if (_Место == Дырка.Место - 3)  return снизу;</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if (_Место &lt;&gt; 3  and _Место &lt;&gt; 6 and _Место == Дырка.Место - 1)  return справа;</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if (_Место &lt;&gt; 1  and _Место &lt;&gt; 4 and _Место == Дырка.Место + 1)  return слева;</w:t>
            </w:r>
          </w:p>
          <w:p w:rsidR="007226DD" w:rsidRPr="005400F9" w:rsidRDefault="007226DD" w:rsidP="005400F9">
            <w:pPr>
              <w:pStyle w:val="ad"/>
              <w:spacing w:line="240" w:lineRule="auto"/>
              <w:ind w:left="-108" w:right="-108"/>
              <w:rPr>
                <w:rFonts w:ascii="Times New Roman" w:hAnsi="Times New Roman"/>
                <w:b/>
                <w:i/>
                <w:lang w:val="ru-RU"/>
              </w:rPr>
            </w:pPr>
            <w:r w:rsidRPr="005400F9">
              <w:rPr>
                <w:rFonts w:ascii="Times New Roman" w:hAnsi="Times New Roman"/>
                <w:b/>
                <w:i/>
                <w:lang w:val="ru-RU"/>
              </w:rPr>
              <w:t xml:space="preserve"> </w:t>
            </w:r>
            <w:r w:rsidRPr="007226DD">
              <w:rPr>
                <w:rFonts w:ascii="Times New Roman" w:hAnsi="Times New Roman"/>
                <w:b/>
                <w:i/>
              </w:rPr>
              <w:t>if</w:t>
            </w:r>
            <w:r w:rsidRPr="005400F9">
              <w:rPr>
                <w:rFonts w:ascii="Times New Roman" w:hAnsi="Times New Roman"/>
                <w:b/>
                <w:i/>
                <w:lang w:val="ru-RU"/>
              </w:rPr>
              <w:t xml:space="preserve"> (0 == 0)  </w:t>
            </w:r>
            <w:r w:rsidRPr="007226DD">
              <w:rPr>
                <w:rFonts w:ascii="Times New Roman" w:hAnsi="Times New Roman"/>
                <w:b/>
                <w:i/>
              </w:rPr>
              <w:t>return</w:t>
            </w:r>
            <w:r w:rsidRPr="005400F9">
              <w:rPr>
                <w:rFonts w:ascii="Times New Roman" w:hAnsi="Times New Roman"/>
                <w:b/>
                <w:i/>
                <w:lang w:val="ru-RU"/>
              </w:rPr>
              <w:t xml:space="preserve"> </w:t>
            </w:r>
            <w:proofErr w:type="spellStart"/>
            <w:r w:rsidRPr="005400F9">
              <w:rPr>
                <w:rFonts w:ascii="Times New Roman" w:hAnsi="Times New Roman"/>
                <w:b/>
                <w:i/>
                <w:lang w:val="ru-RU"/>
              </w:rPr>
              <w:t>дырки_рядом_нет</w:t>
            </w:r>
            <w:proofErr w:type="spellEnd"/>
            <w:r w:rsidRPr="005400F9">
              <w:rPr>
                <w:rFonts w:ascii="Times New Roman" w:hAnsi="Times New Roman"/>
                <w:b/>
                <w:i/>
                <w:lang w:val="ru-RU"/>
              </w:rPr>
              <w:t>;</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$End</w:t>
            </w:r>
          </w:p>
          <w:p w:rsidR="007226DD" w:rsidRPr="007226DD" w:rsidRDefault="007226DD" w:rsidP="005400F9">
            <w:pPr>
              <w:pStyle w:val="ad"/>
              <w:spacing w:line="240" w:lineRule="auto"/>
              <w:ind w:left="-108" w:right="-108"/>
              <w:rPr>
                <w:rFonts w:ascii="Times New Roman" w:hAnsi="Times New Roman"/>
                <w:b/>
                <w:i/>
              </w:rPr>
            </w:pP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$Function Фишка_на_месте : integer</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$Type = algorithmic</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$Parameters</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_Номер: </w:t>
            </w:r>
            <w:proofErr w:type="spellStart"/>
            <w:r w:rsidRPr="007226DD">
              <w:rPr>
                <w:rFonts w:ascii="Times New Roman" w:hAnsi="Times New Roman"/>
                <w:b/>
                <w:i/>
              </w:rPr>
              <w:t>such_as</w:t>
            </w:r>
            <w:proofErr w:type="spellEnd"/>
            <w:r w:rsidRPr="007226DD">
              <w:rPr>
                <w:rFonts w:ascii="Times New Roman" w:hAnsi="Times New Roman"/>
                <w:b/>
                <w:i/>
              </w:rPr>
              <w:t xml:space="preserve"> Фишка.Номер</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_Место: </w:t>
            </w:r>
            <w:proofErr w:type="spellStart"/>
            <w:r w:rsidRPr="007226DD">
              <w:rPr>
                <w:rFonts w:ascii="Times New Roman" w:hAnsi="Times New Roman"/>
                <w:b/>
                <w:i/>
              </w:rPr>
              <w:t>such_as</w:t>
            </w:r>
            <w:proofErr w:type="spellEnd"/>
            <w:r w:rsidRPr="007226DD">
              <w:rPr>
                <w:rFonts w:ascii="Times New Roman" w:hAnsi="Times New Roman"/>
                <w:b/>
                <w:i/>
              </w:rPr>
              <w:t xml:space="preserve"> </w:t>
            </w:r>
            <w:proofErr w:type="spellStart"/>
            <w:r w:rsidRPr="007226DD">
              <w:rPr>
                <w:rFonts w:ascii="Times New Roman" w:hAnsi="Times New Roman"/>
                <w:b/>
                <w:i/>
              </w:rPr>
              <w:t>Фишка.Местоположение</w:t>
            </w:r>
            <w:proofErr w:type="spellEnd"/>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w:t>
            </w:r>
            <w:proofErr w:type="spellStart"/>
            <w:r w:rsidRPr="007226DD">
              <w:rPr>
                <w:rFonts w:ascii="Times New Roman" w:hAnsi="Times New Roman"/>
                <w:b/>
                <w:i/>
              </w:rPr>
              <w:t>Body</w:t>
            </w:r>
            <w:proofErr w:type="spellEnd"/>
          </w:p>
          <w:p w:rsidR="005400F9"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if (_Номер == _Место)</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return 1;</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 return 0;</w:t>
            </w:r>
          </w:p>
          <w:p w:rsidR="007226DD" w:rsidRPr="007226DD" w:rsidRDefault="007226DD" w:rsidP="005400F9">
            <w:pPr>
              <w:pStyle w:val="ad"/>
              <w:spacing w:line="240" w:lineRule="auto"/>
              <w:ind w:left="-108" w:right="-108"/>
              <w:rPr>
                <w:rFonts w:ascii="Times New Roman" w:hAnsi="Times New Roman"/>
                <w:b/>
                <w:i/>
                <w:lang w:val="ru-RU"/>
              </w:rPr>
            </w:pPr>
            <w:r w:rsidRPr="007226DD">
              <w:rPr>
                <w:rFonts w:ascii="Times New Roman" w:hAnsi="Times New Roman"/>
                <w:b/>
                <w:i/>
                <w:lang w:val="ru-RU"/>
              </w:rPr>
              <w:t>$</w:t>
            </w:r>
            <w:r w:rsidRPr="007226DD">
              <w:rPr>
                <w:rFonts w:ascii="Times New Roman" w:hAnsi="Times New Roman"/>
                <w:b/>
                <w:i/>
              </w:rPr>
              <w:t>End</w:t>
            </w:r>
          </w:p>
          <w:p w:rsidR="007226DD" w:rsidRPr="007226DD" w:rsidRDefault="007226DD" w:rsidP="005400F9">
            <w:pPr>
              <w:pStyle w:val="ad"/>
              <w:spacing w:line="240" w:lineRule="auto"/>
              <w:ind w:left="-108" w:right="-108"/>
              <w:rPr>
                <w:rFonts w:ascii="Times New Roman" w:hAnsi="Times New Roman"/>
                <w:b/>
                <w:i/>
                <w:lang w:val="ru-RU"/>
              </w:rPr>
            </w:pP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 xml:space="preserve">$Function </w:t>
            </w:r>
            <w:proofErr w:type="spellStart"/>
            <w:r w:rsidRPr="007226DD">
              <w:rPr>
                <w:rFonts w:ascii="Times New Roman" w:hAnsi="Times New Roman"/>
                <w:b/>
                <w:i/>
              </w:rPr>
              <w:t>Кол_во_фишек_не_на_месте</w:t>
            </w:r>
            <w:proofErr w:type="spellEnd"/>
            <w:r w:rsidRPr="007226DD">
              <w:rPr>
                <w:rFonts w:ascii="Times New Roman" w:hAnsi="Times New Roman"/>
                <w:b/>
                <w:i/>
              </w:rPr>
              <w:t xml:space="preserve"> : integer</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$Type = algorithmic</w:t>
            </w:r>
          </w:p>
          <w:p w:rsidR="007226DD" w:rsidRPr="007226DD" w:rsidRDefault="007226DD" w:rsidP="005400F9">
            <w:pPr>
              <w:pStyle w:val="ad"/>
              <w:spacing w:line="240" w:lineRule="auto"/>
              <w:ind w:left="-108" w:right="-108"/>
              <w:rPr>
                <w:rFonts w:ascii="Times New Roman" w:hAnsi="Times New Roman"/>
                <w:b/>
                <w:i/>
                <w:lang w:val="ru-RU"/>
              </w:rPr>
            </w:pPr>
            <w:r w:rsidRPr="007226DD">
              <w:rPr>
                <w:rFonts w:ascii="Times New Roman" w:hAnsi="Times New Roman"/>
                <w:b/>
                <w:i/>
                <w:lang w:val="ru-RU"/>
              </w:rPr>
              <w:t>$</w:t>
            </w:r>
            <w:r w:rsidRPr="007226DD">
              <w:rPr>
                <w:rFonts w:ascii="Times New Roman" w:hAnsi="Times New Roman"/>
                <w:b/>
                <w:i/>
              </w:rPr>
              <w:t>Body</w:t>
            </w:r>
          </w:p>
          <w:p w:rsidR="007226DD" w:rsidRPr="005400F9" w:rsidRDefault="007226DD" w:rsidP="005400F9">
            <w:pPr>
              <w:pStyle w:val="ad"/>
              <w:spacing w:line="240" w:lineRule="auto"/>
              <w:ind w:left="-108" w:right="-108"/>
              <w:rPr>
                <w:rFonts w:ascii="Times New Roman" w:hAnsi="Times New Roman"/>
                <w:b/>
                <w:i/>
                <w:lang w:val="ru-RU"/>
              </w:rPr>
            </w:pPr>
            <w:r w:rsidRPr="007226DD">
              <w:rPr>
                <w:rFonts w:ascii="Times New Roman" w:hAnsi="Times New Roman"/>
                <w:b/>
                <w:i/>
                <w:lang w:val="ru-RU"/>
              </w:rPr>
              <w:t xml:space="preserve"> </w:t>
            </w:r>
            <w:r w:rsidRPr="005400F9">
              <w:rPr>
                <w:rFonts w:ascii="Times New Roman" w:hAnsi="Times New Roman"/>
                <w:b/>
                <w:i/>
                <w:lang w:val="ru-RU"/>
              </w:rPr>
              <w:t xml:space="preserve"> </w:t>
            </w:r>
            <w:r w:rsidRPr="007226DD">
              <w:rPr>
                <w:rFonts w:ascii="Times New Roman" w:hAnsi="Times New Roman"/>
                <w:b/>
                <w:i/>
              </w:rPr>
              <w:t>return</w:t>
            </w:r>
            <w:r w:rsidRPr="005400F9">
              <w:rPr>
                <w:rFonts w:ascii="Times New Roman" w:hAnsi="Times New Roman"/>
                <w:b/>
                <w:i/>
                <w:lang w:val="ru-RU"/>
              </w:rPr>
              <w:t xml:space="preserve"> 5 -</w:t>
            </w:r>
            <w:r w:rsidR="005400F9" w:rsidRPr="005400F9">
              <w:rPr>
                <w:rFonts w:ascii="Times New Roman" w:hAnsi="Times New Roman"/>
                <w:b/>
                <w:i/>
                <w:lang w:val="ru-RU"/>
              </w:rPr>
              <w:t xml:space="preserve"> </w:t>
            </w:r>
            <w:r w:rsidRPr="005400F9">
              <w:rPr>
                <w:rFonts w:ascii="Times New Roman" w:hAnsi="Times New Roman"/>
                <w:b/>
                <w:i/>
                <w:lang w:val="ru-RU"/>
              </w:rPr>
              <w:t>(</w:t>
            </w:r>
            <w:proofErr w:type="spellStart"/>
            <w:r w:rsidRPr="005400F9">
              <w:rPr>
                <w:rFonts w:ascii="Times New Roman" w:hAnsi="Times New Roman"/>
                <w:b/>
                <w:i/>
                <w:lang w:val="ru-RU"/>
              </w:rPr>
              <w:t>Фишка_на_месте</w:t>
            </w:r>
            <w:proofErr w:type="spellEnd"/>
            <w:r w:rsidRPr="005400F9">
              <w:rPr>
                <w:rFonts w:ascii="Times New Roman" w:hAnsi="Times New Roman"/>
                <w:b/>
                <w:i/>
                <w:lang w:val="ru-RU"/>
              </w:rPr>
              <w:t>(Фишк</w:t>
            </w:r>
            <w:r w:rsidR="005400F9">
              <w:rPr>
                <w:rFonts w:ascii="Times New Roman" w:hAnsi="Times New Roman"/>
                <w:b/>
                <w:i/>
                <w:lang w:val="ru-RU"/>
              </w:rPr>
              <w:t>а1.Номер, Фишка1.Местоположение</w:t>
            </w:r>
            <w:r w:rsidR="005400F9" w:rsidRPr="005400F9">
              <w:rPr>
                <w:rFonts w:ascii="Times New Roman" w:hAnsi="Times New Roman"/>
                <w:b/>
                <w:i/>
                <w:lang w:val="ru-RU"/>
              </w:rPr>
              <w:t>)</w:t>
            </w:r>
            <w:r w:rsidRPr="005400F9">
              <w:rPr>
                <w:rFonts w:ascii="Times New Roman" w:hAnsi="Times New Roman"/>
                <w:b/>
                <w:i/>
                <w:lang w:val="ru-RU"/>
              </w:rPr>
              <w:t>+</w:t>
            </w:r>
            <w:proofErr w:type="spellStart"/>
            <w:r w:rsidRPr="005400F9">
              <w:rPr>
                <w:rFonts w:ascii="Times New Roman" w:hAnsi="Times New Roman"/>
                <w:b/>
                <w:i/>
                <w:lang w:val="ru-RU"/>
              </w:rPr>
              <w:t>Фишка_на_месте</w:t>
            </w:r>
            <w:proofErr w:type="spellEnd"/>
            <w:r w:rsidRPr="005400F9">
              <w:rPr>
                <w:rFonts w:ascii="Times New Roman" w:hAnsi="Times New Roman"/>
                <w:b/>
                <w:i/>
                <w:lang w:val="ru-RU"/>
              </w:rPr>
              <w:t>(Фишка2.Номер, Фишка2.Местоположение)+</w:t>
            </w:r>
            <w:proofErr w:type="spellStart"/>
            <w:r w:rsidRPr="005400F9">
              <w:rPr>
                <w:rFonts w:ascii="Times New Roman" w:hAnsi="Times New Roman"/>
                <w:b/>
                <w:i/>
                <w:lang w:val="ru-RU"/>
              </w:rPr>
              <w:t>Фишка_на_месте</w:t>
            </w:r>
            <w:proofErr w:type="spellEnd"/>
            <w:r w:rsidRPr="005400F9">
              <w:rPr>
                <w:rFonts w:ascii="Times New Roman" w:hAnsi="Times New Roman"/>
                <w:b/>
                <w:i/>
                <w:lang w:val="ru-RU"/>
              </w:rPr>
              <w:t>(Фишка3.Номер, Фишка3.Местоположение)+</w:t>
            </w:r>
            <w:proofErr w:type="spellStart"/>
            <w:r w:rsidRPr="005400F9">
              <w:rPr>
                <w:rFonts w:ascii="Times New Roman" w:hAnsi="Times New Roman"/>
                <w:b/>
                <w:i/>
                <w:lang w:val="ru-RU"/>
              </w:rPr>
              <w:t>Фишка_на_месте</w:t>
            </w:r>
            <w:proofErr w:type="spellEnd"/>
            <w:r w:rsidRPr="005400F9">
              <w:rPr>
                <w:rFonts w:ascii="Times New Roman" w:hAnsi="Times New Roman"/>
                <w:b/>
                <w:i/>
                <w:lang w:val="ru-RU"/>
              </w:rPr>
              <w:t>(Фишка4.Номер, Фишка4.Местоположение)+</w:t>
            </w:r>
            <w:proofErr w:type="spellStart"/>
            <w:r w:rsidRPr="005400F9">
              <w:rPr>
                <w:rFonts w:ascii="Times New Roman" w:hAnsi="Times New Roman"/>
                <w:b/>
                <w:i/>
                <w:lang w:val="ru-RU"/>
              </w:rPr>
              <w:t>Фишка_на_месте</w:t>
            </w:r>
            <w:proofErr w:type="spellEnd"/>
            <w:r w:rsidRPr="005400F9">
              <w:rPr>
                <w:rFonts w:ascii="Times New Roman" w:hAnsi="Times New Roman"/>
                <w:b/>
                <w:i/>
                <w:lang w:val="ru-RU"/>
              </w:rPr>
              <w:t>(Фишка5.Номер, Фишка5.Местоположение));</w:t>
            </w:r>
          </w:p>
          <w:p w:rsidR="007226DD" w:rsidRPr="007226DD" w:rsidRDefault="007226DD" w:rsidP="005400F9">
            <w:pPr>
              <w:pStyle w:val="ad"/>
              <w:spacing w:line="240" w:lineRule="auto"/>
              <w:ind w:left="-108" w:right="-108"/>
              <w:rPr>
                <w:rFonts w:ascii="Times New Roman" w:hAnsi="Times New Roman"/>
                <w:b/>
                <w:i/>
              </w:rPr>
            </w:pPr>
            <w:r w:rsidRPr="007226DD">
              <w:rPr>
                <w:rFonts w:ascii="Times New Roman" w:hAnsi="Times New Roman"/>
                <w:b/>
                <w:i/>
              </w:rPr>
              <w:t>$End</w:t>
            </w:r>
          </w:p>
          <w:p w:rsidR="007226DD" w:rsidRPr="007226DD" w:rsidRDefault="007226DD" w:rsidP="005400F9">
            <w:pPr>
              <w:pStyle w:val="ad"/>
              <w:spacing w:line="240" w:lineRule="auto"/>
              <w:ind w:left="-108" w:right="-108"/>
            </w:pPr>
          </w:p>
        </w:tc>
        <w:tc>
          <w:tcPr>
            <w:tcW w:w="5487" w:type="dxa"/>
          </w:tcPr>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 xml:space="preserve">$Function </w:t>
            </w:r>
            <w:r w:rsidRPr="007226DD">
              <w:rPr>
                <w:rFonts w:eastAsia="Courier New"/>
                <w:b/>
                <w:i/>
                <w:sz w:val="20"/>
              </w:rPr>
              <w:t>Где</w:t>
            </w:r>
            <w:r w:rsidRPr="007226DD">
              <w:rPr>
                <w:rFonts w:eastAsia="Courier New"/>
                <w:b/>
                <w:i/>
                <w:sz w:val="20"/>
                <w:lang w:val="en-US"/>
              </w:rPr>
              <w:t>_</w:t>
            </w:r>
            <w:r w:rsidRPr="007226DD">
              <w:rPr>
                <w:rFonts w:eastAsia="Courier New"/>
                <w:b/>
                <w:i/>
                <w:sz w:val="20"/>
              </w:rPr>
              <w:t>дырка</w:t>
            </w:r>
            <w:r w:rsidRPr="007226DD">
              <w:rPr>
                <w:rFonts w:eastAsia="Courier New"/>
                <w:b/>
                <w:i/>
                <w:sz w:val="20"/>
                <w:lang w:val="en-US"/>
              </w:rPr>
              <w:t xml:space="preserve"> : </w:t>
            </w:r>
            <w:proofErr w:type="spellStart"/>
            <w:r w:rsidRPr="007226DD">
              <w:rPr>
                <w:rFonts w:eastAsia="Courier New"/>
                <w:b/>
                <w:i/>
                <w:sz w:val="20"/>
                <w:lang w:val="en-US"/>
              </w:rPr>
              <w:t>such_as</w:t>
            </w:r>
            <w:proofErr w:type="spellEnd"/>
            <w:r w:rsidRPr="007226DD">
              <w:rPr>
                <w:rFonts w:eastAsia="Courier New"/>
                <w:b/>
                <w:i/>
                <w:sz w:val="20"/>
                <w:lang w:val="en-US"/>
              </w:rPr>
              <w:t xml:space="preserve"> </w:t>
            </w:r>
            <w:r w:rsidRPr="007226DD">
              <w:rPr>
                <w:rFonts w:eastAsia="Courier New"/>
                <w:b/>
                <w:i/>
                <w:sz w:val="20"/>
              </w:rPr>
              <w:t>Место</w:t>
            </w:r>
            <w:r w:rsidRPr="007226DD">
              <w:rPr>
                <w:rFonts w:eastAsia="Courier New"/>
                <w:b/>
                <w:i/>
                <w:sz w:val="20"/>
                <w:lang w:val="en-US"/>
              </w:rPr>
              <w:t>_</w:t>
            </w:r>
            <w:r w:rsidRPr="007226DD">
              <w:rPr>
                <w:rFonts w:eastAsia="Courier New"/>
                <w:b/>
                <w:i/>
                <w:sz w:val="20"/>
              </w:rPr>
              <w:t>дырки</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$Type = algorithmic</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$Parameters</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 xml:space="preserve">  _</w:t>
            </w:r>
            <w:r w:rsidRPr="007226DD">
              <w:rPr>
                <w:rFonts w:eastAsia="Courier New"/>
                <w:b/>
                <w:i/>
                <w:sz w:val="20"/>
              </w:rPr>
              <w:t>Фишка</w:t>
            </w:r>
            <w:r w:rsidRPr="007226DD">
              <w:rPr>
                <w:rFonts w:eastAsia="Courier New"/>
                <w:b/>
                <w:i/>
                <w:sz w:val="20"/>
                <w:lang w:val="en-US"/>
              </w:rPr>
              <w:t>:</w:t>
            </w:r>
            <w:r w:rsidRPr="007226DD">
              <w:rPr>
                <w:rFonts w:eastAsia="Courier New"/>
                <w:b/>
                <w:i/>
                <w:sz w:val="20"/>
                <w:lang w:val="en-US"/>
              </w:rPr>
              <w:tab/>
            </w:r>
            <w:r w:rsidRPr="007226DD">
              <w:rPr>
                <w:rFonts w:eastAsia="Courier New"/>
                <w:b/>
                <w:i/>
                <w:sz w:val="20"/>
              </w:rPr>
              <w:t>Фишка</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$Body</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 xml:space="preserve">integer </w:t>
            </w:r>
            <w:r w:rsidRPr="007226DD">
              <w:rPr>
                <w:rFonts w:eastAsia="Courier New"/>
                <w:b/>
                <w:i/>
                <w:sz w:val="20"/>
              </w:rPr>
              <w:t>Место</w:t>
            </w:r>
            <w:r w:rsidRPr="007226DD">
              <w:rPr>
                <w:rFonts w:eastAsia="Courier New"/>
                <w:b/>
                <w:i/>
                <w:sz w:val="20"/>
                <w:lang w:val="en-US"/>
              </w:rPr>
              <w:t xml:space="preserve"> = _</w:t>
            </w:r>
            <w:r w:rsidRPr="007226DD">
              <w:rPr>
                <w:rFonts w:eastAsia="Courier New"/>
                <w:b/>
                <w:i/>
                <w:sz w:val="20"/>
              </w:rPr>
              <w:t>Фишка</w:t>
            </w:r>
            <w:r w:rsidRPr="007226DD">
              <w:rPr>
                <w:rFonts w:eastAsia="Courier New"/>
                <w:b/>
                <w:i/>
                <w:sz w:val="20"/>
                <w:lang w:val="en-US"/>
              </w:rPr>
              <w:t>.</w:t>
            </w:r>
            <w:r w:rsidRPr="007226DD">
              <w:rPr>
                <w:rFonts w:eastAsia="Courier New"/>
                <w:b/>
                <w:i/>
                <w:sz w:val="20"/>
              </w:rPr>
              <w:t>Местоположение</w:t>
            </w:r>
            <w:r w:rsidRPr="007226DD">
              <w:rPr>
                <w:rFonts w:eastAsia="Courier New"/>
                <w:b/>
                <w:i/>
                <w:sz w:val="20"/>
                <w:lang w:val="en-US"/>
              </w:rPr>
              <w:t>;</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if (</w:t>
            </w:r>
            <w:r w:rsidRPr="007226DD">
              <w:rPr>
                <w:rFonts w:eastAsia="Courier New"/>
                <w:b/>
                <w:i/>
                <w:sz w:val="20"/>
              </w:rPr>
              <w:t>Место</w:t>
            </w:r>
            <w:r w:rsidRPr="007226DD">
              <w:rPr>
                <w:rFonts w:eastAsia="Courier New"/>
                <w:b/>
                <w:i/>
                <w:sz w:val="20"/>
                <w:lang w:val="en-US"/>
              </w:rPr>
              <w:t xml:space="preserve">== </w:t>
            </w:r>
            <w:r w:rsidRPr="007226DD">
              <w:rPr>
                <w:rFonts w:eastAsia="Courier New"/>
                <w:b/>
                <w:i/>
                <w:sz w:val="20"/>
              </w:rPr>
              <w:t>Дырка</w:t>
            </w:r>
            <w:r w:rsidRPr="007226DD">
              <w:rPr>
                <w:rFonts w:eastAsia="Courier New"/>
                <w:b/>
                <w:i/>
                <w:sz w:val="20"/>
                <w:lang w:val="en-US"/>
              </w:rPr>
              <w:t>.</w:t>
            </w:r>
            <w:r w:rsidRPr="007226DD">
              <w:rPr>
                <w:rFonts w:eastAsia="Courier New"/>
                <w:b/>
                <w:i/>
                <w:sz w:val="20"/>
              </w:rPr>
              <w:t>Место</w:t>
            </w:r>
            <w:r w:rsidRPr="007226DD">
              <w:rPr>
                <w:rFonts w:eastAsia="Courier New"/>
                <w:b/>
                <w:i/>
                <w:sz w:val="20"/>
                <w:lang w:val="en-US"/>
              </w:rPr>
              <w:t xml:space="preserve"> + 3)  return  </w:t>
            </w:r>
            <w:r w:rsidRPr="007226DD">
              <w:rPr>
                <w:rFonts w:eastAsia="Courier New"/>
                <w:b/>
                <w:i/>
                <w:sz w:val="20"/>
              </w:rPr>
              <w:t>сверху</w:t>
            </w:r>
            <w:r w:rsidRPr="007226DD">
              <w:rPr>
                <w:rFonts w:eastAsia="Courier New"/>
                <w:b/>
                <w:i/>
                <w:sz w:val="20"/>
                <w:lang w:val="en-US"/>
              </w:rPr>
              <w:t>;</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if (</w:t>
            </w:r>
            <w:r w:rsidRPr="007226DD">
              <w:rPr>
                <w:rFonts w:eastAsia="Courier New"/>
                <w:b/>
                <w:i/>
                <w:sz w:val="20"/>
              </w:rPr>
              <w:t>Место</w:t>
            </w:r>
            <w:r w:rsidRPr="007226DD">
              <w:rPr>
                <w:rFonts w:eastAsia="Courier New"/>
                <w:b/>
                <w:i/>
                <w:sz w:val="20"/>
                <w:lang w:val="en-US"/>
              </w:rPr>
              <w:t xml:space="preserve"> == </w:t>
            </w:r>
            <w:r w:rsidRPr="007226DD">
              <w:rPr>
                <w:rFonts w:eastAsia="Courier New"/>
                <w:b/>
                <w:i/>
                <w:sz w:val="20"/>
              </w:rPr>
              <w:t>Дырка</w:t>
            </w:r>
            <w:r w:rsidRPr="007226DD">
              <w:rPr>
                <w:rFonts w:eastAsia="Courier New"/>
                <w:b/>
                <w:i/>
                <w:sz w:val="20"/>
                <w:lang w:val="en-US"/>
              </w:rPr>
              <w:t>.</w:t>
            </w:r>
            <w:r w:rsidRPr="007226DD">
              <w:rPr>
                <w:rFonts w:eastAsia="Courier New"/>
                <w:b/>
                <w:i/>
                <w:sz w:val="20"/>
              </w:rPr>
              <w:t>Место</w:t>
            </w:r>
            <w:r w:rsidRPr="007226DD">
              <w:rPr>
                <w:rFonts w:eastAsia="Courier New"/>
                <w:b/>
                <w:i/>
                <w:sz w:val="20"/>
                <w:lang w:val="en-US"/>
              </w:rPr>
              <w:t xml:space="preserve"> - 3)  return  </w:t>
            </w:r>
            <w:r w:rsidRPr="007226DD">
              <w:rPr>
                <w:rFonts w:eastAsia="Courier New"/>
                <w:b/>
                <w:i/>
                <w:sz w:val="20"/>
              </w:rPr>
              <w:t>снизу</w:t>
            </w:r>
            <w:r w:rsidRPr="007226DD">
              <w:rPr>
                <w:rFonts w:eastAsia="Courier New"/>
                <w:b/>
                <w:i/>
                <w:sz w:val="20"/>
                <w:lang w:val="en-US"/>
              </w:rPr>
              <w:t>;</w:t>
            </w:r>
          </w:p>
          <w:p w:rsidR="007226DD" w:rsidRPr="007226DD" w:rsidRDefault="007226DD" w:rsidP="005400F9">
            <w:pPr>
              <w:pStyle w:val="a5"/>
              <w:spacing w:line="240" w:lineRule="auto"/>
              <w:ind w:left="-108" w:firstLine="0"/>
              <w:contextualSpacing w:val="0"/>
              <w:rPr>
                <w:rFonts w:eastAsia="Courier New"/>
                <w:b/>
                <w:i/>
                <w:sz w:val="20"/>
                <w:lang w:val="en-US"/>
              </w:rPr>
            </w:pPr>
            <w:r w:rsidRPr="007226DD">
              <w:rPr>
                <w:rFonts w:eastAsia="Courier New"/>
                <w:b/>
                <w:i/>
                <w:sz w:val="20"/>
                <w:lang w:val="en-US"/>
              </w:rPr>
              <w:t>if (</w:t>
            </w:r>
            <w:r w:rsidRPr="007226DD">
              <w:rPr>
                <w:rFonts w:eastAsia="Courier New"/>
                <w:b/>
                <w:i/>
                <w:sz w:val="20"/>
              </w:rPr>
              <w:t>Место</w:t>
            </w:r>
            <w:r w:rsidRPr="007226DD">
              <w:rPr>
                <w:rFonts w:eastAsia="Courier New"/>
                <w:b/>
                <w:i/>
                <w:sz w:val="20"/>
                <w:lang w:val="en-US"/>
              </w:rPr>
              <w:t xml:space="preserve"> &lt;&gt; 3 and </w:t>
            </w:r>
            <w:r w:rsidRPr="007226DD">
              <w:rPr>
                <w:rFonts w:eastAsia="Courier New"/>
                <w:b/>
                <w:i/>
                <w:sz w:val="20"/>
              </w:rPr>
              <w:t>Место</w:t>
            </w:r>
            <w:r w:rsidRPr="007226DD">
              <w:rPr>
                <w:rFonts w:eastAsia="Courier New"/>
                <w:b/>
                <w:i/>
                <w:sz w:val="20"/>
                <w:lang w:val="en-US"/>
              </w:rPr>
              <w:t xml:space="preserve"> &lt;&gt; 6 and </w:t>
            </w:r>
            <w:r w:rsidRPr="007226DD">
              <w:rPr>
                <w:rFonts w:eastAsia="Courier New"/>
                <w:b/>
                <w:i/>
                <w:sz w:val="20"/>
              </w:rPr>
              <w:t>Место</w:t>
            </w:r>
            <w:r w:rsidRPr="007226DD">
              <w:rPr>
                <w:rFonts w:eastAsia="Courier New"/>
                <w:b/>
                <w:i/>
                <w:sz w:val="20"/>
                <w:lang w:val="en-US"/>
              </w:rPr>
              <w:t xml:space="preserve"> == </w:t>
            </w:r>
            <w:r w:rsidRPr="007226DD">
              <w:rPr>
                <w:rFonts w:eastAsia="Courier New"/>
                <w:b/>
                <w:i/>
                <w:sz w:val="20"/>
              </w:rPr>
              <w:t>Дырка</w:t>
            </w:r>
            <w:r w:rsidRPr="007226DD">
              <w:rPr>
                <w:rFonts w:eastAsia="Courier New"/>
                <w:b/>
                <w:i/>
                <w:sz w:val="20"/>
                <w:lang w:val="en-US"/>
              </w:rPr>
              <w:t>.</w:t>
            </w:r>
            <w:r w:rsidRPr="007226DD">
              <w:rPr>
                <w:rFonts w:eastAsia="Courier New"/>
                <w:b/>
                <w:i/>
                <w:sz w:val="20"/>
              </w:rPr>
              <w:t>Место</w:t>
            </w:r>
            <w:r w:rsidRPr="007226DD">
              <w:rPr>
                <w:rFonts w:eastAsia="Courier New"/>
                <w:b/>
                <w:i/>
                <w:sz w:val="20"/>
                <w:lang w:val="en-US"/>
              </w:rPr>
              <w:t xml:space="preserve"> - 1</w:t>
            </w:r>
            <w:r w:rsidRPr="007226DD">
              <w:rPr>
                <w:rFonts w:eastAsia="Courier New"/>
                <w:b/>
                <w:i/>
                <w:sz w:val="20"/>
                <w:lang w:val="en-US"/>
              </w:rPr>
              <w:tab/>
              <w:t xml:space="preserve">) return  </w:t>
            </w:r>
            <w:r w:rsidRPr="007226DD">
              <w:rPr>
                <w:rFonts w:eastAsia="Courier New"/>
                <w:b/>
                <w:i/>
                <w:sz w:val="20"/>
              </w:rPr>
              <w:t>справа</w:t>
            </w:r>
            <w:r w:rsidRPr="007226DD">
              <w:rPr>
                <w:rFonts w:eastAsia="Courier New"/>
                <w:b/>
                <w:i/>
                <w:sz w:val="20"/>
                <w:lang w:val="en-US"/>
              </w:rPr>
              <w:t>;</w:t>
            </w:r>
          </w:p>
          <w:p w:rsidR="007226DD" w:rsidRPr="007226DD" w:rsidRDefault="007226DD" w:rsidP="005400F9">
            <w:pPr>
              <w:spacing w:line="240" w:lineRule="auto"/>
              <w:ind w:left="-108" w:firstLine="0"/>
              <w:contextualSpacing w:val="0"/>
              <w:rPr>
                <w:rFonts w:eastAsia="Courier New"/>
                <w:b/>
                <w:i/>
                <w:sz w:val="20"/>
                <w:lang w:val="en-US"/>
              </w:rPr>
            </w:pPr>
            <w:r w:rsidRPr="007226DD">
              <w:rPr>
                <w:rFonts w:eastAsia="Courier New"/>
                <w:b/>
                <w:i/>
                <w:sz w:val="20"/>
                <w:lang w:val="en-US"/>
              </w:rPr>
              <w:t>if (</w:t>
            </w:r>
            <w:r w:rsidRPr="007226DD">
              <w:rPr>
                <w:rFonts w:eastAsia="Courier New"/>
                <w:b/>
                <w:i/>
                <w:sz w:val="20"/>
              </w:rPr>
              <w:t>Место</w:t>
            </w:r>
            <w:r w:rsidRPr="007226DD">
              <w:rPr>
                <w:rFonts w:eastAsia="Courier New"/>
                <w:b/>
                <w:i/>
                <w:sz w:val="20"/>
                <w:lang w:val="en-US"/>
              </w:rPr>
              <w:t xml:space="preserve"> &lt;&gt; 1 and </w:t>
            </w:r>
            <w:r w:rsidRPr="007226DD">
              <w:rPr>
                <w:rFonts w:eastAsia="Courier New"/>
                <w:b/>
                <w:i/>
                <w:sz w:val="20"/>
              </w:rPr>
              <w:t>Место</w:t>
            </w:r>
            <w:r w:rsidRPr="007226DD">
              <w:rPr>
                <w:rFonts w:eastAsia="Courier New"/>
                <w:b/>
                <w:i/>
                <w:sz w:val="20"/>
                <w:lang w:val="en-US"/>
              </w:rPr>
              <w:t xml:space="preserve"> &lt;&gt; 4 and </w:t>
            </w:r>
            <w:r w:rsidRPr="007226DD">
              <w:rPr>
                <w:rFonts w:eastAsia="Courier New"/>
                <w:b/>
                <w:i/>
                <w:sz w:val="20"/>
              </w:rPr>
              <w:t>Место</w:t>
            </w:r>
            <w:r w:rsidRPr="007226DD">
              <w:rPr>
                <w:rFonts w:eastAsia="Courier New"/>
                <w:b/>
                <w:i/>
                <w:sz w:val="20"/>
                <w:lang w:val="en-US"/>
              </w:rPr>
              <w:t xml:space="preserve"> == </w:t>
            </w:r>
            <w:r w:rsidRPr="007226DD">
              <w:rPr>
                <w:rFonts w:eastAsia="Courier New"/>
                <w:b/>
                <w:i/>
                <w:sz w:val="20"/>
              </w:rPr>
              <w:t>Дырка</w:t>
            </w:r>
            <w:r w:rsidRPr="007226DD">
              <w:rPr>
                <w:rFonts w:eastAsia="Courier New"/>
                <w:b/>
                <w:i/>
                <w:sz w:val="20"/>
                <w:lang w:val="en-US"/>
              </w:rPr>
              <w:t>.</w:t>
            </w:r>
            <w:r w:rsidRPr="007226DD">
              <w:rPr>
                <w:rFonts w:eastAsia="Courier New"/>
                <w:b/>
                <w:i/>
                <w:sz w:val="20"/>
              </w:rPr>
              <w:t>Место</w:t>
            </w:r>
            <w:r w:rsidRPr="007226DD">
              <w:rPr>
                <w:rFonts w:eastAsia="Courier New"/>
                <w:b/>
                <w:i/>
                <w:sz w:val="20"/>
                <w:lang w:val="en-US"/>
              </w:rPr>
              <w:t xml:space="preserve"> + 1</w:t>
            </w:r>
            <w:r w:rsidRPr="007226DD">
              <w:rPr>
                <w:rFonts w:eastAsia="Courier New"/>
                <w:b/>
                <w:i/>
                <w:sz w:val="20"/>
                <w:lang w:val="en-US"/>
              </w:rPr>
              <w:tab/>
              <w:t xml:space="preserve">) return  </w:t>
            </w:r>
            <w:r w:rsidRPr="007226DD">
              <w:rPr>
                <w:rFonts w:eastAsia="Courier New"/>
                <w:b/>
                <w:i/>
                <w:sz w:val="20"/>
              </w:rPr>
              <w:t>слева</w:t>
            </w:r>
            <w:r w:rsidRPr="007226DD">
              <w:rPr>
                <w:rFonts w:eastAsia="Courier New"/>
                <w:b/>
                <w:i/>
                <w:sz w:val="20"/>
                <w:lang w:val="en-US"/>
              </w:rPr>
              <w:t>;</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 xml:space="preserve">  </w:t>
            </w:r>
            <w:r w:rsidRPr="007226DD">
              <w:rPr>
                <w:b/>
                <w:i/>
                <w:sz w:val="20"/>
                <w:szCs w:val="20"/>
                <w:lang w:val="en-US"/>
              </w:rPr>
              <w:tab/>
              <w:t xml:space="preserve">return  </w:t>
            </w:r>
            <w:r w:rsidRPr="007226DD">
              <w:rPr>
                <w:b/>
                <w:i/>
                <w:sz w:val="20"/>
                <w:szCs w:val="20"/>
              </w:rPr>
              <w:t>дырки</w:t>
            </w:r>
            <w:r w:rsidRPr="007226DD">
              <w:rPr>
                <w:b/>
                <w:i/>
                <w:sz w:val="20"/>
                <w:szCs w:val="20"/>
                <w:lang w:val="en-US"/>
              </w:rPr>
              <w:t>_</w:t>
            </w:r>
            <w:r w:rsidRPr="007226DD">
              <w:rPr>
                <w:b/>
                <w:i/>
                <w:sz w:val="20"/>
                <w:szCs w:val="20"/>
              </w:rPr>
              <w:t>рядом</w:t>
            </w:r>
            <w:r w:rsidRPr="007226DD">
              <w:rPr>
                <w:b/>
                <w:i/>
                <w:sz w:val="20"/>
                <w:szCs w:val="20"/>
                <w:lang w:val="en-US"/>
              </w:rPr>
              <w:t>_</w:t>
            </w:r>
            <w:r w:rsidRPr="007226DD">
              <w:rPr>
                <w:b/>
                <w:i/>
                <w:sz w:val="20"/>
                <w:szCs w:val="20"/>
              </w:rPr>
              <w:t>нет</w:t>
            </w:r>
            <w:r w:rsidRPr="007226DD">
              <w:rPr>
                <w:b/>
                <w:i/>
                <w:sz w:val="20"/>
                <w:szCs w:val="20"/>
                <w:lang w:val="en-US"/>
              </w:rPr>
              <w:t>;</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$End</w:t>
            </w:r>
          </w:p>
          <w:p w:rsidR="007226DD" w:rsidRPr="007226DD" w:rsidRDefault="007226DD" w:rsidP="005400F9">
            <w:pPr>
              <w:pStyle w:val="a0"/>
              <w:numPr>
                <w:ilvl w:val="0"/>
                <w:numId w:val="0"/>
              </w:numPr>
              <w:spacing w:line="240" w:lineRule="auto"/>
              <w:ind w:left="-108"/>
              <w:contextualSpacing w:val="0"/>
              <w:rPr>
                <w:b/>
                <w:i/>
                <w:sz w:val="20"/>
                <w:szCs w:val="20"/>
                <w:lang w:val="en-US"/>
              </w:rPr>
            </w:pP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 xml:space="preserve">$Function </w:t>
            </w:r>
            <w:r w:rsidRPr="007226DD">
              <w:rPr>
                <w:b/>
                <w:i/>
                <w:sz w:val="20"/>
                <w:szCs w:val="20"/>
              </w:rPr>
              <w:t>Фишка</w:t>
            </w:r>
            <w:r w:rsidRPr="007226DD">
              <w:rPr>
                <w:b/>
                <w:i/>
                <w:sz w:val="20"/>
                <w:szCs w:val="20"/>
                <w:lang w:val="en-US"/>
              </w:rPr>
              <w:t>_</w:t>
            </w:r>
            <w:r w:rsidRPr="007226DD">
              <w:rPr>
                <w:b/>
                <w:i/>
                <w:sz w:val="20"/>
                <w:szCs w:val="20"/>
              </w:rPr>
              <w:t>на</w:t>
            </w:r>
            <w:r w:rsidRPr="007226DD">
              <w:rPr>
                <w:b/>
                <w:i/>
                <w:sz w:val="20"/>
                <w:szCs w:val="20"/>
                <w:lang w:val="en-US"/>
              </w:rPr>
              <w:t>_</w:t>
            </w:r>
            <w:r w:rsidRPr="007226DD">
              <w:rPr>
                <w:b/>
                <w:i/>
                <w:sz w:val="20"/>
                <w:szCs w:val="20"/>
              </w:rPr>
              <w:t>месте</w:t>
            </w:r>
            <w:r w:rsidRPr="007226DD">
              <w:rPr>
                <w:b/>
                <w:i/>
                <w:sz w:val="20"/>
                <w:szCs w:val="20"/>
                <w:lang w:val="en-US"/>
              </w:rPr>
              <w:t xml:space="preserve"> : integer</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$Type = algorithmic</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$Parameters</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 xml:space="preserve">  _</w:t>
            </w:r>
            <w:r w:rsidRPr="007226DD">
              <w:rPr>
                <w:b/>
                <w:i/>
                <w:sz w:val="20"/>
                <w:szCs w:val="20"/>
              </w:rPr>
              <w:t>Фишка</w:t>
            </w:r>
            <w:r w:rsidR="005400F9">
              <w:rPr>
                <w:b/>
                <w:i/>
                <w:sz w:val="20"/>
                <w:szCs w:val="20"/>
                <w:lang w:val="en-US"/>
              </w:rPr>
              <w:t>:</w:t>
            </w:r>
            <w:r w:rsidRPr="007226DD">
              <w:rPr>
                <w:b/>
                <w:i/>
                <w:sz w:val="20"/>
                <w:szCs w:val="20"/>
              </w:rPr>
              <w:t>Фишка</w:t>
            </w:r>
          </w:p>
          <w:p w:rsidR="007226DD" w:rsidRPr="007226DD" w:rsidRDefault="007226DD" w:rsidP="005400F9">
            <w:pPr>
              <w:pStyle w:val="a0"/>
              <w:numPr>
                <w:ilvl w:val="0"/>
                <w:numId w:val="0"/>
              </w:numPr>
              <w:spacing w:line="240" w:lineRule="auto"/>
              <w:ind w:left="-108"/>
              <w:contextualSpacing w:val="0"/>
              <w:rPr>
                <w:b/>
                <w:i/>
                <w:sz w:val="20"/>
                <w:szCs w:val="20"/>
                <w:lang w:val="en-US"/>
              </w:rPr>
            </w:pPr>
            <w:r w:rsidRPr="007226DD">
              <w:rPr>
                <w:b/>
                <w:i/>
                <w:sz w:val="20"/>
                <w:szCs w:val="20"/>
                <w:lang w:val="en-US"/>
              </w:rPr>
              <w:t>$Body</w:t>
            </w:r>
          </w:p>
          <w:p w:rsidR="005400F9" w:rsidRPr="005400F9" w:rsidRDefault="007226DD" w:rsidP="005400F9">
            <w:pPr>
              <w:pStyle w:val="a0"/>
              <w:numPr>
                <w:ilvl w:val="0"/>
                <w:numId w:val="0"/>
              </w:numPr>
              <w:spacing w:line="240" w:lineRule="auto"/>
              <w:ind w:left="-108"/>
              <w:contextualSpacing w:val="0"/>
              <w:rPr>
                <w:b/>
                <w:i/>
                <w:sz w:val="20"/>
                <w:szCs w:val="20"/>
              </w:rPr>
            </w:pPr>
            <w:r w:rsidRPr="007226DD">
              <w:rPr>
                <w:b/>
                <w:i/>
                <w:sz w:val="20"/>
                <w:szCs w:val="20"/>
                <w:lang w:val="en-US"/>
              </w:rPr>
              <w:t>if</w:t>
            </w:r>
            <w:r w:rsidRPr="007226DD">
              <w:rPr>
                <w:b/>
                <w:i/>
                <w:sz w:val="20"/>
                <w:szCs w:val="20"/>
              </w:rPr>
              <w:t xml:space="preserve"> (_</w:t>
            </w:r>
            <w:proofErr w:type="spellStart"/>
            <w:r w:rsidRPr="007226DD">
              <w:rPr>
                <w:b/>
                <w:i/>
                <w:sz w:val="20"/>
                <w:szCs w:val="20"/>
              </w:rPr>
              <w:t>Фишка.Номер</w:t>
            </w:r>
            <w:proofErr w:type="spellEnd"/>
            <w:r w:rsidRPr="007226DD">
              <w:rPr>
                <w:b/>
                <w:i/>
                <w:sz w:val="20"/>
                <w:szCs w:val="20"/>
              </w:rPr>
              <w:t xml:space="preserve"> == _</w:t>
            </w:r>
            <w:proofErr w:type="spellStart"/>
            <w:r w:rsidRPr="007226DD">
              <w:rPr>
                <w:b/>
                <w:i/>
                <w:sz w:val="20"/>
                <w:szCs w:val="20"/>
              </w:rPr>
              <w:t>Фишка.Местоположение</w:t>
            </w:r>
            <w:proofErr w:type="spellEnd"/>
            <w:r w:rsidRPr="007226DD">
              <w:rPr>
                <w:b/>
                <w:i/>
                <w:sz w:val="20"/>
                <w:szCs w:val="20"/>
              </w:rPr>
              <w:t>)</w:t>
            </w:r>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lang w:val="en-US"/>
              </w:rPr>
              <w:t>return</w:t>
            </w:r>
            <w:r w:rsidRPr="007226DD">
              <w:rPr>
                <w:b/>
                <w:i/>
                <w:sz w:val="20"/>
                <w:szCs w:val="20"/>
              </w:rPr>
              <w:t xml:space="preserve"> 1;</w:t>
            </w:r>
          </w:p>
          <w:p w:rsidR="007226DD" w:rsidRPr="007226DD" w:rsidRDefault="007226DD" w:rsidP="005400F9">
            <w:pPr>
              <w:pStyle w:val="a0"/>
              <w:numPr>
                <w:ilvl w:val="0"/>
                <w:numId w:val="0"/>
              </w:numPr>
              <w:spacing w:line="240" w:lineRule="auto"/>
              <w:ind w:left="-108"/>
              <w:contextualSpacing w:val="0"/>
              <w:rPr>
                <w:b/>
                <w:i/>
                <w:sz w:val="20"/>
                <w:szCs w:val="20"/>
              </w:rPr>
            </w:pPr>
            <w:proofErr w:type="spellStart"/>
            <w:r w:rsidRPr="007226DD">
              <w:rPr>
                <w:b/>
                <w:i/>
                <w:sz w:val="20"/>
                <w:szCs w:val="20"/>
              </w:rPr>
              <w:t>return</w:t>
            </w:r>
            <w:proofErr w:type="spellEnd"/>
            <w:r w:rsidRPr="007226DD">
              <w:rPr>
                <w:b/>
                <w:i/>
                <w:sz w:val="20"/>
                <w:szCs w:val="20"/>
              </w:rPr>
              <w:t xml:space="preserve"> 0;</w:t>
            </w:r>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rPr>
              <w:t>$</w:t>
            </w:r>
            <w:proofErr w:type="spellStart"/>
            <w:r w:rsidRPr="007226DD">
              <w:rPr>
                <w:b/>
                <w:i/>
                <w:sz w:val="20"/>
                <w:szCs w:val="20"/>
              </w:rPr>
              <w:t>End</w:t>
            </w:r>
            <w:proofErr w:type="spellEnd"/>
          </w:p>
          <w:p w:rsidR="007226DD" w:rsidRPr="007226DD" w:rsidRDefault="007226DD" w:rsidP="005400F9">
            <w:pPr>
              <w:pStyle w:val="a0"/>
              <w:numPr>
                <w:ilvl w:val="0"/>
                <w:numId w:val="0"/>
              </w:numPr>
              <w:spacing w:line="240" w:lineRule="auto"/>
              <w:ind w:left="-108"/>
              <w:contextualSpacing w:val="0"/>
              <w:rPr>
                <w:b/>
                <w:i/>
                <w:sz w:val="20"/>
                <w:szCs w:val="20"/>
              </w:rPr>
            </w:pPr>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rPr>
              <w:t>$</w:t>
            </w:r>
            <w:proofErr w:type="spellStart"/>
            <w:r w:rsidRPr="007226DD">
              <w:rPr>
                <w:b/>
                <w:i/>
                <w:sz w:val="20"/>
                <w:szCs w:val="20"/>
              </w:rPr>
              <w:t>Function</w:t>
            </w:r>
            <w:proofErr w:type="spellEnd"/>
            <w:r w:rsidRPr="007226DD">
              <w:rPr>
                <w:b/>
                <w:i/>
                <w:sz w:val="20"/>
                <w:szCs w:val="20"/>
              </w:rPr>
              <w:t xml:space="preserve"> </w:t>
            </w:r>
            <w:proofErr w:type="spellStart"/>
            <w:r w:rsidRPr="007226DD">
              <w:rPr>
                <w:b/>
                <w:i/>
                <w:sz w:val="20"/>
                <w:szCs w:val="20"/>
              </w:rPr>
              <w:t>Кол_во_фишек_не_на_месте</w:t>
            </w:r>
            <w:proofErr w:type="spellEnd"/>
            <w:proofErr w:type="gramStart"/>
            <w:r w:rsidRPr="007226DD">
              <w:rPr>
                <w:b/>
                <w:i/>
                <w:sz w:val="20"/>
                <w:szCs w:val="20"/>
              </w:rPr>
              <w:t xml:space="preserve"> :</w:t>
            </w:r>
            <w:proofErr w:type="gramEnd"/>
            <w:r w:rsidRPr="007226DD">
              <w:rPr>
                <w:b/>
                <w:i/>
                <w:sz w:val="20"/>
                <w:szCs w:val="20"/>
              </w:rPr>
              <w:t xml:space="preserve"> </w:t>
            </w:r>
            <w:proofErr w:type="spellStart"/>
            <w:r w:rsidRPr="007226DD">
              <w:rPr>
                <w:b/>
                <w:i/>
                <w:sz w:val="20"/>
                <w:szCs w:val="20"/>
              </w:rPr>
              <w:t>integer</w:t>
            </w:r>
            <w:proofErr w:type="spellEnd"/>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rPr>
              <w:t>$</w:t>
            </w:r>
            <w:proofErr w:type="spellStart"/>
            <w:r w:rsidRPr="007226DD">
              <w:rPr>
                <w:b/>
                <w:i/>
                <w:sz w:val="20"/>
                <w:szCs w:val="20"/>
              </w:rPr>
              <w:t>Type</w:t>
            </w:r>
            <w:proofErr w:type="spellEnd"/>
            <w:r w:rsidRPr="007226DD">
              <w:rPr>
                <w:b/>
                <w:i/>
                <w:sz w:val="20"/>
                <w:szCs w:val="20"/>
              </w:rPr>
              <w:t xml:space="preserve"> = </w:t>
            </w:r>
            <w:proofErr w:type="spellStart"/>
            <w:r w:rsidRPr="007226DD">
              <w:rPr>
                <w:b/>
                <w:i/>
                <w:sz w:val="20"/>
                <w:szCs w:val="20"/>
              </w:rPr>
              <w:t>algorithmic</w:t>
            </w:r>
            <w:proofErr w:type="spellEnd"/>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rPr>
              <w:t>$</w:t>
            </w:r>
            <w:proofErr w:type="spellStart"/>
            <w:r w:rsidRPr="007226DD">
              <w:rPr>
                <w:b/>
                <w:i/>
                <w:sz w:val="20"/>
                <w:szCs w:val="20"/>
              </w:rPr>
              <w:t>Body</w:t>
            </w:r>
            <w:proofErr w:type="spellEnd"/>
          </w:p>
          <w:p w:rsidR="007226DD" w:rsidRPr="007226DD" w:rsidRDefault="005400F9" w:rsidP="005400F9">
            <w:pPr>
              <w:pStyle w:val="a0"/>
              <w:numPr>
                <w:ilvl w:val="0"/>
                <w:numId w:val="0"/>
              </w:numPr>
              <w:spacing w:line="240" w:lineRule="auto"/>
              <w:ind w:left="-108"/>
              <w:contextualSpacing w:val="0"/>
              <w:rPr>
                <w:b/>
                <w:i/>
                <w:sz w:val="20"/>
                <w:szCs w:val="20"/>
              </w:rPr>
            </w:pPr>
            <w:r>
              <w:rPr>
                <w:b/>
                <w:i/>
                <w:sz w:val="20"/>
                <w:szCs w:val="20"/>
                <w:lang w:val="en-US"/>
              </w:rPr>
              <w:t>r</w:t>
            </w:r>
            <w:proofErr w:type="spellStart"/>
            <w:r w:rsidR="007226DD" w:rsidRPr="007226DD">
              <w:rPr>
                <w:b/>
                <w:i/>
                <w:sz w:val="20"/>
                <w:szCs w:val="20"/>
              </w:rPr>
              <w:t>eturn</w:t>
            </w:r>
            <w:proofErr w:type="spellEnd"/>
            <w:r>
              <w:rPr>
                <w:b/>
                <w:i/>
                <w:sz w:val="20"/>
                <w:szCs w:val="20"/>
              </w:rPr>
              <w:t xml:space="preserve"> </w:t>
            </w:r>
            <w:r w:rsidR="007226DD" w:rsidRPr="007226DD">
              <w:rPr>
                <w:b/>
                <w:i/>
                <w:sz w:val="20"/>
                <w:szCs w:val="20"/>
              </w:rPr>
              <w:t>5 - (</w:t>
            </w:r>
            <w:proofErr w:type="spellStart"/>
            <w:r w:rsidR="007226DD" w:rsidRPr="007226DD">
              <w:rPr>
                <w:b/>
                <w:i/>
                <w:sz w:val="20"/>
                <w:szCs w:val="20"/>
              </w:rPr>
              <w:t>Фишка_на_месте</w:t>
            </w:r>
            <w:proofErr w:type="spellEnd"/>
            <w:r w:rsidR="007226DD" w:rsidRPr="007226DD">
              <w:rPr>
                <w:b/>
                <w:i/>
                <w:sz w:val="20"/>
                <w:szCs w:val="20"/>
              </w:rPr>
              <w:t>(Фишк</w:t>
            </w:r>
            <w:r>
              <w:rPr>
                <w:b/>
                <w:i/>
                <w:sz w:val="20"/>
                <w:szCs w:val="20"/>
              </w:rPr>
              <w:t xml:space="preserve">а1) + </w:t>
            </w:r>
            <w:proofErr w:type="spellStart"/>
            <w:r>
              <w:rPr>
                <w:b/>
                <w:i/>
                <w:sz w:val="20"/>
                <w:szCs w:val="20"/>
              </w:rPr>
              <w:t>Фишка_на_месте</w:t>
            </w:r>
            <w:proofErr w:type="spellEnd"/>
            <w:r>
              <w:rPr>
                <w:b/>
                <w:i/>
                <w:sz w:val="20"/>
                <w:szCs w:val="20"/>
              </w:rPr>
              <w:t xml:space="preserve">(Фишка2) </w:t>
            </w:r>
            <w:r w:rsidR="007226DD" w:rsidRPr="007226DD">
              <w:rPr>
                <w:b/>
                <w:i/>
                <w:sz w:val="20"/>
                <w:szCs w:val="20"/>
              </w:rPr>
              <w:t xml:space="preserve">+ </w:t>
            </w:r>
            <w:proofErr w:type="spellStart"/>
            <w:r w:rsidR="007226DD" w:rsidRPr="007226DD">
              <w:rPr>
                <w:b/>
                <w:i/>
                <w:sz w:val="20"/>
                <w:szCs w:val="20"/>
              </w:rPr>
              <w:t>Фишка_на_месте</w:t>
            </w:r>
            <w:proofErr w:type="spellEnd"/>
            <w:r w:rsidR="007226DD" w:rsidRPr="007226DD">
              <w:rPr>
                <w:b/>
                <w:i/>
                <w:sz w:val="20"/>
                <w:szCs w:val="20"/>
              </w:rPr>
              <w:t xml:space="preserve">(Фишка3) + </w:t>
            </w:r>
            <w:proofErr w:type="spellStart"/>
            <w:r w:rsidR="007226DD" w:rsidRPr="007226DD">
              <w:rPr>
                <w:b/>
                <w:i/>
                <w:sz w:val="20"/>
                <w:szCs w:val="20"/>
              </w:rPr>
              <w:t>Фишка_на_месте</w:t>
            </w:r>
            <w:proofErr w:type="spellEnd"/>
            <w:r w:rsidR="007226DD" w:rsidRPr="007226DD">
              <w:rPr>
                <w:b/>
                <w:i/>
                <w:sz w:val="20"/>
                <w:szCs w:val="20"/>
              </w:rPr>
              <w:t>(Фишка4)</w:t>
            </w:r>
            <w:r>
              <w:rPr>
                <w:b/>
                <w:i/>
                <w:sz w:val="20"/>
                <w:szCs w:val="20"/>
              </w:rPr>
              <w:t xml:space="preserve"> </w:t>
            </w:r>
            <w:r w:rsidR="007226DD" w:rsidRPr="007226DD">
              <w:rPr>
                <w:b/>
                <w:i/>
                <w:sz w:val="20"/>
                <w:szCs w:val="20"/>
              </w:rPr>
              <w:t xml:space="preserve">+ </w:t>
            </w:r>
            <w:proofErr w:type="spellStart"/>
            <w:r w:rsidR="007226DD" w:rsidRPr="007226DD">
              <w:rPr>
                <w:b/>
                <w:i/>
                <w:sz w:val="20"/>
                <w:szCs w:val="20"/>
              </w:rPr>
              <w:t>Фишка_на_месте</w:t>
            </w:r>
            <w:proofErr w:type="spellEnd"/>
            <w:r w:rsidR="007226DD" w:rsidRPr="007226DD">
              <w:rPr>
                <w:b/>
                <w:i/>
                <w:sz w:val="20"/>
                <w:szCs w:val="20"/>
              </w:rPr>
              <w:t>(Фишка5));</w:t>
            </w:r>
          </w:p>
          <w:p w:rsidR="007226DD" w:rsidRPr="007226DD" w:rsidRDefault="007226DD" w:rsidP="005400F9">
            <w:pPr>
              <w:pStyle w:val="a0"/>
              <w:numPr>
                <w:ilvl w:val="0"/>
                <w:numId w:val="0"/>
              </w:numPr>
              <w:spacing w:line="240" w:lineRule="auto"/>
              <w:ind w:left="-108"/>
              <w:contextualSpacing w:val="0"/>
              <w:rPr>
                <w:b/>
                <w:i/>
                <w:sz w:val="20"/>
                <w:szCs w:val="20"/>
              </w:rPr>
            </w:pPr>
            <w:r w:rsidRPr="007226DD">
              <w:rPr>
                <w:b/>
                <w:i/>
                <w:sz w:val="20"/>
                <w:szCs w:val="20"/>
              </w:rPr>
              <w:t>$</w:t>
            </w:r>
            <w:proofErr w:type="spellStart"/>
            <w:r w:rsidRPr="007226DD">
              <w:rPr>
                <w:b/>
                <w:i/>
                <w:sz w:val="20"/>
                <w:szCs w:val="20"/>
              </w:rPr>
              <w:t>End</w:t>
            </w:r>
            <w:proofErr w:type="spellEnd"/>
          </w:p>
          <w:p w:rsidR="007226DD" w:rsidRPr="007226DD" w:rsidRDefault="007226DD" w:rsidP="005400F9">
            <w:pPr>
              <w:ind w:left="-1134" w:firstLine="0"/>
              <w:rPr>
                <w:sz w:val="20"/>
              </w:rPr>
            </w:pPr>
          </w:p>
        </w:tc>
      </w:tr>
    </w:tbl>
    <w:p w:rsidR="000241DA" w:rsidRDefault="000241DA" w:rsidP="000241DA">
      <w:pPr>
        <w:pStyle w:val="ab"/>
        <w:ind w:firstLine="567"/>
      </w:pPr>
    </w:p>
    <w:p w:rsidR="000241DA" w:rsidRPr="000241DA" w:rsidRDefault="000241DA" w:rsidP="000241DA">
      <w:pPr>
        <w:pStyle w:val="ab"/>
        <w:ind w:firstLine="567"/>
        <w:rPr>
          <w:b/>
          <w:i/>
        </w:rPr>
      </w:pPr>
      <w:r w:rsidRPr="000241DA">
        <w:rPr>
          <w:b/>
          <w:i/>
        </w:rPr>
        <w:t xml:space="preserve">Таблица 1. </w:t>
      </w:r>
      <w:r w:rsidR="00144A87">
        <w:rPr>
          <w:b/>
          <w:i/>
        </w:rPr>
        <w:t>Сравнение кода модели</w:t>
      </w:r>
      <w:r w:rsidRPr="000241DA">
        <w:rPr>
          <w:b/>
          <w:i/>
        </w:rPr>
        <w:t>.</w:t>
      </w:r>
    </w:p>
    <w:p w:rsidR="009129E0" w:rsidRDefault="009129E0" w:rsidP="006D2055">
      <w:pPr>
        <w:rPr>
          <w:lang w:eastAsia="ru-RU"/>
        </w:rPr>
      </w:pPr>
      <w:r>
        <w:rPr>
          <w:lang w:eastAsia="ru-RU"/>
        </w:rPr>
        <w:t xml:space="preserve">Как видно в существующей версии приходится вызывать одну функцию с разными параметрами, обращаясь к одному параметру разных ресурсов, чего можно избежать, передавая ресурс в функцию, а так же можно </w:t>
      </w:r>
      <w:r w:rsidR="00C359E7">
        <w:rPr>
          <w:lang w:eastAsia="ru-RU"/>
        </w:rPr>
        <w:t>избежать создания нескольких параметров функции, для каждого параметра ресурса.</w:t>
      </w:r>
    </w:p>
    <w:p w:rsidR="00317A37" w:rsidRDefault="00317A37" w:rsidP="006D2055">
      <w:pPr>
        <w:pStyle w:val="2"/>
        <w:ind w:left="0" w:firstLine="567"/>
      </w:pPr>
      <w:bookmarkStart w:id="15" w:name="_Toc312015111"/>
      <w:r>
        <w:t>К</w:t>
      </w:r>
      <w:r w:rsidR="00C359E7" w:rsidRPr="00C359E7">
        <w:t>онцептуальное</w:t>
      </w:r>
      <w:r w:rsidRPr="00317A37">
        <w:t xml:space="preserve"> П</w:t>
      </w:r>
      <w:r w:rsidR="00C359E7" w:rsidRPr="00317A37">
        <w:t>роектирование</w:t>
      </w:r>
      <w:bookmarkEnd w:id="14"/>
      <w:bookmarkEnd w:id="15"/>
    </w:p>
    <w:p w:rsidR="00764418" w:rsidRPr="00214E64" w:rsidRDefault="00764418" w:rsidP="006D2055">
      <w:r w:rsidRPr="00214E64">
        <w:t xml:space="preserve">Система имитационного моделирования </w:t>
      </w:r>
      <w:proofErr w:type="gramStart"/>
      <w:r w:rsidRPr="00214E64">
        <w:t>РДО</w:t>
      </w:r>
      <w:proofErr w:type="gramEnd"/>
      <w:r w:rsidRPr="00214E64">
        <w:t xml:space="preserve"> безусловно является сложной и статически, и динамически. На это указывает сложная иерархическая структура системы </w:t>
      </w:r>
      <w:proofErr w:type="gramStart"/>
      <w:r w:rsidRPr="00214E64">
        <w:t>со</w:t>
      </w:r>
      <w:proofErr w:type="gramEnd"/>
      <w:r w:rsidRPr="00214E64">
        <w:t xml:space="preserve"> множеством различных связей между компонентам</w:t>
      </w:r>
      <w:bookmarkStart w:id="16" w:name="_GoBack"/>
      <w:bookmarkEnd w:id="16"/>
      <w:r w:rsidRPr="00214E64">
        <w:t>и и ее сложное поведение во времени.</w:t>
      </w:r>
    </w:p>
    <w:p w:rsidR="00764418" w:rsidRPr="00214E64" w:rsidRDefault="00764418" w:rsidP="006D2055">
      <w:r w:rsidRPr="00214E64">
        <w:lastRenderedPageBreak/>
        <w:t xml:space="preserve">Ярко выраженная иерархическая структура и модульность системы определяют направление изучения системы сверху вниз. Т.е. мне необходимо применять принцип декомпозиции нужных модулей до тех пор, пока не </w:t>
      </w:r>
      <w:proofErr w:type="gramStart"/>
      <w:r w:rsidR="00C359E7" w:rsidRPr="00214E64">
        <w:t>будет</w:t>
      </w:r>
      <w:proofErr w:type="gramEnd"/>
      <w:r w:rsidRPr="00214E64">
        <w:t xml:space="preserve"> достигнут уровень абстракции, представление на котором нужных объектов не нуждается в дальнейшей детализации для решения данной задачи.</w:t>
      </w:r>
    </w:p>
    <w:p w:rsidR="00317A37" w:rsidRDefault="00317A37" w:rsidP="006D2055">
      <w:pPr>
        <w:pStyle w:val="2"/>
        <w:ind w:left="0" w:firstLine="567"/>
      </w:pPr>
      <w:bookmarkStart w:id="17" w:name="_Toc296293248"/>
      <w:bookmarkStart w:id="18" w:name="_Toc312015112"/>
      <w:r w:rsidRPr="00317A37">
        <w:t>Диаграмма компонентов</w:t>
      </w:r>
      <w:bookmarkEnd w:id="17"/>
      <w:bookmarkEnd w:id="18"/>
    </w:p>
    <w:p w:rsidR="00764418" w:rsidRPr="00214E64" w:rsidRDefault="00764418" w:rsidP="006D2055">
      <w:r w:rsidRPr="00214E64">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sidRPr="00214E64">
        <w:rPr>
          <w:lang w:val="en-US"/>
        </w:rPr>
        <w:t>UML</w:t>
      </w:r>
      <w:sdt>
        <w:sdtPr>
          <w:rPr>
            <w:lang w:val="en-US"/>
          </w:rPr>
          <w:id w:val="-602264380"/>
          <w:citation/>
        </w:sdtPr>
        <w:sdtContent>
          <w:r w:rsidR="00D54725">
            <w:rPr>
              <w:lang w:val="en-US"/>
            </w:rPr>
            <w:fldChar w:fldCharType="begin"/>
          </w:r>
          <w:r w:rsidR="00D54725" w:rsidRPr="00D54725">
            <w:instrText xml:space="preserve"> </w:instrText>
          </w:r>
          <w:r w:rsidR="00D54725">
            <w:rPr>
              <w:lang w:val="en-US"/>
            </w:rPr>
            <w:instrText>CITATION</w:instrText>
          </w:r>
          <w:r w:rsidR="00D54725" w:rsidRPr="00D54725">
            <w:instrText xml:space="preserve"> МФа02 \</w:instrText>
          </w:r>
          <w:r w:rsidR="00D54725">
            <w:rPr>
              <w:lang w:val="en-US"/>
            </w:rPr>
            <w:instrText>l</w:instrText>
          </w:r>
          <w:r w:rsidR="00D54725" w:rsidRPr="00D54725">
            <w:instrText xml:space="preserve"> 1033 </w:instrText>
          </w:r>
          <w:r w:rsidR="00D54725">
            <w:rPr>
              <w:lang w:val="en-US"/>
            </w:rPr>
            <w:fldChar w:fldCharType="separate"/>
          </w:r>
          <w:r w:rsidR="00D54725" w:rsidRPr="00D54725">
            <w:rPr>
              <w:noProof/>
            </w:rPr>
            <w:t xml:space="preserve"> (3)</w:t>
          </w:r>
          <w:r w:rsidR="00D54725">
            <w:rPr>
              <w:lang w:val="en-US"/>
            </w:rPr>
            <w:fldChar w:fldCharType="end"/>
          </w:r>
        </w:sdtContent>
      </w:sdt>
      <w:r w:rsidRPr="00214E64">
        <w:t>.</w:t>
      </w:r>
    </w:p>
    <w:p w:rsidR="009F53C6" w:rsidRDefault="00764418" w:rsidP="006D2055">
      <w:pPr>
        <w:tabs>
          <w:tab w:val="left" w:pos="567"/>
        </w:tabs>
      </w:pPr>
      <w:r w:rsidRPr="00214E64">
        <w:rPr>
          <w:rFonts w:cs="Times New Roman"/>
          <w:b/>
          <w:noProof/>
          <w:szCs w:val="24"/>
          <w:lang w:eastAsia="ru-RU"/>
        </w:rPr>
        <w:drawing>
          <wp:inline distT="0" distB="0" distL="0" distR="0" wp14:anchorId="4B06A08D" wp14:editId="584A221B">
            <wp:extent cx="5478683" cy="3346237"/>
            <wp:effectExtent l="0" t="0" r="8255" b="6985"/>
            <wp:docPr id="2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компонентов для РПЗ.jpg"/>
                    <pic:cNvPicPr/>
                  </pic:nvPicPr>
                  <pic:blipFill>
                    <a:blip r:embed="rId9">
                      <a:extLst>
                        <a:ext uri="{28A0092B-C50C-407E-A947-70E740481C1C}">
                          <a14:useLocalDpi xmlns:a14="http://schemas.microsoft.com/office/drawing/2010/main" val="0"/>
                        </a:ext>
                      </a:extLst>
                    </a:blip>
                    <a:stretch>
                      <a:fillRect/>
                    </a:stretch>
                  </pic:blipFill>
                  <pic:spPr>
                    <a:xfrm>
                      <a:off x="0" y="0"/>
                      <a:ext cx="5478683" cy="3346237"/>
                    </a:xfrm>
                    <a:prstGeom prst="rect">
                      <a:avLst/>
                    </a:prstGeom>
                  </pic:spPr>
                </pic:pic>
              </a:graphicData>
            </a:graphic>
          </wp:inline>
        </w:drawing>
      </w:r>
    </w:p>
    <w:p w:rsidR="00764418" w:rsidRPr="000241DA" w:rsidRDefault="006D2055" w:rsidP="006D2055">
      <w:pPr>
        <w:pStyle w:val="ab"/>
        <w:ind w:firstLine="567"/>
        <w:rPr>
          <w:b/>
        </w:rPr>
      </w:pPr>
      <w:bookmarkStart w:id="19" w:name="_Toc296284565"/>
      <w:r w:rsidRPr="000241DA">
        <w:rPr>
          <w:b/>
          <w:i/>
        </w:rPr>
        <w:t>Рис. 1. Упрощенная диаграмма компонентов.</w:t>
      </w:r>
      <w:bookmarkEnd w:id="19"/>
    </w:p>
    <w:p w:rsidR="00764418" w:rsidRPr="00214E64" w:rsidRDefault="00764418" w:rsidP="008A4D4E">
      <w:pPr>
        <w:spacing w:line="480" w:lineRule="auto"/>
        <w:contextualSpacing w:val="0"/>
      </w:pPr>
      <w:proofErr w:type="gramStart"/>
      <w:r w:rsidRPr="00214E64">
        <w:t>Базовый функционал представленных на диаграмме компонентов (</w:t>
      </w:r>
      <w:r w:rsidR="009F53C6">
        <w:fldChar w:fldCharType="begin"/>
      </w:r>
      <w:r w:rsidR="009F53C6">
        <w:instrText xml:space="preserve"> REF _Ref296257402 \h  \* MERGEFORMAT </w:instrText>
      </w:r>
      <w:r w:rsidR="009F53C6">
        <w:fldChar w:fldCharType="separate"/>
      </w:r>
      <w:r w:rsidR="007B3F12">
        <w:rPr>
          <w:b/>
          <w:bCs/>
        </w:rPr>
        <w:t>Ошибка!</w:t>
      </w:r>
      <w:proofErr w:type="gramEnd"/>
      <w:r w:rsidR="007B3F12">
        <w:rPr>
          <w:b/>
          <w:bCs/>
        </w:rPr>
        <w:t xml:space="preserve"> </w:t>
      </w:r>
      <w:proofErr w:type="gramStart"/>
      <w:r w:rsidR="007B3F12">
        <w:rPr>
          <w:b/>
          <w:bCs/>
        </w:rPr>
        <w:t>Источник ссылки не найден.</w:t>
      </w:r>
      <w:r w:rsidR="009F53C6">
        <w:fldChar w:fldCharType="end"/>
      </w:r>
      <w:r w:rsidRPr="00214E64">
        <w:t>):</w:t>
      </w:r>
      <w:proofErr w:type="gramEnd"/>
    </w:p>
    <w:p w:rsidR="00764418" w:rsidRPr="00214E64" w:rsidRDefault="00764418" w:rsidP="008A4D4E">
      <w:pPr>
        <w:spacing w:line="480" w:lineRule="auto"/>
        <w:contextualSpacing w:val="0"/>
      </w:pPr>
      <w:proofErr w:type="spellStart"/>
      <w:proofErr w:type="gramStart"/>
      <w:r w:rsidRPr="00214E64">
        <w:rPr>
          <w:lang w:val="en-US"/>
        </w:rPr>
        <w:t>rdo</w:t>
      </w:r>
      <w:proofErr w:type="spellEnd"/>
      <w:r w:rsidRPr="00214E64">
        <w:t>_</w:t>
      </w:r>
      <w:r w:rsidRPr="00214E64">
        <w:rPr>
          <w:lang w:val="en-US"/>
        </w:rPr>
        <w:t>kernel</w:t>
      </w:r>
      <w:proofErr w:type="gramEnd"/>
      <w:r w:rsidRPr="00214E64">
        <w:t xml:space="preserve"> реализует ядровые функции системы. Не изменяется при разработке системы.</w:t>
      </w:r>
    </w:p>
    <w:p w:rsidR="00764418" w:rsidRPr="00214E64" w:rsidRDefault="00764418" w:rsidP="008A4D4E">
      <w:pPr>
        <w:spacing w:line="480" w:lineRule="auto"/>
        <w:contextualSpacing w:val="0"/>
      </w:pPr>
      <w:proofErr w:type="gramStart"/>
      <w:r w:rsidRPr="00214E64">
        <w:rPr>
          <w:lang w:val="en-US"/>
        </w:rPr>
        <w:t>RAO</w:t>
      </w:r>
      <w:r w:rsidRPr="00214E64">
        <w:t>-</w:t>
      </w:r>
      <w:r w:rsidRPr="00214E64">
        <w:rPr>
          <w:lang w:val="en-US"/>
        </w:rPr>
        <w:t>studio</w:t>
      </w:r>
      <w:r w:rsidRPr="00214E64">
        <w:t>.</w:t>
      </w:r>
      <w:r w:rsidRPr="00214E64">
        <w:rPr>
          <w:lang w:val="en-US"/>
        </w:rPr>
        <w:t>exe</w:t>
      </w:r>
      <w:r w:rsidRPr="00214E64">
        <w:t xml:space="preserve"> реализует графический интерфейс пользователя.</w:t>
      </w:r>
      <w:proofErr w:type="gramEnd"/>
      <w:r w:rsidRPr="00214E64">
        <w:t xml:space="preserve"> Не изменяется </w:t>
      </w:r>
      <w:proofErr w:type="gramStart"/>
      <w:r w:rsidRPr="00214E64">
        <w:t>при</w:t>
      </w:r>
      <w:proofErr w:type="gramEnd"/>
      <w:r w:rsidRPr="00214E64">
        <w:t xml:space="preserve"> разработки системы.</w:t>
      </w:r>
    </w:p>
    <w:p w:rsidR="00764418" w:rsidRPr="00214E64" w:rsidRDefault="00764418" w:rsidP="008A4D4E">
      <w:pPr>
        <w:spacing w:line="480" w:lineRule="auto"/>
        <w:contextualSpacing w:val="0"/>
      </w:pPr>
      <w:proofErr w:type="spellStart"/>
      <w:proofErr w:type="gramStart"/>
      <w:r w:rsidRPr="00214E64">
        <w:rPr>
          <w:lang w:val="en-US"/>
        </w:rPr>
        <w:t>rdo</w:t>
      </w:r>
      <w:proofErr w:type="spellEnd"/>
      <w:r w:rsidRPr="00214E64">
        <w:t>_</w:t>
      </w:r>
      <w:r w:rsidRPr="00214E64">
        <w:rPr>
          <w:lang w:val="en-US"/>
        </w:rPr>
        <w:t>repository</w:t>
      </w:r>
      <w:proofErr w:type="gramEnd"/>
      <w:r w:rsidRPr="00214E64">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764418" w:rsidRPr="00214E64" w:rsidRDefault="00764418" w:rsidP="008A4D4E">
      <w:pPr>
        <w:spacing w:line="480" w:lineRule="auto"/>
        <w:contextualSpacing w:val="0"/>
      </w:pPr>
      <w:proofErr w:type="spellStart"/>
      <w:proofErr w:type="gramStart"/>
      <w:r w:rsidRPr="00214E64">
        <w:rPr>
          <w:lang w:val="en-US"/>
        </w:rPr>
        <w:t>rdo</w:t>
      </w:r>
      <w:proofErr w:type="spellEnd"/>
      <w:r w:rsidRPr="00214E64">
        <w:t>_</w:t>
      </w:r>
      <w:proofErr w:type="spellStart"/>
      <w:r w:rsidRPr="00214E64">
        <w:rPr>
          <w:lang w:val="en-US"/>
        </w:rPr>
        <w:t>mbuilder</w:t>
      </w:r>
      <w:proofErr w:type="spellEnd"/>
      <w:proofErr w:type="gramEnd"/>
      <w:r w:rsidRPr="00214E64">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764418" w:rsidRPr="00214E64" w:rsidRDefault="00764418" w:rsidP="008A4D4E">
      <w:pPr>
        <w:spacing w:line="480" w:lineRule="auto"/>
        <w:contextualSpacing w:val="0"/>
      </w:pPr>
      <w:proofErr w:type="spellStart"/>
      <w:proofErr w:type="gramStart"/>
      <w:r w:rsidRPr="00214E64">
        <w:rPr>
          <w:lang w:val="en-US"/>
        </w:rPr>
        <w:lastRenderedPageBreak/>
        <w:t>rdo</w:t>
      </w:r>
      <w:proofErr w:type="spellEnd"/>
      <w:r w:rsidRPr="00214E64">
        <w:t>_</w:t>
      </w:r>
      <w:r w:rsidRPr="00214E64">
        <w:rPr>
          <w:lang w:val="en-US"/>
        </w:rPr>
        <w:t>simulator</w:t>
      </w:r>
      <w:proofErr w:type="gramEnd"/>
      <w:r w:rsidRPr="00214E64">
        <w:t xml:space="preserve"> управляет процессом моделирования на всех его этапах. Он осуществляет координацию и управление компонентами </w:t>
      </w:r>
      <w:proofErr w:type="spellStart"/>
      <w:r w:rsidRPr="00214E64">
        <w:rPr>
          <w:lang w:val="en-US"/>
        </w:rPr>
        <w:t>rdo</w:t>
      </w:r>
      <w:proofErr w:type="spellEnd"/>
      <w:r w:rsidRPr="00214E64">
        <w:t>_</w:t>
      </w:r>
      <w:r w:rsidRPr="00214E64">
        <w:rPr>
          <w:lang w:val="en-US"/>
        </w:rPr>
        <w:t>runtime</w:t>
      </w:r>
      <w:r w:rsidRPr="00214E64">
        <w:t xml:space="preserve"> и </w:t>
      </w:r>
      <w:proofErr w:type="spellStart"/>
      <w:r w:rsidRPr="00214E64">
        <w:rPr>
          <w:lang w:val="en-US"/>
        </w:rPr>
        <w:t>rdo</w:t>
      </w:r>
      <w:proofErr w:type="spellEnd"/>
      <w:r w:rsidRPr="00214E64">
        <w:t>_</w:t>
      </w:r>
      <w:r w:rsidRPr="00214E64">
        <w:rPr>
          <w:lang w:val="en-US"/>
        </w:rPr>
        <w:t>parser</w:t>
      </w:r>
      <w:r w:rsidRPr="00214E64">
        <w:t>. Не изменяется при разработке системы.</w:t>
      </w:r>
    </w:p>
    <w:p w:rsidR="00764418" w:rsidRPr="00214E64" w:rsidRDefault="00764418" w:rsidP="008A4D4E">
      <w:pPr>
        <w:spacing w:line="480" w:lineRule="auto"/>
        <w:contextualSpacing w:val="0"/>
      </w:pPr>
      <w:proofErr w:type="spellStart"/>
      <w:proofErr w:type="gramStart"/>
      <w:r w:rsidRPr="00214E64">
        <w:rPr>
          <w:lang w:val="en-US"/>
        </w:rPr>
        <w:t>rdo</w:t>
      </w:r>
      <w:proofErr w:type="spellEnd"/>
      <w:r w:rsidRPr="00214E64">
        <w:t>_</w:t>
      </w:r>
      <w:r w:rsidRPr="00214E64">
        <w:rPr>
          <w:lang w:val="en-US"/>
        </w:rPr>
        <w:t>parser</w:t>
      </w:r>
      <w:proofErr w:type="gramEnd"/>
      <w:r w:rsidRPr="00214E64">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764418" w:rsidRPr="00214E64" w:rsidRDefault="00764418" w:rsidP="008A4D4E">
      <w:pPr>
        <w:spacing w:line="480" w:lineRule="auto"/>
        <w:contextualSpacing w:val="0"/>
      </w:pPr>
      <w:proofErr w:type="spellStart"/>
      <w:proofErr w:type="gramStart"/>
      <w:r w:rsidRPr="00214E64">
        <w:rPr>
          <w:lang w:val="en-US"/>
        </w:rPr>
        <w:t>rdo</w:t>
      </w:r>
      <w:proofErr w:type="spellEnd"/>
      <w:r w:rsidRPr="00214E64">
        <w:t>_</w:t>
      </w:r>
      <w:r w:rsidRPr="00214E64">
        <w:rPr>
          <w:lang w:val="en-US"/>
        </w:rPr>
        <w:t>runtime</w:t>
      </w:r>
      <w:proofErr w:type="gramEnd"/>
      <w:r w:rsidRPr="00214E64">
        <w:t xml:space="preserve"> отвечает за непосредственное выполнение модели, управление базой данных и базой знаний. Модернизируется при разработке системы.</w:t>
      </w:r>
    </w:p>
    <w:p w:rsidR="00764418" w:rsidRPr="00214E64" w:rsidRDefault="00764418" w:rsidP="008A4D4E">
      <w:pPr>
        <w:spacing w:line="480" w:lineRule="auto"/>
        <w:contextualSpacing w:val="0"/>
      </w:pPr>
      <w:r w:rsidRPr="00214E64">
        <w:t xml:space="preserve">Объекты компонента </w:t>
      </w:r>
      <w:proofErr w:type="spellStart"/>
      <w:r w:rsidRPr="00214E64">
        <w:rPr>
          <w:lang w:val="en-US"/>
        </w:rPr>
        <w:t>rdo</w:t>
      </w:r>
      <w:proofErr w:type="spellEnd"/>
      <w:r w:rsidRPr="00214E64">
        <w:t>_r</w:t>
      </w:r>
      <w:proofErr w:type="spellStart"/>
      <w:r w:rsidRPr="00214E64">
        <w:rPr>
          <w:lang w:val="en-US"/>
        </w:rPr>
        <w:t>untime</w:t>
      </w:r>
      <w:proofErr w:type="spellEnd"/>
      <w:r w:rsidRPr="00214E64">
        <w:t xml:space="preserve"> </w:t>
      </w:r>
      <w:proofErr w:type="spellStart"/>
      <w:r w:rsidRPr="00214E64">
        <w:t>инициализуруются</w:t>
      </w:r>
      <w:proofErr w:type="spellEnd"/>
      <w:r w:rsidRPr="00214E64">
        <w:t xml:space="preserve"> при разборе исходного текста модели компонентом </w:t>
      </w:r>
      <w:proofErr w:type="spellStart"/>
      <w:r w:rsidRPr="00214E64">
        <w:rPr>
          <w:lang w:val="en-US"/>
        </w:rPr>
        <w:t>rdo</w:t>
      </w:r>
      <w:proofErr w:type="spellEnd"/>
      <w:r w:rsidRPr="00214E64">
        <w:t>_</w:t>
      </w:r>
      <w:r w:rsidRPr="00214E64">
        <w:rPr>
          <w:lang w:val="en-US"/>
        </w:rPr>
        <w:t>parser</w:t>
      </w:r>
      <w:r w:rsidRPr="00214E64">
        <w:t xml:space="preserve">. Например, конструктор </w:t>
      </w:r>
      <w:proofErr w:type="spellStart"/>
      <w:r w:rsidRPr="00214E64">
        <w:rPr>
          <w:lang w:val="en-US"/>
        </w:rPr>
        <w:t>rdoParse</w:t>
      </w:r>
      <w:proofErr w:type="spellEnd"/>
      <w:r w:rsidRPr="00214E64">
        <w:t>::</w:t>
      </w:r>
      <w:r w:rsidRPr="00214E64">
        <w:rPr>
          <w:noProof/>
        </w:rPr>
        <w:t xml:space="preserve"> RDORTPEnumParamType::constructorSuchAs</w:t>
      </w:r>
      <w:r w:rsidRPr="00214E64">
        <w:t xml:space="preserve"> содержит следующее выражение:</w:t>
      </w:r>
    </w:p>
    <w:p w:rsidR="00764418" w:rsidRPr="00214E64" w:rsidRDefault="00764418" w:rsidP="008A4D4E">
      <w:pPr>
        <w:spacing w:line="480" w:lineRule="auto"/>
        <w:contextualSpacing w:val="0"/>
      </w:pPr>
      <w:r w:rsidRPr="00214E64">
        <w:rPr>
          <w:noProof/>
          <w:lang w:val="en-US"/>
        </w:rPr>
        <w:t>RDORTPEnumParamType</w:t>
      </w:r>
      <w:r w:rsidRPr="00214E64">
        <w:rPr>
          <w:noProof/>
        </w:rPr>
        <w:t xml:space="preserve">* </w:t>
      </w:r>
      <w:r w:rsidRPr="00214E64">
        <w:rPr>
          <w:noProof/>
          <w:lang w:val="en-US"/>
        </w:rPr>
        <w:t>type</w:t>
      </w:r>
      <w:r w:rsidRPr="00214E64">
        <w:rPr>
          <w:noProof/>
        </w:rPr>
        <w:t xml:space="preserve"> = </w:t>
      </w:r>
      <w:r w:rsidRPr="00214E64">
        <w:rPr>
          <w:noProof/>
          <w:color w:val="0000FF"/>
          <w:lang w:val="en-US"/>
        </w:rPr>
        <w:t>new</w:t>
      </w:r>
      <w:r w:rsidRPr="00214E64">
        <w:rPr>
          <w:noProof/>
        </w:rPr>
        <w:t xml:space="preserve"> </w:t>
      </w:r>
      <w:r w:rsidRPr="00214E64">
        <w:rPr>
          <w:noProof/>
          <w:lang w:val="en-US"/>
        </w:rPr>
        <w:t>RDORTPEnumParamType</w:t>
      </w:r>
      <w:r w:rsidRPr="00214E64">
        <w:rPr>
          <w:noProof/>
        </w:rPr>
        <w:t xml:space="preserve">( </w:t>
      </w:r>
      <w:r w:rsidRPr="00214E64">
        <w:rPr>
          <w:noProof/>
          <w:lang w:val="en-US"/>
        </w:rPr>
        <w:t>parent</w:t>
      </w:r>
      <w:r w:rsidRPr="00214E64">
        <w:rPr>
          <w:noProof/>
        </w:rPr>
        <w:t xml:space="preserve">(), </w:t>
      </w:r>
      <w:r w:rsidRPr="00214E64">
        <w:rPr>
          <w:noProof/>
          <w:lang w:val="en-US"/>
        </w:rPr>
        <w:t>enu</w:t>
      </w:r>
      <w:r w:rsidRPr="00214E64">
        <w:rPr>
          <w:noProof/>
        </w:rPr>
        <w:t xml:space="preserve">, </w:t>
      </w:r>
      <w:r w:rsidRPr="00214E64">
        <w:rPr>
          <w:noProof/>
          <w:lang w:val="en-US"/>
        </w:rPr>
        <w:t>dv</w:t>
      </w:r>
      <w:r w:rsidRPr="00214E64">
        <w:rPr>
          <w:noProof/>
        </w:rPr>
        <w:t xml:space="preserve">, </w:t>
      </w:r>
      <w:r w:rsidRPr="00214E64">
        <w:rPr>
          <w:noProof/>
          <w:lang w:val="en-US"/>
        </w:rPr>
        <w:t>such</w:t>
      </w:r>
      <w:r w:rsidRPr="00214E64">
        <w:rPr>
          <w:noProof/>
        </w:rPr>
        <w:t>_</w:t>
      </w:r>
      <w:r w:rsidRPr="00214E64">
        <w:rPr>
          <w:noProof/>
          <w:lang w:val="en-US"/>
        </w:rPr>
        <w:t>as</w:t>
      </w:r>
      <w:r w:rsidRPr="00214E64">
        <w:rPr>
          <w:noProof/>
        </w:rPr>
        <w:t>_</w:t>
      </w:r>
      <w:r w:rsidRPr="00214E64">
        <w:rPr>
          <w:noProof/>
          <w:lang w:val="en-US"/>
        </w:rPr>
        <w:t>src</w:t>
      </w:r>
      <w:r w:rsidRPr="00214E64">
        <w:rPr>
          <w:noProof/>
        </w:rPr>
        <w:t>_</w:t>
      </w:r>
      <w:r w:rsidRPr="00214E64">
        <w:rPr>
          <w:noProof/>
          <w:lang w:val="en-US"/>
        </w:rPr>
        <w:t>info</w:t>
      </w:r>
      <w:r w:rsidRPr="00214E64">
        <w:rPr>
          <w:noProof/>
        </w:rPr>
        <w:t xml:space="preserve"> )</w:t>
      </w:r>
      <w:r w:rsidRPr="00214E64">
        <w:t xml:space="preserve">; которое выделяет место в свободной памяти и инициализирует объект </w:t>
      </w:r>
      <w:proofErr w:type="spellStart"/>
      <w:r w:rsidRPr="00214E64">
        <w:t>rdoRuntime</w:t>
      </w:r>
      <w:proofErr w:type="spellEnd"/>
      <w:proofErr w:type="gramStart"/>
      <w:r w:rsidRPr="00214E64">
        <w:t>::</w:t>
      </w:r>
      <w:proofErr w:type="gramEnd"/>
      <w:r w:rsidRPr="00214E64">
        <w:rPr>
          <w:noProof/>
        </w:rPr>
        <w:t xml:space="preserve"> RDORTPEnumParamType</w:t>
      </w:r>
      <w:r w:rsidRPr="00214E64">
        <w:t>, участвующий в дальнейшем процессе имитации.</w:t>
      </w:r>
    </w:p>
    <w:p w:rsidR="006D2055" w:rsidRPr="006D2055" w:rsidRDefault="00764418" w:rsidP="008A4D4E">
      <w:pPr>
        <w:spacing w:line="480" w:lineRule="auto"/>
        <w:contextualSpacing w:val="0"/>
        <w:rPr>
          <w:rFonts w:eastAsiaTheme="majorEastAsia" w:cstheme="majorBidi"/>
          <w:b/>
          <w:bCs/>
          <w:vanish/>
          <w:sz w:val="28"/>
          <w:szCs w:val="26"/>
        </w:rPr>
      </w:pPr>
      <w:r w:rsidRPr="00214E64">
        <w:t xml:space="preserve">В дальнейшем компоненты </w:t>
      </w:r>
      <w:proofErr w:type="spellStart"/>
      <w:r w:rsidRPr="00214E64">
        <w:rPr>
          <w:lang w:val="en-US"/>
        </w:rPr>
        <w:t>rdo</w:t>
      </w:r>
      <w:proofErr w:type="spellEnd"/>
      <w:r w:rsidRPr="00214E64">
        <w:t>_</w:t>
      </w:r>
      <w:r w:rsidRPr="00214E64">
        <w:rPr>
          <w:lang w:val="en-US"/>
        </w:rPr>
        <w:t>parser</w:t>
      </w:r>
      <w:r w:rsidRPr="00214E64">
        <w:t xml:space="preserve"> и </w:t>
      </w:r>
      <w:proofErr w:type="spellStart"/>
      <w:r w:rsidRPr="00214E64">
        <w:rPr>
          <w:lang w:val="en-US"/>
        </w:rPr>
        <w:t>rdo</w:t>
      </w:r>
      <w:proofErr w:type="spellEnd"/>
      <w:r w:rsidRPr="00214E64">
        <w:t>_</w:t>
      </w:r>
      <w:r w:rsidRPr="00214E64">
        <w:rPr>
          <w:lang w:val="en-US"/>
        </w:rPr>
        <w:t>runtime</w:t>
      </w:r>
      <w:r w:rsidRPr="00214E64">
        <w:t xml:space="preserve"> описываются более </w:t>
      </w:r>
      <w:proofErr w:type="spellStart"/>
      <w:r w:rsidRPr="00214E64">
        <w:t>детально.</w:t>
      </w:r>
      <w:bookmarkStart w:id="20" w:name="_Toc263928405"/>
    </w:p>
    <w:p w:rsidR="006D2055" w:rsidRPr="006D2055" w:rsidRDefault="006D2055" w:rsidP="008A4D4E">
      <w:pPr>
        <w:pStyle w:val="a5"/>
        <w:numPr>
          <w:ilvl w:val="0"/>
          <w:numId w:val="39"/>
        </w:numPr>
        <w:spacing w:before="200" w:line="480" w:lineRule="auto"/>
        <w:ind w:left="0" w:firstLine="567"/>
        <w:contextualSpacing w:val="0"/>
        <w:outlineLvl w:val="1"/>
        <w:rPr>
          <w:rFonts w:eastAsiaTheme="majorEastAsia" w:cstheme="majorBidi"/>
          <w:b/>
          <w:bCs/>
          <w:vanish/>
          <w:sz w:val="28"/>
          <w:szCs w:val="26"/>
        </w:rPr>
      </w:pPr>
      <w:bookmarkStart w:id="21" w:name="_Toc312014888"/>
      <w:bookmarkStart w:id="22" w:name="_Toc312015052"/>
      <w:bookmarkStart w:id="23" w:name="_Toc312015113"/>
      <w:bookmarkEnd w:id="21"/>
      <w:bookmarkEnd w:id="22"/>
      <w:bookmarkEnd w:id="23"/>
    </w:p>
    <w:p w:rsidR="006D2055" w:rsidRDefault="006D2055" w:rsidP="008A4D4E">
      <w:pPr>
        <w:pStyle w:val="1"/>
        <w:spacing w:line="480" w:lineRule="auto"/>
        <w:ind w:left="0" w:firstLine="567"/>
        <w:contextualSpacing w:val="0"/>
      </w:pPr>
      <w:bookmarkStart w:id="24" w:name="_Toc312015114"/>
      <w:r>
        <w:lastRenderedPageBreak/>
        <w:t>Техническое</w:t>
      </w:r>
      <w:proofErr w:type="spellEnd"/>
      <w:r>
        <w:t xml:space="preserve"> задание.</w:t>
      </w:r>
      <w:bookmarkStart w:id="25" w:name="_Toc296293251"/>
      <w:bookmarkStart w:id="26" w:name="_Toc263928406"/>
      <w:bookmarkEnd w:id="20"/>
      <w:bookmarkEnd w:id="24"/>
    </w:p>
    <w:p w:rsidR="006D2055" w:rsidRPr="008A4D4E" w:rsidRDefault="006D2055" w:rsidP="008A4D4E">
      <w:pPr>
        <w:pStyle w:val="2"/>
        <w:spacing w:line="480" w:lineRule="auto"/>
        <w:ind w:left="0" w:firstLine="567"/>
        <w:contextualSpacing w:val="0"/>
      </w:pPr>
      <w:bookmarkStart w:id="27" w:name="_Toc312015115"/>
      <w:r w:rsidRPr="008A4D4E">
        <w:t>Основания для разработки</w:t>
      </w:r>
      <w:bookmarkEnd w:id="25"/>
      <w:bookmarkEnd w:id="27"/>
    </w:p>
    <w:p w:rsidR="006D2055" w:rsidRPr="008A4D4E" w:rsidRDefault="006D2055" w:rsidP="008A4D4E">
      <w:pPr>
        <w:spacing w:line="480" w:lineRule="auto"/>
        <w:contextualSpacing w:val="0"/>
      </w:pPr>
      <w:r w:rsidRPr="008A4D4E">
        <w:t>Задание на курсовой проект.</w:t>
      </w:r>
    </w:p>
    <w:p w:rsidR="006D2055" w:rsidRPr="008A4D4E" w:rsidRDefault="006D2055" w:rsidP="008A4D4E">
      <w:pPr>
        <w:pStyle w:val="2"/>
        <w:spacing w:line="480" w:lineRule="auto"/>
        <w:ind w:left="0" w:firstLine="567"/>
        <w:contextualSpacing w:val="0"/>
      </w:pPr>
      <w:bookmarkStart w:id="28" w:name="_Toc312015116"/>
      <w:r w:rsidRPr="008A4D4E">
        <w:t>Общие сведения.</w:t>
      </w:r>
      <w:bookmarkEnd w:id="26"/>
      <w:bookmarkEnd w:id="28"/>
    </w:p>
    <w:p w:rsidR="006D2055" w:rsidRDefault="006D2055" w:rsidP="008A4D4E">
      <w:pPr>
        <w:pStyle w:val="a0"/>
        <w:numPr>
          <w:ilvl w:val="0"/>
          <w:numId w:val="0"/>
        </w:numPr>
        <w:spacing w:line="480" w:lineRule="auto"/>
        <w:ind w:firstLine="567"/>
        <w:contextualSpacing w:val="0"/>
        <w:rPr>
          <w:szCs w:val="24"/>
        </w:rPr>
      </w:pPr>
      <w:r>
        <w:t xml:space="preserve">В систему РДО внедряется возможность работы с ресурсами в качестве параметров функций. Основной разработчик РДО – кафедра РК-9, МГТУ им. Н.Э. Баумана.  </w:t>
      </w:r>
      <w:bookmarkStart w:id="29" w:name="_Toc263928407"/>
    </w:p>
    <w:p w:rsidR="006D2055" w:rsidRPr="006D2055" w:rsidRDefault="006D2055" w:rsidP="008A4D4E">
      <w:pPr>
        <w:pStyle w:val="a5"/>
        <w:keepLines w:val="0"/>
        <w:numPr>
          <w:ilvl w:val="0"/>
          <w:numId w:val="41"/>
        </w:numPr>
        <w:suppressAutoHyphens/>
        <w:spacing w:line="480" w:lineRule="auto"/>
        <w:ind w:left="0" w:firstLine="567"/>
        <w:contextualSpacing w:val="0"/>
        <w:jc w:val="both"/>
        <w:outlineLvl w:val="2"/>
        <w:rPr>
          <w:rFonts w:eastAsiaTheme="majorEastAsia" w:cstheme="majorBidi"/>
          <w:b/>
          <w:bCs/>
          <w:i/>
          <w:vanish/>
          <w:szCs w:val="24"/>
        </w:rPr>
      </w:pPr>
      <w:bookmarkStart w:id="30" w:name="_Toc312014892"/>
      <w:bookmarkStart w:id="31" w:name="_Toc312015056"/>
      <w:bookmarkStart w:id="32" w:name="_Toc312015117"/>
      <w:bookmarkEnd w:id="30"/>
      <w:bookmarkEnd w:id="31"/>
      <w:bookmarkEnd w:id="32"/>
    </w:p>
    <w:p w:rsidR="006D2055" w:rsidRPr="006D2055" w:rsidRDefault="006D2055" w:rsidP="008A4D4E">
      <w:pPr>
        <w:pStyle w:val="a5"/>
        <w:keepLines w:val="0"/>
        <w:numPr>
          <w:ilvl w:val="0"/>
          <w:numId w:val="41"/>
        </w:numPr>
        <w:suppressAutoHyphens/>
        <w:spacing w:line="480" w:lineRule="auto"/>
        <w:ind w:left="0" w:firstLine="567"/>
        <w:contextualSpacing w:val="0"/>
        <w:jc w:val="both"/>
        <w:outlineLvl w:val="2"/>
        <w:rPr>
          <w:rFonts w:eastAsiaTheme="majorEastAsia" w:cstheme="majorBidi"/>
          <w:b/>
          <w:bCs/>
          <w:i/>
          <w:vanish/>
          <w:szCs w:val="24"/>
        </w:rPr>
      </w:pPr>
      <w:bookmarkStart w:id="33" w:name="_Toc312014893"/>
      <w:bookmarkStart w:id="34" w:name="_Toc312015057"/>
      <w:bookmarkStart w:id="35" w:name="_Toc312015118"/>
      <w:bookmarkEnd w:id="33"/>
      <w:bookmarkEnd w:id="34"/>
      <w:bookmarkEnd w:id="35"/>
    </w:p>
    <w:p w:rsidR="006D2055" w:rsidRPr="006D2055" w:rsidRDefault="006D2055" w:rsidP="008A4D4E">
      <w:pPr>
        <w:pStyle w:val="a5"/>
        <w:keepLines w:val="0"/>
        <w:numPr>
          <w:ilvl w:val="0"/>
          <w:numId w:val="41"/>
        </w:numPr>
        <w:suppressAutoHyphens/>
        <w:spacing w:line="480" w:lineRule="auto"/>
        <w:ind w:left="0" w:firstLine="567"/>
        <w:contextualSpacing w:val="0"/>
        <w:jc w:val="both"/>
        <w:outlineLvl w:val="2"/>
        <w:rPr>
          <w:rFonts w:eastAsiaTheme="majorEastAsia" w:cstheme="majorBidi"/>
          <w:b/>
          <w:bCs/>
          <w:i/>
          <w:vanish/>
          <w:szCs w:val="24"/>
        </w:rPr>
      </w:pPr>
      <w:bookmarkStart w:id="36" w:name="_Toc312014894"/>
      <w:bookmarkStart w:id="37" w:name="_Toc312015058"/>
      <w:bookmarkStart w:id="38" w:name="_Toc312015119"/>
      <w:bookmarkEnd w:id="36"/>
      <w:bookmarkEnd w:id="37"/>
      <w:bookmarkEnd w:id="38"/>
    </w:p>
    <w:p w:rsidR="006D2055" w:rsidRPr="006D2055" w:rsidRDefault="006D2055" w:rsidP="008A4D4E">
      <w:pPr>
        <w:pStyle w:val="a5"/>
        <w:keepLines w:val="0"/>
        <w:numPr>
          <w:ilvl w:val="0"/>
          <w:numId w:val="41"/>
        </w:numPr>
        <w:suppressAutoHyphens/>
        <w:spacing w:line="480" w:lineRule="auto"/>
        <w:ind w:left="0" w:firstLine="567"/>
        <w:contextualSpacing w:val="0"/>
        <w:jc w:val="both"/>
        <w:outlineLvl w:val="2"/>
        <w:rPr>
          <w:rFonts w:eastAsiaTheme="majorEastAsia" w:cstheme="majorBidi"/>
          <w:b/>
          <w:bCs/>
          <w:i/>
          <w:vanish/>
          <w:szCs w:val="24"/>
        </w:rPr>
      </w:pPr>
      <w:bookmarkStart w:id="39" w:name="_Toc312014895"/>
      <w:bookmarkStart w:id="40" w:name="_Toc312015059"/>
      <w:bookmarkStart w:id="41" w:name="_Toc312015120"/>
      <w:bookmarkEnd w:id="39"/>
      <w:bookmarkEnd w:id="40"/>
      <w:bookmarkEnd w:id="41"/>
    </w:p>
    <w:p w:rsidR="006D2055" w:rsidRPr="006D2055" w:rsidRDefault="006D2055" w:rsidP="008A4D4E">
      <w:pPr>
        <w:pStyle w:val="a5"/>
        <w:keepLines w:val="0"/>
        <w:numPr>
          <w:ilvl w:val="1"/>
          <w:numId w:val="41"/>
        </w:numPr>
        <w:suppressAutoHyphens/>
        <w:spacing w:line="480" w:lineRule="auto"/>
        <w:ind w:left="0" w:firstLine="567"/>
        <w:contextualSpacing w:val="0"/>
        <w:jc w:val="both"/>
        <w:outlineLvl w:val="2"/>
        <w:rPr>
          <w:rFonts w:eastAsiaTheme="majorEastAsia" w:cstheme="majorBidi"/>
          <w:b/>
          <w:bCs/>
          <w:i/>
          <w:vanish/>
          <w:szCs w:val="24"/>
        </w:rPr>
      </w:pPr>
      <w:bookmarkStart w:id="42" w:name="_Toc312014896"/>
      <w:bookmarkStart w:id="43" w:name="_Toc312015060"/>
      <w:bookmarkStart w:id="44" w:name="_Toc312015121"/>
      <w:bookmarkEnd w:id="42"/>
      <w:bookmarkEnd w:id="43"/>
      <w:bookmarkEnd w:id="44"/>
    </w:p>
    <w:p w:rsidR="006D2055" w:rsidRPr="006D2055" w:rsidRDefault="006D2055" w:rsidP="008A4D4E">
      <w:pPr>
        <w:pStyle w:val="a5"/>
        <w:keepLines w:val="0"/>
        <w:numPr>
          <w:ilvl w:val="1"/>
          <w:numId w:val="41"/>
        </w:numPr>
        <w:suppressAutoHyphens/>
        <w:spacing w:line="480" w:lineRule="auto"/>
        <w:ind w:left="0" w:firstLine="567"/>
        <w:contextualSpacing w:val="0"/>
        <w:jc w:val="both"/>
        <w:outlineLvl w:val="2"/>
        <w:rPr>
          <w:rFonts w:eastAsiaTheme="majorEastAsia" w:cstheme="majorBidi"/>
          <w:b/>
          <w:bCs/>
          <w:i/>
          <w:vanish/>
          <w:szCs w:val="24"/>
        </w:rPr>
      </w:pPr>
      <w:bookmarkStart w:id="45" w:name="_Toc312014897"/>
      <w:bookmarkStart w:id="46" w:name="_Toc312015061"/>
      <w:bookmarkStart w:id="47" w:name="_Toc312015122"/>
      <w:bookmarkEnd w:id="45"/>
      <w:bookmarkEnd w:id="46"/>
      <w:bookmarkEnd w:id="47"/>
    </w:p>
    <w:p w:rsidR="006D2055" w:rsidRPr="006D2055" w:rsidRDefault="006D2055" w:rsidP="008A4D4E">
      <w:pPr>
        <w:pStyle w:val="2"/>
        <w:spacing w:line="480" w:lineRule="auto"/>
        <w:ind w:left="0" w:firstLine="567"/>
        <w:contextualSpacing w:val="0"/>
      </w:pPr>
      <w:bookmarkStart w:id="48" w:name="_Toc312015123"/>
      <w:r w:rsidRPr="006D2055">
        <w:t>Назначение и цели развития системы.</w:t>
      </w:r>
      <w:bookmarkEnd w:id="29"/>
      <w:bookmarkEnd w:id="48"/>
    </w:p>
    <w:p w:rsidR="006D2055" w:rsidRDefault="006D2055" w:rsidP="008A4D4E">
      <w:pPr>
        <w:spacing w:line="480" w:lineRule="auto"/>
        <w:contextualSpacing w:val="0"/>
        <w:jc w:val="both"/>
      </w:pPr>
      <w:r>
        <w:t>Разработать механизм обращения функций к объектам типа «Ресурс».</w:t>
      </w:r>
      <w:bookmarkStart w:id="49" w:name="_Toc263928408"/>
    </w:p>
    <w:p w:rsidR="006D2055" w:rsidRPr="006D2055" w:rsidRDefault="006D2055" w:rsidP="008A4D4E">
      <w:pPr>
        <w:pStyle w:val="2"/>
        <w:spacing w:line="480" w:lineRule="auto"/>
        <w:ind w:left="0" w:firstLine="567"/>
        <w:contextualSpacing w:val="0"/>
      </w:pPr>
      <w:bookmarkStart w:id="50" w:name="_Toc312015124"/>
      <w:r w:rsidRPr="006D2055">
        <w:t>Характеристики объекта автоматизации.</w:t>
      </w:r>
      <w:bookmarkEnd w:id="49"/>
      <w:bookmarkEnd w:id="50"/>
    </w:p>
    <w:p w:rsidR="006D2055" w:rsidRDefault="006D2055" w:rsidP="008A4D4E">
      <w:pPr>
        <w:pStyle w:val="aa"/>
        <w:spacing w:before="0" w:beforeAutospacing="0" w:after="0" w:afterAutospacing="0" w:line="480" w:lineRule="auto"/>
        <w:contextualSpacing w:val="0"/>
        <w:jc w:val="both"/>
      </w:pPr>
      <w:r>
        <w:t>РДО – язык имитационного моделирования, включающий на данный момент подход сканирования активностей, процессный и событийный подход.</w:t>
      </w:r>
    </w:p>
    <w:p w:rsidR="006D2055" w:rsidRPr="008A4D4E" w:rsidRDefault="006D2055" w:rsidP="008A4D4E">
      <w:pPr>
        <w:pStyle w:val="2"/>
        <w:spacing w:line="480" w:lineRule="auto"/>
        <w:ind w:left="0" w:firstLine="567"/>
        <w:contextualSpacing w:val="0"/>
      </w:pPr>
      <w:bookmarkStart w:id="51" w:name="_Toc263928409"/>
      <w:bookmarkStart w:id="52" w:name="_Toc312015125"/>
      <w:r w:rsidRPr="008A4D4E">
        <w:t>Требования к системе.</w:t>
      </w:r>
      <w:bookmarkEnd w:id="51"/>
      <w:bookmarkEnd w:id="52"/>
    </w:p>
    <w:p w:rsidR="006D2055" w:rsidRPr="006D2055" w:rsidRDefault="006D2055" w:rsidP="008A4D4E">
      <w:pPr>
        <w:pStyle w:val="a5"/>
        <w:numPr>
          <w:ilvl w:val="0"/>
          <w:numId w:val="43"/>
        </w:numPr>
        <w:spacing w:line="480" w:lineRule="auto"/>
        <w:ind w:left="0" w:firstLine="567"/>
        <w:contextualSpacing w:val="0"/>
        <w:outlineLvl w:val="2"/>
        <w:rPr>
          <w:rFonts w:eastAsiaTheme="majorEastAsia" w:cstheme="majorBidi"/>
          <w:b/>
          <w:bCs/>
          <w:i/>
          <w:vanish/>
          <w:szCs w:val="24"/>
        </w:rPr>
      </w:pPr>
      <w:bookmarkStart w:id="53" w:name="_Toc312014901"/>
      <w:bookmarkStart w:id="54" w:name="_Toc312015065"/>
      <w:bookmarkStart w:id="55" w:name="_Toc312015126"/>
      <w:bookmarkEnd w:id="53"/>
      <w:bookmarkEnd w:id="54"/>
      <w:bookmarkEnd w:id="55"/>
    </w:p>
    <w:p w:rsidR="006D2055" w:rsidRPr="006D2055" w:rsidRDefault="006D2055" w:rsidP="008A4D4E">
      <w:pPr>
        <w:pStyle w:val="a5"/>
        <w:numPr>
          <w:ilvl w:val="0"/>
          <w:numId w:val="43"/>
        </w:numPr>
        <w:spacing w:line="480" w:lineRule="auto"/>
        <w:ind w:left="0" w:firstLine="567"/>
        <w:contextualSpacing w:val="0"/>
        <w:outlineLvl w:val="2"/>
        <w:rPr>
          <w:rFonts w:eastAsiaTheme="majorEastAsia" w:cstheme="majorBidi"/>
          <w:b/>
          <w:bCs/>
          <w:i/>
          <w:vanish/>
          <w:szCs w:val="24"/>
        </w:rPr>
      </w:pPr>
      <w:bookmarkStart w:id="56" w:name="_Toc312014902"/>
      <w:bookmarkStart w:id="57" w:name="_Toc312015066"/>
      <w:bookmarkStart w:id="58" w:name="_Toc312015127"/>
      <w:bookmarkEnd w:id="56"/>
      <w:bookmarkEnd w:id="57"/>
      <w:bookmarkEnd w:id="58"/>
    </w:p>
    <w:p w:rsidR="006D2055" w:rsidRPr="006D2055" w:rsidRDefault="006D2055" w:rsidP="008A4D4E">
      <w:pPr>
        <w:pStyle w:val="a5"/>
        <w:numPr>
          <w:ilvl w:val="0"/>
          <w:numId w:val="43"/>
        </w:numPr>
        <w:spacing w:line="480" w:lineRule="auto"/>
        <w:ind w:left="0" w:firstLine="567"/>
        <w:contextualSpacing w:val="0"/>
        <w:outlineLvl w:val="2"/>
        <w:rPr>
          <w:rFonts w:eastAsiaTheme="majorEastAsia" w:cstheme="majorBidi"/>
          <w:b/>
          <w:bCs/>
          <w:i/>
          <w:vanish/>
          <w:szCs w:val="24"/>
        </w:rPr>
      </w:pPr>
      <w:bookmarkStart w:id="59" w:name="_Toc312014903"/>
      <w:bookmarkStart w:id="60" w:name="_Toc312015067"/>
      <w:bookmarkStart w:id="61" w:name="_Toc312015128"/>
      <w:bookmarkEnd w:id="59"/>
      <w:bookmarkEnd w:id="60"/>
      <w:bookmarkEnd w:id="61"/>
    </w:p>
    <w:p w:rsidR="006D2055" w:rsidRPr="006D2055" w:rsidRDefault="006D2055" w:rsidP="008A4D4E">
      <w:pPr>
        <w:pStyle w:val="a5"/>
        <w:numPr>
          <w:ilvl w:val="0"/>
          <w:numId w:val="43"/>
        </w:numPr>
        <w:spacing w:line="480" w:lineRule="auto"/>
        <w:ind w:left="0" w:firstLine="567"/>
        <w:contextualSpacing w:val="0"/>
        <w:outlineLvl w:val="2"/>
        <w:rPr>
          <w:rFonts w:eastAsiaTheme="majorEastAsia" w:cstheme="majorBidi"/>
          <w:b/>
          <w:bCs/>
          <w:i/>
          <w:vanish/>
          <w:szCs w:val="24"/>
        </w:rPr>
      </w:pPr>
      <w:bookmarkStart w:id="62" w:name="_Toc312014904"/>
      <w:bookmarkStart w:id="63" w:name="_Toc312015068"/>
      <w:bookmarkStart w:id="64" w:name="_Toc312015129"/>
      <w:bookmarkEnd w:id="62"/>
      <w:bookmarkEnd w:id="63"/>
      <w:bookmarkEnd w:id="64"/>
    </w:p>
    <w:p w:rsidR="006D2055" w:rsidRPr="006D2055" w:rsidRDefault="006D2055" w:rsidP="008A4D4E">
      <w:pPr>
        <w:pStyle w:val="a5"/>
        <w:numPr>
          <w:ilvl w:val="1"/>
          <w:numId w:val="43"/>
        </w:numPr>
        <w:spacing w:line="480" w:lineRule="auto"/>
        <w:ind w:left="0" w:firstLine="567"/>
        <w:contextualSpacing w:val="0"/>
        <w:outlineLvl w:val="2"/>
        <w:rPr>
          <w:rFonts w:eastAsiaTheme="majorEastAsia" w:cstheme="majorBidi"/>
          <w:b/>
          <w:bCs/>
          <w:i/>
          <w:vanish/>
          <w:szCs w:val="24"/>
        </w:rPr>
      </w:pPr>
      <w:bookmarkStart w:id="65" w:name="_Toc312014905"/>
      <w:bookmarkStart w:id="66" w:name="_Toc312015069"/>
      <w:bookmarkStart w:id="67" w:name="_Toc312015130"/>
      <w:bookmarkEnd w:id="65"/>
      <w:bookmarkEnd w:id="66"/>
      <w:bookmarkEnd w:id="67"/>
    </w:p>
    <w:p w:rsidR="006D2055" w:rsidRPr="006D2055" w:rsidRDefault="006D2055" w:rsidP="008A4D4E">
      <w:pPr>
        <w:pStyle w:val="a5"/>
        <w:numPr>
          <w:ilvl w:val="1"/>
          <w:numId w:val="43"/>
        </w:numPr>
        <w:spacing w:line="480" w:lineRule="auto"/>
        <w:ind w:left="0" w:firstLine="567"/>
        <w:contextualSpacing w:val="0"/>
        <w:outlineLvl w:val="2"/>
        <w:rPr>
          <w:rFonts w:eastAsiaTheme="majorEastAsia" w:cstheme="majorBidi"/>
          <w:b/>
          <w:bCs/>
          <w:i/>
          <w:vanish/>
          <w:szCs w:val="24"/>
        </w:rPr>
      </w:pPr>
      <w:bookmarkStart w:id="68" w:name="_Toc312014906"/>
      <w:bookmarkStart w:id="69" w:name="_Toc312015070"/>
      <w:bookmarkStart w:id="70" w:name="_Toc312015131"/>
      <w:bookmarkEnd w:id="68"/>
      <w:bookmarkEnd w:id="69"/>
      <w:bookmarkEnd w:id="70"/>
    </w:p>
    <w:p w:rsidR="006D2055" w:rsidRPr="006D2055" w:rsidRDefault="006D2055" w:rsidP="008A4D4E">
      <w:pPr>
        <w:pStyle w:val="a5"/>
        <w:numPr>
          <w:ilvl w:val="1"/>
          <w:numId w:val="43"/>
        </w:numPr>
        <w:spacing w:line="480" w:lineRule="auto"/>
        <w:ind w:left="0" w:firstLine="567"/>
        <w:contextualSpacing w:val="0"/>
        <w:outlineLvl w:val="2"/>
        <w:rPr>
          <w:rFonts w:eastAsiaTheme="majorEastAsia" w:cstheme="majorBidi"/>
          <w:b/>
          <w:bCs/>
          <w:i/>
          <w:vanish/>
          <w:szCs w:val="24"/>
        </w:rPr>
      </w:pPr>
      <w:bookmarkStart w:id="71" w:name="_Toc312014907"/>
      <w:bookmarkStart w:id="72" w:name="_Toc312015071"/>
      <w:bookmarkStart w:id="73" w:name="_Toc312015132"/>
      <w:bookmarkEnd w:id="71"/>
      <w:bookmarkEnd w:id="72"/>
      <w:bookmarkEnd w:id="73"/>
    </w:p>
    <w:p w:rsidR="006D2055" w:rsidRPr="006D2055" w:rsidRDefault="006D2055" w:rsidP="008A4D4E">
      <w:pPr>
        <w:pStyle w:val="a5"/>
        <w:numPr>
          <w:ilvl w:val="1"/>
          <w:numId w:val="43"/>
        </w:numPr>
        <w:spacing w:line="480" w:lineRule="auto"/>
        <w:ind w:left="0" w:firstLine="567"/>
        <w:contextualSpacing w:val="0"/>
        <w:outlineLvl w:val="2"/>
        <w:rPr>
          <w:rFonts w:eastAsiaTheme="majorEastAsia" w:cstheme="majorBidi"/>
          <w:b/>
          <w:bCs/>
          <w:i/>
          <w:vanish/>
          <w:szCs w:val="24"/>
        </w:rPr>
      </w:pPr>
      <w:bookmarkStart w:id="74" w:name="_Toc312014908"/>
      <w:bookmarkStart w:id="75" w:name="_Toc312015072"/>
      <w:bookmarkStart w:id="76" w:name="_Toc312015133"/>
      <w:bookmarkEnd w:id="74"/>
      <w:bookmarkEnd w:id="75"/>
      <w:bookmarkEnd w:id="76"/>
    </w:p>
    <w:p w:rsidR="006D2055" w:rsidRPr="006D2055" w:rsidRDefault="006D2055" w:rsidP="008A4D4E">
      <w:pPr>
        <w:pStyle w:val="a5"/>
        <w:numPr>
          <w:ilvl w:val="1"/>
          <w:numId w:val="43"/>
        </w:numPr>
        <w:spacing w:line="480" w:lineRule="auto"/>
        <w:ind w:left="0" w:firstLine="567"/>
        <w:contextualSpacing w:val="0"/>
        <w:outlineLvl w:val="2"/>
        <w:rPr>
          <w:rFonts w:eastAsiaTheme="majorEastAsia" w:cstheme="majorBidi"/>
          <w:b/>
          <w:bCs/>
          <w:i/>
          <w:vanish/>
          <w:szCs w:val="24"/>
        </w:rPr>
      </w:pPr>
      <w:bookmarkStart w:id="77" w:name="_Toc312014909"/>
      <w:bookmarkStart w:id="78" w:name="_Toc312015073"/>
      <w:bookmarkStart w:id="79" w:name="_Toc312015134"/>
      <w:bookmarkEnd w:id="77"/>
      <w:bookmarkEnd w:id="78"/>
      <w:bookmarkEnd w:id="79"/>
    </w:p>
    <w:p w:rsidR="006D2055" w:rsidRPr="008A4D4E" w:rsidRDefault="006D2055" w:rsidP="008A4D4E">
      <w:pPr>
        <w:pStyle w:val="3"/>
        <w:spacing w:line="480" w:lineRule="auto"/>
        <w:ind w:left="0" w:firstLine="567"/>
        <w:contextualSpacing w:val="0"/>
      </w:pPr>
      <w:bookmarkStart w:id="80" w:name="_Toc312015135"/>
      <w:r w:rsidRPr="008A4D4E">
        <w:t>Требования к функциональным характеристикам</w:t>
      </w:r>
      <w:bookmarkEnd w:id="80"/>
    </w:p>
    <w:p w:rsidR="00FB018D" w:rsidRPr="000241DA" w:rsidRDefault="00FB018D" w:rsidP="00632B5F">
      <w:pPr>
        <w:pStyle w:val="a5"/>
        <w:ind w:left="0"/>
        <w:jc w:val="both"/>
        <w:rPr>
          <w:rFonts w:cstheme="minorHAnsi"/>
          <w:szCs w:val="24"/>
        </w:rPr>
      </w:pPr>
      <w:r w:rsidRPr="000241DA">
        <w:rPr>
          <w:rFonts w:cstheme="minorHAnsi"/>
          <w:szCs w:val="24"/>
        </w:rPr>
        <w:t>- обеспечение в РДО возможности функции работать с параметрами, имеющими тип ресурса;</w:t>
      </w:r>
    </w:p>
    <w:p w:rsidR="006D2055" w:rsidRPr="000241DA" w:rsidRDefault="00FB018D" w:rsidP="00632B5F">
      <w:pPr>
        <w:pStyle w:val="a5"/>
        <w:ind w:left="0"/>
        <w:jc w:val="both"/>
        <w:rPr>
          <w:rFonts w:cstheme="minorHAnsi"/>
          <w:szCs w:val="24"/>
        </w:rPr>
      </w:pPr>
      <w:r w:rsidRPr="000241DA">
        <w:rPr>
          <w:rFonts w:cstheme="minorHAnsi"/>
          <w:szCs w:val="24"/>
        </w:rPr>
        <w:t xml:space="preserve">- обеспечение вызова функции с </w:t>
      </w:r>
      <w:r w:rsidR="000241DA">
        <w:rPr>
          <w:rFonts w:cstheme="minorHAnsi"/>
          <w:szCs w:val="24"/>
        </w:rPr>
        <w:t>обычными</w:t>
      </w:r>
      <w:r w:rsidRPr="000241DA">
        <w:rPr>
          <w:rFonts w:cstheme="minorHAnsi"/>
          <w:szCs w:val="24"/>
        </w:rPr>
        <w:t xml:space="preserve"> и релевантными ресурсами, передаваемыми в качестве параметра;</w:t>
      </w:r>
    </w:p>
    <w:p w:rsidR="000241DA" w:rsidRPr="00632B5F" w:rsidRDefault="000241DA" w:rsidP="00632B5F">
      <w:pPr>
        <w:pStyle w:val="a5"/>
        <w:ind w:left="0"/>
        <w:jc w:val="both"/>
        <w:rPr>
          <w:rFonts w:cstheme="minorHAnsi"/>
          <w:szCs w:val="24"/>
        </w:rPr>
      </w:pPr>
      <w:r w:rsidRPr="000241DA">
        <w:rPr>
          <w:rFonts w:cstheme="minorHAnsi"/>
          <w:szCs w:val="24"/>
        </w:rPr>
        <w:t>-обеспечение возможности использовать конструкции, указанные в новой модели «Пять» (Таблица 1)</w:t>
      </w:r>
      <w:r w:rsidR="00632B5F" w:rsidRPr="00632B5F">
        <w:rPr>
          <w:rFonts w:cstheme="minorHAnsi"/>
          <w:szCs w:val="24"/>
        </w:rPr>
        <w:t>;</w:t>
      </w:r>
    </w:p>
    <w:p w:rsidR="00FB018D" w:rsidRDefault="00FB018D" w:rsidP="00632B5F">
      <w:pPr>
        <w:pStyle w:val="a5"/>
        <w:ind w:left="0"/>
        <w:jc w:val="both"/>
        <w:rPr>
          <w:rFonts w:cstheme="minorHAnsi"/>
          <w:szCs w:val="24"/>
        </w:rPr>
      </w:pPr>
      <w:r w:rsidRPr="000241DA">
        <w:rPr>
          <w:rFonts w:cstheme="minorHAnsi"/>
          <w:szCs w:val="24"/>
        </w:rPr>
        <w:t>- дополнить документацию новыми возможностями системы.</w:t>
      </w:r>
    </w:p>
    <w:p w:rsidR="00632B5F" w:rsidRPr="000241DA" w:rsidRDefault="00632B5F" w:rsidP="00632B5F">
      <w:pPr>
        <w:pStyle w:val="a5"/>
        <w:ind w:left="0"/>
        <w:jc w:val="both"/>
        <w:rPr>
          <w:rFonts w:cstheme="minorHAnsi"/>
          <w:szCs w:val="24"/>
        </w:rPr>
      </w:pPr>
    </w:p>
    <w:p w:rsidR="006D2055" w:rsidRPr="006D2055" w:rsidRDefault="006D2055" w:rsidP="008A4D4E">
      <w:pPr>
        <w:pStyle w:val="a5"/>
        <w:numPr>
          <w:ilvl w:val="0"/>
          <w:numId w:val="42"/>
        </w:numPr>
        <w:spacing w:line="480" w:lineRule="auto"/>
        <w:ind w:left="0" w:firstLine="567"/>
        <w:contextualSpacing w:val="0"/>
        <w:outlineLvl w:val="2"/>
        <w:rPr>
          <w:rFonts w:eastAsiaTheme="majorEastAsia" w:cs="Arial"/>
          <w:b/>
          <w:bCs/>
          <w:i/>
          <w:vanish/>
          <w:szCs w:val="24"/>
        </w:rPr>
      </w:pPr>
      <w:bookmarkStart w:id="81" w:name="_Toc312014911"/>
      <w:bookmarkStart w:id="82" w:name="_Toc312015075"/>
      <w:bookmarkStart w:id="83" w:name="_Toc312015136"/>
      <w:bookmarkEnd w:id="81"/>
      <w:bookmarkEnd w:id="82"/>
      <w:bookmarkEnd w:id="83"/>
    </w:p>
    <w:p w:rsidR="006D2055" w:rsidRPr="006D2055" w:rsidRDefault="006D2055" w:rsidP="008A4D4E">
      <w:pPr>
        <w:pStyle w:val="a5"/>
        <w:numPr>
          <w:ilvl w:val="0"/>
          <w:numId w:val="42"/>
        </w:numPr>
        <w:spacing w:line="480" w:lineRule="auto"/>
        <w:ind w:left="0" w:firstLine="567"/>
        <w:contextualSpacing w:val="0"/>
        <w:outlineLvl w:val="2"/>
        <w:rPr>
          <w:rFonts w:eastAsiaTheme="majorEastAsia" w:cs="Arial"/>
          <w:b/>
          <w:bCs/>
          <w:i/>
          <w:vanish/>
          <w:szCs w:val="24"/>
        </w:rPr>
      </w:pPr>
      <w:bookmarkStart w:id="84" w:name="_Toc312014912"/>
      <w:bookmarkStart w:id="85" w:name="_Toc312015076"/>
      <w:bookmarkStart w:id="86" w:name="_Toc312015137"/>
      <w:bookmarkEnd w:id="84"/>
      <w:bookmarkEnd w:id="85"/>
      <w:bookmarkEnd w:id="86"/>
    </w:p>
    <w:p w:rsidR="006D2055" w:rsidRPr="006D2055" w:rsidRDefault="006D2055" w:rsidP="008A4D4E">
      <w:pPr>
        <w:pStyle w:val="a5"/>
        <w:numPr>
          <w:ilvl w:val="0"/>
          <w:numId w:val="42"/>
        </w:numPr>
        <w:spacing w:line="480" w:lineRule="auto"/>
        <w:ind w:left="0" w:firstLine="567"/>
        <w:contextualSpacing w:val="0"/>
        <w:outlineLvl w:val="2"/>
        <w:rPr>
          <w:rFonts w:eastAsiaTheme="majorEastAsia" w:cs="Arial"/>
          <w:b/>
          <w:bCs/>
          <w:i/>
          <w:vanish/>
          <w:szCs w:val="24"/>
        </w:rPr>
      </w:pPr>
      <w:bookmarkStart w:id="87" w:name="_Toc312014913"/>
      <w:bookmarkStart w:id="88" w:name="_Toc312015077"/>
      <w:bookmarkStart w:id="89" w:name="_Toc312015138"/>
      <w:bookmarkEnd w:id="87"/>
      <w:bookmarkEnd w:id="88"/>
      <w:bookmarkEnd w:id="89"/>
    </w:p>
    <w:p w:rsidR="006D2055" w:rsidRPr="006D2055" w:rsidRDefault="006D2055" w:rsidP="008A4D4E">
      <w:pPr>
        <w:pStyle w:val="a5"/>
        <w:numPr>
          <w:ilvl w:val="1"/>
          <w:numId w:val="42"/>
        </w:numPr>
        <w:spacing w:line="480" w:lineRule="auto"/>
        <w:ind w:left="0" w:firstLine="567"/>
        <w:contextualSpacing w:val="0"/>
        <w:outlineLvl w:val="2"/>
        <w:rPr>
          <w:rFonts w:eastAsiaTheme="majorEastAsia" w:cs="Arial"/>
          <w:b/>
          <w:bCs/>
          <w:i/>
          <w:vanish/>
          <w:szCs w:val="24"/>
        </w:rPr>
      </w:pPr>
      <w:bookmarkStart w:id="90" w:name="_Toc312014914"/>
      <w:bookmarkStart w:id="91" w:name="_Toc312015078"/>
      <w:bookmarkStart w:id="92" w:name="_Toc312015139"/>
      <w:bookmarkEnd w:id="90"/>
      <w:bookmarkEnd w:id="91"/>
      <w:bookmarkEnd w:id="92"/>
    </w:p>
    <w:p w:rsidR="006D2055" w:rsidRPr="00771E5A" w:rsidRDefault="006D2055" w:rsidP="008A4D4E">
      <w:pPr>
        <w:pStyle w:val="3"/>
        <w:spacing w:line="480" w:lineRule="auto"/>
        <w:ind w:left="0" w:firstLine="567"/>
        <w:contextualSpacing w:val="0"/>
      </w:pPr>
      <w:bookmarkStart w:id="93" w:name="_Toc312015140"/>
      <w:r w:rsidRPr="00771E5A">
        <w:t>Требования к надежности</w:t>
      </w:r>
      <w:bookmarkEnd w:id="93"/>
    </w:p>
    <w:p w:rsidR="006D2055" w:rsidRDefault="006D2055" w:rsidP="008A4D4E">
      <w:pPr>
        <w:spacing w:line="480" w:lineRule="auto"/>
        <w:contextualSpacing w:val="0"/>
        <w:jc w:val="both"/>
      </w:pPr>
      <w:r w:rsidRPr="00214E64">
        <w:t xml:space="preserve">Основное требование к надежности направлено на поддержание в исправном и работоспособном </w:t>
      </w:r>
      <w:proofErr w:type="gramStart"/>
      <w:r w:rsidRPr="00214E64">
        <w:t>ЭВМ</w:t>
      </w:r>
      <w:proofErr w:type="gramEnd"/>
      <w:r w:rsidRPr="00214E64">
        <w:t xml:space="preserve"> на которой происходит использование программного комплекса </w:t>
      </w:r>
      <w:r w:rsidRPr="00214E64">
        <w:rPr>
          <w:lang w:val="en-US"/>
        </w:rPr>
        <w:t>RAO</w:t>
      </w:r>
      <w:r w:rsidRPr="00214E64">
        <w:t>-</w:t>
      </w:r>
      <w:r w:rsidRPr="00214E64">
        <w:rPr>
          <w:lang w:val="en-US"/>
        </w:rPr>
        <w:t>Studio</w:t>
      </w:r>
      <w:r w:rsidRPr="00214E64">
        <w:t>.</w:t>
      </w:r>
    </w:p>
    <w:p w:rsidR="006D2055" w:rsidRPr="00771E5A" w:rsidRDefault="006D2055" w:rsidP="008A4D4E">
      <w:pPr>
        <w:pStyle w:val="3"/>
        <w:spacing w:line="480" w:lineRule="auto"/>
        <w:ind w:left="0" w:firstLine="567"/>
        <w:contextualSpacing w:val="0"/>
      </w:pPr>
      <w:bookmarkStart w:id="94" w:name="_Toc312015141"/>
      <w:r w:rsidRPr="00771E5A">
        <w:t>Условия эксплуатации</w:t>
      </w:r>
      <w:bookmarkEnd w:id="94"/>
    </w:p>
    <w:p w:rsidR="006D2055" w:rsidRPr="007A5859" w:rsidRDefault="006D2055" w:rsidP="008A4D4E">
      <w:pPr>
        <w:pStyle w:val="a0"/>
        <w:spacing w:line="480" w:lineRule="auto"/>
        <w:ind w:left="0" w:firstLine="567"/>
        <w:contextualSpacing w:val="0"/>
        <w:jc w:val="both"/>
        <w:rPr>
          <w:b/>
        </w:rPr>
      </w:pPr>
      <w:r w:rsidRPr="00214E64">
        <w:lastRenderedPageBreak/>
        <w:t>Аппаратные средства должны эксплуатироваться в помещениях с выделенной розеточной электросетью 220В ±10%, 50 Гц с защитным заземлением.</w:t>
      </w:r>
    </w:p>
    <w:p w:rsidR="006D2055" w:rsidRPr="00214E64" w:rsidRDefault="006D2055" w:rsidP="008A4D4E">
      <w:pPr>
        <w:pStyle w:val="a0"/>
        <w:numPr>
          <w:ilvl w:val="0"/>
          <w:numId w:val="0"/>
        </w:numPr>
        <w:spacing w:line="480" w:lineRule="auto"/>
        <w:ind w:firstLine="567"/>
        <w:contextualSpacing w:val="0"/>
        <w:rPr>
          <w:b/>
        </w:rPr>
      </w:pPr>
    </w:p>
    <w:p w:rsidR="006D2055" w:rsidRPr="00771E5A" w:rsidRDefault="006D2055" w:rsidP="008A4D4E">
      <w:pPr>
        <w:pStyle w:val="3"/>
        <w:spacing w:line="480" w:lineRule="auto"/>
        <w:ind w:left="0" w:firstLine="567"/>
        <w:contextualSpacing w:val="0"/>
      </w:pPr>
      <w:bookmarkStart w:id="95" w:name="_Toc312015142"/>
      <w:r w:rsidRPr="00771E5A">
        <w:t>Требования к составу и параметрам технических средств</w:t>
      </w:r>
      <w:bookmarkEnd w:id="95"/>
    </w:p>
    <w:p w:rsidR="006D2055" w:rsidRPr="00214E64" w:rsidRDefault="006D2055" w:rsidP="008A4D4E">
      <w:pPr>
        <w:spacing w:line="480" w:lineRule="auto"/>
        <w:contextualSpacing w:val="0"/>
        <w:jc w:val="both"/>
      </w:pPr>
      <w:r w:rsidRPr="00214E64">
        <w:t>Программный продукт должен работать на компьютерах со следующими характеристиками:</w:t>
      </w:r>
    </w:p>
    <w:p w:rsidR="006D2055" w:rsidRPr="00214E64" w:rsidRDefault="006D2055" w:rsidP="008A4D4E">
      <w:pPr>
        <w:pStyle w:val="a0"/>
        <w:spacing w:line="480" w:lineRule="auto"/>
        <w:ind w:left="0" w:firstLine="567"/>
        <w:contextualSpacing w:val="0"/>
        <w:jc w:val="both"/>
      </w:pPr>
      <w:r w:rsidRPr="00214E64">
        <w:t>объем ОЗУ не менее 256 Мб;</w:t>
      </w:r>
    </w:p>
    <w:p w:rsidR="006D2055" w:rsidRPr="00214E64" w:rsidRDefault="006D2055" w:rsidP="008A4D4E">
      <w:pPr>
        <w:pStyle w:val="a0"/>
        <w:spacing w:line="480" w:lineRule="auto"/>
        <w:ind w:left="0" w:firstLine="567"/>
        <w:contextualSpacing w:val="0"/>
        <w:jc w:val="both"/>
      </w:pPr>
      <w:r w:rsidRPr="00214E64">
        <w:t>объем жесткого диска не менее 20 Гб;</w:t>
      </w:r>
    </w:p>
    <w:p w:rsidR="006D2055" w:rsidRPr="00214E64" w:rsidRDefault="006D2055" w:rsidP="008A4D4E">
      <w:pPr>
        <w:pStyle w:val="a0"/>
        <w:spacing w:line="480" w:lineRule="auto"/>
        <w:ind w:left="0" w:firstLine="567"/>
        <w:contextualSpacing w:val="0"/>
        <w:jc w:val="both"/>
      </w:pPr>
      <w:r w:rsidRPr="00214E64">
        <w:t>микропроцессор с тактовой частотой не менее 400 МГц;</w:t>
      </w:r>
    </w:p>
    <w:p w:rsidR="006D2055" w:rsidRDefault="006D2055" w:rsidP="008A4D4E">
      <w:pPr>
        <w:pStyle w:val="a0"/>
        <w:spacing w:line="480" w:lineRule="auto"/>
        <w:ind w:left="0" w:firstLine="567"/>
        <w:contextualSpacing w:val="0"/>
        <w:jc w:val="both"/>
      </w:pPr>
      <w:r w:rsidRPr="00214E64">
        <w:t>монитор не менее 15” с разрешением от 800*600 и выше;</w:t>
      </w:r>
    </w:p>
    <w:p w:rsidR="006D2055" w:rsidRPr="008B24D8" w:rsidRDefault="006D2055" w:rsidP="008A4D4E">
      <w:pPr>
        <w:pStyle w:val="a0"/>
        <w:numPr>
          <w:ilvl w:val="0"/>
          <w:numId w:val="0"/>
        </w:numPr>
        <w:spacing w:line="480" w:lineRule="auto"/>
        <w:ind w:firstLine="567"/>
        <w:contextualSpacing w:val="0"/>
      </w:pPr>
    </w:p>
    <w:p w:rsidR="006D2055" w:rsidRPr="00771E5A" w:rsidRDefault="006D2055" w:rsidP="008A4D4E">
      <w:pPr>
        <w:pStyle w:val="3"/>
        <w:spacing w:line="480" w:lineRule="auto"/>
        <w:ind w:left="0" w:firstLine="567"/>
        <w:contextualSpacing w:val="0"/>
      </w:pPr>
      <w:bookmarkStart w:id="96" w:name="_Toc312015143"/>
      <w:r w:rsidRPr="00771E5A">
        <w:t>Требования к информационной и программной совместимости</w:t>
      </w:r>
      <w:bookmarkEnd w:id="96"/>
    </w:p>
    <w:p w:rsidR="006D2055" w:rsidRDefault="006D2055" w:rsidP="008A4D4E">
      <w:pPr>
        <w:spacing w:line="480" w:lineRule="auto"/>
        <w:contextualSpacing w:val="0"/>
        <w:jc w:val="both"/>
      </w:pPr>
      <w:r w:rsidRPr="00214E64">
        <w:t xml:space="preserve">Данная система должна работать под управлением операционных систем </w:t>
      </w:r>
      <w:r w:rsidRPr="00214E64">
        <w:rPr>
          <w:lang w:val="en-US"/>
        </w:rPr>
        <w:t>Windows</w:t>
      </w:r>
      <w:r w:rsidRPr="00214E64">
        <w:t xml:space="preserve"> 2000, </w:t>
      </w:r>
      <w:r w:rsidRPr="00214E64">
        <w:rPr>
          <w:lang w:val="en-US"/>
        </w:rPr>
        <w:t>Windows</w:t>
      </w:r>
      <w:r w:rsidRPr="00214E64">
        <w:t xml:space="preserve"> </w:t>
      </w:r>
      <w:r w:rsidRPr="00214E64">
        <w:rPr>
          <w:lang w:val="en-US"/>
        </w:rPr>
        <w:t>XP</w:t>
      </w:r>
      <w:r w:rsidRPr="00214E64">
        <w:t xml:space="preserve">,  </w:t>
      </w:r>
      <w:r w:rsidRPr="00214E64">
        <w:rPr>
          <w:lang w:val="en-US"/>
        </w:rPr>
        <w:t>Windows</w:t>
      </w:r>
      <w:r w:rsidRPr="00214E64">
        <w:t xml:space="preserve"> </w:t>
      </w:r>
      <w:r w:rsidRPr="00214E64">
        <w:rPr>
          <w:lang w:val="en-US"/>
        </w:rPr>
        <w:t>Vista</w:t>
      </w:r>
      <w:r w:rsidRPr="00214E64">
        <w:t xml:space="preserve"> и </w:t>
      </w:r>
      <w:r w:rsidRPr="00214E64">
        <w:rPr>
          <w:lang w:val="en-US"/>
        </w:rPr>
        <w:t>Windows</w:t>
      </w:r>
      <w:r w:rsidRPr="00214E64">
        <w:t xml:space="preserve"> 7.</w:t>
      </w:r>
    </w:p>
    <w:p w:rsidR="006D2055" w:rsidRPr="008B24D8" w:rsidRDefault="006D2055" w:rsidP="008A4D4E">
      <w:pPr>
        <w:spacing w:line="480" w:lineRule="auto"/>
        <w:contextualSpacing w:val="0"/>
      </w:pPr>
    </w:p>
    <w:p w:rsidR="006D2055" w:rsidRPr="00771E5A" w:rsidRDefault="006D2055" w:rsidP="008A4D4E">
      <w:pPr>
        <w:pStyle w:val="3"/>
        <w:spacing w:line="480" w:lineRule="auto"/>
        <w:ind w:left="0" w:firstLine="567"/>
        <w:contextualSpacing w:val="0"/>
      </w:pPr>
      <w:bookmarkStart w:id="97" w:name="_Toc312015144"/>
      <w:r w:rsidRPr="00771E5A">
        <w:t>Требования к маркировке и упаковке</w:t>
      </w:r>
      <w:bookmarkEnd w:id="97"/>
    </w:p>
    <w:p w:rsidR="006D2055" w:rsidRPr="008B24D8" w:rsidRDefault="006D2055" w:rsidP="008A4D4E">
      <w:pPr>
        <w:spacing w:line="480" w:lineRule="auto"/>
        <w:contextualSpacing w:val="0"/>
        <w:jc w:val="both"/>
        <w:rPr>
          <w:b/>
        </w:rPr>
      </w:pPr>
      <w:r w:rsidRPr="00214E64">
        <w:t>Не предъявляются.</w:t>
      </w:r>
    </w:p>
    <w:p w:rsidR="006D2055" w:rsidRPr="00771E5A" w:rsidRDefault="006D2055" w:rsidP="008A4D4E">
      <w:pPr>
        <w:pStyle w:val="3"/>
        <w:spacing w:line="480" w:lineRule="auto"/>
        <w:ind w:left="0" w:firstLine="567"/>
        <w:contextualSpacing w:val="0"/>
      </w:pPr>
      <w:bookmarkStart w:id="98" w:name="_Toc312015145"/>
      <w:r w:rsidRPr="00771E5A">
        <w:t>Требования к транспортированию и хранению</w:t>
      </w:r>
      <w:bookmarkEnd w:id="98"/>
    </w:p>
    <w:p w:rsidR="006D2055" w:rsidRPr="006D2055" w:rsidRDefault="006D2055" w:rsidP="008A4D4E">
      <w:pPr>
        <w:pStyle w:val="a5"/>
        <w:numPr>
          <w:ilvl w:val="0"/>
          <w:numId w:val="44"/>
        </w:numPr>
        <w:spacing w:line="480" w:lineRule="auto"/>
        <w:ind w:left="0" w:firstLine="567"/>
        <w:contextualSpacing w:val="0"/>
        <w:jc w:val="both"/>
        <w:rPr>
          <w:vanish/>
        </w:rPr>
      </w:pPr>
    </w:p>
    <w:p w:rsidR="006D2055" w:rsidRPr="006D2055" w:rsidRDefault="006D2055" w:rsidP="008A4D4E">
      <w:pPr>
        <w:pStyle w:val="a5"/>
        <w:numPr>
          <w:ilvl w:val="0"/>
          <w:numId w:val="44"/>
        </w:numPr>
        <w:spacing w:line="480" w:lineRule="auto"/>
        <w:ind w:left="0" w:firstLine="567"/>
        <w:contextualSpacing w:val="0"/>
        <w:jc w:val="both"/>
        <w:rPr>
          <w:vanish/>
        </w:rPr>
      </w:pPr>
    </w:p>
    <w:p w:rsidR="006D2055" w:rsidRPr="006D2055" w:rsidRDefault="006D2055" w:rsidP="008A4D4E">
      <w:pPr>
        <w:pStyle w:val="a5"/>
        <w:numPr>
          <w:ilvl w:val="0"/>
          <w:numId w:val="44"/>
        </w:numPr>
        <w:spacing w:line="480" w:lineRule="auto"/>
        <w:ind w:left="0" w:firstLine="567"/>
        <w:contextualSpacing w:val="0"/>
        <w:jc w:val="both"/>
        <w:rPr>
          <w:vanish/>
        </w:rPr>
      </w:pPr>
    </w:p>
    <w:p w:rsidR="006D2055" w:rsidRPr="006D2055" w:rsidRDefault="006D2055" w:rsidP="008A4D4E">
      <w:pPr>
        <w:pStyle w:val="a5"/>
        <w:numPr>
          <w:ilvl w:val="0"/>
          <w:numId w:val="44"/>
        </w:numPr>
        <w:spacing w:line="480" w:lineRule="auto"/>
        <w:ind w:left="0" w:firstLine="567"/>
        <w:contextualSpacing w:val="0"/>
        <w:jc w:val="both"/>
        <w:rPr>
          <w:vanish/>
        </w:rPr>
      </w:pPr>
    </w:p>
    <w:p w:rsidR="006D2055" w:rsidRPr="006D2055" w:rsidRDefault="006D2055" w:rsidP="008A4D4E">
      <w:pPr>
        <w:pStyle w:val="a5"/>
        <w:numPr>
          <w:ilvl w:val="1"/>
          <w:numId w:val="44"/>
        </w:numPr>
        <w:spacing w:line="480" w:lineRule="auto"/>
        <w:ind w:left="0" w:firstLine="567"/>
        <w:contextualSpacing w:val="0"/>
        <w:jc w:val="both"/>
        <w:rPr>
          <w:vanish/>
        </w:rPr>
      </w:pPr>
    </w:p>
    <w:p w:rsidR="006D2055" w:rsidRPr="006D2055" w:rsidRDefault="006D2055" w:rsidP="008A4D4E">
      <w:pPr>
        <w:pStyle w:val="a5"/>
        <w:numPr>
          <w:ilvl w:val="1"/>
          <w:numId w:val="44"/>
        </w:numPr>
        <w:spacing w:line="480" w:lineRule="auto"/>
        <w:ind w:left="0" w:firstLine="567"/>
        <w:contextualSpacing w:val="0"/>
        <w:jc w:val="both"/>
        <w:rPr>
          <w:vanish/>
        </w:rPr>
      </w:pPr>
    </w:p>
    <w:p w:rsidR="006D2055" w:rsidRPr="006D2055" w:rsidRDefault="006D2055" w:rsidP="008A4D4E">
      <w:pPr>
        <w:pStyle w:val="a5"/>
        <w:numPr>
          <w:ilvl w:val="1"/>
          <w:numId w:val="44"/>
        </w:numPr>
        <w:spacing w:line="480" w:lineRule="auto"/>
        <w:ind w:left="0" w:firstLine="567"/>
        <w:contextualSpacing w:val="0"/>
        <w:jc w:val="both"/>
        <w:rPr>
          <w:vanish/>
        </w:rPr>
      </w:pPr>
    </w:p>
    <w:p w:rsidR="006D2055" w:rsidRPr="006D2055" w:rsidRDefault="006D2055" w:rsidP="008A4D4E">
      <w:pPr>
        <w:pStyle w:val="a5"/>
        <w:numPr>
          <w:ilvl w:val="1"/>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pStyle w:val="a5"/>
        <w:numPr>
          <w:ilvl w:val="2"/>
          <w:numId w:val="44"/>
        </w:numPr>
        <w:spacing w:line="480" w:lineRule="auto"/>
        <w:ind w:left="0" w:firstLine="567"/>
        <w:contextualSpacing w:val="0"/>
        <w:jc w:val="both"/>
        <w:rPr>
          <w:vanish/>
        </w:rPr>
      </w:pPr>
    </w:p>
    <w:p w:rsidR="006D2055" w:rsidRPr="006D2055" w:rsidRDefault="006D2055" w:rsidP="008A4D4E">
      <w:pPr>
        <w:spacing w:line="480" w:lineRule="auto"/>
        <w:contextualSpacing w:val="0"/>
      </w:pPr>
      <w:r w:rsidRPr="006D2055">
        <w:t>Не предъявляются.</w:t>
      </w:r>
      <w:bookmarkStart w:id="99" w:name="_Toc296293256"/>
    </w:p>
    <w:p w:rsidR="00112371" w:rsidRPr="006D2055" w:rsidRDefault="00112371" w:rsidP="008A4D4E">
      <w:pPr>
        <w:pStyle w:val="3"/>
        <w:spacing w:line="480" w:lineRule="auto"/>
        <w:ind w:left="0" w:firstLine="567"/>
        <w:contextualSpacing w:val="0"/>
      </w:pPr>
      <w:bookmarkStart w:id="100" w:name="_Toc312015146"/>
      <w:r w:rsidRPr="006D2055">
        <w:t>Порядок контроля и приемки</w:t>
      </w:r>
      <w:bookmarkEnd w:id="99"/>
      <w:bookmarkEnd w:id="100"/>
    </w:p>
    <w:p w:rsidR="008A4D4E" w:rsidRDefault="008A4D4E" w:rsidP="002E6FAD">
      <w:pPr>
        <w:spacing w:line="480" w:lineRule="auto"/>
        <w:contextualSpacing w:val="0"/>
        <w:jc w:val="both"/>
      </w:pPr>
      <w:bookmarkStart w:id="101" w:name="_Toc296293257"/>
      <w:r>
        <w:t>Контроль и приемка передачи параметров должны осуществляться на тестовом примере модели.</w:t>
      </w:r>
    </w:p>
    <w:p w:rsidR="00112371" w:rsidRDefault="00112371" w:rsidP="00F07F88">
      <w:pPr>
        <w:pStyle w:val="1"/>
      </w:pPr>
      <w:bookmarkStart w:id="102" w:name="_Toc312015147"/>
      <w:r w:rsidRPr="00135EFD">
        <w:lastRenderedPageBreak/>
        <w:t>Т</w:t>
      </w:r>
      <w:r w:rsidR="00135EFD" w:rsidRPr="00135EFD">
        <w:t>ЕХНИЧЕСКОЕ ПРОЕКТИРОВАНИЕ</w:t>
      </w:r>
      <w:bookmarkEnd w:id="101"/>
      <w:bookmarkEnd w:id="102"/>
    </w:p>
    <w:p w:rsidR="00135EFD" w:rsidRDefault="00487784" w:rsidP="00F07F88">
      <w:pPr>
        <w:pStyle w:val="2"/>
      </w:pPr>
      <w:bookmarkStart w:id="103" w:name="_Toc296293258"/>
      <w:bookmarkStart w:id="104" w:name="_Toc312015148"/>
      <w:r>
        <w:t>До</w:t>
      </w:r>
      <w:r w:rsidR="00135EFD" w:rsidRPr="00135EFD">
        <w:t xml:space="preserve">работка синтаксиса описания </w:t>
      </w:r>
      <w:bookmarkEnd w:id="103"/>
      <w:r>
        <w:t>алгоритмической функции</w:t>
      </w:r>
      <w:bookmarkEnd w:id="104"/>
    </w:p>
    <w:p w:rsidR="009A0C27" w:rsidRDefault="009A0C27" w:rsidP="002E6FAD">
      <w:pPr>
        <w:jc w:val="both"/>
      </w:pPr>
      <w:r>
        <w:t xml:space="preserve">Для создания лексического анализатора в системе РДО используется генератор лексических анализаторов общего назначения </w:t>
      </w:r>
      <w:proofErr w:type="spellStart"/>
      <w:r>
        <w:rPr>
          <w:rStyle w:val="aff2"/>
        </w:rPr>
        <w:t>Bison</w:t>
      </w:r>
      <w:proofErr w:type="spellEnd"/>
      <w:r>
        <w:rPr>
          <w:rStyle w:val="aff2"/>
        </w:rPr>
        <w:t>,</w:t>
      </w:r>
      <w:r w:rsidRPr="00322A66">
        <w:t xml:space="preserve"> </w:t>
      </w:r>
      <w:r>
        <w:t>который преобразует описание контекстно-свободной LALR(1) грамматики в программу на языке C++ для разбора этой грамматики.</w:t>
      </w:r>
      <w:r w:rsidRPr="00322A66">
        <w:t xml:space="preserve"> </w:t>
      </w:r>
      <w:r>
        <w:t>Для того</w:t>
      </w:r>
      <w:proofErr w:type="gramStart"/>
      <w:r>
        <w:t>,</w:t>
      </w:r>
      <w:proofErr w:type="gramEnd"/>
      <w:r>
        <w:t xml:space="preserve"> чтобы </w:t>
      </w:r>
      <w:proofErr w:type="spellStart"/>
      <w:r>
        <w:t>Bison</w:t>
      </w:r>
      <w:proofErr w:type="spellEnd"/>
      <w:r>
        <w:t xml:space="preserve"> мог разобрать программу на каком-то языке, этот язык должен быть описан </w:t>
      </w:r>
      <w:r>
        <w:rPr>
          <w:rStyle w:val="aff2"/>
        </w:rPr>
        <w:t>контекстно-свободной грамматикой</w:t>
      </w:r>
      <w:r>
        <w:t xml:space="preserve">. Это означает, необходимо определить  одну или более </w:t>
      </w:r>
      <w:r>
        <w:rPr>
          <w:rStyle w:val="aff2"/>
        </w:rPr>
        <w:t>синтаксических групп</w:t>
      </w:r>
      <w:r>
        <w:t xml:space="preserve"> и задать правила их сборки из составных частей. Например, в языке C одна из групп называется `выражение'. Правило для составления выражения может выглядеть так: "Выражение может состоять из знака `минус' и другого выражения". Другое правило: "Выражением может быть целое число".</w:t>
      </w:r>
      <w:r w:rsidRPr="00322A66">
        <w:t xml:space="preserve"> </w:t>
      </w:r>
      <w:r>
        <w:t xml:space="preserve">Правила часто бывают рекурсивными, но должно </w:t>
      </w:r>
      <w:proofErr w:type="gramStart"/>
      <w:r>
        <w:t>быть</w:t>
      </w:r>
      <w:proofErr w:type="gramEnd"/>
      <w:r>
        <w:t xml:space="preserve"> по крайней мере одно правило, выводящее из рекурсии.</w:t>
      </w:r>
    </w:p>
    <w:p w:rsidR="009A0C27" w:rsidRDefault="009A0C27" w:rsidP="002E6FAD">
      <w:pPr>
        <w:jc w:val="both"/>
      </w:pPr>
      <w:r>
        <w:t xml:space="preserve">Наиболее распространённой формальной системой для представления таких правил в удобном для человека виде является </w:t>
      </w:r>
      <w:r>
        <w:rPr>
          <w:rStyle w:val="aff2"/>
        </w:rPr>
        <w:t>форма Бэкуса-Наура</w:t>
      </w:r>
      <w:r>
        <w:t xml:space="preserve"> (БНФ, </w:t>
      </w:r>
      <w:proofErr w:type="spellStart"/>
      <w:r>
        <w:t>Backus-Naur</w:t>
      </w:r>
      <w:proofErr w:type="spellEnd"/>
      <w:r>
        <w:t xml:space="preserve"> </w:t>
      </w:r>
      <w:proofErr w:type="spellStart"/>
      <w:r>
        <w:t>Form</w:t>
      </w:r>
      <w:proofErr w:type="spellEnd"/>
      <w:r>
        <w:t xml:space="preserve">, BNF), которая была разработана для описания языка </w:t>
      </w:r>
      <w:proofErr w:type="spellStart"/>
      <w:r>
        <w:t>Algol</w:t>
      </w:r>
      <w:proofErr w:type="spellEnd"/>
      <w:r>
        <w:t xml:space="preserve"> 60. </w:t>
      </w:r>
      <w:proofErr w:type="gramStart"/>
      <w:r>
        <w:t>Любая грамматика, выраженная в форме Бэкуса-Наура является</w:t>
      </w:r>
      <w:proofErr w:type="gramEnd"/>
      <w:r>
        <w:t xml:space="preserve"> контекстно-свободной грамматикой. </w:t>
      </w:r>
      <w:proofErr w:type="spellStart"/>
      <w:r>
        <w:t>Bison</w:t>
      </w:r>
      <w:proofErr w:type="spellEnd"/>
      <w:r>
        <w:t xml:space="preserve"> принимает на вход, в сущности, особый вид БНФ, адаптированный для машинной обработки.</w:t>
      </w:r>
    </w:p>
    <w:p w:rsidR="009A0C27" w:rsidRDefault="009A0C27" w:rsidP="002E6FAD">
      <w:pPr>
        <w:jc w:val="both"/>
      </w:pPr>
      <w:r>
        <w:t xml:space="preserve">В правилах формальной грамматики языка каждый вид синтаксических единиц или групп называется </w:t>
      </w:r>
      <w:r>
        <w:rPr>
          <w:rStyle w:val="aff2"/>
        </w:rPr>
        <w:t>символом</w:t>
      </w:r>
      <w:r>
        <w:t xml:space="preserve">. Те из них, которые формируются группировкой меньших конструкций в соответствии с правилами грамматики, называются </w:t>
      </w:r>
      <w:r>
        <w:rPr>
          <w:rStyle w:val="aff2"/>
        </w:rPr>
        <w:t>нетерминальными символами</w:t>
      </w:r>
      <w:r>
        <w:t xml:space="preserve">, а те, что не </w:t>
      </w:r>
      <w:proofErr w:type="gramStart"/>
      <w:r>
        <w:t>могут</w:t>
      </w:r>
      <w:proofErr w:type="gramEnd"/>
      <w:r>
        <w:t xml:space="preserve"> разбиты -- </w:t>
      </w:r>
      <w:r>
        <w:rPr>
          <w:rStyle w:val="aff2"/>
        </w:rPr>
        <w:t>терминальными символами</w:t>
      </w:r>
      <w:r>
        <w:t xml:space="preserve"> или </w:t>
      </w:r>
      <w:r>
        <w:rPr>
          <w:rStyle w:val="aff2"/>
        </w:rPr>
        <w:t>типами лексем</w:t>
      </w:r>
      <w:r>
        <w:t xml:space="preserve">. Мы называем часть входного текста, соответствующую одному терминальному символу </w:t>
      </w:r>
      <w:r>
        <w:rPr>
          <w:rStyle w:val="aff2"/>
        </w:rPr>
        <w:t>лексемой</w:t>
      </w:r>
      <w:r>
        <w:t>, а соответствующую нетерминальному символу</w:t>
      </w:r>
      <w:proofErr w:type="gramStart"/>
      <w:r>
        <w:t xml:space="preserve"> -- </w:t>
      </w:r>
      <w:proofErr w:type="gramEnd"/>
      <w:r>
        <w:rPr>
          <w:rStyle w:val="aff2"/>
        </w:rPr>
        <w:t>группой</w:t>
      </w:r>
      <w:r>
        <w:t>.</w:t>
      </w:r>
    </w:p>
    <w:p w:rsidR="009A0C27" w:rsidRPr="00A5682E" w:rsidRDefault="009A0C27" w:rsidP="002E6FAD">
      <w:pPr>
        <w:jc w:val="both"/>
      </w:pPr>
      <w:r>
        <w:t>Каждая группа, так же как и её нетерминальный символ, может иметь семантическое значение.</w:t>
      </w:r>
      <w:r w:rsidRPr="00322A66">
        <w:t xml:space="preserve"> </w:t>
      </w:r>
      <w:r>
        <w:t>В компиляторе языка программирования выражение обычно имеет семантическое значение в виде дерева, описывающего смысл выражения.</w:t>
      </w:r>
    </w:p>
    <w:p w:rsidR="009A0C27" w:rsidRDefault="009A0C27" w:rsidP="002E6FAD">
      <w:pPr>
        <w:spacing w:before="280" w:after="280"/>
        <w:ind w:firstLine="709"/>
        <w:jc w:val="both"/>
      </w:pPr>
      <w:r w:rsidRPr="00D701CA">
        <w:t xml:space="preserve">Синтаксическая диаграмма </w:t>
      </w:r>
      <w:r w:rsidR="00AC1EA8">
        <w:t xml:space="preserve">алгоритмической функции </w:t>
      </w:r>
      <w:r>
        <w:t xml:space="preserve">представлена на листе </w:t>
      </w:r>
      <w:r w:rsidR="00AC1EA8">
        <w:t>2</w:t>
      </w:r>
      <w:r>
        <w:t xml:space="preserve"> курсового проекта</w:t>
      </w:r>
      <w:r w:rsidR="00AC1EA8">
        <w:t>.</w:t>
      </w:r>
    </w:p>
    <w:p w:rsidR="009A0C27" w:rsidRDefault="009A0C27" w:rsidP="009A0C27">
      <w:pPr>
        <w:spacing w:before="280" w:after="280"/>
        <w:ind w:firstLine="0"/>
      </w:pPr>
    </w:p>
    <w:p w:rsidR="009A0C27" w:rsidRDefault="00BB1F43" w:rsidP="009A0C27">
      <w:pPr>
        <w:spacing w:before="280" w:after="280"/>
        <w:ind w:firstLine="0"/>
      </w:pPr>
      <w:r>
        <w:rPr>
          <w:noProof/>
          <w:lang w:eastAsia="ru-RU"/>
        </w:rPr>
        <w:lastRenderedPageBreak/>
        <w:drawing>
          <wp:anchor distT="0" distB="0" distL="114300" distR="114300" simplePos="0" relativeHeight="251723776" behindDoc="0" locked="0" layoutInCell="1" allowOverlap="1">
            <wp:simplePos x="0" y="0"/>
            <wp:positionH relativeFrom="column">
              <wp:posOffset>3175</wp:posOffset>
            </wp:positionH>
            <wp:positionV relativeFrom="paragraph">
              <wp:posOffset>5080</wp:posOffset>
            </wp:positionV>
            <wp:extent cx="6120130" cy="3370580"/>
            <wp:effectExtent l="0" t="0" r="0" b="127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нтаксическая диаграмма.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70580"/>
                    </a:xfrm>
                    <a:prstGeom prst="rect">
                      <a:avLst/>
                    </a:prstGeom>
                  </pic:spPr>
                </pic:pic>
              </a:graphicData>
            </a:graphic>
            <wp14:sizeRelH relativeFrom="page">
              <wp14:pctWidth>0</wp14:pctWidth>
            </wp14:sizeRelH>
            <wp14:sizeRelV relativeFrom="page">
              <wp14:pctHeight>0</wp14:pctHeight>
            </wp14:sizeRelV>
          </wp:anchor>
        </w:drawing>
      </w:r>
    </w:p>
    <w:p w:rsidR="009A0C27" w:rsidRDefault="009A0C27" w:rsidP="009A0C27">
      <w:pPr>
        <w:spacing w:before="280" w:after="280"/>
        <w:ind w:firstLine="709"/>
        <w:jc w:val="center"/>
        <w:rPr>
          <w:b/>
          <w:i/>
        </w:rPr>
      </w:pPr>
      <w:r>
        <w:rPr>
          <w:b/>
          <w:i/>
        </w:rPr>
        <w:t xml:space="preserve">Рис. </w:t>
      </w:r>
      <w:r w:rsidR="006D3321">
        <w:rPr>
          <w:b/>
          <w:i/>
        </w:rPr>
        <w:t>2</w:t>
      </w:r>
      <w:r w:rsidRPr="00A5682E">
        <w:rPr>
          <w:b/>
          <w:i/>
        </w:rPr>
        <w:t>.</w:t>
      </w:r>
      <w:r>
        <w:rPr>
          <w:b/>
          <w:i/>
        </w:rPr>
        <w:t>Синтаксическая диаграмма</w:t>
      </w:r>
      <w:r w:rsidR="00AC1EA8">
        <w:rPr>
          <w:b/>
          <w:i/>
        </w:rPr>
        <w:t xml:space="preserve"> группы «арифметическое выражение»</w:t>
      </w:r>
      <w:r w:rsidRPr="00A5682E">
        <w:rPr>
          <w:b/>
          <w:i/>
        </w:rPr>
        <w:t>.</w:t>
      </w:r>
    </w:p>
    <w:p w:rsidR="009A0C27" w:rsidRPr="00D701CA" w:rsidRDefault="009A0C27" w:rsidP="009A0C27">
      <w:pPr>
        <w:spacing w:before="280" w:after="280"/>
        <w:ind w:firstLine="0"/>
      </w:pPr>
    </w:p>
    <w:p w:rsidR="00487784" w:rsidRDefault="00487784" w:rsidP="002E6FAD">
      <w:pPr>
        <w:jc w:val="both"/>
      </w:pPr>
      <w:r>
        <w:t>Описание алгоритмической функции следует за описанием констант в объекте символьных констант, функций и последовательностей (с расширением .</w:t>
      </w:r>
      <w:proofErr w:type="spellStart"/>
      <w:r>
        <w:t>fun</w:t>
      </w:r>
      <w:proofErr w:type="spellEnd"/>
      <w:r>
        <w:t>) и имеет следующий формат:</w:t>
      </w:r>
    </w:p>
    <w:p w:rsidR="00487784" w:rsidRDefault="00487784" w:rsidP="009A0C27"/>
    <w:p w:rsidR="00487784" w:rsidRPr="00D26704" w:rsidRDefault="00487784" w:rsidP="009A0C27">
      <w:pPr>
        <w:rPr>
          <w:b/>
          <w:i/>
        </w:rPr>
      </w:pPr>
      <w:r w:rsidRPr="00D26704">
        <w:rPr>
          <w:b/>
          <w:i/>
        </w:rPr>
        <w:t>$</w:t>
      </w:r>
      <w:proofErr w:type="spellStart"/>
      <w:r w:rsidRPr="00D26704">
        <w:rPr>
          <w:b/>
          <w:i/>
        </w:rPr>
        <w:t>Function</w:t>
      </w:r>
      <w:proofErr w:type="spellEnd"/>
      <w:r w:rsidRPr="00D26704">
        <w:rPr>
          <w:b/>
          <w:i/>
        </w:rPr>
        <w:t xml:space="preserve"> &lt;</w:t>
      </w:r>
      <w:proofErr w:type="spellStart"/>
      <w:r w:rsidRPr="00D26704">
        <w:rPr>
          <w:b/>
          <w:i/>
        </w:rPr>
        <w:t>имя_функции</w:t>
      </w:r>
      <w:proofErr w:type="spellEnd"/>
      <w:r w:rsidRPr="00D26704">
        <w:rPr>
          <w:b/>
          <w:i/>
        </w:rPr>
        <w:t>&gt;</w:t>
      </w:r>
      <w:proofErr w:type="gramStart"/>
      <w:r w:rsidRPr="00D26704">
        <w:rPr>
          <w:b/>
          <w:i/>
        </w:rPr>
        <w:t xml:space="preserve"> :</w:t>
      </w:r>
      <w:proofErr w:type="gramEnd"/>
      <w:r w:rsidRPr="00D26704">
        <w:rPr>
          <w:b/>
          <w:i/>
        </w:rPr>
        <w:t xml:space="preserve"> &lt;</w:t>
      </w:r>
      <w:proofErr w:type="spellStart"/>
      <w:r w:rsidRPr="00D26704">
        <w:rPr>
          <w:b/>
          <w:i/>
        </w:rPr>
        <w:t>тип_значения_функции</w:t>
      </w:r>
      <w:proofErr w:type="spellEnd"/>
      <w:r w:rsidRPr="00D26704">
        <w:rPr>
          <w:b/>
          <w:i/>
        </w:rPr>
        <w:t>&gt;</w:t>
      </w:r>
    </w:p>
    <w:p w:rsidR="00487784" w:rsidRPr="007226DD" w:rsidRDefault="00487784" w:rsidP="009A0C27">
      <w:pPr>
        <w:rPr>
          <w:b/>
          <w:i/>
        </w:rPr>
      </w:pPr>
      <w:r w:rsidRPr="00D26704">
        <w:rPr>
          <w:b/>
          <w:i/>
        </w:rPr>
        <w:t>$</w:t>
      </w:r>
      <w:proofErr w:type="spellStart"/>
      <w:r w:rsidRPr="00D26704">
        <w:rPr>
          <w:b/>
          <w:i/>
        </w:rPr>
        <w:t>Type</w:t>
      </w:r>
      <w:proofErr w:type="spellEnd"/>
      <w:r w:rsidRPr="00D26704">
        <w:rPr>
          <w:b/>
          <w:i/>
        </w:rPr>
        <w:t xml:space="preserve"> = </w:t>
      </w:r>
      <w:r w:rsidR="00D26704" w:rsidRPr="00D26704">
        <w:rPr>
          <w:b/>
          <w:i/>
          <w:lang w:val="en-US"/>
        </w:rPr>
        <w:t>algorithmic</w:t>
      </w:r>
    </w:p>
    <w:p w:rsidR="00487784" w:rsidRPr="00D26704" w:rsidRDefault="00487784" w:rsidP="009A0C27">
      <w:pPr>
        <w:rPr>
          <w:b/>
          <w:i/>
        </w:rPr>
      </w:pPr>
      <w:r w:rsidRPr="00D26704">
        <w:rPr>
          <w:b/>
          <w:i/>
        </w:rPr>
        <w:t>$</w:t>
      </w:r>
      <w:proofErr w:type="spellStart"/>
      <w:r w:rsidRPr="00D26704">
        <w:rPr>
          <w:b/>
          <w:i/>
        </w:rPr>
        <w:t>Parameters</w:t>
      </w:r>
      <w:proofErr w:type="spellEnd"/>
    </w:p>
    <w:p w:rsidR="00487784" w:rsidRPr="00D26704" w:rsidRDefault="00487784" w:rsidP="009A0C27">
      <w:pPr>
        <w:rPr>
          <w:b/>
          <w:i/>
        </w:rPr>
      </w:pPr>
      <w:r w:rsidRPr="00D26704">
        <w:rPr>
          <w:b/>
          <w:i/>
        </w:rPr>
        <w:t>&lt;</w:t>
      </w:r>
      <w:proofErr w:type="spellStart"/>
      <w:r w:rsidRPr="00D26704">
        <w:rPr>
          <w:b/>
          <w:i/>
        </w:rPr>
        <w:t>описание_параметра_функции</w:t>
      </w:r>
      <w:proofErr w:type="spellEnd"/>
      <w:r w:rsidRPr="00D26704">
        <w:rPr>
          <w:b/>
          <w:i/>
        </w:rPr>
        <w:t xml:space="preserve">&gt; </w:t>
      </w:r>
      <w:proofErr w:type="gramStart"/>
      <w:r w:rsidRPr="00D26704">
        <w:rPr>
          <w:b/>
          <w:i/>
        </w:rPr>
        <w:t xml:space="preserve">{ </w:t>
      </w:r>
      <w:proofErr w:type="gramEnd"/>
      <w:r w:rsidRPr="00D26704">
        <w:rPr>
          <w:b/>
          <w:i/>
        </w:rPr>
        <w:t>&lt;</w:t>
      </w:r>
      <w:proofErr w:type="spellStart"/>
      <w:r w:rsidRPr="00D26704">
        <w:rPr>
          <w:b/>
          <w:i/>
        </w:rPr>
        <w:t>описание_параметра_функции</w:t>
      </w:r>
      <w:proofErr w:type="spellEnd"/>
      <w:r w:rsidRPr="00D26704">
        <w:rPr>
          <w:b/>
          <w:i/>
        </w:rPr>
        <w:t>&gt; }</w:t>
      </w:r>
    </w:p>
    <w:p w:rsidR="00D26704" w:rsidRPr="006D3321" w:rsidRDefault="00487784" w:rsidP="009A0C27">
      <w:pPr>
        <w:rPr>
          <w:b/>
          <w:i/>
        </w:rPr>
      </w:pPr>
      <w:r w:rsidRPr="00D26704">
        <w:rPr>
          <w:b/>
          <w:i/>
        </w:rPr>
        <w:t>$</w:t>
      </w:r>
      <w:proofErr w:type="spellStart"/>
      <w:r w:rsidRPr="00D26704">
        <w:rPr>
          <w:b/>
          <w:i/>
        </w:rPr>
        <w:t>Body</w:t>
      </w:r>
      <w:proofErr w:type="spellEnd"/>
      <w:r w:rsidRPr="00D26704">
        <w:rPr>
          <w:b/>
          <w:i/>
        </w:rPr>
        <w:t xml:space="preserve"> </w:t>
      </w:r>
    </w:p>
    <w:p w:rsidR="00D26704" w:rsidRPr="00D26704" w:rsidRDefault="00487784" w:rsidP="009A0C27">
      <w:pPr>
        <w:rPr>
          <w:b/>
          <w:i/>
        </w:rPr>
      </w:pPr>
      <w:r w:rsidRPr="00D26704">
        <w:rPr>
          <w:b/>
          <w:i/>
        </w:rPr>
        <w:t>&lt;</w:t>
      </w:r>
      <w:proofErr w:type="spellStart"/>
      <w:r w:rsidRPr="00D26704">
        <w:rPr>
          <w:b/>
          <w:i/>
        </w:rPr>
        <w:t>тело_функции</w:t>
      </w:r>
      <w:proofErr w:type="spellEnd"/>
      <w:r w:rsidRPr="00D26704">
        <w:rPr>
          <w:b/>
          <w:i/>
        </w:rPr>
        <w:t xml:space="preserve">&gt; </w:t>
      </w:r>
    </w:p>
    <w:p w:rsidR="00487784" w:rsidRPr="00D26704" w:rsidRDefault="00487784" w:rsidP="009A0C27">
      <w:pPr>
        <w:rPr>
          <w:b/>
          <w:i/>
        </w:rPr>
      </w:pPr>
      <w:r w:rsidRPr="00D26704">
        <w:rPr>
          <w:b/>
          <w:i/>
        </w:rPr>
        <w:t>$</w:t>
      </w:r>
      <w:proofErr w:type="spellStart"/>
      <w:r w:rsidRPr="00D26704">
        <w:rPr>
          <w:b/>
          <w:i/>
        </w:rPr>
        <w:t>End</w:t>
      </w:r>
      <w:proofErr w:type="spellEnd"/>
    </w:p>
    <w:p w:rsidR="00D26704" w:rsidRPr="00D26704" w:rsidRDefault="00D26704" w:rsidP="009A0C27"/>
    <w:p w:rsidR="00487784" w:rsidRDefault="00487784" w:rsidP="002E6FAD">
      <w:pPr>
        <w:jc w:val="both"/>
      </w:pPr>
      <w:proofErr w:type="spellStart"/>
      <w:r>
        <w:t>имя_функции</w:t>
      </w:r>
      <w:proofErr w:type="spellEnd"/>
      <w:r>
        <w:t xml:space="preserve"> </w:t>
      </w:r>
    </w:p>
    <w:p w:rsidR="00487784" w:rsidRDefault="00487784" w:rsidP="002E6FAD">
      <w:pPr>
        <w:jc w:val="both"/>
      </w:pPr>
      <w:r>
        <w:t xml:space="preserve">Имя функции представляет собой простое имя. Имена должны быть различными для всех функций и не должны совпадать с ранее определенными именами. </w:t>
      </w:r>
    </w:p>
    <w:p w:rsidR="00487784" w:rsidRDefault="00487784" w:rsidP="002E6FAD">
      <w:pPr>
        <w:jc w:val="both"/>
      </w:pPr>
      <w:proofErr w:type="spellStart"/>
      <w:proofErr w:type="gramStart"/>
      <w:r>
        <w:t>т</w:t>
      </w:r>
      <w:proofErr w:type="gramEnd"/>
      <w:r>
        <w:t>ип_значения_функции</w:t>
      </w:r>
      <w:proofErr w:type="spellEnd"/>
      <w:r>
        <w:t xml:space="preserve"> </w:t>
      </w:r>
    </w:p>
    <w:p w:rsidR="00487784" w:rsidRDefault="00487784" w:rsidP="002E6FAD">
      <w:pPr>
        <w:jc w:val="both"/>
      </w:pPr>
      <w:r>
        <w:t>Тип значения функции - это один из возможных в языке типов данных. При описании типов значений функции возможны ссылки на типы параметров ресурсов и типы символьных констант. Значения по умолчанию также могут быть указаны при описании типа значения функции, однако они не используются, за исключением функций типа список.</w:t>
      </w:r>
    </w:p>
    <w:p w:rsidR="008B24D8" w:rsidRPr="009A0C27" w:rsidRDefault="00D26704" w:rsidP="002E6FAD">
      <w:pPr>
        <w:jc w:val="both"/>
      </w:pPr>
      <w:bookmarkStart w:id="105" w:name="param_desc"/>
      <w:bookmarkEnd w:id="105"/>
      <w:proofErr w:type="spellStart"/>
      <w:proofErr w:type="gramStart"/>
      <w:r w:rsidRPr="009A0C27">
        <w:lastRenderedPageBreak/>
        <w:t>о</w:t>
      </w:r>
      <w:proofErr w:type="gramEnd"/>
      <w:r w:rsidRPr="009A0C27">
        <w:t>писание_параметра_функции</w:t>
      </w:r>
      <w:proofErr w:type="spellEnd"/>
    </w:p>
    <w:p w:rsidR="008B24D8" w:rsidRPr="00D26704" w:rsidRDefault="008B24D8" w:rsidP="002E6FAD">
      <w:pPr>
        <w:jc w:val="both"/>
      </w:pPr>
      <w:r w:rsidRPr="00D26704">
        <w:t xml:space="preserve">Описание параметра </w:t>
      </w:r>
      <w:r w:rsidR="00D26704" w:rsidRPr="00D26704">
        <w:t>функции</w:t>
      </w:r>
      <w:r w:rsidRPr="00D26704">
        <w:t xml:space="preserve"> имеет формат:</w:t>
      </w:r>
    </w:p>
    <w:p w:rsidR="008B24D8" w:rsidRPr="006D3321" w:rsidRDefault="008B24D8" w:rsidP="002E6FAD">
      <w:pPr>
        <w:pStyle w:val="ad"/>
        <w:ind w:left="0" w:firstLine="567"/>
        <w:jc w:val="both"/>
        <w:rPr>
          <w:lang w:val="ru-RU"/>
        </w:rPr>
      </w:pPr>
      <w:r w:rsidRPr="00B56744">
        <w:rPr>
          <w:lang w:val="ru-RU"/>
        </w:rPr>
        <w:t xml:space="preserve">&lt; </w:t>
      </w:r>
      <w:proofErr w:type="spellStart"/>
      <w:r w:rsidRPr="00B56744">
        <w:rPr>
          <w:lang w:val="ru-RU"/>
        </w:rPr>
        <w:t>имя_параметра</w:t>
      </w:r>
      <w:proofErr w:type="spellEnd"/>
      <w:r w:rsidRPr="00B56744">
        <w:rPr>
          <w:lang w:val="ru-RU"/>
        </w:rPr>
        <w:t xml:space="preserve">&gt;:&lt; </w:t>
      </w:r>
      <w:proofErr w:type="spellStart"/>
      <w:r w:rsidRPr="00B56744">
        <w:rPr>
          <w:lang w:val="ru-RU"/>
        </w:rPr>
        <w:t>тип_параметра</w:t>
      </w:r>
      <w:proofErr w:type="spellEnd"/>
      <w:r w:rsidRPr="00B56744">
        <w:rPr>
          <w:lang w:val="ru-RU"/>
        </w:rPr>
        <w:t xml:space="preserve"> </w:t>
      </w:r>
      <w:r w:rsidR="00D26704">
        <w:rPr>
          <w:lang w:val="ru-RU"/>
        </w:rPr>
        <w:t>&gt;</w:t>
      </w:r>
    </w:p>
    <w:p w:rsidR="008B24D8" w:rsidRPr="00214E64" w:rsidRDefault="008B24D8" w:rsidP="002E6FAD">
      <w:pPr>
        <w:jc w:val="both"/>
        <w:rPr>
          <w:i/>
          <w:iCs/>
        </w:rPr>
      </w:pPr>
      <w:bookmarkStart w:id="106" w:name="param_name"/>
      <w:bookmarkEnd w:id="106"/>
    </w:p>
    <w:p w:rsidR="008B24D8" w:rsidRPr="00214E64" w:rsidRDefault="008B24D8" w:rsidP="002E6FAD">
      <w:pPr>
        <w:jc w:val="both"/>
      </w:pPr>
      <w:proofErr w:type="spellStart"/>
      <w:r w:rsidRPr="00214E64">
        <w:rPr>
          <w:i/>
          <w:iCs/>
        </w:rPr>
        <w:t>имя_параметра</w:t>
      </w:r>
      <w:proofErr w:type="spellEnd"/>
      <w:r w:rsidRPr="00214E64">
        <w:t xml:space="preserve"> </w:t>
      </w:r>
    </w:p>
    <w:p w:rsidR="008B24D8" w:rsidRPr="00214E64" w:rsidRDefault="008B24D8" w:rsidP="002E6FAD">
      <w:pPr>
        <w:jc w:val="both"/>
      </w:pPr>
      <w:r w:rsidRPr="00214E64">
        <w:t xml:space="preserve">Имя параметра - это </w:t>
      </w:r>
      <w:hyperlink r:id="rId11" w:history="1">
        <w:r w:rsidRPr="00214E64">
          <w:rPr>
            <w:b/>
            <w:bCs/>
            <w:u w:val="single"/>
          </w:rPr>
          <w:t>простое имя</w:t>
        </w:r>
      </w:hyperlink>
      <w:r w:rsidRPr="00214E64">
        <w:t xml:space="preserve">. Имена параметров должны быть различными для всех параметров данного типа и не должны совпадать </w:t>
      </w:r>
      <w:r w:rsidR="00487784">
        <w:t xml:space="preserve">с </w:t>
      </w:r>
      <w:r w:rsidRPr="00214E64">
        <w:t xml:space="preserve">предопределенными и ранее использованными именами. Имя параметра может совпадать с именем параметра другого типа ресурсов. </w:t>
      </w:r>
    </w:p>
    <w:p w:rsidR="008B24D8" w:rsidRPr="00214E64" w:rsidRDefault="008B24D8" w:rsidP="002E6FAD">
      <w:pPr>
        <w:jc w:val="both"/>
      </w:pPr>
      <w:bookmarkStart w:id="107" w:name="param_type"/>
      <w:bookmarkEnd w:id="107"/>
      <w:proofErr w:type="spellStart"/>
      <w:r w:rsidRPr="00214E64">
        <w:rPr>
          <w:i/>
          <w:iCs/>
        </w:rPr>
        <w:t>тип_параметра</w:t>
      </w:r>
      <w:proofErr w:type="spellEnd"/>
      <w:r w:rsidRPr="00214E64">
        <w:t xml:space="preserve"> </w:t>
      </w:r>
    </w:p>
    <w:p w:rsidR="009A0C27" w:rsidRPr="009A0C27" w:rsidRDefault="008B24D8" w:rsidP="002E6FAD">
      <w:pPr>
        <w:jc w:val="both"/>
      </w:pPr>
      <w:r w:rsidRPr="00214E64">
        <w:t xml:space="preserve">Тип параметра - это один из возможных </w:t>
      </w:r>
      <w:r w:rsidRPr="00214E64">
        <w:rPr>
          <w:i/>
        </w:rPr>
        <w:t>типов данных языка</w:t>
      </w:r>
      <w:r w:rsidR="00D26704" w:rsidRPr="00D26704">
        <w:rPr>
          <w:i/>
        </w:rPr>
        <w:t xml:space="preserve"> </w:t>
      </w:r>
      <w:r w:rsidR="00D26704" w:rsidRPr="00D26704">
        <w:t>или ранее</w:t>
      </w:r>
      <w:r w:rsidR="009A0C27">
        <w:t xml:space="preserve"> описанный </w:t>
      </w:r>
      <w:r w:rsidR="009A0C27" w:rsidRPr="009A0C27">
        <w:rPr>
          <w:i/>
        </w:rPr>
        <w:t>тип ресурса</w:t>
      </w:r>
      <w:r w:rsidRPr="00214E64">
        <w:t xml:space="preserve">. </w:t>
      </w:r>
      <w:r w:rsidR="009A0C27" w:rsidRPr="009A0C27">
        <w:t xml:space="preserve">При описании типов параметров функции возможны ссылки на типы параметров ресурсов и типы символьных констант. Значения по умолчанию не задают. </w:t>
      </w:r>
    </w:p>
    <w:p w:rsidR="008B24D8" w:rsidRPr="00214E64" w:rsidRDefault="008B24D8" w:rsidP="002E6FAD">
      <w:pPr>
        <w:jc w:val="both"/>
        <w:rPr>
          <w:i/>
        </w:rPr>
      </w:pPr>
      <w:bookmarkStart w:id="108" w:name="def_value"/>
      <w:bookmarkEnd w:id="108"/>
      <w:r w:rsidRPr="00214E64">
        <w:rPr>
          <w:i/>
        </w:rPr>
        <w:t>Тип данных языка РДО</w:t>
      </w:r>
    </w:p>
    <w:p w:rsidR="008B24D8" w:rsidRPr="00214E64" w:rsidRDefault="008B24D8" w:rsidP="002E6FAD">
      <w:pPr>
        <w:pStyle w:val="a0"/>
        <w:ind w:left="0" w:firstLine="567"/>
        <w:jc w:val="both"/>
      </w:pPr>
      <w:bookmarkStart w:id="109" w:name="int"/>
      <w:bookmarkEnd w:id="109"/>
      <w:r w:rsidRPr="00214E64">
        <w:t xml:space="preserve">целый тип - </w:t>
      </w:r>
      <w:proofErr w:type="spellStart"/>
      <w:r w:rsidRPr="00214E64">
        <w:rPr>
          <w:b/>
          <w:bCs/>
        </w:rPr>
        <w:t>integer</w:t>
      </w:r>
      <w:proofErr w:type="spellEnd"/>
      <w:r w:rsidRPr="00214E64">
        <w:t xml:space="preserve">; </w:t>
      </w:r>
    </w:p>
    <w:p w:rsidR="008B24D8" w:rsidRPr="00214E64" w:rsidRDefault="008B24D8" w:rsidP="002E6FAD">
      <w:pPr>
        <w:pStyle w:val="a0"/>
        <w:ind w:left="0" w:firstLine="567"/>
        <w:jc w:val="both"/>
      </w:pPr>
      <w:bookmarkStart w:id="110" w:name="real"/>
      <w:bookmarkEnd w:id="110"/>
      <w:r w:rsidRPr="00214E64">
        <w:t xml:space="preserve">вещественный тип - </w:t>
      </w:r>
      <w:proofErr w:type="spellStart"/>
      <w:r w:rsidRPr="00214E64">
        <w:rPr>
          <w:b/>
          <w:bCs/>
        </w:rPr>
        <w:t>real</w:t>
      </w:r>
      <w:proofErr w:type="spellEnd"/>
      <w:r w:rsidRPr="00214E64">
        <w:t xml:space="preserve">; </w:t>
      </w:r>
    </w:p>
    <w:p w:rsidR="008B24D8" w:rsidRPr="00214E64" w:rsidRDefault="008B24D8" w:rsidP="002E6FAD">
      <w:pPr>
        <w:pStyle w:val="a0"/>
        <w:ind w:left="0" w:firstLine="567"/>
        <w:jc w:val="both"/>
      </w:pPr>
      <w:r w:rsidRPr="00214E64">
        <w:t xml:space="preserve">строковый тип – </w:t>
      </w:r>
      <w:r w:rsidRPr="00214E64">
        <w:rPr>
          <w:b/>
          <w:lang w:val="en-US"/>
        </w:rPr>
        <w:t>string;</w:t>
      </w:r>
    </w:p>
    <w:p w:rsidR="008B24D8" w:rsidRPr="00214E64" w:rsidRDefault="008B24D8" w:rsidP="002E6FAD">
      <w:pPr>
        <w:pStyle w:val="a0"/>
        <w:ind w:left="0" w:firstLine="567"/>
        <w:jc w:val="both"/>
      </w:pPr>
      <w:r w:rsidRPr="00214E64">
        <w:t xml:space="preserve">логический тип – </w:t>
      </w:r>
      <w:proofErr w:type="spellStart"/>
      <w:r w:rsidRPr="00214E64">
        <w:rPr>
          <w:b/>
          <w:lang w:val="en-US"/>
        </w:rPr>
        <w:t>bool</w:t>
      </w:r>
      <w:proofErr w:type="spellEnd"/>
      <w:proofErr w:type="gramStart"/>
      <w:r w:rsidRPr="00214E64">
        <w:rPr>
          <w:lang w:val="en-US"/>
        </w:rPr>
        <w:t xml:space="preserve"> ;</w:t>
      </w:r>
      <w:proofErr w:type="gramEnd"/>
    </w:p>
    <w:p w:rsidR="008B24D8" w:rsidRPr="00214E64" w:rsidRDefault="008B24D8" w:rsidP="002E6FAD">
      <w:pPr>
        <w:pStyle w:val="a0"/>
        <w:ind w:left="0" w:firstLine="567"/>
        <w:jc w:val="both"/>
      </w:pPr>
      <w:r w:rsidRPr="00214E64">
        <w:t xml:space="preserve">перечислимый тип; </w:t>
      </w:r>
    </w:p>
    <w:p w:rsidR="008B24D8" w:rsidRPr="00214E64" w:rsidRDefault="008B24D8" w:rsidP="002E6FAD">
      <w:pPr>
        <w:pStyle w:val="a0"/>
        <w:ind w:left="0" w:firstLine="567"/>
        <w:jc w:val="both"/>
      </w:pPr>
      <w:r w:rsidRPr="00214E64">
        <w:t xml:space="preserve">массив – </w:t>
      </w:r>
      <w:r w:rsidRPr="00214E64">
        <w:rPr>
          <w:b/>
          <w:lang w:val="en-US"/>
        </w:rPr>
        <w:t>array</w:t>
      </w:r>
      <w:r w:rsidRPr="00214E64">
        <w:rPr>
          <w:b/>
        </w:rPr>
        <w:t>&lt;</w:t>
      </w:r>
      <w:r w:rsidRPr="00214E64">
        <w:rPr>
          <w:i/>
        </w:rPr>
        <w:t xml:space="preserve"> Тип данных языка РДО</w:t>
      </w:r>
      <w:r w:rsidRPr="00214E64">
        <w:rPr>
          <w:b/>
        </w:rPr>
        <w:t>&gt;;</w:t>
      </w:r>
      <w:r w:rsidRPr="00214E64">
        <w:t xml:space="preserve"> </w:t>
      </w:r>
    </w:p>
    <w:p w:rsidR="008B24D8" w:rsidRDefault="008B24D8" w:rsidP="002E6FAD">
      <w:pPr>
        <w:pStyle w:val="a0"/>
        <w:ind w:left="0" w:firstLine="567"/>
        <w:jc w:val="both"/>
      </w:pPr>
      <w:r w:rsidRPr="00214E64">
        <w:t xml:space="preserve">ссылка на один из выше определенных типов - </w:t>
      </w:r>
      <w:proofErr w:type="spellStart"/>
      <w:r w:rsidRPr="00214E64">
        <w:rPr>
          <w:b/>
          <w:bCs/>
        </w:rPr>
        <w:t>such_as</w:t>
      </w:r>
      <w:proofErr w:type="spellEnd"/>
      <w:r w:rsidRPr="00214E64">
        <w:t>.</w:t>
      </w:r>
    </w:p>
    <w:p w:rsidR="00144A87" w:rsidRPr="00144A87" w:rsidRDefault="00144A87" w:rsidP="00144A87">
      <w:pPr>
        <w:spacing w:line="480" w:lineRule="auto"/>
        <w:rPr>
          <w:rFonts w:cs="Times New Roman"/>
          <w:szCs w:val="28"/>
        </w:rPr>
      </w:pPr>
      <w:r w:rsidRPr="00144A87">
        <w:rPr>
          <w:rFonts w:cs="Times New Roman"/>
          <w:szCs w:val="28"/>
        </w:rPr>
        <w:t>Тело алгоритмической функции имеет следующий формат:</w:t>
      </w:r>
    </w:p>
    <w:p w:rsidR="00144A87" w:rsidRPr="00144A87" w:rsidRDefault="00144A87" w:rsidP="00144A87">
      <w:pPr>
        <w:spacing w:line="480" w:lineRule="auto"/>
        <w:rPr>
          <w:rFonts w:cs="Times New Roman"/>
          <w:szCs w:val="28"/>
        </w:rPr>
      </w:pPr>
      <w:r w:rsidRPr="00144A87">
        <w:rPr>
          <w:rFonts w:cs="Times New Roman"/>
          <w:szCs w:val="28"/>
        </w:rPr>
        <w:t>&lt;операция&gt;</w:t>
      </w:r>
      <w:proofErr w:type="gramStart"/>
      <w:r w:rsidRPr="00144A87">
        <w:rPr>
          <w:rFonts w:cs="Times New Roman"/>
          <w:szCs w:val="28"/>
        </w:rPr>
        <w:t>;{</w:t>
      </w:r>
      <w:proofErr w:type="gramEnd"/>
      <w:r w:rsidRPr="00144A87">
        <w:rPr>
          <w:rFonts w:cs="Times New Roman"/>
          <w:szCs w:val="28"/>
        </w:rPr>
        <w:t>&lt;операция&gt;;}</w:t>
      </w:r>
    </w:p>
    <w:p w:rsidR="00144A87" w:rsidRPr="00144A87" w:rsidRDefault="00144A87" w:rsidP="00144A87">
      <w:pPr>
        <w:spacing w:line="480" w:lineRule="auto"/>
        <w:rPr>
          <w:rFonts w:cs="Times New Roman"/>
          <w:i/>
          <w:szCs w:val="28"/>
        </w:rPr>
      </w:pPr>
      <w:r w:rsidRPr="00144A87">
        <w:rPr>
          <w:rFonts w:cs="Times New Roman"/>
          <w:i/>
          <w:szCs w:val="28"/>
        </w:rPr>
        <w:t xml:space="preserve">операция </w:t>
      </w:r>
    </w:p>
    <w:p w:rsidR="00144A87" w:rsidRPr="00144A87" w:rsidRDefault="00144A87" w:rsidP="00144A87">
      <w:pPr>
        <w:spacing w:line="480" w:lineRule="auto"/>
        <w:rPr>
          <w:rFonts w:cs="Times New Roman"/>
          <w:szCs w:val="28"/>
        </w:rPr>
      </w:pPr>
      <w:r w:rsidRPr="00144A87">
        <w:rPr>
          <w:rFonts w:cs="Times New Roman"/>
          <w:szCs w:val="28"/>
        </w:rPr>
        <w:t xml:space="preserve">Операция представляет собой последовательность операторов языка процедурного программирования, реализующую определенный алгоритм для вычисления значения функции. В операции возможно использование условных операторов, операторов цикла, выражений, операторов возврата значения, оператора прерывания. Значение функции должно быть возвращено оператором </w:t>
      </w:r>
      <w:proofErr w:type="spellStart"/>
      <w:r w:rsidRPr="00144A87">
        <w:rPr>
          <w:rFonts w:cs="Times New Roman"/>
          <w:szCs w:val="28"/>
        </w:rPr>
        <w:t>return</w:t>
      </w:r>
      <w:proofErr w:type="spellEnd"/>
      <w:r w:rsidRPr="00144A87">
        <w:rPr>
          <w:rFonts w:cs="Times New Roman"/>
          <w:szCs w:val="28"/>
        </w:rPr>
        <w:t xml:space="preserve">. </w:t>
      </w:r>
    </w:p>
    <w:p w:rsidR="00144A87" w:rsidRPr="00144A87" w:rsidRDefault="00144A87" w:rsidP="00144A87">
      <w:pPr>
        <w:spacing w:line="480" w:lineRule="auto"/>
        <w:rPr>
          <w:rFonts w:cs="Times New Roman"/>
          <w:szCs w:val="28"/>
        </w:rPr>
      </w:pPr>
      <w:r w:rsidRPr="00144A87">
        <w:rPr>
          <w:rFonts w:cs="Times New Roman"/>
          <w:szCs w:val="28"/>
        </w:rPr>
        <w:t>Тело функции представляет собой последовательность операций. Операции разделяются между собой разделителем "</w:t>
      </w:r>
      <w:proofErr w:type="gramStart"/>
      <w:r w:rsidRPr="00144A87">
        <w:rPr>
          <w:rFonts w:cs="Times New Roman"/>
          <w:szCs w:val="28"/>
        </w:rPr>
        <w:t>;"</w:t>
      </w:r>
      <w:proofErr w:type="gramEnd"/>
      <w:r w:rsidRPr="00144A87">
        <w:rPr>
          <w:rFonts w:cs="Times New Roman"/>
          <w:szCs w:val="28"/>
        </w:rPr>
        <w:t>.</w:t>
      </w:r>
    </w:p>
    <w:p w:rsidR="00144A87" w:rsidRPr="00144A87" w:rsidRDefault="00144A87" w:rsidP="00144A87">
      <w:pPr>
        <w:spacing w:line="480" w:lineRule="auto"/>
        <w:rPr>
          <w:rFonts w:cs="Times New Roman"/>
          <w:szCs w:val="28"/>
        </w:rPr>
      </w:pPr>
      <w:r w:rsidRPr="00144A87">
        <w:rPr>
          <w:rFonts w:cs="Times New Roman"/>
          <w:szCs w:val="28"/>
        </w:rPr>
        <w:lastRenderedPageBreak/>
        <w:t xml:space="preserve">Значение алгоритмической функции вычисляется следующим образом. Просматриваются в порядке описания в теле функции операции. Значение функции </w:t>
      </w:r>
      <w:proofErr w:type="spellStart"/>
      <w:r w:rsidRPr="00144A87">
        <w:rPr>
          <w:rFonts w:cs="Times New Roman"/>
          <w:szCs w:val="28"/>
        </w:rPr>
        <w:t>опеределяется</w:t>
      </w:r>
      <w:proofErr w:type="spellEnd"/>
      <w:r w:rsidRPr="00144A87">
        <w:rPr>
          <w:rFonts w:cs="Times New Roman"/>
          <w:szCs w:val="28"/>
        </w:rPr>
        <w:t xml:space="preserve"> первой выполненной операцией, содержащей оператор </w:t>
      </w:r>
      <w:proofErr w:type="spellStart"/>
      <w:r w:rsidRPr="00144A87">
        <w:rPr>
          <w:rFonts w:cs="Times New Roman"/>
          <w:szCs w:val="28"/>
        </w:rPr>
        <w:t>return</w:t>
      </w:r>
      <w:proofErr w:type="spellEnd"/>
      <w:r w:rsidRPr="00144A87">
        <w:rPr>
          <w:rFonts w:cs="Times New Roman"/>
          <w:szCs w:val="28"/>
        </w:rPr>
        <w:t>, и равно значению выражения после этого оператора.</w:t>
      </w:r>
    </w:p>
    <w:p w:rsidR="00144A87" w:rsidRPr="00144A87" w:rsidRDefault="00144A87" w:rsidP="00144A87">
      <w:pPr>
        <w:spacing w:line="480" w:lineRule="auto"/>
        <w:rPr>
          <w:rFonts w:cs="Times New Roman"/>
          <w:szCs w:val="28"/>
        </w:rPr>
      </w:pPr>
      <w:r w:rsidRPr="00144A87">
        <w:rPr>
          <w:rFonts w:cs="Times New Roman"/>
          <w:szCs w:val="28"/>
        </w:rPr>
        <w:t>В арифметических выражениях для вычисления значений функции могут вызываться другие функции, в том числе может рекурсивно вызываться эта же функция, операндами этих выражений могут также являться символьные константы и последовательности.</w:t>
      </w:r>
    </w:p>
    <w:p w:rsidR="00AC0563" w:rsidRDefault="00AC0563" w:rsidP="00C70437">
      <w:pPr>
        <w:spacing w:line="480" w:lineRule="auto"/>
        <w:rPr>
          <w:rFonts w:eastAsia="Times New Roman"/>
          <w:lang w:eastAsia="ru-RU"/>
        </w:rPr>
      </w:pPr>
    </w:p>
    <w:p w:rsidR="002625AF" w:rsidRPr="00AC4219" w:rsidRDefault="002625AF" w:rsidP="00C70437">
      <w:pPr>
        <w:pStyle w:val="2"/>
        <w:spacing w:before="0" w:line="480" w:lineRule="auto"/>
        <w:ind w:left="0" w:firstLine="567"/>
      </w:pPr>
      <w:bookmarkStart w:id="111" w:name="_Toc296293262"/>
      <w:bookmarkStart w:id="112" w:name="_Toc312015149"/>
      <w:r w:rsidRPr="002625AF">
        <w:t xml:space="preserve">Разработка архитектуры компонента </w:t>
      </w:r>
      <w:proofErr w:type="spellStart"/>
      <w:r w:rsidRPr="002625AF">
        <w:rPr>
          <w:lang w:val="en-US"/>
        </w:rPr>
        <w:t>rdo</w:t>
      </w:r>
      <w:proofErr w:type="spellEnd"/>
      <w:r w:rsidRPr="002625AF">
        <w:t>_p</w:t>
      </w:r>
      <w:proofErr w:type="spellStart"/>
      <w:r w:rsidRPr="002625AF">
        <w:rPr>
          <w:lang w:val="en-US"/>
        </w:rPr>
        <w:t>arser</w:t>
      </w:r>
      <w:bookmarkEnd w:id="111"/>
      <w:bookmarkEnd w:id="112"/>
      <w:proofErr w:type="spellEnd"/>
    </w:p>
    <w:p w:rsidR="003068FC" w:rsidRPr="00214E64" w:rsidRDefault="003068FC" w:rsidP="002E6FAD">
      <w:pPr>
        <w:spacing w:line="480" w:lineRule="auto"/>
        <w:jc w:val="both"/>
      </w:pPr>
      <w:r w:rsidRPr="00214E64">
        <w:t>Для возможности обработки новой конструкции в коде модели требуют изме</w:t>
      </w:r>
      <w:r w:rsidR="00F166C9">
        <w:t xml:space="preserve">нений </w:t>
      </w:r>
      <w:r w:rsidRPr="00214E64">
        <w:t>синтаксический анализатор РДО,</w:t>
      </w:r>
      <w:r w:rsidR="00AC4219" w:rsidRPr="00AC4219">
        <w:t xml:space="preserve"> </w:t>
      </w:r>
      <w:r w:rsidR="00AC4219">
        <w:t>требуется модифицировать контейнер для значений в системе РДО</w:t>
      </w:r>
      <w:r w:rsidR="00AC4219" w:rsidRPr="00AC4219">
        <w:t xml:space="preserve"> </w:t>
      </w:r>
      <w:r w:rsidR="00AC4219">
        <w:t>–</w:t>
      </w:r>
      <w:r w:rsidR="00AC4219" w:rsidRPr="00AC4219">
        <w:t xml:space="preserve"> </w:t>
      </w:r>
      <w:proofErr w:type="spellStart"/>
      <w:r w:rsidR="00AC4219">
        <w:rPr>
          <w:lang w:val="en-US"/>
        </w:rPr>
        <w:t>RDOValue</w:t>
      </w:r>
      <w:proofErr w:type="spellEnd"/>
      <w:r w:rsidR="00F166C9" w:rsidRPr="00F166C9">
        <w:t xml:space="preserve"> </w:t>
      </w:r>
      <w:r w:rsidR="00F166C9">
        <w:t>для возможности хранения в нем произвольных объектов</w:t>
      </w:r>
      <w:r w:rsidR="00AC4219" w:rsidRPr="00AC4219">
        <w:t>,</w:t>
      </w:r>
      <w:r w:rsidRPr="00214E64">
        <w:t xml:space="preserve"> также требуется</w:t>
      </w:r>
      <w:r w:rsidR="00F166C9">
        <w:t xml:space="preserve"> добавить наследование классу </w:t>
      </w:r>
      <w:proofErr w:type="spellStart"/>
      <w:r w:rsidR="00F166C9">
        <w:rPr>
          <w:lang w:val="en-US"/>
        </w:rPr>
        <w:t>RDORTPResType</w:t>
      </w:r>
      <w:proofErr w:type="spellEnd"/>
      <w:r w:rsidR="00F166C9" w:rsidRPr="00F166C9">
        <w:t xml:space="preserve"> </w:t>
      </w:r>
      <w:r w:rsidR="00F166C9">
        <w:t xml:space="preserve">от </w:t>
      </w:r>
      <w:proofErr w:type="spellStart"/>
      <w:r w:rsidR="00F166C9">
        <w:rPr>
          <w:lang w:val="en-US"/>
        </w:rPr>
        <w:t>RDOType</w:t>
      </w:r>
      <w:proofErr w:type="spellEnd"/>
      <w:r w:rsidR="00F166C9">
        <w:t xml:space="preserve"> и </w:t>
      </w:r>
      <w:r w:rsidR="00F166C9">
        <w:rPr>
          <w:lang w:val="en-US"/>
        </w:rPr>
        <w:t>Context</w:t>
      </w:r>
      <w:r w:rsidR="00F166C9" w:rsidRPr="00F166C9">
        <w:t xml:space="preserve"> </w:t>
      </w:r>
      <w:r w:rsidR="00F166C9">
        <w:t>и реализовать у него</w:t>
      </w:r>
      <w:r w:rsidR="00F166C9" w:rsidRPr="00F166C9">
        <w:t xml:space="preserve"> </w:t>
      </w:r>
      <w:r w:rsidR="00F166C9">
        <w:t>соответствующие интерфейсы</w:t>
      </w:r>
      <w:r>
        <w:t>.</w:t>
      </w:r>
    </w:p>
    <w:p w:rsidR="002625AF" w:rsidRDefault="002625AF" w:rsidP="00C70437">
      <w:pPr>
        <w:pStyle w:val="2"/>
        <w:spacing w:before="0" w:line="480" w:lineRule="auto"/>
        <w:ind w:left="0" w:firstLine="567"/>
        <w:rPr>
          <w:lang w:val="en-US"/>
        </w:rPr>
      </w:pPr>
      <w:bookmarkStart w:id="113" w:name="_Toc296293263"/>
      <w:bookmarkStart w:id="114" w:name="_Toc312015150"/>
      <w:r w:rsidRPr="002625AF">
        <w:t xml:space="preserve">Разработка архитектуры компонента </w:t>
      </w:r>
      <w:proofErr w:type="spellStart"/>
      <w:r w:rsidRPr="002625AF">
        <w:rPr>
          <w:lang w:val="en-US"/>
        </w:rPr>
        <w:t>rdo</w:t>
      </w:r>
      <w:proofErr w:type="spellEnd"/>
      <w:r w:rsidRPr="002625AF">
        <w:t>_</w:t>
      </w:r>
      <w:r w:rsidRPr="002625AF">
        <w:rPr>
          <w:lang w:val="en-US"/>
        </w:rPr>
        <w:t>runtime</w:t>
      </w:r>
      <w:bookmarkEnd w:id="113"/>
      <w:bookmarkEnd w:id="114"/>
    </w:p>
    <w:p w:rsidR="003068FC" w:rsidRPr="006C2F65" w:rsidRDefault="003068FC" w:rsidP="002E6FAD">
      <w:pPr>
        <w:spacing w:line="480" w:lineRule="auto"/>
        <w:jc w:val="both"/>
        <w:rPr>
          <w:b/>
          <w:sz w:val="32"/>
          <w:szCs w:val="32"/>
        </w:rPr>
      </w:pPr>
      <w:r w:rsidRPr="00214E64">
        <w:rPr>
          <w:color w:val="000000"/>
          <w:sz w:val="28"/>
          <w:szCs w:val="28"/>
        </w:rPr>
        <w:tab/>
      </w:r>
      <w:r w:rsidRPr="00214E64">
        <w:t xml:space="preserve">В пространстве имен  </w:t>
      </w:r>
      <w:proofErr w:type="spellStart"/>
      <w:r w:rsidRPr="00214E64">
        <w:rPr>
          <w:lang w:val="en-US"/>
        </w:rPr>
        <w:t>rdoRuntime</w:t>
      </w:r>
      <w:proofErr w:type="spellEnd"/>
      <w:r w:rsidRPr="00214E64">
        <w:t xml:space="preserve"> необходимо</w:t>
      </w:r>
      <w:r w:rsidR="00F166C9">
        <w:t xml:space="preserve"> модифицировать контейнер</w:t>
      </w:r>
      <w:r w:rsidR="00F166C9" w:rsidRPr="00F166C9">
        <w:t xml:space="preserve"> </w:t>
      </w:r>
      <w:proofErr w:type="spellStart"/>
      <w:r w:rsidR="00F166C9">
        <w:rPr>
          <w:lang w:val="en-US"/>
        </w:rPr>
        <w:t>RDOValue</w:t>
      </w:r>
      <w:proofErr w:type="spellEnd"/>
      <w:r w:rsidR="00F166C9">
        <w:t xml:space="preserve"> по аналогии с таковым в компоненте </w:t>
      </w:r>
      <w:proofErr w:type="spellStart"/>
      <w:r w:rsidR="00F166C9" w:rsidRPr="002625AF">
        <w:rPr>
          <w:lang w:val="en-US"/>
        </w:rPr>
        <w:t>rdo</w:t>
      </w:r>
      <w:proofErr w:type="spellEnd"/>
      <w:r w:rsidR="00F166C9" w:rsidRPr="002625AF">
        <w:t>_p</w:t>
      </w:r>
      <w:proofErr w:type="spellStart"/>
      <w:r w:rsidR="00F166C9" w:rsidRPr="002625AF">
        <w:rPr>
          <w:lang w:val="en-US"/>
        </w:rPr>
        <w:t>arser</w:t>
      </w:r>
      <w:proofErr w:type="spellEnd"/>
      <w:r w:rsidR="00F166C9">
        <w:t>,</w:t>
      </w:r>
      <w:r w:rsidRPr="00214E64">
        <w:t xml:space="preserve"> добавить классы </w:t>
      </w:r>
      <w:r>
        <w:t xml:space="preserve">и методы, реализующие логику </w:t>
      </w:r>
      <w:r w:rsidR="00F166C9">
        <w:t>получения значения параметра ресурса при  использовании в теле функции ресурса в качестве параметра</w:t>
      </w:r>
      <w:r>
        <w:t>.</w:t>
      </w:r>
    </w:p>
    <w:p w:rsidR="002625AF" w:rsidRPr="002625AF" w:rsidRDefault="002625AF" w:rsidP="00C70437">
      <w:pPr>
        <w:pStyle w:val="1"/>
        <w:spacing w:line="480" w:lineRule="auto"/>
        <w:ind w:left="0" w:firstLine="567"/>
      </w:pPr>
      <w:bookmarkStart w:id="115" w:name="_Toc296293264"/>
      <w:bookmarkStart w:id="116" w:name="_Toc312015151"/>
      <w:r>
        <w:lastRenderedPageBreak/>
        <w:t>Р</w:t>
      </w:r>
      <w:r w:rsidRPr="002625AF">
        <w:t>АБОЧЕЕ ПРОЕКТИРОВАНИЕ</w:t>
      </w:r>
      <w:bookmarkEnd w:id="115"/>
      <w:bookmarkEnd w:id="116"/>
    </w:p>
    <w:p w:rsidR="002625AF" w:rsidRDefault="002625AF" w:rsidP="00C70437">
      <w:pPr>
        <w:pStyle w:val="2"/>
        <w:spacing w:before="0" w:line="480" w:lineRule="auto"/>
        <w:ind w:left="0" w:firstLine="567"/>
        <w:rPr>
          <w:lang w:val="en-US"/>
        </w:rPr>
      </w:pPr>
      <w:bookmarkStart w:id="117" w:name="_Toc296293265"/>
      <w:bookmarkStart w:id="118" w:name="_Toc312015152"/>
      <w:r w:rsidRPr="002625AF">
        <w:t>Изменения в файлах синтаксического анализатора</w:t>
      </w:r>
      <w:bookmarkEnd w:id="117"/>
      <w:bookmarkEnd w:id="118"/>
    </w:p>
    <w:p w:rsidR="003068FC" w:rsidRDefault="003068FC" w:rsidP="002E6FAD">
      <w:pPr>
        <w:spacing w:line="480" w:lineRule="auto"/>
        <w:jc w:val="both"/>
      </w:pPr>
      <w:r w:rsidRPr="007D4CEE">
        <w:t>Для реализации в среде имитационного моделирования нового инструмента разработанного на концептуальном и техническом этапах проектирования, в первую очередь необходимо добавить новые термальные символы в лексический анализатор РДО.</w:t>
      </w:r>
    </w:p>
    <w:p w:rsidR="002625AF" w:rsidRPr="00B56744" w:rsidRDefault="002625AF" w:rsidP="00C70437">
      <w:pPr>
        <w:pStyle w:val="3"/>
        <w:spacing w:line="480" w:lineRule="auto"/>
        <w:ind w:left="0" w:firstLine="567"/>
        <w:rPr>
          <w:lang w:eastAsia="ru-RU"/>
        </w:rPr>
      </w:pPr>
      <w:bookmarkStart w:id="119" w:name="_Toc312015153"/>
      <w:r w:rsidRPr="00E25897">
        <w:t>С</w:t>
      </w:r>
      <w:r w:rsidR="00C70437">
        <w:rPr>
          <w:lang w:eastAsia="ru-RU"/>
        </w:rPr>
        <w:t>интаксический анализ описания</w:t>
      </w:r>
      <w:r w:rsidRPr="00E25897">
        <w:rPr>
          <w:lang w:eastAsia="ru-RU"/>
        </w:rPr>
        <w:t xml:space="preserve"> типа </w:t>
      </w:r>
      <w:r w:rsidR="00C70437">
        <w:rPr>
          <w:lang w:eastAsia="ru-RU"/>
        </w:rPr>
        <w:t>параметра функции</w:t>
      </w:r>
      <w:bookmarkEnd w:id="119"/>
    </w:p>
    <w:p w:rsidR="00C70437" w:rsidRDefault="00C70437" w:rsidP="00C70437">
      <w:pPr>
        <w:spacing w:line="480" w:lineRule="auto"/>
      </w:pPr>
      <w:r>
        <w:t>Описание параметров функции в системе РДО имеет вид:</w:t>
      </w:r>
    </w:p>
    <w:p w:rsidR="00C70437" w:rsidRPr="006D3321" w:rsidRDefault="00C70437" w:rsidP="00C70437">
      <w:pPr>
        <w:keepNext w:val="0"/>
        <w:keepLines w:val="0"/>
        <w:autoSpaceDE w:val="0"/>
        <w:autoSpaceDN w:val="0"/>
        <w:adjustRightInd w:val="0"/>
        <w:spacing w:line="480" w:lineRule="auto"/>
        <w:contextualSpacing w:val="0"/>
        <w:rPr>
          <w:rFonts w:cs="Times New Roman"/>
          <w:b/>
          <w:i/>
          <w:noProof/>
          <w:color w:val="010001"/>
          <w:szCs w:val="24"/>
          <w:lang w:val="en-US"/>
        </w:rPr>
      </w:pPr>
      <w:r w:rsidRPr="006D3321">
        <w:rPr>
          <w:rFonts w:cs="Times New Roman"/>
          <w:b/>
          <w:i/>
          <w:noProof/>
          <w:color w:val="010001"/>
          <w:szCs w:val="24"/>
          <w:lang w:val="en-US"/>
        </w:rPr>
        <w:t>fun_func_params</w:t>
      </w:r>
    </w:p>
    <w:p w:rsidR="00C70437" w:rsidRPr="006D3321" w:rsidRDefault="00C70437" w:rsidP="00C70437">
      <w:pPr>
        <w:keepNext w:val="0"/>
        <w:keepLines w:val="0"/>
        <w:autoSpaceDE w:val="0"/>
        <w:autoSpaceDN w:val="0"/>
        <w:adjustRightInd w:val="0"/>
        <w:spacing w:line="480" w:lineRule="auto"/>
        <w:contextualSpacing w:val="0"/>
        <w:rPr>
          <w:rFonts w:cs="Times New Roman"/>
          <w:b/>
          <w:i/>
          <w:noProof/>
          <w:color w:val="008000"/>
          <w:szCs w:val="24"/>
          <w:lang w:val="en-US"/>
        </w:rPr>
      </w:pPr>
      <w:r w:rsidRPr="006D3321">
        <w:rPr>
          <w:rFonts w:cs="Times New Roman"/>
          <w:b/>
          <w:i/>
          <w:noProof/>
          <w:szCs w:val="24"/>
          <w:lang w:val="en-US"/>
        </w:rPr>
        <w:tab/>
        <w:t xml:space="preserve">: </w:t>
      </w:r>
      <w:r w:rsidRPr="006D3321">
        <w:rPr>
          <w:rFonts w:cs="Times New Roman"/>
          <w:b/>
          <w:i/>
          <w:noProof/>
          <w:color w:val="008000"/>
          <w:szCs w:val="24"/>
          <w:lang w:val="en-US"/>
        </w:rPr>
        <w:t>/* empty */</w:t>
      </w:r>
    </w:p>
    <w:p w:rsidR="00C70437" w:rsidRPr="006D3321" w:rsidRDefault="00C70437" w:rsidP="00C70437">
      <w:pPr>
        <w:keepNext w:val="0"/>
        <w:keepLines w:val="0"/>
        <w:autoSpaceDE w:val="0"/>
        <w:autoSpaceDN w:val="0"/>
        <w:adjustRightInd w:val="0"/>
        <w:spacing w:line="480" w:lineRule="auto"/>
        <w:contextualSpacing w:val="0"/>
        <w:rPr>
          <w:rFonts w:cs="Times New Roman"/>
          <w:b/>
          <w:i/>
          <w:noProof/>
          <w:color w:val="010001"/>
          <w:szCs w:val="24"/>
          <w:lang w:val="en-US"/>
        </w:rPr>
      </w:pPr>
      <w:r w:rsidRPr="006D3321">
        <w:rPr>
          <w:rFonts w:cs="Times New Roman"/>
          <w:b/>
          <w:i/>
          <w:noProof/>
          <w:szCs w:val="24"/>
          <w:lang w:val="en-US"/>
        </w:rPr>
        <w:tab/>
      </w:r>
      <w:r w:rsidRPr="00C70437">
        <w:rPr>
          <w:rFonts w:cs="Times New Roman"/>
          <w:b/>
          <w:i/>
          <w:noProof/>
          <w:szCs w:val="24"/>
          <w:lang w:val="en-US"/>
        </w:rPr>
        <w:t xml:space="preserve">| </w:t>
      </w:r>
      <w:r w:rsidRPr="00C70437">
        <w:rPr>
          <w:rFonts w:cs="Times New Roman"/>
          <w:b/>
          <w:i/>
          <w:noProof/>
          <w:color w:val="010001"/>
          <w:szCs w:val="24"/>
          <w:lang w:val="en-US"/>
        </w:rPr>
        <w:t>fun_func_params</w:t>
      </w:r>
      <w:r w:rsidRPr="00C70437">
        <w:rPr>
          <w:rFonts w:cs="Times New Roman"/>
          <w:b/>
          <w:i/>
          <w:noProof/>
          <w:szCs w:val="24"/>
          <w:lang w:val="en-US"/>
        </w:rPr>
        <w:t xml:space="preserve"> </w:t>
      </w:r>
      <w:r w:rsidRPr="00C70437">
        <w:rPr>
          <w:rFonts w:cs="Times New Roman"/>
          <w:b/>
          <w:i/>
          <w:noProof/>
          <w:color w:val="010001"/>
          <w:szCs w:val="24"/>
          <w:lang w:val="en-US"/>
        </w:rPr>
        <w:t>RDO_IDENTIF_COLON</w:t>
      </w:r>
      <w:r w:rsidRPr="00C70437">
        <w:rPr>
          <w:rFonts w:cs="Times New Roman"/>
          <w:b/>
          <w:i/>
          <w:noProof/>
          <w:szCs w:val="24"/>
          <w:lang w:val="en-US"/>
        </w:rPr>
        <w:t xml:space="preserve"> </w:t>
      </w:r>
      <w:r w:rsidRPr="00C70437">
        <w:rPr>
          <w:rFonts w:cs="Times New Roman"/>
          <w:b/>
          <w:i/>
          <w:noProof/>
          <w:color w:val="010001"/>
          <w:szCs w:val="24"/>
          <w:lang w:val="en-US"/>
        </w:rPr>
        <w:t>param_type</w:t>
      </w:r>
      <w:r w:rsidRPr="00C70437">
        <w:rPr>
          <w:rFonts w:cs="Times New Roman"/>
          <w:b/>
          <w:i/>
          <w:noProof/>
          <w:szCs w:val="24"/>
          <w:lang w:val="en-US"/>
        </w:rPr>
        <w:t xml:space="preserve"> </w:t>
      </w:r>
      <w:r w:rsidRPr="00C70437">
        <w:rPr>
          <w:rFonts w:cs="Times New Roman"/>
          <w:b/>
          <w:i/>
          <w:noProof/>
          <w:color w:val="010001"/>
          <w:szCs w:val="24"/>
          <w:lang w:val="en-US"/>
        </w:rPr>
        <w:t>param_value_default</w:t>
      </w:r>
    </w:p>
    <w:p w:rsidR="00C70437" w:rsidRDefault="00C70437" w:rsidP="002E6FAD">
      <w:pPr>
        <w:keepNext w:val="0"/>
        <w:keepLines w:val="0"/>
        <w:autoSpaceDE w:val="0"/>
        <w:autoSpaceDN w:val="0"/>
        <w:adjustRightInd w:val="0"/>
        <w:spacing w:line="480" w:lineRule="auto"/>
        <w:contextualSpacing w:val="0"/>
        <w:jc w:val="both"/>
        <w:rPr>
          <w:rFonts w:ascii="Courier New" w:hAnsi="Courier New" w:cs="Courier New"/>
          <w:noProof/>
          <w:color w:val="010001"/>
          <w:sz w:val="20"/>
          <w:szCs w:val="20"/>
        </w:rPr>
      </w:pPr>
      <w:r w:rsidRPr="00C70437">
        <w:rPr>
          <w:rFonts w:cs="Times New Roman"/>
          <w:noProof/>
          <w:szCs w:val="24"/>
        </w:rPr>
        <w:t>Так как имя параметра менять нет необходимости, то достаточно изменить групп</w:t>
      </w:r>
      <w:r>
        <w:rPr>
          <w:rFonts w:cs="Times New Roman"/>
          <w:noProof/>
          <w:szCs w:val="24"/>
        </w:rPr>
        <w:t xml:space="preserve">у </w:t>
      </w:r>
      <w:r w:rsidRPr="00C70437">
        <w:rPr>
          <w:rFonts w:cs="Times New Roman"/>
          <w:noProof/>
          <w:szCs w:val="24"/>
        </w:rPr>
        <w:t xml:space="preserve">param_type </w:t>
      </w:r>
      <w:r>
        <w:rPr>
          <w:rFonts w:cs="Times New Roman"/>
          <w:noProof/>
          <w:szCs w:val="24"/>
        </w:rPr>
        <w:t xml:space="preserve">для возможности распознать тип ресурса. К описанию синтаксической группы </w:t>
      </w:r>
      <w:r w:rsidRPr="00C70437">
        <w:rPr>
          <w:rFonts w:ascii="Courier New" w:hAnsi="Courier New" w:cs="Courier New"/>
          <w:noProof/>
          <w:color w:val="010001"/>
          <w:sz w:val="20"/>
          <w:szCs w:val="20"/>
          <w:lang w:val="en-US"/>
        </w:rPr>
        <w:t>param</w:t>
      </w:r>
      <w:r w:rsidRPr="00C70437">
        <w:rPr>
          <w:rFonts w:ascii="Courier New" w:hAnsi="Courier New" w:cs="Courier New"/>
          <w:noProof/>
          <w:color w:val="010001"/>
          <w:sz w:val="20"/>
          <w:szCs w:val="20"/>
        </w:rPr>
        <w:t>_</w:t>
      </w:r>
      <w:r w:rsidRPr="00C70437">
        <w:rPr>
          <w:rFonts w:ascii="Courier New" w:hAnsi="Courier New" w:cs="Courier New"/>
          <w:noProof/>
          <w:color w:val="010001"/>
          <w:sz w:val="20"/>
          <w:szCs w:val="20"/>
          <w:lang w:val="en-US"/>
        </w:rPr>
        <w:t>type</w:t>
      </w:r>
      <w:r>
        <w:rPr>
          <w:rFonts w:ascii="Courier New" w:hAnsi="Courier New" w:cs="Courier New"/>
          <w:noProof/>
          <w:color w:val="010001"/>
          <w:sz w:val="20"/>
          <w:szCs w:val="20"/>
        </w:rPr>
        <w:t xml:space="preserve"> был добавлен такой код:</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color w:val="010001"/>
          <w:szCs w:val="24"/>
          <w:lang w:val="en-US"/>
        </w:rPr>
      </w:pPr>
      <w:r w:rsidRPr="00C70437">
        <w:rPr>
          <w:rFonts w:cs="Times New Roman"/>
          <w:b/>
          <w:i/>
          <w:noProof/>
          <w:szCs w:val="24"/>
          <w:lang w:val="en-US"/>
        </w:rPr>
        <w:t xml:space="preserve">| </w:t>
      </w:r>
      <w:r w:rsidRPr="00C70437">
        <w:rPr>
          <w:rFonts w:cs="Times New Roman"/>
          <w:b/>
          <w:i/>
          <w:noProof/>
          <w:color w:val="010001"/>
          <w:szCs w:val="24"/>
          <w:lang w:val="en-US"/>
        </w:rPr>
        <w:t>RDO_IDENTIF</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LPRDOValue</w:t>
      </w:r>
      <w:r w:rsidRPr="00C70437">
        <w:rPr>
          <w:rFonts w:cs="Times New Roman"/>
          <w:b/>
          <w:i/>
          <w:noProof/>
          <w:szCs w:val="24"/>
          <w:lang w:val="en-US"/>
        </w:rPr>
        <w:t xml:space="preserve"> </w:t>
      </w:r>
      <w:r w:rsidRPr="00C70437">
        <w:rPr>
          <w:rFonts w:cs="Times New Roman"/>
          <w:b/>
          <w:i/>
          <w:noProof/>
          <w:color w:val="010001"/>
          <w:szCs w:val="24"/>
          <w:lang w:val="en-US"/>
        </w:rPr>
        <w:t>pValue</w:t>
      </w:r>
      <w:r w:rsidRPr="00C70437">
        <w:rPr>
          <w:rFonts w:cs="Times New Roman"/>
          <w:b/>
          <w:i/>
          <w:noProof/>
          <w:szCs w:val="24"/>
          <w:lang w:val="en-US"/>
        </w:rPr>
        <w:t xml:space="preserve"> = </w:t>
      </w:r>
      <w:r w:rsidRPr="00C70437">
        <w:rPr>
          <w:rFonts w:cs="Times New Roman"/>
          <w:b/>
          <w:i/>
          <w:noProof/>
          <w:color w:val="010001"/>
          <w:szCs w:val="24"/>
          <w:lang w:val="en-US"/>
        </w:rPr>
        <w:t>PARSER</w:t>
      </w:r>
      <w:r w:rsidRPr="00C70437">
        <w:rPr>
          <w:rFonts w:cs="Times New Roman"/>
          <w:b/>
          <w:i/>
          <w:noProof/>
          <w:szCs w:val="24"/>
          <w:lang w:val="en-US"/>
        </w:rPr>
        <w:t>-&gt;</w:t>
      </w:r>
      <w:r w:rsidRPr="00C70437">
        <w:rPr>
          <w:rFonts w:cs="Times New Roman"/>
          <w:b/>
          <w:i/>
          <w:noProof/>
          <w:color w:val="010001"/>
          <w:szCs w:val="24"/>
          <w:lang w:val="en-US"/>
        </w:rPr>
        <w:t>stack</w:t>
      </w:r>
      <w:r w:rsidRPr="00C70437">
        <w:rPr>
          <w:rFonts w:cs="Times New Roman"/>
          <w:b/>
          <w:i/>
          <w:noProof/>
          <w:szCs w:val="24"/>
          <w:lang w:val="en-US"/>
        </w:rPr>
        <w:t>().</w:t>
      </w:r>
      <w:r w:rsidRPr="00C70437">
        <w:rPr>
          <w:rFonts w:cs="Times New Roman"/>
          <w:b/>
          <w:i/>
          <w:noProof/>
          <w:color w:val="010001"/>
          <w:szCs w:val="24"/>
          <w:lang w:val="en-US"/>
        </w:rPr>
        <w:t>pop</w:t>
      </w:r>
      <w:r w:rsidRPr="00C70437">
        <w:rPr>
          <w:rFonts w:cs="Times New Roman"/>
          <w:b/>
          <w:i/>
          <w:noProof/>
          <w:szCs w:val="24"/>
          <w:lang w:val="en-US"/>
        </w:rPr>
        <w:t>&lt;</w:t>
      </w:r>
      <w:r w:rsidRPr="00C70437">
        <w:rPr>
          <w:rFonts w:cs="Times New Roman"/>
          <w:b/>
          <w:i/>
          <w:noProof/>
          <w:color w:val="010001"/>
          <w:szCs w:val="24"/>
          <w:lang w:val="en-US"/>
        </w:rPr>
        <w:t>RDOValue</w:t>
      </w:r>
      <w:r w:rsidRPr="00C70437">
        <w:rPr>
          <w:rFonts w:cs="Times New Roman"/>
          <w:b/>
          <w:i/>
          <w:noProof/>
          <w:szCs w:val="24"/>
          <w:lang w:val="en-US"/>
        </w:rPr>
        <w:t>&gt;(</w:t>
      </w:r>
      <w:r w:rsidRPr="00C70437">
        <w:rPr>
          <w:rFonts w:cs="Times New Roman"/>
          <w:b/>
          <w:i/>
          <w:noProof/>
          <w:color w:val="010001"/>
          <w:szCs w:val="24"/>
          <w:lang w:val="en-US"/>
        </w:rPr>
        <w:t>$1</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ASSERT</w:t>
      </w:r>
      <w:r w:rsidRPr="00C70437">
        <w:rPr>
          <w:rFonts w:cs="Times New Roman"/>
          <w:b/>
          <w:i/>
          <w:noProof/>
          <w:szCs w:val="24"/>
          <w:lang w:val="en-US"/>
        </w:rPr>
        <w:t>(</w:t>
      </w:r>
      <w:r w:rsidRPr="00C70437">
        <w:rPr>
          <w:rFonts w:cs="Times New Roman"/>
          <w:b/>
          <w:i/>
          <w:noProof/>
          <w:color w:val="010001"/>
          <w:szCs w:val="24"/>
          <w:lang w:val="en-US"/>
        </w:rPr>
        <w:t>pValue</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LPContext</w:t>
      </w:r>
      <w:r w:rsidRPr="00C70437">
        <w:rPr>
          <w:rFonts w:cs="Times New Roman"/>
          <w:b/>
          <w:i/>
          <w:noProof/>
          <w:szCs w:val="24"/>
          <w:lang w:val="en-US"/>
        </w:rPr>
        <w:t xml:space="preserve"> </w:t>
      </w:r>
      <w:r w:rsidRPr="00C70437">
        <w:rPr>
          <w:rFonts w:cs="Times New Roman"/>
          <w:b/>
          <w:i/>
          <w:noProof/>
          <w:color w:val="010001"/>
          <w:szCs w:val="24"/>
          <w:lang w:val="en-US"/>
        </w:rPr>
        <w:t>pContext</w:t>
      </w:r>
      <w:r w:rsidRPr="00C70437">
        <w:rPr>
          <w:rFonts w:cs="Times New Roman"/>
          <w:b/>
          <w:i/>
          <w:noProof/>
          <w:szCs w:val="24"/>
          <w:lang w:val="en-US"/>
        </w:rPr>
        <w:t xml:space="preserve"> = </w:t>
      </w:r>
      <w:r w:rsidRPr="00C70437">
        <w:rPr>
          <w:rFonts w:cs="Times New Roman"/>
          <w:b/>
          <w:i/>
          <w:noProof/>
          <w:color w:val="010001"/>
          <w:szCs w:val="24"/>
          <w:lang w:val="en-US"/>
        </w:rPr>
        <w:t>RDOParser</w:t>
      </w:r>
      <w:r w:rsidRPr="00C70437">
        <w:rPr>
          <w:rFonts w:cs="Times New Roman"/>
          <w:b/>
          <w:i/>
          <w:noProof/>
          <w:szCs w:val="24"/>
          <w:lang w:val="en-US"/>
        </w:rPr>
        <w:t>::</w:t>
      </w:r>
      <w:r w:rsidRPr="00C70437">
        <w:rPr>
          <w:rFonts w:cs="Times New Roman"/>
          <w:b/>
          <w:i/>
          <w:noProof/>
          <w:color w:val="010001"/>
          <w:szCs w:val="24"/>
          <w:lang w:val="en-US"/>
        </w:rPr>
        <w:t>s_parser</w:t>
      </w:r>
      <w:r w:rsidRPr="00C70437">
        <w:rPr>
          <w:rFonts w:cs="Times New Roman"/>
          <w:b/>
          <w:i/>
          <w:noProof/>
          <w:szCs w:val="24"/>
          <w:lang w:val="en-US"/>
        </w:rPr>
        <w:t>()-&gt;</w:t>
      </w:r>
      <w:r w:rsidRPr="00C70437">
        <w:rPr>
          <w:rFonts w:cs="Times New Roman"/>
          <w:b/>
          <w:i/>
          <w:noProof/>
          <w:color w:val="010001"/>
          <w:szCs w:val="24"/>
          <w:lang w:val="en-US"/>
        </w:rPr>
        <w:t>context</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ASSERT</w:t>
      </w:r>
      <w:r w:rsidRPr="00C70437">
        <w:rPr>
          <w:rFonts w:cs="Times New Roman"/>
          <w:b/>
          <w:i/>
          <w:noProof/>
          <w:szCs w:val="24"/>
          <w:lang w:val="en-US"/>
        </w:rPr>
        <w:t>(</w:t>
      </w:r>
      <w:r w:rsidRPr="00C70437">
        <w:rPr>
          <w:rFonts w:cs="Times New Roman"/>
          <w:b/>
          <w:i/>
          <w:noProof/>
          <w:color w:val="010001"/>
          <w:szCs w:val="24"/>
          <w:lang w:val="en-US"/>
        </w:rPr>
        <w:t>pContext</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pContext</w:t>
      </w:r>
      <w:r w:rsidRPr="00C70437">
        <w:rPr>
          <w:rFonts w:cs="Times New Roman"/>
          <w:b/>
          <w:i/>
          <w:noProof/>
          <w:szCs w:val="24"/>
          <w:lang w:val="en-US"/>
        </w:rPr>
        <w:t xml:space="preserve"> = </w:t>
      </w:r>
      <w:r w:rsidRPr="00C70437">
        <w:rPr>
          <w:rFonts w:cs="Times New Roman"/>
          <w:b/>
          <w:i/>
          <w:noProof/>
          <w:color w:val="010001"/>
          <w:szCs w:val="24"/>
          <w:lang w:val="en-US"/>
        </w:rPr>
        <w:t>pContext</w:t>
      </w:r>
      <w:r w:rsidRPr="00C70437">
        <w:rPr>
          <w:rFonts w:cs="Times New Roman"/>
          <w:b/>
          <w:i/>
          <w:noProof/>
          <w:szCs w:val="24"/>
          <w:lang w:val="en-US"/>
        </w:rPr>
        <w:t>-&gt;</w:t>
      </w:r>
      <w:r w:rsidRPr="00C70437">
        <w:rPr>
          <w:rFonts w:cs="Times New Roman"/>
          <w:b/>
          <w:i/>
          <w:noProof/>
          <w:color w:val="010001"/>
          <w:szCs w:val="24"/>
          <w:lang w:val="en-US"/>
        </w:rPr>
        <w:t>find</w:t>
      </w:r>
      <w:r w:rsidRPr="00C70437">
        <w:rPr>
          <w:rFonts w:cs="Times New Roman"/>
          <w:b/>
          <w:i/>
          <w:noProof/>
          <w:szCs w:val="24"/>
          <w:lang w:val="en-US"/>
        </w:rPr>
        <w:t>(</w:t>
      </w:r>
      <w:r w:rsidRPr="00C70437">
        <w:rPr>
          <w:rFonts w:cs="Times New Roman"/>
          <w:b/>
          <w:i/>
          <w:noProof/>
          <w:color w:val="010001"/>
          <w:szCs w:val="24"/>
          <w:lang w:val="en-US"/>
        </w:rPr>
        <w:t>pValue</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ASSERT</w:t>
      </w:r>
      <w:r w:rsidRPr="00C70437">
        <w:rPr>
          <w:rFonts w:cs="Times New Roman"/>
          <w:b/>
          <w:i/>
          <w:noProof/>
          <w:szCs w:val="24"/>
          <w:lang w:val="en-US"/>
        </w:rPr>
        <w:t>(</w:t>
      </w:r>
      <w:r w:rsidRPr="00C70437">
        <w:rPr>
          <w:rFonts w:cs="Times New Roman"/>
          <w:b/>
          <w:i/>
          <w:noProof/>
          <w:color w:val="010001"/>
          <w:szCs w:val="24"/>
          <w:lang w:val="en-US"/>
        </w:rPr>
        <w:t>pContext</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LPExpression</w:t>
      </w:r>
      <w:r w:rsidRPr="00C70437">
        <w:rPr>
          <w:rFonts w:cs="Times New Roman"/>
          <w:b/>
          <w:i/>
          <w:noProof/>
          <w:szCs w:val="24"/>
          <w:lang w:val="en-US"/>
        </w:rPr>
        <w:t xml:space="preserve"> </w:t>
      </w:r>
      <w:r w:rsidRPr="00C70437">
        <w:rPr>
          <w:rFonts w:cs="Times New Roman"/>
          <w:b/>
          <w:i/>
          <w:noProof/>
          <w:color w:val="010001"/>
          <w:szCs w:val="24"/>
          <w:lang w:val="en-US"/>
        </w:rPr>
        <w:t>pExpression</w:t>
      </w:r>
      <w:r w:rsidRPr="00C70437">
        <w:rPr>
          <w:rFonts w:cs="Times New Roman"/>
          <w:b/>
          <w:i/>
          <w:noProof/>
          <w:szCs w:val="24"/>
          <w:lang w:val="en-US"/>
        </w:rPr>
        <w:t xml:space="preserve"> = </w:t>
      </w:r>
      <w:r w:rsidRPr="00C70437">
        <w:rPr>
          <w:rFonts w:cs="Times New Roman"/>
          <w:b/>
          <w:i/>
          <w:noProof/>
          <w:color w:val="010001"/>
          <w:szCs w:val="24"/>
          <w:lang w:val="en-US"/>
        </w:rPr>
        <w:t>pContext</w:t>
      </w:r>
      <w:r w:rsidRPr="00C70437">
        <w:rPr>
          <w:rFonts w:cs="Times New Roman"/>
          <w:b/>
          <w:i/>
          <w:noProof/>
          <w:szCs w:val="24"/>
          <w:lang w:val="en-US"/>
        </w:rPr>
        <w:t>-&gt;</w:t>
      </w:r>
      <w:r w:rsidRPr="00C70437">
        <w:rPr>
          <w:rFonts w:cs="Times New Roman"/>
          <w:b/>
          <w:i/>
          <w:noProof/>
          <w:color w:val="010001"/>
          <w:szCs w:val="24"/>
          <w:lang w:val="en-US"/>
        </w:rPr>
        <w:t>create</w:t>
      </w:r>
      <w:r w:rsidRPr="00C70437">
        <w:rPr>
          <w:rFonts w:cs="Times New Roman"/>
          <w:b/>
          <w:i/>
          <w:noProof/>
          <w:szCs w:val="24"/>
          <w:lang w:val="en-US"/>
        </w:rPr>
        <w:t>(</w:t>
      </w:r>
      <w:r w:rsidRPr="00C70437">
        <w:rPr>
          <w:rFonts w:cs="Times New Roman"/>
          <w:b/>
          <w:i/>
          <w:noProof/>
          <w:color w:val="010001"/>
          <w:szCs w:val="24"/>
          <w:lang w:val="en-US"/>
        </w:rPr>
        <w:t>pValue</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ASSERT</w:t>
      </w:r>
      <w:r w:rsidRPr="00C70437">
        <w:rPr>
          <w:rFonts w:cs="Times New Roman"/>
          <w:b/>
          <w:i/>
          <w:noProof/>
          <w:szCs w:val="24"/>
          <w:lang w:val="en-US"/>
        </w:rPr>
        <w:t>(</w:t>
      </w:r>
      <w:r w:rsidRPr="00C70437">
        <w:rPr>
          <w:rFonts w:cs="Times New Roman"/>
          <w:b/>
          <w:i/>
          <w:noProof/>
          <w:color w:val="010001"/>
          <w:szCs w:val="24"/>
          <w:lang w:val="en-US"/>
        </w:rPr>
        <w:t>pExpression</w:t>
      </w:r>
      <w:r w:rsidRPr="00C70437">
        <w:rPr>
          <w:rFonts w:cs="Times New Roman"/>
          <w:b/>
          <w:i/>
          <w:noProof/>
          <w:szCs w:val="24"/>
          <w:lang w:val="en-US"/>
        </w:rPr>
        <w:t>);</w:t>
      </w: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p>
    <w:p w:rsidR="00C70437" w:rsidRPr="00C70437" w:rsidRDefault="00C70437" w:rsidP="00C70437">
      <w:pPr>
        <w:keepNext w:val="0"/>
        <w:keepLines w:val="0"/>
        <w:autoSpaceDE w:val="0"/>
        <w:autoSpaceDN w:val="0"/>
        <w:adjustRightInd w:val="0"/>
        <w:spacing w:line="240" w:lineRule="auto"/>
        <w:ind w:firstLine="0"/>
        <w:contextualSpacing w:val="0"/>
        <w:rPr>
          <w:rFonts w:cs="Times New Roman"/>
          <w:b/>
          <w:i/>
          <w:noProof/>
          <w:szCs w:val="24"/>
          <w:lang w:val="en-US"/>
        </w:rPr>
      </w:pPr>
      <w:r w:rsidRPr="00C70437">
        <w:rPr>
          <w:rFonts w:cs="Times New Roman"/>
          <w:b/>
          <w:i/>
          <w:noProof/>
          <w:szCs w:val="24"/>
          <w:lang w:val="en-US"/>
        </w:rPr>
        <w:tab/>
      </w:r>
      <w:r w:rsidRPr="00C70437">
        <w:rPr>
          <w:rFonts w:cs="Times New Roman"/>
          <w:b/>
          <w:i/>
          <w:noProof/>
          <w:szCs w:val="24"/>
          <w:lang w:val="en-US"/>
        </w:rPr>
        <w:tab/>
      </w:r>
      <w:r w:rsidRPr="00C70437">
        <w:rPr>
          <w:rFonts w:cs="Times New Roman"/>
          <w:b/>
          <w:i/>
          <w:noProof/>
          <w:color w:val="010001"/>
          <w:szCs w:val="24"/>
          <w:lang w:val="en-US"/>
        </w:rPr>
        <w:t>$$</w:t>
      </w:r>
      <w:r w:rsidRPr="00C70437">
        <w:rPr>
          <w:rFonts w:cs="Times New Roman"/>
          <w:b/>
          <w:i/>
          <w:noProof/>
          <w:szCs w:val="24"/>
          <w:lang w:val="en-US"/>
        </w:rPr>
        <w:t xml:space="preserve"> = </w:t>
      </w:r>
      <w:r w:rsidRPr="00C70437">
        <w:rPr>
          <w:rFonts w:cs="Times New Roman"/>
          <w:b/>
          <w:i/>
          <w:noProof/>
          <w:color w:val="010001"/>
          <w:szCs w:val="24"/>
          <w:lang w:val="en-US"/>
        </w:rPr>
        <w:t>PARSER</w:t>
      </w:r>
      <w:r w:rsidRPr="00C70437">
        <w:rPr>
          <w:rFonts w:cs="Times New Roman"/>
          <w:b/>
          <w:i/>
          <w:noProof/>
          <w:szCs w:val="24"/>
          <w:lang w:val="en-US"/>
        </w:rPr>
        <w:t>-&gt;</w:t>
      </w:r>
      <w:r w:rsidRPr="00C70437">
        <w:rPr>
          <w:rFonts w:cs="Times New Roman"/>
          <w:b/>
          <w:i/>
          <w:noProof/>
          <w:color w:val="010001"/>
          <w:szCs w:val="24"/>
          <w:lang w:val="en-US"/>
        </w:rPr>
        <w:t>stack</w:t>
      </w:r>
      <w:r w:rsidRPr="00C70437">
        <w:rPr>
          <w:rFonts w:cs="Times New Roman"/>
          <w:b/>
          <w:i/>
          <w:noProof/>
          <w:szCs w:val="24"/>
          <w:lang w:val="en-US"/>
        </w:rPr>
        <w:t>().</w:t>
      </w:r>
      <w:r w:rsidRPr="00C70437">
        <w:rPr>
          <w:rFonts w:cs="Times New Roman"/>
          <w:b/>
          <w:i/>
          <w:noProof/>
          <w:color w:val="010001"/>
          <w:szCs w:val="24"/>
          <w:lang w:val="en-US"/>
        </w:rPr>
        <w:t>push</w:t>
      </w:r>
      <w:r w:rsidRPr="00C70437">
        <w:rPr>
          <w:rFonts w:cs="Times New Roman"/>
          <w:b/>
          <w:i/>
          <w:noProof/>
          <w:szCs w:val="24"/>
          <w:lang w:val="en-US"/>
        </w:rPr>
        <w:t>(</w:t>
      </w:r>
      <w:r w:rsidRPr="00C70437">
        <w:rPr>
          <w:rFonts w:cs="Times New Roman"/>
          <w:b/>
          <w:i/>
          <w:noProof/>
          <w:color w:val="010001"/>
          <w:szCs w:val="24"/>
          <w:lang w:val="en-US"/>
        </w:rPr>
        <w:t>pExpression</w:t>
      </w:r>
      <w:r w:rsidRPr="00C70437">
        <w:rPr>
          <w:rFonts w:cs="Times New Roman"/>
          <w:b/>
          <w:i/>
          <w:noProof/>
          <w:szCs w:val="24"/>
          <w:lang w:val="en-US"/>
        </w:rPr>
        <w:t>-&gt;</w:t>
      </w:r>
      <w:r w:rsidRPr="00C70437">
        <w:rPr>
          <w:rFonts w:cs="Times New Roman"/>
          <w:b/>
          <w:i/>
          <w:noProof/>
          <w:color w:val="010001"/>
          <w:szCs w:val="24"/>
          <w:lang w:val="en-US"/>
        </w:rPr>
        <w:t>typeInfo</w:t>
      </w:r>
      <w:r w:rsidRPr="00C70437">
        <w:rPr>
          <w:rFonts w:cs="Times New Roman"/>
          <w:b/>
          <w:i/>
          <w:noProof/>
          <w:szCs w:val="24"/>
          <w:lang w:val="en-US"/>
        </w:rPr>
        <w:t>());</w:t>
      </w:r>
    </w:p>
    <w:p w:rsidR="00C70437" w:rsidRDefault="00C70437" w:rsidP="00C70437">
      <w:pPr>
        <w:keepNext w:val="0"/>
        <w:keepLines w:val="0"/>
        <w:autoSpaceDE w:val="0"/>
        <w:autoSpaceDN w:val="0"/>
        <w:adjustRightInd w:val="0"/>
        <w:spacing w:line="480" w:lineRule="auto"/>
        <w:contextualSpacing w:val="0"/>
        <w:rPr>
          <w:rFonts w:cs="Times New Roman"/>
          <w:b/>
          <w:i/>
          <w:noProof/>
          <w:szCs w:val="24"/>
        </w:rPr>
      </w:pPr>
      <w:r w:rsidRPr="00C70437">
        <w:rPr>
          <w:rFonts w:cs="Times New Roman"/>
          <w:b/>
          <w:i/>
          <w:noProof/>
          <w:szCs w:val="24"/>
          <w:lang w:val="en-US"/>
        </w:rPr>
        <w:tab/>
      </w:r>
      <w:r w:rsidRPr="00C70437">
        <w:rPr>
          <w:rFonts w:cs="Times New Roman"/>
          <w:b/>
          <w:i/>
          <w:noProof/>
          <w:szCs w:val="24"/>
        </w:rPr>
        <w:t>}</w:t>
      </w:r>
    </w:p>
    <w:p w:rsidR="009C079D" w:rsidRPr="009C079D" w:rsidRDefault="009C079D" w:rsidP="002E6FAD">
      <w:pPr>
        <w:keepNext w:val="0"/>
        <w:keepLines w:val="0"/>
        <w:autoSpaceDE w:val="0"/>
        <w:autoSpaceDN w:val="0"/>
        <w:adjustRightInd w:val="0"/>
        <w:spacing w:line="480" w:lineRule="auto"/>
        <w:ind w:firstLine="0"/>
        <w:contextualSpacing w:val="0"/>
        <w:jc w:val="both"/>
        <w:rPr>
          <w:rFonts w:cs="Times New Roman"/>
          <w:noProof/>
          <w:szCs w:val="24"/>
        </w:rPr>
      </w:pPr>
      <w:r w:rsidRPr="009C079D">
        <w:rPr>
          <w:rFonts w:cs="Times New Roman"/>
          <w:noProof/>
          <w:szCs w:val="24"/>
        </w:rPr>
        <w:t xml:space="preserve">Теперь тип параметра может описываться простым именем, являющим собой тип ресурса. </w:t>
      </w:r>
    </w:p>
    <w:p w:rsidR="00C70437" w:rsidRPr="00B56744" w:rsidRDefault="00C70437" w:rsidP="00C70437">
      <w:pPr>
        <w:rPr>
          <w:rFonts w:cs="Courier New"/>
          <w:noProof/>
          <w:szCs w:val="20"/>
        </w:rPr>
      </w:pPr>
    </w:p>
    <w:p w:rsidR="003068FC" w:rsidRPr="00B56744" w:rsidRDefault="003068FC" w:rsidP="00F07F88">
      <w:pPr>
        <w:pStyle w:val="ad"/>
        <w:rPr>
          <w:rFonts w:cs="Courier New"/>
          <w:noProof/>
          <w:szCs w:val="20"/>
          <w:lang w:val="ru-RU"/>
        </w:rPr>
      </w:pPr>
      <w:r w:rsidRPr="00B56744">
        <w:rPr>
          <w:rFonts w:cs="Courier New"/>
          <w:noProof/>
          <w:szCs w:val="20"/>
          <w:lang w:val="ru-RU"/>
        </w:rPr>
        <w:t xml:space="preserve"> </w:t>
      </w:r>
    </w:p>
    <w:p w:rsidR="002625AF" w:rsidRPr="00B56744" w:rsidRDefault="002625AF" w:rsidP="00F07F88">
      <w:pPr>
        <w:pStyle w:val="3"/>
        <w:rPr>
          <w:lang w:eastAsia="ru-RU"/>
        </w:rPr>
      </w:pPr>
      <w:bookmarkStart w:id="120" w:name="_Toc312015154"/>
      <w:r w:rsidRPr="00E25897">
        <w:rPr>
          <w:lang w:eastAsia="ru-RU"/>
        </w:rPr>
        <w:t xml:space="preserve">Синтаксический анализ </w:t>
      </w:r>
      <w:r w:rsidR="009C079D">
        <w:rPr>
          <w:lang w:eastAsia="ru-RU"/>
        </w:rPr>
        <w:t>вызова параметра у параметра-ресурса</w:t>
      </w:r>
      <w:bookmarkEnd w:id="120"/>
      <w:r w:rsidR="009C079D">
        <w:rPr>
          <w:lang w:eastAsia="ru-RU"/>
        </w:rPr>
        <w:t xml:space="preserve"> </w:t>
      </w:r>
      <w:r w:rsidRPr="00E25897">
        <w:rPr>
          <w:lang w:eastAsia="ru-RU"/>
        </w:rPr>
        <w:t xml:space="preserve"> </w:t>
      </w:r>
    </w:p>
    <w:p w:rsidR="003068FC" w:rsidRPr="00FC16EE" w:rsidRDefault="003068FC" w:rsidP="002E6FAD">
      <w:pPr>
        <w:jc w:val="both"/>
        <w:rPr>
          <w:lang w:eastAsia="ru-RU"/>
        </w:rPr>
      </w:pPr>
      <w:r>
        <w:rPr>
          <w:lang w:eastAsia="ru-RU"/>
        </w:rPr>
        <w:t xml:space="preserve">В файлы синтаксического анализатора было добавлено описание </w:t>
      </w:r>
      <w:r w:rsidR="009C079D">
        <w:rPr>
          <w:lang w:eastAsia="ru-RU"/>
        </w:rPr>
        <w:t>нового арифметического выражения</w:t>
      </w:r>
    </w:p>
    <w:p w:rsidR="009C079D" w:rsidRPr="006D3321" w:rsidRDefault="009C079D" w:rsidP="009C079D">
      <w:pPr>
        <w:pStyle w:val="ad"/>
        <w:rPr>
          <w:rFonts w:cs="Courier New"/>
          <w:noProof/>
          <w:szCs w:val="20"/>
        </w:rPr>
      </w:pPr>
      <w:r>
        <w:rPr>
          <w:rFonts w:cs="Courier New"/>
          <w:noProof/>
          <w:szCs w:val="20"/>
        </w:rPr>
        <w:t xml:space="preserve">| </w:t>
      </w:r>
      <w:r>
        <w:rPr>
          <w:rFonts w:cs="Courier New"/>
          <w:noProof/>
          <w:color w:val="010001"/>
          <w:szCs w:val="20"/>
        </w:rPr>
        <w:t>RDO_IDENTIF</w:t>
      </w:r>
      <w:r>
        <w:rPr>
          <w:rFonts w:cs="Courier New"/>
          <w:noProof/>
          <w:szCs w:val="20"/>
        </w:rPr>
        <w:t xml:space="preserve"> </w:t>
      </w:r>
      <w:r>
        <w:rPr>
          <w:rFonts w:cs="Courier New"/>
          <w:noProof/>
          <w:color w:val="A31515"/>
          <w:szCs w:val="20"/>
        </w:rPr>
        <w:t>'.'</w:t>
      </w:r>
      <w:r>
        <w:rPr>
          <w:rFonts w:cs="Courier New"/>
          <w:noProof/>
          <w:szCs w:val="20"/>
        </w:rPr>
        <w:t xml:space="preserve"> </w:t>
      </w:r>
      <w:r>
        <w:rPr>
          <w:rFonts w:cs="Courier New"/>
          <w:noProof/>
          <w:color w:val="010001"/>
          <w:szCs w:val="20"/>
        </w:rPr>
        <w:t>RDO_IDENTIF</w:t>
      </w:r>
      <w:r>
        <w:rPr>
          <w:rFonts w:cs="Courier New"/>
          <w:noProof/>
          <w:szCs w:val="20"/>
        </w:rPr>
        <w:t xml:space="preserve">        </w:t>
      </w:r>
    </w:p>
    <w:p w:rsidR="00DA37DE" w:rsidRPr="006D3321" w:rsidRDefault="009C079D" w:rsidP="009C079D">
      <w:pPr>
        <w:pStyle w:val="ad"/>
        <w:rPr>
          <w:rFonts w:cs="Courier New"/>
          <w:noProof/>
          <w:szCs w:val="20"/>
        </w:rPr>
      </w:pPr>
      <w:r>
        <w:rPr>
          <w:rFonts w:cs="Courier New"/>
          <w:noProof/>
          <w:szCs w:val="20"/>
        </w:rPr>
        <w:t xml:space="preserve">{ </w:t>
      </w:r>
      <w:r>
        <w:rPr>
          <w:rFonts w:cs="Courier New"/>
          <w:noProof/>
          <w:color w:val="010001"/>
          <w:szCs w:val="20"/>
        </w:rPr>
        <w:t>$$</w:t>
      </w:r>
      <w:r>
        <w:rPr>
          <w:rFonts w:cs="Courier New"/>
          <w:noProof/>
          <w:szCs w:val="20"/>
        </w:rPr>
        <w:t xml:space="preserve"> = </w:t>
      </w:r>
      <w:r>
        <w:rPr>
          <w:rFonts w:cs="Courier New"/>
          <w:noProof/>
          <w:color w:val="010001"/>
          <w:szCs w:val="20"/>
        </w:rPr>
        <w:t>PARSER</w:t>
      </w:r>
      <w:r>
        <w:rPr>
          <w:rFonts w:cs="Courier New"/>
          <w:noProof/>
          <w:szCs w:val="20"/>
        </w:rPr>
        <w:t>-&gt;</w:t>
      </w:r>
      <w:r>
        <w:rPr>
          <w:rFonts w:cs="Courier New"/>
          <w:noProof/>
          <w:color w:val="010001"/>
          <w:szCs w:val="20"/>
        </w:rPr>
        <w:t>stack</w:t>
      </w:r>
      <w:r>
        <w:rPr>
          <w:rFonts w:cs="Courier New"/>
          <w:noProof/>
          <w:szCs w:val="20"/>
        </w:rPr>
        <w:t>().</w:t>
      </w:r>
      <w:r>
        <w:rPr>
          <w:rFonts w:cs="Courier New"/>
          <w:noProof/>
          <w:color w:val="010001"/>
          <w:szCs w:val="20"/>
        </w:rPr>
        <w:t>push</w:t>
      </w:r>
      <w:r>
        <w:rPr>
          <w:rFonts w:cs="Courier New"/>
          <w:noProof/>
          <w:szCs w:val="20"/>
        </w:rPr>
        <w:t>(</w:t>
      </w:r>
    </w:p>
    <w:p w:rsidR="009C079D" w:rsidRPr="00DA37DE" w:rsidRDefault="009C079D" w:rsidP="009C079D">
      <w:pPr>
        <w:pStyle w:val="ad"/>
        <w:rPr>
          <w:rFonts w:cs="Courier New"/>
          <w:noProof/>
          <w:szCs w:val="20"/>
        </w:rPr>
      </w:pPr>
      <w:r>
        <w:rPr>
          <w:rFonts w:cs="Courier New"/>
          <w:noProof/>
          <w:color w:val="010001"/>
          <w:szCs w:val="20"/>
        </w:rPr>
        <w:t>RDOFUNArithm</w:t>
      </w:r>
      <w:r>
        <w:rPr>
          <w:rFonts w:cs="Courier New"/>
          <w:noProof/>
          <w:szCs w:val="20"/>
        </w:rPr>
        <w:t>::</w:t>
      </w:r>
      <w:r>
        <w:rPr>
          <w:rFonts w:cs="Courier New"/>
          <w:noProof/>
          <w:color w:val="010001"/>
          <w:szCs w:val="20"/>
        </w:rPr>
        <w:t>generateByIdentificator</w:t>
      </w:r>
      <w:r>
        <w:rPr>
          <w:rFonts w:cs="Courier New"/>
          <w:noProof/>
          <w:szCs w:val="20"/>
        </w:rPr>
        <w:t>(</w:t>
      </w:r>
      <w:r>
        <w:rPr>
          <w:rFonts w:cs="Courier New"/>
          <w:noProof/>
          <w:color w:val="010001"/>
          <w:szCs w:val="20"/>
        </w:rPr>
        <w:t>PARSER</w:t>
      </w:r>
      <w:r>
        <w:rPr>
          <w:rFonts w:cs="Courier New"/>
          <w:noProof/>
          <w:szCs w:val="20"/>
        </w:rPr>
        <w:t>-&gt;</w:t>
      </w:r>
      <w:r>
        <w:rPr>
          <w:rFonts w:cs="Courier New"/>
          <w:noProof/>
          <w:color w:val="010001"/>
          <w:szCs w:val="20"/>
        </w:rPr>
        <w:t>stack</w:t>
      </w:r>
      <w:r>
        <w:rPr>
          <w:rFonts w:cs="Courier New"/>
          <w:noProof/>
          <w:szCs w:val="20"/>
        </w:rPr>
        <w:t>().</w:t>
      </w:r>
      <w:r>
        <w:rPr>
          <w:rFonts w:cs="Courier New"/>
          <w:noProof/>
          <w:color w:val="010001"/>
          <w:szCs w:val="20"/>
        </w:rPr>
        <w:t>pop</w:t>
      </w:r>
      <w:r>
        <w:rPr>
          <w:rFonts w:cs="Courier New"/>
          <w:noProof/>
          <w:szCs w:val="20"/>
        </w:rPr>
        <w:t>&lt;</w:t>
      </w:r>
      <w:r>
        <w:rPr>
          <w:rFonts w:cs="Courier New"/>
          <w:noProof/>
          <w:color w:val="010001"/>
          <w:szCs w:val="20"/>
        </w:rPr>
        <w:t>RDOValue</w:t>
      </w:r>
      <w:r>
        <w:rPr>
          <w:rFonts w:cs="Courier New"/>
          <w:noProof/>
          <w:szCs w:val="20"/>
        </w:rPr>
        <w:t>&gt;(</w:t>
      </w:r>
      <w:r>
        <w:rPr>
          <w:rFonts w:cs="Courier New"/>
          <w:noProof/>
          <w:color w:val="010001"/>
          <w:szCs w:val="20"/>
        </w:rPr>
        <w:t>$1</w:t>
      </w:r>
      <w:r>
        <w:rPr>
          <w:rFonts w:cs="Courier New"/>
          <w:noProof/>
          <w:szCs w:val="20"/>
        </w:rPr>
        <w:t>),</w:t>
      </w:r>
    </w:p>
    <w:p w:rsidR="00DA37DE" w:rsidRDefault="009C079D" w:rsidP="009C079D">
      <w:pPr>
        <w:pStyle w:val="ad"/>
        <w:rPr>
          <w:rFonts w:cs="Courier New"/>
          <w:noProof/>
          <w:szCs w:val="20"/>
          <w:lang w:val="ru-RU"/>
        </w:rPr>
      </w:pPr>
      <w:r>
        <w:rPr>
          <w:rFonts w:cs="Courier New"/>
          <w:noProof/>
          <w:color w:val="010001"/>
          <w:szCs w:val="20"/>
        </w:rPr>
        <w:t>PARSER</w:t>
      </w:r>
      <w:r w:rsidRPr="00DA37DE">
        <w:rPr>
          <w:rFonts w:cs="Courier New"/>
          <w:noProof/>
          <w:szCs w:val="20"/>
          <w:lang w:val="ru-RU"/>
        </w:rPr>
        <w:t>-&gt;</w:t>
      </w:r>
      <w:r>
        <w:rPr>
          <w:rFonts w:cs="Courier New"/>
          <w:noProof/>
          <w:color w:val="010001"/>
          <w:szCs w:val="20"/>
        </w:rPr>
        <w:t>stack</w:t>
      </w:r>
      <w:r w:rsidRPr="00DA37DE">
        <w:rPr>
          <w:rFonts w:cs="Courier New"/>
          <w:noProof/>
          <w:szCs w:val="20"/>
          <w:lang w:val="ru-RU"/>
        </w:rPr>
        <w:t>().</w:t>
      </w:r>
      <w:r>
        <w:rPr>
          <w:rFonts w:cs="Courier New"/>
          <w:noProof/>
          <w:color w:val="010001"/>
          <w:szCs w:val="20"/>
        </w:rPr>
        <w:t>pop</w:t>
      </w:r>
      <w:r w:rsidRPr="00DA37DE">
        <w:rPr>
          <w:rFonts w:cs="Courier New"/>
          <w:noProof/>
          <w:szCs w:val="20"/>
          <w:lang w:val="ru-RU"/>
        </w:rPr>
        <w:t>&lt;</w:t>
      </w:r>
      <w:r>
        <w:rPr>
          <w:rFonts w:cs="Courier New"/>
          <w:noProof/>
          <w:color w:val="010001"/>
          <w:szCs w:val="20"/>
        </w:rPr>
        <w:t>RDOValue</w:t>
      </w:r>
      <w:r w:rsidRPr="00DA37DE">
        <w:rPr>
          <w:rFonts w:cs="Courier New"/>
          <w:noProof/>
          <w:szCs w:val="20"/>
          <w:lang w:val="ru-RU"/>
        </w:rPr>
        <w:t>&gt;(</w:t>
      </w:r>
      <w:r w:rsidRPr="00DA37DE">
        <w:rPr>
          <w:rFonts w:cs="Courier New"/>
          <w:noProof/>
          <w:color w:val="010001"/>
          <w:szCs w:val="20"/>
          <w:lang w:val="ru-RU"/>
        </w:rPr>
        <w:t>$3</w:t>
      </w:r>
      <w:r w:rsidRPr="00DA37DE">
        <w:rPr>
          <w:rFonts w:cs="Courier New"/>
          <w:noProof/>
          <w:szCs w:val="20"/>
          <w:lang w:val="ru-RU"/>
        </w:rPr>
        <w:t>))); }</w:t>
      </w:r>
      <w:bookmarkStart w:id="121" w:name="_Toc296293266"/>
    </w:p>
    <w:p w:rsidR="00DA37DE" w:rsidRDefault="00DA37DE" w:rsidP="009C079D">
      <w:pPr>
        <w:pStyle w:val="ad"/>
        <w:rPr>
          <w:lang w:val="ru-RU" w:eastAsia="ru-RU"/>
        </w:rPr>
      </w:pPr>
    </w:p>
    <w:p w:rsidR="00061CD1" w:rsidRPr="00AC0563" w:rsidRDefault="00061CD1" w:rsidP="00061CD1">
      <w:pPr>
        <w:pStyle w:val="2"/>
        <w:rPr>
          <w:i/>
        </w:rPr>
      </w:pPr>
      <w:bookmarkStart w:id="122" w:name="_Toc296293267"/>
      <w:bookmarkStart w:id="123" w:name="_Toc312015155"/>
      <w:r w:rsidRPr="00321805">
        <w:t xml:space="preserve">Изменения в пространстве имен </w:t>
      </w:r>
      <w:proofErr w:type="spellStart"/>
      <w:r w:rsidRPr="00321805">
        <w:rPr>
          <w:lang w:val="en-US"/>
        </w:rPr>
        <w:t>rdoParser</w:t>
      </w:r>
      <w:bookmarkEnd w:id="122"/>
      <w:bookmarkEnd w:id="123"/>
      <w:proofErr w:type="spellEnd"/>
    </w:p>
    <w:p w:rsidR="00061CD1" w:rsidRDefault="00061CD1" w:rsidP="00061CD1">
      <w:pPr>
        <w:pStyle w:val="3"/>
        <w:rPr>
          <w:lang w:val="en-US"/>
        </w:rPr>
      </w:pPr>
      <w:bookmarkStart w:id="124" w:name="_Toc312015156"/>
      <w:r w:rsidRPr="00A5580A">
        <w:t xml:space="preserve">Объявление  класса </w:t>
      </w:r>
      <w:proofErr w:type="spellStart"/>
      <w:r w:rsidRPr="00A5580A">
        <w:rPr>
          <w:lang w:val="en-US"/>
        </w:rPr>
        <w:t>RDO</w:t>
      </w:r>
      <w:r>
        <w:rPr>
          <w:lang w:val="en-US"/>
        </w:rPr>
        <w:t>RTPResType</w:t>
      </w:r>
      <w:bookmarkEnd w:id="124"/>
      <w:proofErr w:type="spellEnd"/>
    </w:p>
    <w:p w:rsidR="00061CD1" w:rsidRDefault="00061CD1" w:rsidP="00416A8A">
      <w:pPr>
        <w:spacing w:line="480" w:lineRule="auto"/>
        <w:contextualSpacing w:val="0"/>
        <w:jc w:val="both"/>
        <w:rPr>
          <w:rFonts w:cs="Times New Roman"/>
          <w:color w:val="000000" w:themeColor="text1"/>
          <w:szCs w:val="24"/>
        </w:rPr>
      </w:pPr>
      <w:r w:rsidRPr="002E6FAD">
        <w:rPr>
          <w:rFonts w:cs="Times New Roman"/>
          <w:color w:val="000000" w:themeColor="text1"/>
          <w:szCs w:val="24"/>
        </w:rPr>
        <w:t xml:space="preserve">Класс предназначен для хранения типа ресурса, информации о расположении его описания, генерации </w:t>
      </w:r>
      <w:r w:rsidRPr="002E6FAD">
        <w:rPr>
          <w:rFonts w:cs="Times New Roman"/>
          <w:color w:val="000000" w:themeColor="text1"/>
          <w:szCs w:val="24"/>
          <w:lang w:val="en-US"/>
        </w:rPr>
        <w:t>Expression</w:t>
      </w:r>
      <w:r w:rsidRPr="002E6FAD">
        <w:rPr>
          <w:rFonts w:cs="Times New Roman"/>
          <w:color w:val="000000" w:themeColor="text1"/>
          <w:szCs w:val="24"/>
        </w:rPr>
        <w:t>.</w:t>
      </w:r>
    </w:p>
    <w:p w:rsidR="002E6FAD" w:rsidRPr="002E6FAD" w:rsidRDefault="002E6FAD" w:rsidP="00416A8A">
      <w:pPr>
        <w:spacing w:line="480" w:lineRule="auto"/>
        <w:contextualSpacing w:val="0"/>
        <w:rPr>
          <w:rFonts w:cs="Times New Roman"/>
          <w:color w:val="000000" w:themeColor="text1"/>
          <w:szCs w:val="24"/>
        </w:rPr>
      </w:pPr>
    </w:p>
    <w:p w:rsidR="002E6FAD" w:rsidRPr="006D3321"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CLASS(RDORTPResType):</w:t>
      </w:r>
    </w:p>
    <w:p w:rsidR="00061CD1" w:rsidRPr="002E6FAD"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Pr>
          <w:rFonts w:cs="Times New Roman"/>
          <w:b/>
          <w:i/>
          <w:noProof/>
          <w:color w:val="000000" w:themeColor="text1"/>
          <w:szCs w:val="24"/>
          <w:lang w:val="en-US"/>
        </w:rPr>
        <w:tab/>
      </w:r>
      <w:r w:rsidR="00061CD1" w:rsidRPr="002E6FAD">
        <w:rPr>
          <w:rFonts w:cs="Times New Roman"/>
          <w:b/>
          <w:i/>
          <w:noProof/>
          <w:color w:val="000000" w:themeColor="text1"/>
          <w:szCs w:val="24"/>
          <w:lang w:val="en-US"/>
        </w:rPr>
        <w:t>INSTANCE_OF      (RDOParserSrcInfo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AND INSTANCE_OF      (boost::noncopyable)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AND INSTANCE_OF      (RDOType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AND INSTANCE_OF      (Context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AND IMPLEMENTATION_OF(IContextSwitch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DECLARE_FACTORY(RDORTPResType);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public:</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typedef std::vector&lt;LPRDORTPParam&gt; ParamList;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enum { UNDEFINED_PARAM = ~0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rsint getNumber  () const   { return m_number;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rbool isPermanent() const   { return m_permanent;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rbool isTemporary() const   { return !m_permanent;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LPRDORSSResource createRes(CREF(LPRDOParser) pParser, CREF(RDOParserSrcInfo) src_info);</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void addParam(CREF(LPRDORTPParam) param);</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void addParam(CREF(tstring) param_name, rdoRuntime::RDOType::TypeID param_typeID);</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LPRDORTPParam findRTPParam(CREF(tstring) paramName) const;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ruint           getRTPParamNumber(CREF(tstring) paramName) const;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CREF(ParamList) getParams        ()                        const { return m_params;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CREF(rdoRuntime::LPIResourceType) getRuntimeResType() const      { return m_pRuntimeResType; }</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template&lt;class T&gt;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void end()</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r>
      <w:r w:rsidRPr="002E6FAD">
        <w:rPr>
          <w:rFonts w:cs="Times New Roman"/>
          <w:b/>
          <w:i/>
          <w:noProof/>
          <w:color w:val="000000" w:themeColor="text1"/>
          <w:szCs w:val="24"/>
          <w:lang w:val="en-US"/>
        </w:rPr>
        <w:tab/>
        <w:t>rdo::intrusive_ptr&lt;T&gt; pT = rdo::Factory&lt;T&gt;::create(m_number);</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r>
      <w:r w:rsidRPr="002E6FAD">
        <w:rPr>
          <w:rFonts w:cs="Times New Roman"/>
          <w:b/>
          <w:i/>
          <w:noProof/>
          <w:color w:val="000000" w:themeColor="text1"/>
          <w:szCs w:val="24"/>
          <w:lang w:val="en-US"/>
        </w:rPr>
        <w:tab/>
        <w:t>m_pRuntimeResType = pT.template interface_cast&lt;rdoRuntime::IResourceType&gt;();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r>
      <w:r w:rsidRPr="002E6FAD">
        <w:rPr>
          <w:rFonts w:cs="Times New Roman"/>
          <w:b/>
          <w:i/>
          <w:noProof/>
          <w:color w:val="000000" w:themeColor="text1"/>
          <w:szCs w:val="24"/>
          <w:lang w:val="en-US"/>
        </w:rPr>
        <w:tab/>
        <w:t>m_pType = m_pRuntimeResType;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r>
      <w:r w:rsidRPr="002E6FAD">
        <w:rPr>
          <w:rFonts w:cs="Times New Roman"/>
          <w:b/>
          <w:i/>
          <w:noProof/>
          <w:color w:val="000000" w:themeColor="text1"/>
          <w:szCs w:val="24"/>
          <w:lang w:val="en-US"/>
        </w:rPr>
        <w:tab/>
        <w:t>ASSERT(m_pRuntimeResType);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void writeModelStructure(REF(std::ostream) stream) const;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lastRenderedPageBreak/>
        <w:tab/>
        <w:t>DECLARE_IType;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private: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RDORTPResType(CREF(LPRDOParser) pParser, CREF(RDOParserSrcInfo) src_info, rbool permanent);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virtual ~RDORTPResType();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rdoRuntime::LPIResourceType m_pRuntimeResType;</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const ruint                 m_number;</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const rbool                 m_permanent;</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ParamList                   m_params;</w:t>
      </w:r>
    </w:p>
    <w:p w:rsidR="00061CD1" w:rsidRPr="002E6FAD"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E6FAD">
        <w:rPr>
          <w:rFonts w:cs="Times New Roman"/>
          <w:b/>
          <w:i/>
          <w:noProof/>
          <w:color w:val="000000" w:themeColor="text1"/>
          <w:szCs w:val="24"/>
          <w:lang w:val="en-US"/>
        </w:rPr>
        <w:tab/>
        <w:t>DECLARE_IContextSwitch;</w:t>
      </w:r>
    </w:p>
    <w:p w:rsidR="00061CD1" w:rsidRDefault="00061CD1"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E6FAD">
        <w:rPr>
          <w:rFonts w:cs="Times New Roman"/>
          <w:b/>
          <w:i/>
          <w:noProof/>
          <w:color w:val="000000" w:themeColor="text1"/>
          <w:szCs w:val="24"/>
        </w:rPr>
        <w:t>};</w:t>
      </w:r>
    </w:p>
    <w:p w:rsidR="002E6FAD" w:rsidRPr="002E6FAD" w:rsidRDefault="002E6FAD" w:rsidP="00416A8A">
      <w:pPr>
        <w:keepNext w:val="0"/>
        <w:keepLines w:val="0"/>
        <w:autoSpaceDE w:val="0"/>
        <w:autoSpaceDN w:val="0"/>
        <w:adjustRightInd w:val="0"/>
        <w:spacing w:line="480" w:lineRule="auto"/>
        <w:contextualSpacing w:val="0"/>
        <w:rPr>
          <w:rFonts w:cs="Times New Roman"/>
          <w:noProof/>
          <w:color w:val="000000" w:themeColor="text1"/>
          <w:szCs w:val="24"/>
          <w:lang w:val="en-US"/>
        </w:rPr>
      </w:pPr>
    </w:p>
    <w:p w:rsidR="00061CD1" w:rsidRPr="00057191" w:rsidRDefault="00061CD1" w:rsidP="00416A8A">
      <w:pPr>
        <w:pStyle w:val="3"/>
        <w:spacing w:line="480" w:lineRule="auto"/>
        <w:ind w:firstLine="567"/>
        <w:contextualSpacing w:val="0"/>
        <w:rPr>
          <w:rFonts w:cs="Times New Roman"/>
          <w:noProof/>
          <w:color w:val="000000" w:themeColor="text1"/>
          <w:szCs w:val="28"/>
          <w:lang w:val="en-US"/>
        </w:rPr>
      </w:pPr>
      <w:bookmarkStart w:id="125" w:name="_Toc312015157"/>
      <w:r w:rsidRPr="00057191">
        <w:rPr>
          <w:rFonts w:cs="Times New Roman"/>
          <w:noProof/>
          <w:color w:val="000000" w:themeColor="text1"/>
          <w:szCs w:val="28"/>
        </w:rPr>
        <w:t xml:space="preserve">Реализация интерфейса </w:t>
      </w:r>
      <w:r w:rsidRPr="00057191">
        <w:rPr>
          <w:rFonts w:cs="Times New Roman"/>
          <w:noProof/>
          <w:color w:val="000000" w:themeColor="text1"/>
          <w:szCs w:val="28"/>
          <w:lang w:val="en-US"/>
        </w:rPr>
        <w:t>IType</w:t>
      </w:r>
      <w:bookmarkEnd w:id="125"/>
    </w:p>
    <w:p w:rsidR="00061CD1" w:rsidRDefault="00061CD1" w:rsidP="00416A8A">
      <w:pPr>
        <w:spacing w:line="480" w:lineRule="auto"/>
        <w:contextualSpacing w:val="0"/>
        <w:jc w:val="both"/>
        <w:rPr>
          <w:rFonts w:cs="Times New Roman"/>
          <w:color w:val="000000" w:themeColor="text1"/>
          <w:szCs w:val="24"/>
        </w:rPr>
      </w:pPr>
      <w:r w:rsidRPr="002E6FAD">
        <w:rPr>
          <w:rFonts w:cs="Times New Roman"/>
          <w:color w:val="000000" w:themeColor="text1"/>
          <w:szCs w:val="24"/>
        </w:rPr>
        <w:t>Данный интерфейс содержит методы кастинга ресурсов</w:t>
      </w:r>
      <w:r w:rsidR="002E6FAD" w:rsidRPr="002E6FAD">
        <w:rPr>
          <w:rFonts w:cs="Times New Roman"/>
          <w:color w:val="000000" w:themeColor="text1"/>
          <w:szCs w:val="24"/>
        </w:rPr>
        <w:t>, получения значений по умолчанию.</w:t>
      </w:r>
    </w:p>
    <w:p w:rsidR="00C9587A" w:rsidRPr="002E6FAD" w:rsidRDefault="00C9587A" w:rsidP="00416A8A">
      <w:pPr>
        <w:spacing w:line="480" w:lineRule="auto"/>
        <w:contextualSpacing w:val="0"/>
        <w:jc w:val="both"/>
        <w:rPr>
          <w:rFonts w:cs="Times New Roman"/>
          <w:color w:val="000000" w:themeColor="text1"/>
          <w:szCs w:val="24"/>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tstring RDORTPResType::name() const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static tstring s_name;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s_name = src_text();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return s_name;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lastRenderedPageBreak/>
        <w:t>LPRDOType RDORTPResType::type_cast(CREF(LPRDOType) pFrom, CREF(RDOParserSrcInfo) from_src_info, CREF(RDOParserSrcInfo) to_src_info, CREF(RDOParserSrcInfo) src_info) const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UNUSED(from_src_info);</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switch (pFrom-&gt;typeID())</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case rdoRuntime::RDOType::t_pointer: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w:t>
      </w:r>
      <w:r w:rsidRPr="00212DF6">
        <w:rPr>
          <w:rFonts w:cs="Times New Roman"/>
          <w:b/>
          <w:i/>
          <w:noProof/>
          <w:color w:val="000000" w:themeColor="text1"/>
          <w:szCs w:val="24"/>
          <w:lang w:val="en-US"/>
        </w:rPr>
        <w:tab/>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LPRDOType pThisRTPType(const_cast&lt;PTR(RDORTPResType)&gt;(this));</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rPr>
        <w:t>//! Это один и тот же тип</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rPr>
        <w:tab/>
      </w:r>
      <w:r w:rsidRPr="00212DF6">
        <w:rPr>
          <w:rFonts w:cs="Times New Roman"/>
          <w:b/>
          <w:i/>
          <w:noProof/>
          <w:color w:val="000000" w:themeColor="text1"/>
          <w:szCs w:val="24"/>
        </w:rPr>
        <w:tab/>
      </w:r>
      <w:r w:rsidRPr="00212DF6">
        <w:rPr>
          <w:rFonts w:cs="Times New Roman"/>
          <w:b/>
          <w:i/>
          <w:noProof/>
          <w:color w:val="000000" w:themeColor="text1"/>
          <w:szCs w:val="24"/>
        </w:rPr>
        <w:tab/>
      </w:r>
      <w:r w:rsidRPr="00212DF6">
        <w:rPr>
          <w:rFonts w:cs="Times New Roman"/>
          <w:b/>
          <w:i/>
          <w:noProof/>
          <w:color w:val="000000" w:themeColor="text1"/>
          <w:szCs w:val="24"/>
          <w:lang w:val="en-US"/>
        </w:rPr>
        <w:t>if (pThisRTPType == pFrom)</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return pThisRTPType;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 xml:space="preserve">//! </w:t>
      </w:r>
      <w:r w:rsidRPr="00212DF6">
        <w:rPr>
          <w:rFonts w:cs="Times New Roman"/>
          <w:b/>
          <w:i/>
          <w:noProof/>
          <w:color w:val="000000" w:themeColor="text1"/>
          <w:szCs w:val="24"/>
        </w:rPr>
        <w:t>Типы</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разные</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сгенерим</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ошибку</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rdoParse::g_error().push_only(src_info,    _T("</w:t>
      </w:r>
      <w:r w:rsidRPr="00212DF6">
        <w:rPr>
          <w:rFonts w:cs="Times New Roman"/>
          <w:b/>
          <w:i/>
          <w:noProof/>
          <w:color w:val="000000" w:themeColor="text1"/>
          <w:szCs w:val="24"/>
        </w:rPr>
        <w:t>Несоответствие</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типов</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ресурсов</w:t>
      </w: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rdoParse::g_error().push_only(to_src_info, to_src_info.src_text());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rdoParse::g_error().push_done();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break;</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default: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rdoParse::g_error().push_only(src_info,    rdo::format(_T("</w:t>
      </w:r>
      <w:r w:rsidRPr="00212DF6">
        <w:rPr>
          <w:rFonts w:cs="Times New Roman"/>
          <w:b/>
          <w:i/>
          <w:noProof/>
          <w:color w:val="000000" w:themeColor="text1"/>
          <w:szCs w:val="24"/>
        </w:rPr>
        <w:t>Ожидается</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тип</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ресурса</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найдено</w:t>
      </w:r>
      <w:r w:rsidRPr="00212DF6">
        <w:rPr>
          <w:rFonts w:cs="Times New Roman"/>
          <w:b/>
          <w:i/>
          <w:noProof/>
          <w:color w:val="000000" w:themeColor="text1"/>
          <w:szCs w:val="24"/>
          <w:lang w:val="en-US"/>
        </w:rPr>
        <w:t>: %s"), from_src_info.src_text().c_str()));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lastRenderedPageBreak/>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rdoParse::g_error().push_only(to_src_info, rdo::format(_T("</w:t>
      </w:r>
      <w:r w:rsidRPr="00212DF6">
        <w:rPr>
          <w:rFonts w:cs="Times New Roman"/>
          <w:b/>
          <w:i/>
          <w:noProof/>
          <w:color w:val="000000" w:themeColor="text1"/>
          <w:szCs w:val="24"/>
        </w:rPr>
        <w:t>См</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тип</w:t>
      </w:r>
      <w:r w:rsidRPr="00212DF6">
        <w:rPr>
          <w:rFonts w:cs="Times New Roman"/>
          <w:b/>
          <w:i/>
          <w:noProof/>
          <w:color w:val="000000" w:themeColor="text1"/>
          <w:szCs w:val="24"/>
          <w:lang w:val="en-US"/>
        </w:rPr>
        <w:t>: %s"), to_src_info.src_text().c_str()));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rdoParse::g_error().push_done();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break;</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return LPRDOType(NULL);</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LPRDOValue RDORTPResType::value_cast(CREF(LPRDOValue) pFrom, CREF(RDOParserSrcInfo) to_src_info, CREF(RDOParserSrcInfo) src_info) const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ASSERT(pFrom);</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LPRDORTPResType pRTPResType = pFrom-&gt;typeInfo()-&gt;type().object_dynamic_cast&lt;RDORTPResType&gt;();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if (pRTPResType)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LPRDOType pThisType = const_cast&lt;PTR(RDORTPResType)&gt;(this);</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rPr>
        <w:t>//! Это один и тот же тип</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rPr>
        <w:tab/>
      </w:r>
      <w:r w:rsidRPr="00212DF6">
        <w:rPr>
          <w:rFonts w:cs="Times New Roman"/>
          <w:b/>
          <w:i/>
          <w:noProof/>
          <w:color w:val="000000" w:themeColor="text1"/>
          <w:szCs w:val="24"/>
        </w:rPr>
        <w:tab/>
      </w:r>
      <w:r w:rsidRPr="00212DF6">
        <w:rPr>
          <w:rFonts w:cs="Times New Roman"/>
          <w:b/>
          <w:i/>
          <w:noProof/>
          <w:color w:val="000000" w:themeColor="text1"/>
          <w:szCs w:val="24"/>
          <w:lang w:val="en-US"/>
        </w:rPr>
        <w:t>if (pThisType == pRTPResType.object_parent_cast&lt;RDOType&gt;())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r>
      <w:r w:rsidRPr="00212DF6">
        <w:rPr>
          <w:rFonts w:cs="Times New Roman"/>
          <w:b/>
          <w:i/>
          <w:noProof/>
          <w:color w:val="000000" w:themeColor="text1"/>
          <w:szCs w:val="24"/>
        </w:rPr>
        <w:t>return pFrom;</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12DF6">
        <w:rPr>
          <w:rFonts w:cs="Times New Roman"/>
          <w:b/>
          <w:i/>
          <w:noProof/>
          <w:color w:val="000000" w:themeColor="text1"/>
          <w:szCs w:val="24"/>
        </w:rPr>
        <w:tab/>
      </w:r>
      <w:r w:rsidRPr="00212DF6">
        <w:rPr>
          <w:rFonts w:cs="Times New Roman"/>
          <w:b/>
          <w:i/>
          <w:noProof/>
          <w:color w:val="000000" w:themeColor="text1"/>
          <w:szCs w:val="24"/>
        </w:rPr>
        <w:tab/>
        <w:t>//! Типы разные, сгенерим ошибку</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rPr>
      </w:pPr>
      <w:r w:rsidRPr="00212DF6">
        <w:rPr>
          <w:rFonts w:cs="Times New Roman"/>
          <w:b/>
          <w:i/>
          <w:noProof/>
          <w:color w:val="000000" w:themeColor="text1"/>
          <w:szCs w:val="24"/>
        </w:rPr>
        <w:lastRenderedPageBreak/>
        <w:tab/>
      </w:r>
      <w:r w:rsidRPr="00212DF6">
        <w:rPr>
          <w:rFonts w:cs="Times New Roman"/>
          <w:b/>
          <w:i/>
          <w:noProof/>
          <w:color w:val="000000" w:themeColor="text1"/>
          <w:szCs w:val="24"/>
        </w:rPr>
        <w:tab/>
        <w:t>rdoParse::g_error().push_only(src_info,    _T("Несоответствие типов ресурсов"));</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rPr>
        <w:tab/>
      </w:r>
      <w:r w:rsidRPr="00212DF6">
        <w:rPr>
          <w:rFonts w:cs="Times New Roman"/>
          <w:b/>
          <w:i/>
          <w:noProof/>
          <w:color w:val="000000" w:themeColor="text1"/>
          <w:szCs w:val="24"/>
        </w:rPr>
        <w:tab/>
      </w:r>
      <w:r w:rsidRPr="00212DF6">
        <w:rPr>
          <w:rFonts w:cs="Times New Roman"/>
          <w:b/>
          <w:i/>
          <w:noProof/>
          <w:color w:val="000000" w:themeColor="text1"/>
          <w:szCs w:val="24"/>
          <w:lang w:val="en-US"/>
        </w:rPr>
        <w:t>rdoParse::g_error().push_only(to_src_info,  rdo::format(  _T("</w:t>
      </w:r>
      <w:r w:rsidRPr="00212DF6">
        <w:rPr>
          <w:rFonts w:cs="Times New Roman"/>
          <w:b/>
          <w:i/>
          <w:noProof/>
          <w:color w:val="000000" w:themeColor="text1"/>
          <w:szCs w:val="24"/>
        </w:rPr>
        <w:t>Ожидается</w:t>
      </w:r>
      <w:r w:rsidRPr="00212DF6">
        <w:rPr>
          <w:rFonts w:cs="Times New Roman"/>
          <w:b/>
          <w:i/>
          <w:noProof/>
          <w:color w:val="000000" w:themeColor="text1"/>
          <w:szCs w:val="24"/>
          <w:lang w:val="en-US"/>
        </w:rPr>
        <w:t>: %s"), to_src_info.src_text().c_str()));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rdoParse::g_error().push_only(src_info,  rdo::format(  _T("</w:t>
      </w:r>
      <w:r w:rsidRPr="00212DF6">
        <w:rPr>
          <w:rFonts w:cs="Times New Roman"/>
          <w:b/>
          <w:i/>
          <w:noProof/>
          <w:color w:val="000000" w:themeColor="text1"/>
          <w:szCs w:val="24"/>
        </w:rPr>
        <w:t>Пришел</w:t>
      </w:r>
      <w:r w:rsidRPr="00212DF6">
        <w:rPr>
          <w:rFonts w:cs="Times New Roman"/>
          <w:b/>
          <w:i/>
          <w:noProof/>
          <w:color w:val="000000" w:themeColor="text1"/>
          <w:szCs w:val="24"/>
          <w:lang w:val="en-US"/>
        </w:rPr>
        <w:t>: %s"), pFrom-&gt;src_text().c_str()));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rdoParse::g_error().push_only(to_src_info, to_src_info.src_text());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rdoParse::g_error().push_done();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rdoParse::g_error().push_only(src_info,    rdo::format(_T("</w:t>
      </w:r>
      <w:r w:rsidRPr="00212DF6">
        <w:rPr>
          <w:rFonts w:cs="Times New Roman"/>
          <w:b/>
          <w:i/>
          <w:noProof/>
          <w:color w:val="000000" w:themeColor="text1"/>
          <w:szCs w:val="24"/>
        </w:rPr>
        <w:t>Ожидается</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ресурс</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найдено</w:t>
      </w:r>
      <w:r w:rsidRPr="00212DF6">
        <w:rPr>
          <w:rFonts w:cs="Times New Roman"/>
          <w:b/>
          <w:i/>
          <w:noProof/>
          <w:color w:val="000000" w:themeColor="text1"/>
          <w:szCs w:val="24"/>
          <w:lang w:val="en-US"/>
        </w:rPr>
        <w:t>: %s"), pFrom-&gt;src_text().c_str()));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rdoParse::g_error().push_only(to_src_info, rdo::format(_T("</w:t>
      </w:r>
      <w:r w:rsidRPr="00212DF6">
        <w:rPr>
          <w:rFonts w:cs="Times New Roman"/>
          <w:b/>
          <w:i/>
          <w:noProof/>
          <w:color w:val="000000" w:themeColor="text1"/>
          <w:szCs w:val="24"/>
        </w:rPr>
        <w:t>См</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тип</w:t>
      </w:r>
      <w:r w:rsidRPr="00212DF6">
        <w:rPr>
          <w:rFonts w:cs="Times New Roman"/>
          <w:b/>
          <w:i/>
          <w:noProof/>
          <w:color w:val="000000" w:themeColor="text1"/>
          <w:szCs w:val="24"/>
          <w:lang w:val="en-US"/>
        </w:rPr>
        <w:t>: %s"), to_src_info.src_text().c_str()));</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rdoParse::g_error().push_done();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return LPRDOValue(NULL);</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rdoRuntime::LPRDOCalc RDORTPResType::calc_cast(CREF(rdoRuntime::LPRDOCalc) pCalc, CREF(LPRDOType) pType) const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return RDOType::calc_cast(pCalc, pType);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rdoRuntime::RDOValue RDORTPResType::get_default() const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NEVER_REACH_HERE;</w:t>
      </w:r>
    </w:p>
    <w:p w:rsidR="002E6FAD" w:rsidRPr="00212DF6" w:rsidRDefault="002E6FAD"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lastRenderedPageBreak/>
        <w:tab/>
        <w:t>return rdoRuntime::RDOValue();</w:t>
      </w:r>
    </w:p>
    <w:p w:rsidR="002E6FAD" w:rsidRPr="00212DF6" w:rsidRDefault="002E6FAD" w:rsidP="00416A8A">
      <w:pPr>
        <w:keepNext w:val="0"/>
        <w:keepLines w:val="0"/>
        <w:autoSpaceDE w:val="0"/>
        <w:autoSpaceDN w:val="0"/>
        <w:adjustRightInd w:val="0"/>
        <w:spacing w:line="480" w:lineRule="auto"/>
        <w:contextualSpacing w:val="0"/>
        <w:rPr>
          <w:rFonts w:cs="Times New Roman"/>
          <w:noProof/>
          <w:color w:val="000000" w:themeColor="text1"/>
          <w:szCs w:val="24"/>
          <w:lang w:val="en-US"/>
        </w:rPr>
      </w:pPr>
      <w:r w:rsidRPr="00212DF6">
        <w:rPr>
          <w:rFonts w:cs="Times New Roman"/>
          <w:b/>
          <w:i/>
          <w:noProof/>
          <w:color w:val="000000" w:themeColor="text1"/>
          <w:szCs w:val="24"/>
          <w:lang w:val="en-US"/>
        </w:rPr>
        <w:tab/>
        <w:t>//return rdoRuntime::RDOValue (pResourceType,pResource);</w:t>
      </w:r>
    </w:p>
    <w:p w:rsidR="00C9587A" w:rsidRPr="00212DF6" w:rsidRDefault="002E6FAD" w:rsidP="00416A8A">
      <w:pPr>
        <w:spacing w:line="480" w:lineRule="auto"/>
        <w:contextualSpacing w:val="0"/>
        <w:rPr>
          <w:rFonts w:cs="Times New Roman"/>
          <w:noProof/>
          <w:color w:val="000000" w:themeColor="text1"/>
          <w:szCs w:val="24"/>
        </w:rPr>
      </w:pPr>
      <w:r w:rsidRPr="00212DF6">
        <w:rPr>
          <w:rFonts w:cs="Times New Roman"/>
          <w:noProof/>
          <w:color w:val="000000" w:themeColor="text1"/>
          <w:szCs w:val="24"/>
        </w:rPr>
        <w:t>}</w:t>
      </w:r>
    </w:p>
    <w:p w:rsidR="00C9587A" w:rsidRPr="00212DF6" w:rsidRDefault="00C9587A" w:rsidP="00416A8A">
      <w:pPr>
        <w:spacing w:line="480" w:lineRule="auto"/>
        <w:contextualSpacing w:val="0"/>
        <w:rPr>
          <w:rFonts w:cs="Times New Roman"/>
          <w:noProof/>
          <w:color w:val="000000" w:themeColor="text1"/>
          <w:szCs w:val="24"/>
        </w:rPr>
      </w:pPr>
    </w:p>
    <w:p w:rsidR="00C9587A" w:rsidRPr="00212DF6" w:rsidRDefault="00C9587A" w:rsidP="00416A8A">
      <w:pPr>
        <w:pStyle w:val="3"/>
        <w:spacing w:line="480" w:lineRule="auto"/>
        <w:ind w:left="0" w:firstLine="567"/>
        <w:contextualSpacing w:val="0"/>
        <w:rPr>
          <w:rFonts w:cs="Times New Roman"/>
          <w:noProof/>
          <w:color w:val="000000" w:themeColor="text1"/>
          <w:szCs w:val="28"/>
        </w:rPr>
      </w:pPr>
      <w:bookmarkStart w:id="126" w:name="_Toc312015158"/>
      <w:r w:rsidRPr="00212DF6">
        <w:rPr>
          <w:color w:val="000000" w:themeColor="text1"/>
        </w:rPr>
        <w:t xml:space="preserve">Реализация интерфейса </w:t>
      </w:r>
      <w:r w:rsidR="00057191" w:rsidRPr="00212DF6">
        <w:rPr>
          <w:rFonts w:cs="Times New Roman"/>
          <w:noProof/>
          <w:color w:val="000000" w:themeColor="text1"/>
          <w:szCs w:val="28"/>
        </w:rPr>
        <w:t>IContextFind</w:t>
      </w:r>
      <w:bookmarkEnd w:id="126"/>
    </w:p>
    <w:p w:rsidR="00057191" w:rsidRPr="00212DF6" w:rsidRDefault="00057191" w:rsidP="00416A8A">
      <w:pPr>
        <w:spacing w:line="480" w:lineRule="auto"/>
        <w:contextualSpacing w:val="0"/>
        <w:jc w:val="both"/>
        <w:rPr>
          <w:rFonts w:eastAsiaTheme="majorEastAsia" w:cstheme="majorBidi"/>
          <w:bCs/>
          <w:color w:val="000000" w:themeColor="text1"/>
          <w:szCs w:val="24"/>
        </w:rPr>
      </w:pPr>
      <w:r w:rsidRPr="00212DF6">
        <w:rPr>
          <w:rFonts w:eastAsiaTheme="majorEastAsia" w:cstheme="majorBidi"/>
          <w:bCs/>
          <w:color w:val="000000" w:themeColor="text1"/>
          <w:szCs w:val="24"/>
        </w:rPr>
        <w:t>Данный интерфейс переключает конте</w:t>
      </w:r>
      <w:proofErr w:type="gramStart"/>
      <w:r w:rsidRPr="00212DF6">
        <w:rPr>
          <w:rFonts w:eastAsiaTheme="majorEastAsia" w:cstheme="majorBidi"/>
          <w:bCs/>
          <w:color w:val="000000" w:themeColor="text1"/>
          <w:szCs w:val="24"/>
        </w:rPr>
        <w:t>кст пр</w:t>
      </w:r>
      <w:proofErr w:type="gramEnd"/>
      <w:r w:rsidRPr="00212DF6">
        <w:rPr>
          <w:rFonts w:eastAsiaTheme="majorEastAsia" w:cstheme="majorBidi"/>
          <w:bCs/>
          <w:color w:val="000000" w:themeColor="text1"/>
          <w:szCs w:val="24"/>
        </w:rPr>
        <w:t>и нахождении точки между двумя идентификаторами</w:t>
      </w:r>
      <w:r w:rsidR="006D3321">
        <w:rPr>
          <w:rFonts w:eastAsiaTheme="majorEastAsia" w:cstheme="majorBidi"/>
          <w:bCs/>
          <w:color w:val="000000" w:themeColor="text1"/>
          <w:szCs w:val="24"/>
        </w:rPr>
        <w:t xml:space="preserve"> в теле функции</w:t>
      </w:r>
      <w:r w:rsidRPr="00212DF6">
        <w:rPr>
          <w:rFonts w:eastAsiaTheme="majorEastAsia" w:cstheme="majorBidi"/>
          <w:bCs/>
          <w:color w:val="000000" w:themeColor="text1"/>
          <w:szCs w:val="24"/>
        </w:rPr>
        <w:t xml:space="preserve"> и создает </w:t>
      </w:r>
      <w:r w:rsidRPr="00212DF6">
        <w:rPr>
          <w:rFonts w:eastAsiaTheme="majorEastAsia" w:cstheme="majorBidi"/>
          <w:bCs/>
          <w:color w:val="000000" w:themeColor="text1"/>
          <w:szCs w:val="24"/>
          <w:lang w:val="en-US"/>
        </w:rPr>
        <w:t>Expression</w:t>
      </w:r>
      <w:r w:rsidR="006D3321">
        <w:rPr>
          <w:rFonts w:eastAsiaTheme="majorEastAsia" w:cstheme="majorBidi"/>
          <w:bCs/>
          <w:color w:val="000000" w:themeColor="text1"/>
          <w:szCs w:val="24"/>
        </w:rPr>
        <w:t xml:space="preserve"> содержащий</w:t>
      </w:r>
      <w:r w:rsidRPr="00212DF6">
        <w:rPr>
          <w:rFonts w:eastAsiaTheme="majorEastAsia" w:cstheme="majorBidi"/>
          <w:bCs/>
          <w:color w:val="000000" w:themeColor="text1"/>
          <w:szCs w:val="24"/>
        </w:rPr>
        <w:t xml:space="preserve"> значени</w:t>
      </w:r>
      <w:r w:rsidR="006D3321">
        <w:rPr>
          <w:rFonts w:eastAsiaTheme="majorEastAsia" w:cstheme="majorBidi"/>
          <w:bCs/>
          <w:color w:val="000000" w:themeColor="text1"/>
          <w:szCs w:val="24"/>
        </w:rPr>
        <w:t>е</w:t>
      </w:r>
      <w:r w:rsidRPr="00212DF6">
        <w:rPr>
          <w:rFonts w:eastAsiaTheme="majorEastAsia" w:cstheme="majorBidi"/>
          <w:bCs/>
          <w:color w:val="000000" w:themeColor="text1"/>
          <w:szCs w:val="24"/>
        </w:rPr>
        <w:t xml:space="preserve"> параметра ресурса.</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IContextFind::Result RDORTPResType::onSwitchContext(CREF(LPExpression) pSwitchExpression, CREF(LPRDOValue) pValue) const</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ASSERT(pSwitchExpression);</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ASSERT(pValue           );</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ruint parNumb = getRTPParamNumber(pValue-&gt;value().getIdentificator());</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if (parNumb == RDORTPResType::UNDEFINED_PARAM)</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RDOParser::s_parser()-&gt;error().error(pValue-&gt;src_info(), rdo::format(_T("</w:t>
      </w:r>
      <w:r w:rsidRPr="00212DF6">
        <w:rPr>
          <w:rFonts w:cs="Times New Roman"/>
          <w:b/>
          <w:i/>
          <w:noProof/>
          <w:color w:val="000000" w:themeColor="text1"/>
          <w:szCs w:val="24"/>
        </w:rPr>
        <w:t>Неизвестный</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параметр</w:t>
      </w:r>
      <w:r w:rsidRPr="00212DF6">
        <w:rPr>
          <w:rFonts w:cs="Times New Roman"/>
          <w:b/>
          <w:i/>
          <w:noProof/>
          <w:color w:val="000000" w:themeColor="text1"/>
          <w:szCs w:val="24"/>
          <w:lang w:val="en-US"/>
        </w:rPr>
        <w:t xml:space="preserve"> </w:t>
      </w:r>
      <w:r w:rsidRPr="00212DF6">
        <w:rPr>
          <w:rFonts w:cs="Times New Roman"/>
          <w:b/>
          <w:i/>
          <w:noProof/>
          <w:color w:val="000000" w:themeColor="text1"/>
          <w:szCs w:val="24"/>
        </w:rPr>
        <w:t>ресурса</w:t>
      </w:r>
      <w:r w:rsidRPr="00212DF6">
        <w:rPr>
          <w:rFonts w:cs="Times New Roman"/>
          <w:b/>
          <w:i/>
          <w:noProof/>
          <w:color w:val="000000" w:themeColor="text1"/>
          <w:szCs w:val="24"/>
          <w:lang w:val="en-US"/>
        </w:rPr>
        <w:t>: %s"), pValue-&gt;value().getIdentificator().c_str()));</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LPRDORTPParam pParam = findRTPParam(pValue-&gt;value().getIdentificator());</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ASSERT(pParam);</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LPExpression pExpression = rdo::Factory&lt;Expression&gt;::create(</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pParam-&gt;getTypeInfo(),</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lastRenderedPageBreak/>
        <w:tab/>
      </w:r>
      <w:r w:rsidRPr="00212DF6">
        <w:rPr>
          <w:rFonts w:cs="Times New Roman"/>
          <w:b/>
          <w:i/>
          <w:noProof/>
          <w:color w:val="000000" w:themeColor="text1"/>
          <w:szCs w:val="24"/>
          <w:lang w:val="en-US"/>
        </w:rPr>
        <w:tab/>
        <w:t>rdo::Factory&lt;rdoRuntime::RDOCalcGetResParamByCalc&gt;::create(pSwitchExpression-&gt;calc(), parNumb),</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r>
      <w:r w:rsidRPr="00212DF6">
        <w:rPr>
          <w:rFonts w:cs="Times New Roman"/>
          <w:b/>
          <w:i/>
          <w:noProof/>
          <w:color w:val="000000" w:themeColor="text1"/>
          <w:szCs w:val="24"/>
          <w:lang w:val="en-US"/>
        </w:rPr>
        <w:tab/>
        <w:t>pValue-&gt;src_info()</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212DF6">
        <w:rPr>
          <w:rFonts w:cs="Times New Roman"/>
          <w:b/>
          <w:i/>
          <w:noProof/>
          <w:color w:val="000000" w:themeColor="text1"/>
          <w:szCs w:val="24"/>
          <w:lang w:val="en-US"/>
        </w:rPr>
        <w:tab/>
        <w:t>ASSERT(pExpression);</w:t>
      </w:r>
    </w:p>
    <w:p w:rsidR="00057191" w:rsidRPr="00212DF6" w:rsidRDefault="00057191"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57191" w:rsidRPr="00212DF6" w:rsidRDefault="00057191" w:rsidP="00416A8A">
      <w:pPr>
        <w:keepNext w:val="0"/>
        <w:keepLines w:val="0"/>
        <w:autoSpaceDE w:val="0"/>
        <w:autoSpaceDN w:val="0"/>
        <w:adjustRightInd w:val="0"/>
        <w:spacing w:line="480" w:lineRule="auto"/>
        <w:contextualSpacing w:val="0"/>
        <w:rPr>
          <w:rFonts w:cs="Times New Roman"/>
          <w:b/>
          <w:i/>
          <w:color w:val="000000" w:themeColor="text1"/>
          <w:szCs w:val="24"/>
          <w:lang w:val="en-US"/>
        </w:rPr>
      </w:pPr>
      <w:r w:rsidRPr="00212DF6">
        <w:rPr>
          <w:rFonts w:cs="Times New Roman"/>
          <w:b/>
          <w:i/>
          <w:noProof/>
          <w:color w:val="000000" w:themeColor="text1"/>
          <w:szCs w:val="24"/>
          <w:lang w:val="en-US"/>
        </w:rPr>
        <w:tab/>
        <w:t>return IContextFind::Result(const_cast&lt;PTR(RDORTPResType)&gt;(this), pExpression, pValue);}</w:t>
      </w:r>
    </w:p>
    <w:p w:rsidR="00E25897" w:rsidRPr="00212DF6" w:rsidRDefault="00E25897" w:rsidP="00416A8A">
      <w:pPr>
        <w:pStyle w:val="2"/>
        <w:spacing w:line="480" w:lineRule="auto"/>
        <w:ind w:left="0" w:firstLine="567"/>
        <w:contextualSpacing w:val="0"/>
        <w:rPr>
          <w:color w:val="000000" w:themeColor="text1"/>
        </w:rPr>
      </w:pPr>
      <w:bookmarkStart w:id="127" w:name="_Toc312015159"/>
      <w:r w:rsidRPr="00212DF6">
        <w:rPr>
          <w:color w:val="000000" w:themeColor="text1"/>
          <w:lang w:eastAsia="ru-RU"/>
        </w:rPr>
        <w:t>И</w:t>
      </w:r>
      <w:r w:rsidRPr="00212DF6">
        <w:rPr>
          <w:color w:val="000000" w:themeColor="text1"/>
        </w:rPr>
        <w:t xml:space="preserve">зменения в пространстве имен </w:t>
      </w:r>
      <w:proofErr w:type="spellStart"/>
      <w:r w:rsidRPr="00212DF6">
        <w:rPr>
          <w:color w:val="000000" w:themeColor="text1"/>
          <w:lang w:val="en-US"/>
        </w:rPr>
        <w:t>rdoRuntime</w:t>
      </w:r>
      <w:bookmarkEnd w:id="121"/>
      <w:bookmarkEnd w:id="127"/>
      <w:proofErr w:type="spellEnd"/>
    </w:p>
    <w:p w:rsidR="00E25897" w:rsidRPr="00212DF6" w:rsidRDefault="00E25897" w:rsidP="00416A8A">
      <w:pPr>
        <w:pStyle w:val="3"/>
        <w:spacing w:line="480" w:lineRule="auto"/>
        <w:ind w:left="0" w:firstLine="567"/>
        <w:contextualSpacing w:val="0"/>
        <w:rPr>
          <w:color w:val="000000" w:themeColor="text1"/>
          <w:lang w:val="en-US"/>
        </w:rPr>
      </w:pPr>
      <w:bookmarkStart w:id="128" w:name="_Toc312015160"/>
      <w:r w:rsidRPr="00212DF6">
        <w:rPr>
          <w:color w:val="000000" w:themeColor="text1"/>
        </w:rPr>
        <w:t xml:space="preserve">Объявление  класса </w:t>
      </w:r>
      <w:proofErr w:type="spellStart"/>
      <w:r w:rsidRPr="00212DF6">
        <w:rPr>
          <w:color w:val="000000" w:themeColor="text1"/>
          <w:lang w:val="en-US"/>
        </w:rPr>
        <w:t>RDO</w:t>
      </w:r>
      <w:r w:rsidR="00017CD3" w:rsidRPr="00212DF6">
        <w:rPr>
          <w:color w:val="000000" w:themeColor="text1"/>
          <w:lang w:val="en-US"/>
        </w:rPr>
        <w:t>CalcGetResID</w:t>
      </w:r>
      <w:bookmarkEnd w:id="128"/>
      <w:proofErr w:type="spellEnd"/>
    </w:p>
    <w:p w:rsidR="003068FC" w:rsidRPr="00212DF6" w:rsidRDefault="003068FC" w:rsidP="00416A8A">
      <w:pPr>
        <w:spacing w:line="480" w:lineRule="auto"/>
        <w:contextualSpacing w:val="0"/>
        <w:rPr>
          <w:color w:val="000000" w:themeColor="text1"/>
        </w:rPr>
      </w:pPr>
      <w:r w:rsidRPr="00212DF6">
        <w:rPr>
          <w:color w:val="000000" w:themeColor="text1"/>
        </w:rPr>
        <w:t xml:space="preserve">Класс предназначен для </w:t>
      </w:r>
      <w:r w:rsidR="00017CD3" w:rsidRPr="00212DF6">
        <w:rPr>
          <w:color w:val="000000" w:themeColor="text1"/>
        </w:rPr>
        <w:t xml:space="preserve">получения </w:t>
      </w:r>
      <w:r w:rsidR="00017CD3" w:rsidRPr="00212DF6">
        <w:rPr>
          <w:color w:val="000000" w:themeColor="text1"/>
          <w:lang w:val="en-US"/>
        </w:rPr>
        <w:t>ID</w:t>
      </w:r>
      <w:r w:rsidR="00017CD3" w:rsidRPr="00212DF6">
        <w:rPr>
          <w:color w:val="000000" w:themeColor="text1"/>
        </w:rPr>
        <w:t xml:space="preserve"> ресурса по пришедшему абстрактному вычислителю, содержащему этот ресурс</w:t>
      </w:r>
      <w:r w:rsidRPr="00212DF6">
        <w:rPr>
          <w:color w:val="000000" w:themeColor="text1"/>
        </w:rPr>
        <w:t xml:space="preserve">. </w:t>
      </w:r>
    </w:p>
    <w:p w:rsidR="00017CD3" w:rsidRPr="00212DF6" w:rsidRDefault="00017CD3" w:rsidP="00416A8A">
      <w:pPr>
        <w:keepNext w:val="0"/>
        <w:keepLines w:val="0"/>
        <w:autoSpaceDE w:val="0"/>
        <w:autoSpaceDN w:val="0"/>
        <w:adjustRightInd w:val="0"/>
        <w:spacing w:line="480" w:lineRule="auto"/>
        <w:contextualSpacing w:val="0"/>
        <w:rPr>
          <w:rFonts w:ascii="Courier New" w:hAnsi="Courier New" w:cs="Courier New"/>
          <w:noProof/>
          <w:color w:val="000000" w:themeColor="text1"/>
          <w:sz w:val="20"/>
          <w:szCs w:val="20"/>
        </w:rPr>
      </w:pP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CALC(RDOCalcGetResID)</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DECLARE_FACTORY(RDOCalcGetResID)</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private:</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LPRDOCalc m_pCalcGetResource;</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protected:</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RDOCalcGetResID(CREF(LPRDOCalc) pCalcGetResource);</w:t>
      </w:r>
    </w:p>
    <w:p w:rsidR="00017CD3" w:rsidRPr="005F24B8"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12DF6" w:rsidRPr="006D3321" w:rsidRDefault="00017CD3"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DECLARE_ICalc;</w:t>
      </w:r>
      <w:r w:rsidRPr="006D3321">
        <w:rPr>
          <w:rFonts w:cs="Times New Roman"/>
          <w:b/>
          <w:i/>
          <w:noProof/>
          <w:color w:val="000000" w:themeColor="text1"/>
          <w:szCs w:val="24"/>
          <w:lang w:val="en-US"/>
        </w:rPr>
        <w:t>};</w:t>
      </w:r>
    </w:p>
    <w:p w:rsidR="00212DF6" w:rsidRPr="006D3321" w:rsidRDefault="00212DF6" w:rsidP="00416A8A">
      <w:pPr>
        <w:keepNext w:val="0"/>
        <w:keepLines w:val="0"/>
        <w:autoSpaceDE w:val="0"/>
        <w:autoSpaceDN w:val="0"/>
        <w:adjustRightInd w:val="0"/>
        <w:spacing w:line="480" w:lineRule="auto"/>
        <w:contextualSpacing w:val="0"/>
        <w:rPr>
          <w:rFonts w:ascii="Courier New" w:hAnsi="Courier New" w:cs="Courier New"/>
          <w:noProof/>
          <w:color w:val="000000" w:themeColor="text1"/>
          <w:sz w:val="20"/>
          <w:szCs w:val="20"/>
          <w:lang w:val="en-US"/>
        </w:rPr>
      </w:pPr>
    </w:p>
    <w:p w:rsidR="00212DF6" w:rsidRPr="00212DF6" w:rsidRDefault="00212DF6" w:rsidP="00416A8A">
      <w:pPr>
        <w:pStyle w:val="3"/>
        <w:numPr>
          <w:ilvl w:val="2"/>
          <w:numId w:val="47"/>
        </w:numPr>
        <w:spacing w:line="480" w:lineRule="auto"/>
        <w:ind w:left="0" w:firstLine="567"/>
        <w:contextualSpacing w:val="0"/>
        <w:rPr>
          <w:color w:val="000000" w:themeColor="text1"/>
          <w:lang w:val="en-US"/>
        </w:rPr>
      </w:pPr>
      <w:bookmarkStart w:id="129" w:name="_Toc312015161"/>
      <w:r w:rsidRPr="00212DF6">
        <w:rPr>
          <w:color w:val="000000" w:themeColor="text1"/>
        </w:rPr>
        <w:lastRenderedPageBreak/>
        <w:t xml:space="preserve">Объявление  класса </w:t>
      </w:r>
      <w:proofErr w:type="spellStart"/>
      <w:r w:rsidRPr="00212DF6">
        <w:rPr>
          <w:color w:val="000000" w:themeColor="text1"/>
          <w:lang w:val="en-US"/>
        </w:rPr>
        <w:t>RDOCalcGetResParamByCalc</w:t>
      </w:r>
      <w:bookmarkEnd w:id="129"/>
      <w:proofErr w:type="spellEnd"/>
    </w:p>
    <w:p w:rsidR="00212DF6" w:rsidRPr="00212DF6" w:rsidRDefault="00212DF6" w:rsidP="00416A8A">
      <w:pPr>
        <w:spacing w:line="480" w:lineRule="auto"/>
        <w:contextualSpacing w:val="0"/>
        <w:rPr>
          <w:color w:val="000000" w:themeColor="text1"/>
        </w:rPr>
      </w:pPr>
      <w:r w:rsidRPr="00212DF6">
        <w:rPr>
          <w:color w:val="000000" w:themeColor="text1"/>
        </w:rPr>
        <w:t xml:space="preserve">Класс предназначен для получения параметра ресурса по пришедшему абстрактному вычислителю, содержащему этот ресурс, и номеру параметра этого ресурса. </w:t>
      </w:r>
    </w:p>
    <w:p w:rsidR="00212DF6" w:rsidRPr="00212DF6" w:rsidRDefault="00212DF6" w:rsidP="00416A8A">
      <w:pPr>
        <w:keepNext w:val="0"/>
        <w:keepLines w:val="0"/>
        <w:autoSpaceDE w:val="0"/>
        <w:autoSpaceDN w:val="0"/>
        <w:adjustRightInd w:val="0"/>
        <w:spacing w:line="480" w:lineRule="auto"/>
        <w:contextualSpacing w:val="0"/>
        <w:rPr>
          <w:rFonts w:ascii="Courier New" w:hAnsi="Courier New" w:cs="Courier New"/>
          <w:noProof/>
          <w:color w:val="000000" w:themeColor="text1"/>
          <w:sz w:val="20"/>
          <w:szCs w:val="20"/>
        </w:rPr>
      </w:pP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CALC(RDOCalcGetResID)</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DECLARE_FACTORY(RDOCalcGetResID)</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private:</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LPRDOCalc m_pCalcGetResource;</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protected:</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RDOCalcGetResID(CREF(LPRDOCalc) pCalcGetResource);</w:t>
      </w: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p>
    <w:p w:rsidR="00212DF6" w:rsidRPr="005F24B8" w:rsidRDefault="00212DF6" w:rsidP="00416A8A">
      <w:pPr>
        <w:keepNext w:val="0"/>
        <w:keepLines w:val="0"/>
        <w:autoSpaceDE w:val="0"/>
        <w:autoSpaceDN w:val="0"/>
        <w:adjustRightInd w:val="0"/>
        <w:spacing w:line="480" w:lineRule="auto"/>
        <w:contextualSpacing w:val="0"/>
        <w:rPr>
          <w:rFonts w:cs="Times New Roman"/>
          <w:b/>
          <w:i/>
          <w:noProof/>
          <w:color w:val="000000" w:themeColor="text1"/>
          <w:szCs w:val="24"/>
          <w:lang w:val="en-US"/>
        </w:rPr>
      </w:pPr>
      <w:r w:rsidRPr="005F24B8">
        <w:rPr>
          <w:rFonts w:cs="Times New Roman"/>
          <w:b/>
          <w:i/>
          <w:noProof/>
          <w:color w:val="000000" w:themeColor="text1"/>
          <w:szCs w:val="24"/>
          <w:lang w:val="en-US"/>
        </w:rPr>
        <w:tab/>
        <w:t>DECLARE_ICalc;};</w:t>
      </w:r>
    </w:p>
    <w:p w:rsidR="00AC0563" w:rsidRPr="006D3321" w:rsidRDefault="00AC0563" w:rsidP="00416A8A">
      <w:pPr>
        <w:spacing w:line="480" w:lineRule="auto"/>
        <w:contextualSpacing w:val="0"/>
        <w:rPr>
          <w:lang w:val="en-US"/>
        </w:rPr>
      </w:pPr>
    </w:p>
    <w:p w:rsidR="00DF6C73" w:rsidRDefault="00DF6C73" w:rsidP="00416A8A">
      <w:pPr>
        <w:pStyle w:val="1"/>
        <w:keepLines w:val="0"/>
        <w:suppressAutoHyphens/>
        <w:spacing w:before="240" w:after="120" w:line="480" w:lineRule="auto"/>
        <w:ind w:left="488" w:firstLine="567"/>
        <w:contextualSpacing w:val="0"/>
      </w:pPr>
      <w:bookmarkStart w:id="130" w:name="_Toc263928418"/>
      <w:bookmarkStart w:id="131" w:name="_Toc312015162"/>
      <w:r>
        <w:lastRenderedPageBreak/>
        <w:t>Заключение</w:t>
      </w:r>
      <w:bookmarkEnd w:id="130"/>
      <w:bookmarkEnd w:id="131"/>
    </w:p>
    <w:p w:rsidR="00DF6C73" w:rsidRDefault="00DF6C73" w:rsidP="006C497D">
      <w:pPr>
        <w:spacing w:before="280" w:after="280" w:line="480" w:lineRule="auto"/>
        <w:contextualSpacing w:val="0"/>
        <w:jc w:val="both"/>
      </w:pPr>
      <w:r>
        <w:t>В рамках данного курсового проекта были получены следующие результаты:</w:t>
      </w:r>
    </w:p>
    <w:p w:rsidR="00DF6C73" w:rsidRDefault="00DF6C73"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 xml:space="preserve">Проведено </w:t>
      </w:r>
      <w:proofErr w:type="spellStart"/>
      <w:r>
        <w:t>предпроектное</w:t>
      </w:r>
      <w:proofErr w:type="spellEnd"/>
      <w:r>
        <w:t xml:space="preserve"> исследование системы имитационного моделирования РДО.</w:t>
      </w:r>
    </w:p>
    <w:p w:rsidR="00DF6C73" w:rsidRDefault="00DF6C73"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 xml:space="preserve">На этапе концептуального проектирования системы с помощью диаграммы компонентов нотации </w:t>
      </w:r>
      <w:r w:rsidRPr="006C497D">
        <w:rPr>
          <w:lang w:val="en-US"/>
        </w:rPr>
        <w:t>UML</w:t>
      </w:r>
      <w:r w:rsidRPr="00323D2A">
        <w:t xml:space="preserve"> </w:t>
      </w:r>
      <w:r>
        <w:t>укрупненно показано внутреннее устройство РДО и выделены те компоненты, которые потребуют внесения изменений в ходе этой работы.</w:t>
      </w:r>
    </w:p>
    <w:p w:rsidR="00DF6C73" w:rsidRDefault="00DF6C73"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На этапе технического проектирования доработан синтаксис событий</w:t>
      </w:r>
      <w:r w:rsidRPr="00323D2A">
        <w:t xml:space="preserve">, </w:t>
      </w:r>
      <w:r>
        <w:t xml:space="preserve">который представлен на синтаксической диаграмме. С помощью диаграммы классов разработана архитектура новой системы. С помощью диаграммы активностей </w:t>
      </w:r>
      <w:r w:rsidR="00416A8A">
        <w:t xml:space="preserve">смоделирован </w:t>
      </w:r>
      <w:r>
        <w:t xml:space="preserve">механизм передачи </w:t>
      </w:r>
      <w:r w:rsidR="00416A8A">
        <w:t xml:space="preserve">ресурсов как </w:t>
      </w:r>
      <w:r>
        <w:t xml:space="preserve">параметров </w:t>
      </w:r>
      <w:r w:rsidR="00416A8A">
        <w:t>функции и работа с ними.</w:t>
      </w:r>
    </w:p>
    <w:p w:rsidR="00DF6C73" w:rsidRDefault="00DF6C73"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 xml:space="preserve">На этапе рабочего проектирования написан программный код для реализации спроектированных </w:t>
      </w:r>
      <w:proofErr w:type="gramStart"/>
      <w:r>
        <w:t>раннее</w:t>
      </w:r>
      <w:proofErr w:type="gramEnd"/>
      <w:r>
        <w:t xml:space="preserve"> алгоритмов работы и архитектуры компонента </w:t>
      </w:r>
      <w:proofErr w:type="spellStart"/>
      <w:r w:rsidRPr="006C497D">
        <w:rPr>
          <w:lang w:val="en-US"/>
        </w:rPr>
        <w:t>rdo</w:t>
      </w:r>
      <w:proofErr w:type="spellEnd"/>
      <w:r w:rsidRPr="00323D2A">
        <w:t>_</w:t>
      </w:r>
      <w:r w:rsidRPr="006C497D">
        <w:rPr>
          <w:lang w:val="en-US"/>
        </w:rPr>
        <w:t>parser</w:t>
      </w:r>
      <w:r w:rsidR="00416A8A">
        <w:t xml:space="preserve"> и </w:t>
      </w:r>
      <w:proofErr w:type="spellStart"/>
      <w:r w:rsidR="00416A8A" w:rsidRPr="006C497D">
        <w:rPr>
          <w:lang w:val="en-US"/>
        </w:rPr>
        <w:t>rdo</w:t>
      </w:r>
      <w:proofErr w:type="spellEnd"/>
      <w:r w:rsidR="00416A8A" w:rsidRPr="00416A8A">
        <w:t>_</w:t>
      </w:r>
      <w:r w:rsidR="00416A8A" w:rsidRPr="006C497D">
        <w:rPr>
          <w:lang w:val="en-US"/>
        </w:rPr>
        <w:t>runtime</w:t>
      </w:r>
      <w:r w:rsidRPr="00323D2A">
        <w:t xml:space="preserve"> </w:t>
      </w:r>
      <w:r>
        <w:t>системы РДО. Проведены отладка и тестирование нового функционала системы, в ходе которых исправлялись найденные ошибки.</w:t>
      </w:r>
    </w:p>
    <w:p w:rsidR="00DF6C73" w:rsidRPr="006C497D" w:rsidRDefault="00DF6C73"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Для демонстрации новых возможностей системы модель, представленная на этапе постановки задачи, была реализована в системе РДО. Результаты проведения имитационного исследования позволяют сделать вывод об адекватной работе новой функции системы.</w:t>
      </w:r>
    </w:p>
    <w:p w:rsidR="00AC0563" w:rsidRDefault="006C497D" w:rsidP="006C497D">
      <w:pPr>
        <w:pStyle w:val="a5"/>
        <w:keepNext w:val="0"/>
        <w:keepLines w:val="0"/>
        <w:numPr>
          <w:ilvl w:val="2"/>
          <w:numId w:val="50"/>
        </w:numPr>
        <w:tabs>
          <w:tab w:val="clear" w:pos="1440"/>
          <w:tab w:val="num" w:pos="0"/>
        </w:tabs>
        <w:suppressAutoHyphens/>
        <w:spacing w:before="280" w:after="280" w:line="480" w:lineRule="auto"/>
        <w:ind w:left="0" w:firstLine="567"/>
        <w:contextualSpacing w:val="0"/>
        <w:jc w:val="both"/>
      </w:pPr>
      <w:r>
        <w:t>Все внесенные в систему изменения</w:t>
      </w:r>
      <w:r w:rsidRPr="006C497D">
        <w:t xml:space="preserve"> </w:t>
      </w:r>
      <w:r>
        <w:t>отражены в справочной информации по системе РДО, что позволяет пользователям оперативно получать справку по новым функциям системы.</w:t>
      </w:r>
    </w:p>
    <w:p w:rsidR="006C497D" w:rsidRDefault="006C497D" w:rsidP="006C497D">
      <w:pPr>
        <w:pStyle w:val="1"/>
        <w:keepLines w:val="0"/>
        <w:suppressAutoHyphens/>
        <w:spacing w:before="240" w:after="120" w:line="240" w:lineRule="auto"/>
        <w:ind w:left="488" w:hanging="431"/>
        <w:contextualSpacing w:val="0"/>
      </w:pPr>
      <w:bookmarkStart w:id="132" w:name="_Toc263928419"/>
      <w:bookmarkStart w:id="133" w:name="_Toc312015163"/>
      <w:r>
        <w:lastRenderedPageBreak/>
        <w:t>Список использованных источников</w:t>
      </w:r>
      <w:bookmarkEnd w:id="132"/>
      <w:bookmarkEnd w:id="133"/>
    </w:p>
    <w:p w:rsidR="006C497D" w:rsidRPr="00323D2A" w:rsidRDefault="006C497D" w:rsidP="006C497D">
      <w:pPr>
        <w:keepNext w:val="0"/>
        <w:keepLines w:val="0"/>
        <w:numPr>
          <w:ilvl w:val="2"/>
          <w:numId w:val="36"/>
        </w:numPr>
        <w:suppressAutoHyphens/>
        <w:spacing w:before="280" w:after="280"/>
        <w:ind w:left="0" w:firstLine="709"/>
        <w:contextualSpacing w:val="0"/>
        <w:jc w:val="both"/>
      </w:pPr>
      <w:r>
        <w:rPr>
          <w:lang w:val="en-US"/>
        </w:rPr>
        <w:t>RAO</w:t>
      </w:r>
      <w:r w:rsidRPr="00323D2A">
        <w:t>-</w:t>
      </w:r>
      <w:r>
        <w:rPr>
          <w:lang w:val="en-US"/>
        </w:rPr>
        <w:t>Studio</w:t>
      </w:r>
      <w:r w:rsidRPr="00323D2A">
        <w:t xml:space="preserve"> – </w:t>
      </w:r>
      <w:r>
        <w:t xml:space="preserve">Руководство пользователя, 2007 </w:t>
      </w:r>
      <w:r w:rsidRPr="00323D2A">
        <w:t>[</w:t>
      </w:r>
      <w:hyperlink r:id="rId12" w:history="1">
        <w:r>
          <w:rPr>
            <w:rStyle w:val="a9"/>
          </w:rPr>
          <w:t>http://rdo.rk9.bmstu.ru/forum/viewtopic.php?t=900</w:t>
        </w:r>
      </w:hyperlink>
      <w:r w:rsidRPr="00323D2A">
        <w:t>].</w:t>
      </w:r>
    </w:p>
    <w:p w:rsidR="006C497D" w:rsidRDefault="006C497D" w:rsidP="006C497D">
      <w:pPr>
        <w:keepNext w:val="0"/>
        <w:keepLines w:val="0"/>
        <w:numPr>
          <w:ilvl w:val="2"/>
          <w:numId w:val="36"/>
        </w:numPr>
        <w:suppressAutoHyphens/>
        <w:spacing w:before="280" w:after="280"/>
        <w:ind w:left="0" w:firstLine="709"/>
        <w:contextualSpacing w:val="0"/>
        <w:jc w:val="both"/>
      </w:pPr>
      <w:r>
        <w:t xml:space="preserve">Справка по языку РДО (в составе программы) </w:t>
      </w:r>
      <w:r w:rsidRPr="00323D2A">
        <w:t>[</w:t>
      </w:r>
      <w:hyperlink r:id="rId13" w:history="1">
        <w:r>
          <w:rPr>
            <w:rStyle w:val="a9"/>
          </w:rPr>
          <w:t>http://rdo.rk9.bmstu.ru/forum/viewforum.php?f=15</w:t>
        </w:r>
      </w:hyperlink>
      <w:r w:rsidRPr="00323D2A">
        <w:t>]</w:t>
      </w:r>
      <w:r>
        <w:t>.</w:t>
      </w:r>
    </w:p>
    <w:p w:rsidR="006C497D" w:rsidRDefault="006C497D" w:rsidP="006C497D">
      <w:pPr>
        <w:keepNext w:val="0"/>
        <w:keepLines w:val="0"/>
        <w:numPr>
          <w:ilvl w:val="2"/>
          <w:numId w:val="36"/>
        </w:numPr>
        <w:suppressAutoHyphens/>
        <w:spacing w:before="280" w:after="280"/>
        <w:ind w:left="0" w:firstLine="709"/>
        <w:contextualSpacing w:val="0"/>
        <w:jc w:val="both"/>
      </w:pPr>
      <w:r>
        <w:t xml:space="preserve">Емельянов В.В., </w:t>
      </w:r>
      <w:proofErr w:type="spellStart"/>
      <w:r>
        <w:t>Ясиновский</w:t>
      </w:r>
      <w:proofErr w:type="spellEnd"/>
      <w:r>
        <w:t xml:space="preserve"> С.И. Имитационное моделирование систем: Учеб</w:t>
      </w:r>
      <w:proofErr w:type="gramStart"/>
      <w:r>
        <w:t>.</w:t>
      </w:r>
      <w:proofErr w:type="gramEnd"/>
      <w:r>
        <w:t xml:space="preserve"> </w:t>
      </w:r>
      <w:proofErr w:type="gramStart"/>
      <w:r>
        <w:t>п</w:t>
      </w:r>
      <w:proofErr w:type="gramEnd"/>
      <w:r>
        <w:t xml:space="preserve">особие. – М.: Изд-во МГТУ </w:t>
      </w:r>
      <w:proofErr w:type="spellStart"/>
      <w:r>
        <w:t>им.Н.Э</w:t>
      </w:r>
      <w:proofErr w:type="spellEnd"/>
      <w:r>
        <w:t>. Баумана, 2009. – 584 с.: ил. (Информатика в техническом университете).</w:t>
      </w:r>
    </w:p>
    <w:p w:rsidR="006C497D" w:rsidRDefault="006C497D" w:rsidP="006C497D">
      <w:pPr>
        <w:keepNext w:val="0"/>
        <w:keepLines w:val="0"/>
        <w:numPr>
          <w:ilvl w:val="2"/>
          <w:numId w:val="36"/>
        </w:numPr>
        <w:suppressAutoHyphens/>
        <w:spacing w:before="280" w:after="280"/>
        <w:ind w:left="0" w:firstLine="709"/>
        <w:contextualSpacing w:val="0"/>
        <w:jc w:val="both"/>
      </w:pPr>
      <w:r>
        <w:t>Единая система программной документации. Техническое задание. Требования к содержанию и оформлению. ГОСТ 19.201-78.</w:t>
      </w:r>
    </w:p>
    <w:p w:rsidR="006C497D" w:rsidRDefault="006C497D" w:rsidP="006C497D">
      <w:pPr>
        <w:keepNext w:val="0"/>
        <w:keepLines w:val="0"/>
        <w:numPr>
          <w:ilvl w:val="2"/>
          <w:numId w:val="36"/>
        </w:numPr>
        <w:suppressAutoHyphens/>
        <w:spacing w:before="280" w:after="280"/>
        <w:ind w:left="0" w:firstLine="709"/>
        <w:contextualSpacing w:val="0"/>
        <w:jc w:val="both"/>
      </w:pPr>
      <w:r>
        <w:t>Единая система программной документации. Схемы алгоритмов, программ, данных и систем. ГОСТ 19.701-90. Условные обозначения и правила выполнения.</w:t>
      </w:r>
    </w:p>
    <w:p w:rsidR="006C497D" w:rsidRDefault="006C497D" w:rsidP="006C497D">
      <w:pPr>
        <w:keepNext w:val="0"/>
        <w:keepLines w:val="0"/>
        <w:numPr>
          <w:ilvl w:val="2"/>
          <w:numId w:val="36"/>
        </w:numPr>
        <w:suppressAutoHyphens/>
        <w:spacing w:before="280" w:after="280"/>
        <w:ind w:left="0" w:firstLine="709"/>
        <w:contextualSpacing w:val="0"/>
        <w:jc w:val="both"/>
      </w:pPr>
      <w:r>
        <w:t xml:space="preserve">Бьерн Страуструп. Язык моделирования </w:t>
      </w:r>
      <w:r>
        <w:rPr>
          <w:lang w:val="en-US"/>
        </w:rPr>
        <w:t>C</w:t>
      </w:r>
      <w:r>
        <w:t xml:space="preserve">++. Специальное издание. </w:t>
      </w:r>
      <w:proofErr w:type="gramStart"/>
      <w:r>
        <w:t>Пер. с англ. – М.: ООО «Бином-пресс», 2007 г. – 1104 с.: ил.</w:t>
      </w:r>
      <w:proofErr w:type="gramEnd"/>
    </w:p>
    <w:p w:rsidR="006C497D" w:rsidRDefault="006C497D" w:rsidP="006C497D">
      <w:pPr>
        <w:pStyle w:val="a5"/>
        <w:keepNext w:val="0"/>
        <w:keepLines w:val="0"/>
        <w:suppressAutoHyphens/>
        <w:spacing w:before="280" w:after="280" w:line="480" w:lineRule="auto"/>
        <w:ind w:left="567" w:firstLine="0"/>
        <w:contextualSpacing w:val="0"/>
        <w:jc w:val="both"/>
      </w:pPr>
    </w:p>
    <w:p w:rsidR="000456B3" w:rsidRDefault="006D3321" w:rsidP="006D3321">
      <w:pPr>
        <w:pStyle w:val="1"/>
        <w:spacing w:line="480" w:lineRule="auto"/>
        <w:ind w:left="0" w:firstLine="567"/>
        <w:contextualSpacing w:val="0"/>
      </w:pPr>
      <w:bookmarkStart w:id="134" w:name="_Toc296293285"/>
      <w:bookmarkStart w:id="135" w:name="_Toc312015164"/>
      <w:r>
        <w:lastRenderedPageBreak/>
        <w:t>ПРИЛОЖЕНИЕ 1</w:t>
      </w:r>
      <w:r w:rsidR="000456B3">
        <w:t>. О</w:t>
      </w:r>
      <w:r w:rsidR="000456B3" w:rsidRPr="000456B3">
        <w:t xml:space="preserve">ПИСАНИЕ ФУНКЦИЙ В МОДЕЛИ </w:t>
      </w:r>
      <w:r w:rsidR="00416A8A">
        <w:t xml:space="preserve">ИГРЫ </w:t>
      </w:r>
      <w:r w:rsidR="00416A8A" w:rsidRPr="00416A8A">
        <w:t>“5”</w:t>
      </w:r>
      <w:bookmarkEnd w:id="134"/>
      <w:bookmarkEnd w:id="135"/>
    </w:p>
    <w:p w:rsidR="001F358D" w:rsidRDefault="001F358D" w:rsidP="00416A8A">
      <w:pPr>
        <w:pStyle w:val="2"/>
        <w:spacing w:line="480" w:lineRule="auto"/>
        <w:ind w:firstLine="567"/>
        <w:contextualSpacing w:val="0"/>
        <w:rPr>
          <w:lang w:val="en-US"/>
        </w:rPr>
      </w:pPr>
      <w:bookmarkStart w:id="136" w:name="_Toc296293286"/>
      <w:bookmarkStart w:id="137" w:name="_Toc312015165"/>
      <w:r>
        <w:t>Текст модели до внедрения разработки</w:t>
      </w:r>
      <w:bookmarkEnd w:id="136"/>
      <w:bookmarkEnd w:id="137"/>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Constant</w:t>
      </w:r>
    </w:p>
    <w:p w:rsidR="00416A8A" w:rsidRPr="00416A8A" w:rsidRDefault="00416A8A" w:rsidP="00416A8A">
      <w:pPr>
        <w:spacing w:line="480" w:lineRule="auto"/>
        <w:contextualSpacing w:val="0"/>
        <w:rPr>
          <w:b/>
          <w:i/>
          <w:szCs w:val="24"/>
        </w:rPr>
      </w:pPr>
      <w:r w:rsidRPr="00416A8A">
        <w:rPr>
          <w:b/>
          <w:i/>
          <w:szCs w:val="24"/>
        </w:rPr>
        <w:t xml:space="preserve">  </w:t>
      </w:r>
      <w:proofErr w:type="spellStart"/>
      <w:r w:rsidRPr="00416A8A">
        <w:rPr>
          <w:b/>
          <w:i/>
          <w:szCs w:val="24"/>
        </w:rPr>
        <w:t>Место_дырки</w:t>
      </w:r>
      <w:proofErr w:type="spellEnd"/>
      <w:r w:rsidRPr="00416A8A">
        <w:rPr>
          <w:b/>
          <w:i/>
          <w:szCs w:val="24"/>
        </w:rPr>
        <w:t xml:space="preserve">: (справа, слева, сверху, снизу, </w:t>
      </w:r>
      <w:proofErr w:type="spellStart"/>
      <w:r w:rsidRPr="00416A8A">
        <w:rPr>
          <w:b/>
          <w:i/>
          <w:szCs w:val="24"/>
        </w:rPr>
        <w:t>дырки_рядом_нет</w:t>
      </w:r>
      <w:proofErr w:type="spellEnd"/>
      <w:r w:rsidRPr="00416A8A">
        <w:rPr>
          <w:b/>
          <w:i/>
          <w:szCs w:val="24"/>
        </w:rPr>
        <w:t xml:space="preserve">) = </w:t>
      </w:r>
      <w:proofErr w:type="spellStart"/>
      <w:r w:rsidRPr="00416A8A">
        <w:rPr>
          <w:b/>
          <w:i/>
          <w:szCs w:val="24"/>
        </w:rPr>
        <w:t>дырки_рядом_нет</w:t>
      </w:r>
      <w:proofErr w:type="spellEnd"/>
    </w:p>
    <w:p w:rsidR="00416A8A" w:rsidRPr="00416A8A" w:rsidRDefault="00416A8A" w:rsidP="00416A8A">
      <w:pPr>
        <w:spacing w:line="480" w:lineRule="auto"/>
        <w:contextualSpacing w:val="0"/>
        <w:rPr>
          <w:b/>
          <w:i/>
          <w:szCs w:val="24"/>
          <w:lang w:val="en-US"/>
        </w:rPr>
      </w:pPr>
      <w:r w:rsidRPr="00416A8A">
        <w:rPr>
          <w:b/>
          <w:i/>
          <w:szCs w:val="24"/>
          <w:lang w:val="en-US"/>
        </w:rPr>
        <w:t>$End</w:t>
      </w:r>
    </w:p>
    <w:p w:rsidR="00416A8A" w:rsidRPr="00416A8A" w:rsidRDefault="00416A8A" w:rsidP="00416A8A">
      <w:pPr>
        <w:spacing w:line="480" w:lineRule="auto"/>
        <w:contextualSpacing w:val="0"/>
        <w:rPr>
          <w:b/>
          <w:i/>
          <w:szCs w:val="24"/>
          <w:lang w:val="en-US"/>
        </w:rPr>
      </w:pPr>
    </w:p>
    <w:p w:rsidR="00416A8A" w:rsidRPr="00416A8A" w:rsidRDefault="00416A8A" w:rsidP="00416A8A">
      <w:pPr>
        <w:spacing w:line="480" w:lineRule="auto"/>
        <w:contextualSpacing w:val="0"/>
        <w:rPr>
          <w:b/>
          <w:i/>
          <w:szCs w:val="24"/>
          <w:lang w:val="en-US"/>
        </w:rPr>
      </w:pPr>
      <w:r w:rsidRPr="00416A8A">
        <w:rPr>
          <w:b/>
          <w:i/>
          <w:szCs w:val="24"/>
          <w:lang w:val="en-US"/>
        </w:rPr>
        <w:t xml:space="preserve">$Function </w:t>
      </w:r>
      <w:proofErr w:type="spellStart"/>
      <w:r w:rsidRPr="00416A8A">
        <w:rPr>
          <w:b/>
          <w:i/>
          <w:szCs w:val="24"/>
          <w:lang w:val="en-US"/>
        </w:rPr>
        <w:t>Где_</w:t>
      </w:r>
      <w:proofErr w:type="gramStart"/>
      <w:r w:rsidRPr="00416A8A">
        <w:rPr>
          <w:b/>
          <w:i/>
          <w:szCs w:val="24"/>
          <w:lang w:val="en-US"/>
        </w:rPr>
        <w:t>дырка</w:t>
      </w:r>
      <w:proofErr w:type="spellEnd"/>
      <w:r w:rsidRPr="00416A8A">
        <w:rPr>
          <w:b/>
          <w:i/>
          <w:szCs w:val="24"/>
          <w:lang w:val="en-US"/>
        </w:rPr>
        <w:t xml:space="preserve"> :</w:t>
      </w:r>
      <w:proofErr w:type="gramEnd"/>
      <w:r w:rsidRPr="00416A8A">
        <w:rPr>
          <w:b/>
          <w:i/>
          <w:szCs w:val="24"/>
          <w:lang w:val="en-US"/>
        </w:rPr>
        <w:t xml:space="preserve"> </w:t>
      </w:r>
      <w:proofErr w:type="spellStart"/>
      <w:r w:rsidRPr="00416A8A">
        <w:rPr>
          <w:b/>
          <w:i/>
          <w:szCs w:val="24"/>
          <w:lang w:val="en-US"/>
        </w:rPr>
        <w:t>such_as</w:t>
      </w:r>
      <w:proofErr w:type="spellEnd"/>
      <w:r w:rsidRPr="00416A8A">
        <w:rPr>
          <w:b/>
          <w:i/>
          <w:szCs w:val="24"/>
          <w:lang w:val="en-US"/>
        </w:rPr>
        <w:t xml:space="preserve"> </w:t>
      </w:r>
      <w:proofErr w:type="spellStart"/>
      <w:r w:rsidRPr="00416A8A">
        <w:rPr>
          <w:b/>
          <w:i/>
          <w:szCs w:val="24"/>
          <w:lang w:val="en-US"/>
        </w:rPr>
        <w:t>Место_дырки</w:t>
      </w:r>
      <w:proofErr w:type="spellEnd"/>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t xml:space="preserve">  _</w:t>
      </w:r>
      <w:proofErr w:type="spellStart"/>
      <w:r w:rsidRPr="00416A8A">
        <w:rPr>
          <w:b/>
          <w:i/>
          <w:szCs w:val="24"/>
          <w:lang w:val="en-US"/>
        </w:rPr>
        <w:t>Место</w:t>
      </w:r>
      <w:proofErr w:type="spellEnd"/>
      <w:r w:rsidRPr="00416A8A">
        <w:rPr>
          <w:b/>
          <w:i/>
          <w:szCs w:val="24"/>
          <w:lang w:val="en-US"/>
        </w:rPr>
        <w:t xml:space="preserve">: </w:t>
      </w:r>
      <w:proofErr w:type="spellStart"/>
      <w:r w:rsidRPr="00416A8A">
        <w:rPr>
          <w:b/>
          <w:i/>
          <w:szCs w:val="24"/>
          <w:lang w:val="en-US"/>
        </w:rPr>
        <w:t>such_as</w:t>
      </w:r>
      <w:proofErr w:type="spellEnd"/>
      <w:r w:rsidRPr="00416A8A">
        <w:rPr>
          <w:b/>
          <w:i/>
          <w:szCs w:val="24"/>
          <w:lang w:val="en-US"/>
        </w:rPr>
        <w:t xml:space="preserve"> </w:t>
      </w:r>
      <w:proofErr w:type="spellStart"/>
      <w:r w:rsidRPr="00416A8A">
        <w:rPr>
          <w:b/>
          <w:i/>
          <w:szCs w:val="24"/>
          <w:lang w:val="en-US"/>
        </w:rPr>
        <w:t>Фишка.Местоположение</w:t>
      </w:r>
      <w:proofErr w:type="spellEnd"/>
    </w:p>
    <w:p w:rsidR="00416A8A" w:rsidRPr="00416A8A" w:rsidRDefault="00416A8A" w:rsidP="00416A8A">
      <w:pPr>
        <w:spacing w:line="480" w:lineRule="auto"/>
        <w:contextualSpacing w:val="0"/>
        <w:rPr>
          <w:b/>
          <w:i/>
          <w:szCs w:val="24"/>
          <w:lang w:val="en-US"/>
        </w:rPr>
      </w:pPr>
      <w:r w:rsidRPr="00416A8A">
        <w:rPr>
          <w:b/>
          <w:i/>
          <w:szCs w:val="24"/>
          <w:lang w:val="en-US"/>
        </w:rPr>
        <w:t>$Body</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416A8A">
        <w:rPr>
          <w:b/>
          <w:i/>
          <w:szCs w:val="24"/>
          <w:lang w:val="en-US"/>
        </w:rPr>
        <w:t xml:space="preserve"> (_</w:t>
      </w:r>
      <w:proofErr w:type="spellStart"/>
      <w:r w:rsidRPr="00416A8A">
        <w:rPr>
          <w:b/>
          <w:i/>
          <w:szCs w:val="24"/>
          <w:lang w:val="en-US"/>
        </w:rPr>
        <w:t>Место</w:t>
      </w:r>
      <w:proofErr w:type="spellEnd"/>
      <w:r w:rsidRPr="00416A8A">
        <w:rPr>
          <w:b/>
          <w:i/>
          <w:szCs w:val="24"/>
          <w:lang w:val="en-US"/>
        </w:rPr>
        <w:t xml:space="preserve"> == </w:t>
      </w:r>
      <w:proofErr w:type="spellStart"/>
      <w:r w:rsidRPr="00416A8A">
        <w:rPr>
          <w:b/>
          <w:i/>
          <w:szCs w:val="24"/>
          <w:lang w:val="en-US"/>
        </w:rPr>
        <w:t>Дырка.Место</w:t>
      </w:r>
      <w:proofErr w:type="spellEnd"/>
      <w:r w:rsidRPr="00416A8A">
        <w:rPr>
          <w:b/>
          <w:i/>
          <w:szCs w:val="24"/>
          <w:lang w:val="en-US"/>
        </w:rPr>
        <w:t xml:space="preserve"> + 3)  return </w:t>
      </w:r>
      <w:proofErr w:type="spellStart"/>
      <w:r w:rsidRPr="00416A8A">
        <w:rPr>
          <w:b/>
          <w:i/>
          <w:szCs w:val="24"/>
          <w:lang w:val="en-US"/>
        </w:rPr>
        <w:t>сверху</w:t>
      </w:r>
      <w:proofErr w:type="spellEnd"/>
      <w:r w:rsidRPr="00416A8A">
        <w:rPr>
          <w:b/>
          <w:i/>
          <w:szCs w:val="24"/>
          <w:lang w:val="en-US"/>
        </w:rPr>
        <w:t>;</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416A8A">
        <w:rPr>
          <w:b/>
          <w:i/>
          <w:szCs w:val="24"/>
          <w:lang w:val="en-US"/>
        </w:rPr>
        <w:t xml:space="preserve"> (_</w:t>
      </w:r>
      <w:proofErr w:type="spellStart"/>
      <w:r w:rsidRPr="00416A8A">
        <w:rPr>
          <w:b/>
          <w:i/>
          <w:szCs w:val="24"/>
          <w:lang w:val="en-US"/>
        </w:rPr>
        <w:t>Место</w:t>
      </w:r>
      <w:proofErr w:type="spellEnd"/>
      <w:r w:rsidRPr="00416A8A">
        <w:rPr>
          <w:b/>
          <w:i/>
          <w:szCs w:val="24"/>
          <w:lang w:val="en-US"/>
        </w:rPr>
        <w:t xml:space="preserve"> == </w:t>
      </w:r>
      <w:proofErr w:type="spellStart"/>
      <w:r w:rsidRPr="00416A8A">
        <w:rPr>
          <w:b/>
          <w:i/>
          <w:szCs w:val="24"/>
          <w:lang w:val="en-US"/>
        </w:rPr>
        <w:t>Дырка.Место</w:t>
      </w:r>
      <w:proofErr w:type="spellEnd"/>
      <w:r w:rsidRPr="00416A8A">
        <w:rPr>
          <w:b/>
          <w:i/>
          <w:szCs w:val="24"/>
          <w:lang w:val="en-US"/>
        </w:rPr>
        <w:t xml:space="preserve"> - 3)  return </w:t>
      </w:r>
      <w:proofErr w:type="spellStart"/>
      <w:r w:rsidRPr="00416A8A">
        <w:rPr>
          <w:b/>
          <w:i/>
          <w:szCs w:val="24"/>
          <w:lang w:val="en-US"/>
        </w:rPr>
        <w:t>снизу</w:t>
      </w:r>
      <w:proofErr w:type="spellEnd"/>
      <w:r w:rsidRPr="00416A8A">
        <w:rPr>
          <w:b/>
          <w:i/>
          <w:szCs w:val="24"/>
          <w:lang w:val="en-US"/>
        </w:rPr>
        <w:t>;</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416A8A">
        <w:rPr>
          <w:b/>
          <w:i/>
          <w:szCs w:val="24"/>
          <w:lang w:val="en-US"/>
        </w:rPr>
        <w:t xml:space="preserve"> (_</w:t>
      </w:r>
      <w:proofErr w:type="spellStart"/>
      <w:r w:rsidRPr="00416A8A">
        <w:rPr>
          <w:b/>
          <w:i/>
          <w:szCs w:val="24"/>
          <w:lang w:val="en-US"/>
        </w:rPr>
        <w:t>Место</w:t>
      </w:r>
      <w:proofErr w:type="spellEnd"/>
      <w:r w:rsidRPr="00416A8A">
        <w:rPr>
          <w:b/>
          <w:i/>
          <w:szCs w:val="24"/>
          <w:lang w:val="en-US"/>
        </w:rPr>
        <w:t xml:space="preserve"> &lt;&gt; 3  and _</w:t>
      </w:r>
      <w:proofErr w:type="spellStart"/>
      <w:r w:rsidRPr="00416A8A">
        <w:rPr>
          <w:b/>
          <w:i/>
          <w:szCs w:val="24"/>
          <w:lang w:val="en-US"/>
        </w:rPr>
        <w:t>Место</w:t>
      </w:r>
      <w:proofErr w:type="spellEnd"/>
      <w:r w:rsidRPr="00416A8A">
        <w:rPr>
          <w:b/>
          <w:i/>
          <w:szCs w:val="24"/>
          <w:lang w:val="en-US"/>
        </w:rPr>
        <w:t xml:space="preserve"> &lt;&gt; 6 and _</w:t>
      </w:r>
      <w:proofErr w:type="spellStart"/>
      <w:r w:rsidRPr="00416A8A">
        <w:rPr>
          <w:b/>
          <w:i/>
          <w:szCs w:val="24"/>
          <w:lang w:val="en-US"/>
        </w:rPr>
        <w:t>Место</w:t>
      </w:r>
      <w:proofErr w:type="spellEnd"/>
      <w:r w:rsidRPr="00416A8A">
        <w:rPr>
          <w:b/>
          <w:i/>
          <w:szCs w:val="24"/>
          <w:lang w:val="en-US"/>
        </w:rPr>
        <w:t xml:space="preserve"> == </w:t>
      </w:r>
      <w:proofErr w:type="spellStart"/>
      <w:r w:rsidRPr="00416A8A">
        <w:rPr>
          <w:b/>
          <w:i/>
          <w:szCs w:val="24"/>
          <w:lang w:val="en-US"/>
        </w:rPr>
        <w:t>Дырка.Место</w:t>
      </w:r>
      <w:proofErr w:type="spellEnd"/>
      <w:r w:rsidRPr="00416A8A">
        <w:rPr>
          <w:b/>
          <w:i/>
          <w:szCs w:val="24"/>
          <w:lang w:val="en-US"/>
        </w:rPr>
        <w:t xml:space="preserve"> - 1)  return </w:t>
      </w:r>
      <w:proofErr w:type="spellStart"/>
      <w:r w:rsidRPr="00416A8A">
        <w:rPr>
          <w:b/>
          <w:i/>
          <w:szCs w:val="24"/>
          <w:lang w:val="en-US"/>
        </w:rPr>
        <w:t>справа</w:t>
      </w:r>
      <w:proofErr w:type="spellEnd"/>
      <w:r w:rsidRPr="00416A8A">
        <w:rPr>
          <w:b/>
          <w:i/>
          <w:szCs w:val="24"/>
          <w:lang w:val="en-US"/>
        </w:rPr>
        <w:t>;</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416A8A">
        <w:rPr>
          <w:b/>
          <w:i/>
          <w:szCs w:val="24"/>
          <w:lang w:val="en-US"/>
        </w:rPr>
        <w:t xml:space="preserve"> (_</w:t>
      </w:r>
      <w:proofErr w:type="spellStart"/>
      <w:r w:rsidRPr="00416A8A">
        <w:rPr>
          <w:b/>
          <w:i/>
          <w:szCs w:val="24"/>
          <w:lang w:val="en-US"/>
        </w:rPr>
        <w:t>Место</w:t>
      </w:r>
      <w:proofErr w:type="spellEnd"/>
      <w:r w:rsidRPr="00416A8A">
        <w:rPr>
          <w:b/>
          <w:i/>
          <w:szCs w:val="24"/>
          <w:lang w:val="en-US"/>
        </w:rPr>
        <w:t xml:space="preserve"> &lt;&gt; 1  and _</w:t>
      </w:r>
      <w:proofErr w:type="spellStart"/>
      <w:r w:rsidRPr="00416A8A">
        <w:rPr>
          <w:b/>
          <w:i/>
          <w:szCs w:val="24"/>
          <w:lang w:val="en-US"/>
        </w:rPr>
        <w:t>Место</w:t>
      </w:r>
      <w:proofErr w:type="spellEnd"/>
      <w:r w:rsidRPr="00416A8A">
        <w:rPr>
          <w:b/>
          <w:i/>
          <w:szCs w:val="24"/>
          <w:lang w:val="en-US"/>
        </w:rPr>
        <w:t xml:space="preserve"> &lt;&gt; 4 and _</w:t>
      </w:r>
      <w:proofErr w:type="spellStart"/>
      <w:r w:rsidRPr="00416A8A">
        <w:rPr>
          <w:b/>
          <w:i/>
          <w:szCs w:val="24"/>
          <w:lang w:val="en-US"/>
        </w:rPr>
        <w:t>Место</w:t>
      </w:r>
      <w:proofErr w:type="spellEnd"/>
      <w:r w:rsidRPr="00416A8A">
        <w:rPr>
          <w:b/>
          <w:i/>
          <w:szCs w:val="24"/>
          <w:lang w:val="en-US"/>
        </w:rPr>
        <w:t xml:space="preserve"> == </w:t>
      </w:r>
      <w:proofErr w:type="spellStart"/>
      <w:r w:rsidRPr="00416A8A">
        <w:rPr>
          <w:b/>
          <w:i/>
          <w:szCs w:val="24"/>
          <w:lang w:val="en-US"/>
        </w:rPr>
        <w:t>Дырка.Место</w:t>
      </w:r>
      <w:proofErr w:type="spellEnd"/>
      <w:r w:rsidRPr="00416A8A">
        <w:rPr>
          <w:b/>
          <w:i/>
          <w:szCs w:val="24"/>
          <w:lang w:val="en-US"/>
        </w:rPr>
        <w:t xml:space="preserve"> + 1)  return </w:t>
      </w:r>
      <w:proofErr w:type="spellStart"/>
      <w:r w:rsidRPr="00416A8A">
        <w:rPr>
          <w:b/>
          <w:i/>
          <w:szCs w:val="24"/>
          <w:lang w:val="en-US"/>
        </w:rPr>
        <w:t>слева</w:t>
      </w:r>
      <w:proofErr w:type="spellEnd"/>
      <w:r w:rsidRPr="00416A8A">
        <w:rPr>
          <w:b/>
          <w:i/>
          <w:szCs w:val="24"/>
          <w:lang w:val="en-US"/>
        </w:rPr>
        <w:t>;</w:t>
      </w:r>
    </w:p>
    <w:p w:rsidR="00416A8A" w:rsidRPr="00416A8A" w:rsidRDefault="00416A8A" w:rsidP="00416A8A">
      <w:pPr>
        <w:spacing w:line="480" w:lineRule="auto"/>
        <w:contextualSpacing w:val="0"/>
        <w:rPr>
          <w:b/>
          <w:i/>
          <w:szCs w:val="24"/>
        </w:rPr>
      </w:pPr>
      <w:r w:rsidRPr="00416A8A">
        <w:rPr>
          <w:b/>
          <w:i/>
          <w:szCs w:val="24"/>
          <w:lang w:val="en-US"/>
        </w:rPr>
        <w:t xml:space="preserve">  </w:t>
      </w:r>
      <w:proofErr w:type="gramStart"/>
      <w:r w:rsidRPr="00416A8A">
        <w:rPr>
          <w:b/>
          <w:i/>
          <w:szCs w:val="24"/>
          <w:lang w:val="en-US"/>
        </w:rPr>
        <w:t>if</w:t>
      </w:r>
      <w:proofErr w:type="gramEnd"/>
      <w:r w:rsidRPr="00416A8A">
        <w:rPr>
          <w:b/>
          <w:i/>
          <w:szCs w:val="24"/>
        </w:rPr>
        <w:t xml:space="preserve"> (0 == 0)  </w:t>
      </w:r>
      <w:r w:rsidRPr="00416A8A">
        <w:rPr>
          <w:b/>
          <w:i/>
          <w:szCs w:val="24"/>
          <w:lang w:val="en-US"/>
        </w:rPr>
        <w:t>return</w:t>
      </w:r>
      <w:r w:rsidRPr="00416A8A">
        <w:rPr>
          <w:b/>
          <w:i/>
          <w:szCs w:val="24"/>
        </w:rPr>
        <w:t xml:space="preserve"> </w:t>
      </w:r>
      <w:proofErr w:type="spellStart"/>
      <w:r w:rsidRPr="00416A8A">
        <w:rPr>
          <w:b/>
          <w:i/>
          <w:szCs w:val="24"/>
        </w:rPr>
        <w:t>дырки_рядом_нет</w:t>
      </w:r>
      <w:proofErr w:type="spellEnd"/>
      <w:r w:rsidRPr="00416A8A">
        <w:rPr>
          <w:b/>
          <w:i/>
          <w:szCs w:val="24"/>
        </w:rPr>
        <w:t>;</w:t>
      </w:r>
    </w:p>
    <w:p w:rsidR="00416A8A" w:rsidRPr="00416A8A" w:rsidRDefault="00416A8A" w:rsidP="00416A8A">
      <w:pPr>
        <w:spacing w:line="480" w:lineRule="auto"/>
        <w:contextualSpacing w:val="0"/>
        <w:rPr>
          <w:b/>
          <w:i/>
          <w:szCs w:val="24"/>
          <w:lang w:val="en-US"/>
        </w:rPr>
      </w:pPr>
      <w:r w:rsidRPr="00416A8A">
        <w:rPr>
          <w:b/>
          <w:i/>
          <w:szCs w:val="24"/>
          <w:lang w:val="en-US"/>
        </w:rPr>
        <w:t>$End</w:t>
      </w:r>
    </w:p>
    <w:p w:rsidR="00416A8A" w:rsidRPr="00416A8A" w:rsidRDefault="00416A8A" w:rsidP="00416A8A">
      <w:pPr>
        <w:spacing w:line="480" w:lineRule="auto"/>
        <w:contextualSpacing w:val="0"/>
        <w:rPr>
          <w:b/>
          <w:i/>
          <w:szCs w:val="24"/>
          <w:lang w:val="en-US"/>
        </w:rPr>
      </w:pPr>
    </w:p>
    <w:p w:rsidR="00416A8A" w:rsidRPr="00416A8A" w:rsidRDefault="00416A8A" w:rsidP="00416A8A">
      <w:pPr>
        <w:spacing w:line="480" w:lineRule="auto"/>
        <w:contextualSpacing w:val="0"/>
        <w:rPr>
          <w:b/>
          <w:i/>
          <w:szCs w:val="24"/>
          <w:lang w:val="en-US"/>
        </w:rPr>
      </w:pPr>
      <w:r w:rsidRPr="00416A8A">
        <w:rPr>
          <w:b/>
          <w:i/>
          <w:szCs w:val="24"/>
          <w:lang w:val="en-US"/>
        </w:rPr>
        <w:t xml:space="preserve">$Function </w:t>
      </w:r>
      <w:proofErr w:type="spellStart"/>
      <w:r w:rsidRPr="00416A8A">
        <w:rPr>
          <w:b/>
          <w:i/>
          <w:szCs w:val="24"/>
          <w:lang w:val="en-US"/>
        </w:rPr>
        <w:t>Фишка_на_</w:t>
      </w:r>
      <w:proofErr w:type="gramStart"/>
      <w:r w:rsidRPr="00416A8A">
        <w:rPr>
          <w:b/>
          <w:i/>
          <w:szCs w:val="24"/>
          <w:lang w:val="en-US"/>
        </w:rPr>
        <w:t>месте</w:t>
      </w:r>
      <w:proofErr w:type="spellEnd"/>
      <w:r w:rsidRPr="00416A8A">
        <w:rPr>
          <w:b/>
          <w:i/>
          <w:szCs w:val="24"/>
          <w:lang w:val="en-US"/>
        </w:rPr>
        <w:t xml:space="preserve"> :</w:t>
      </w:r>
      <w:proofErr w:type="gramEnd"/>
      <w:r w:rsidRPr="00416A8A">
        <w:rPr>
          <w:b/>
          <w:i/>
          <w:szCs w:val="24"/>
          <w:lang w:val="en-US"/>
        </w:rPr>
        <w:t xml:space="preserve"> 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t xml:space="preserve">  _</w:t>
      </w:r>
      <w:proofErr w:type="spellStart"/>
      <w:r w:rsidRPr="00416A8A">
        <w:rPr>
          <w:b/>
          <w:i/>
          <w:szCs w:val="24"/>
          <w:lang w:val="en-US"/>
        </w:rPr>
        <w:t>Номер</w:t>
      </w:r>
      <w:proofErr w:type="spellEnd"/>
      <w:r w:rsidRPr="00416A8A">
        <w:rPr>
          <w:b/>
          <w:i/>
          <w:szCs w:val="24"/>
          <w:lang w:val="en-US"/>
        </w:rPr>
        <w:t xml:space="preserve">: </w:t>
      </w:r>
      <w:proofErr w:type="spellStart"/>
      <w:r w:rsidRPr="00416A8A">
        <w:rPr>
          <w:b/>
          <w:i/>
          <w:szCs w:val="24"/>
          <w:lang w:val="en-US"/>
        </w:rPr>
        <w:t>such_as</w:t>
      </w:r>
      <w:proofErr w:type="spellEnd"/>
      <w:r w:rsidRPr="00416A8A">
        <w:rPr>
          <w:b/>
          <w:i/>
          <w:szCs w:val="24"/>
          <w:lang w:val="en-US"/>
        </w:rPr>
        <w:t xml:space="preserve"> </w:t>
      </w:r>
      <w:proofErr w:type="spellStart"/>
      <w:r w:rsidRPr="00416A8A">
        <w:rPr>
          <w:b/>
          <w:i/>
          <w:szCs w:val="24"/>
          <w:lang w:val="en-US"/>
        </w:rPr>
        <w:t>Фишка.Номер</w:t>
      </w:r>
      <w:proofErr w:type="spellEnd"/>
    </w:p>
    <w:p w:rsidR="00416A8A" w:rsidRPr="00416A8A" w:rsidRDefault="00416A8A" w:rsidP="00416A8A">
      <w:pPr>
        <w:spacing w:line="480" w:lineRule="auto"/>
        <w:contextualSpacing w:val="0"/>
        <w:rPr>
          <w:b/>
          <w:i/>
          <w:szCs w:val="24"/>
        </w:rPr>
      </w:pPr>
      <w:r w:rsidRPr="00416A8A">
        <w:rPr>
          <w:b/>
          <w:i/>
          <w:szCs w:val="24"/>
          <w:lang w:val="en-US"/>
        </w:rPr>
        <w:t xml:space="preserve">  </w:t>
      </w:r>
      <w:r w:rsidRPr="00416A8A">
        <w:rPr>
          <w:b/>
          <w:i/>
          <w:szCs w:val="24"/>
        </w:rPr>
        <w:t xml:space="preserve">_Место: </w:t>
      </w:r>
      <w:r w:rsidRPr="00416A8A">
        <w:rPr>
          <w:b/>
          <w:i/>
          <w:szCs w:val="24"/>
          <w:lang w:val="en-US"/>
        </w:rPr>
        <w:t>such</w:t>
      </w:r>
      <w:r w:rsidRPr="00416A8A">
        <w:rPr>
          <w:b/>
          <w:i/>
          <w:szCs w:val="24"/>
        </w:rPr>
        <w:t>_</w:t>
      </w:r>
      <w:r w:rsidRPr="00416A8A">
        <w:rPr>
          <w:b/>
          <w:i/>
          <w:szCs w:val="24"/>
          <w:lang w:val="en-US"/>
        </w:rPr>
        <w:t>as</w:t>
      </w:r>
      <w:r w:rsidRPr="00416A8A">
        <w:rPr>
          <w:b/>
          <w:i/>
          <w:szCs w:val="24"/>
        </w:rPr>
        <w:t xml:space="preserve"> </w:t>
      </w:r>
      <w:proofErr w:type="spellStart"/>
      <w:r w:rsidRPr="00416A8A">
        <w:rPr>
          <w:b/>
          <w:i/>
          <w:szCs w:val="24"/>
        </w:rPr>
        <w:t>Фишка</w:t>
      </w:r>
      <w:proofErr w:type="gramStart"/>
      <w:r w:rsidRPr="00416A8A">
        <w:rPr>
          <w:b/>
          <w:i/>
          <w:szCs w:val="24"/>
        </w:rPr>
        <w:t>.М</w:t>
      </w:r>
      <w:proofErr w:type="gramEnd"/>
      <w:r w:rsidRPr="00416A8A">
        <w:rPr>
          <w:b/>
          <w:i/>
          <w:szCs w:val="24"/>
        </w:rPr>
        <w:t>естоположение</w:t>
      </w:r>
      <w:proofErr w:type="spellEnd"/>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Body</w:t>
      </w:r>
    </w:p>
    <w:p w:rsidR="00416A8A" w:rsidRPr="00416A8A" w:rsidRDefault="00416A8A" w:rsidP="00416A8A">
      <w:pPr>
        <w:spacing w:line="480" w:lineRule="auto"/>
        <w:contextualSpacing w:val="0"/>
        <w:rPr>
          <w:b/>
          <w:i/>
          <w:szCs w:val="24"/>
          <w:lang w:val="en-US"/>
        </w:rPr>
      </w:pPr>
      <w:r w:rsidRPr="00416A8A">
        <w:rPr>
          <w:b/>
          <w:i/>
          <w:szCs w:val="24"/>
        </w:rPr>
        <w:lastRenderedPageBreak/>
        <w:t xml:space="preserve">  </w:t>
      </w:r>
      <w:proofErr w:type="gramStart"/>
      <w:r w:rsidRPr="00416A8A">
        <w:rPr>
          <w:b/>
          <w:i/>
          <w:szCs w:val="24"/>
          <w:lang w:val="en-US"/>
        </w:rPr>
        <w:t>if</w:t>
      </w:r>
      <w:proofErr w:type="gramEnd"/>
      <w:r w:rsidRPr="00416A8A">
        <w:rPr>
          <w:b/>
          <w:i/>
          <w:szCs w:val="24"/>
          <w:lang w:val="en-US"/>
        </w:rPr>
        <w:t xml:space="preserve"> (_</w:t>
      </w:r>
      <w:proofErr w:type="spellStart"/>
      <w:r w:rsidRPr="00416A8A">
        <w:rPr>
          <w:b/>
          <w:i/>
          <w:szCs w:val="24"/>
          <w:lang w:val="en-US"/>
        </w:rPr>
        <w:t>Номер</w:t>
      </w:r>
      <w:proofErr w:type="spellEnd"/>
      <w:r w:rsidRPr="00416A8A">
        <w:rPr>
          <w:b/>
          <w:i/>
          <w:szCs w:val="24"/>
          <w:lang w:val="en-US"/>
        </w:rPr>
        <w:t xml:space="preserve"> == _</w:t>
      </w:r>
      <w:proofErr w:type="spellStart"/>
      <w:r w:rsidRPr="00416A8A">
        <w:rPr>
          <w:b/>
          <w:i/>
          <w:szCs w:val="24"/>
          <w:lang w:val="en-US"/>
        </w:rPr>
        <w:t>Место</w:t>
      </w:r>
      <w:proofErr w:type="spellEnd"/>
      <w:r w:rsidRPr="00416A8A">
        <w:rPr>
          <w:b/>
          <w:i/>
          <w:szCs w:val="24"/>
          <w:lang w:val="en-US"/>
        </w:rPr>
        <w:t>) return 1;</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  (</w:t>
      </w:r>
      <w:proofErr w:type="gramEnd"/>
      <w:r w:rsidRPr="00416A8A">
        <w:rPr>
          <w:b/>
          <w:i/>
          <w:szCs w:val="24"/>
          <w:lang w:val="en-US"/>
        </w:rPr>
        <w:t>0 == 0)          return 0;</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End</w:t>
      </w:r>
    </w:p>
    <w:p w:rsidR="00416A8A" w:rsidRPr="00416A8A" w:rsidRDefault="00416A8A" w:rsidP="00416A8A">
      <w:pPr>
        <w:spacing w:line="480" w:lineRule="auto"/>
        <w:contextualSpacing w:val="0"/>
        <w:rPr>
          <w:b/>
          <w:i/>
          <w:szCs w:val="24"/>
        </w:rPr>
      </w:pP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Function</w:t>
      </w:r>
      <w:r w:rsidRPr="00416A8A">
        <w:rPr>
          <w:b/>
          <w:i/>
          <w:szCs w:val="24"/>
        </w:rPr>
        <w:t xml:space="preserve"> </w:t>
      </w:r>
      <w:proofErr w:type="spellStart"/>
      <w:r w:rsidRPr="00416A8A">
        <w:rPr>
          <w:b/>
          <w:i/>
          <w:szCs w:val="24"/>
        </w:rPr>
        <w:t>Кол_во_фишек_не_на_месте</w:t>
      </w:r>
      <w:proofErr w:type="spellEnd"/>
      <w:proofErr w:type="gramStart"/>
      <w:r w:rsidRPr="00416A8A">
        <w:rPr>
          <w:b/>
          <w:i/>
          <w:szCs w:val="24"/>
        </w:rPr>
        <w:t xml:space="preserve"> :</w:t>
      </w:r>
      <w:proofErr w:type="gramEnd"/>
      <w:r w:rsidRPr="00416A8A">
        <w:rPr>
          <w:b/>
          <w:i/>
          <w:szCs w:val="24"/>
        </w:rPr>
        <w:t xml:space="preserve"> </w:t>
      </w:r>
      <w:r w:rsidRPr="00416A8A">
        <w:rPr>
          <w:b/>
          <w:i/>
          <w:szCs w:val="24"/>
          <w:lang w:val="en-US"/>
        </w:rPr>
        <w:t>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spellStart"/>
      <w:r w:rsidRPr="00416A8A">
        <w:rPr>
          <w:b/>
          <w:i/>
          <w:szCs w:val="24"/>
          <w:lang w:val="en-US"/>
        </w:rPr>
        <w:t>Просто_так</w:t>
      </w:r>
      <w:proofErr w:type="spellEnd"/>
      <w:r w:rsidRPr="00416A8A">
        <w:rPr>
          <w:b/>
          <w:i/>
          <w:szCs w:val="24"/>
          <w:lang w:val="en-US"/>
        </w:rPr>
        <w:t>: integer</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Body</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(0 == 0)</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return</w:t>
      </w:r>
      <w:proofErr w:type="gramEnd"/>
      <w:r w:rsidRPr="00416A8A">
        <w:rPr>
          <w:b/>
          <w:i/>
          <w:szCs w:val="24"/>
        </w:rPr>
        <w:t xml:space="preserve"> 5 - (</w:t>
      </w:r>
      <w:proofErr w:type="spellStart"/>
      <w:r w:rsidRPr="00416A8A">
        <w:rPr>
          <w:b/>
          <w:i/>
          <w:szCs w:val="24"/>
        </w:rPr>
        <w:t>Фишка_на_месте</w:t>
      </w:r>
      <w:proofErr w:type="spellEnd"/>
      <w:r w:rsidRPr="00416A8A">
        <w:rPr>
          <w:b/>
          <w:i/>
          <w:szCs w:val="24"/>
        </w:rPr>
        <w:t>(Фишка1.Номер, Фишка1.Местоположение)+</w:t>
      </w:r>
    </w:p>
    <w:p w:rsidR="00416A8A" w:rsidRPr="00416A8A" w:rsidRDefault="00416A8A" w:rsidP="00416A8A">
      <w:pPr>
        <w:spacing w:line="480" w:lineRule="auto"/>
        <w:contextualSpacing w:val="0"/>
        <w:rPr>
          <w:b/>
          <w:i/>
          <w:szCs w:val="24"/>
        </w:rPr>
      </w:pPr>
      <w:r>
        <w:rPr>
          <w:b/>
          <w:i/>
          <w:szCs w:val="24"/>
        </w:rPr>
        <w:t xml:space="preserve">   </w:t>
      </w:r>
      <w:proofErr w:type="spellStart"/>
      <w:r w:rsidRPr="00416A8A">
        <w:rPr>
          <w:b/>
          <w:i/>
          <w:szCs w:val="24"/>
        </w:rPr>
        <w:t>Фишка_на_мест</w:t>
      </w:r>
      <w:proofErr w:type="gramStart"/>
      <w:r w:rsidRPr="00416A8A">
        <w:rPr>
          <w:b/>
          <w:i/>
          <w:szCs w:val="24"/>
        </w:rPr>
        <w:t>е</w:t>
      </w:r>
      <w:proofErr w:type="spellEnd"/>
      <w:r w:rsidRPr="00416A8A">
        <w:rPr>
          <w:b/>
          <w:i/>
          <w:szCs w:val="24"/>
        </w:rPr>
        <w:t>(</w:t>
      </w:r>
      <w:proofErr w:type="gramEnd"/>
      <w:r w:rsidRPr="00416A8A">
        <w:rPr>
          <w:b/>
          <w:i/>
          <w:szCs w:val="24"/>
        </w:rPr>
        <w:t>Фишка2.Номер, Фишка2.Местоположение)+</w:t>
      </w:r>
    </w:p>
    <w:p w:rsidR="00416A8A" w:rsidRPr="00416A8A" w:rsidRDefault="00416A8A" w:rsidP="00416A8A">
      <w:pPr>
        <w:spacing w:line="480" w:lineRule="auto"/>
        <w:contextualSpacing w:val="0"/>
        <w:rPr>
          <w:b/>
          <w:i/>
          <w:szCs w:val="24"/>
        </w:rPr>
      </w:pPr>
      <w:r>
        <w:rPr>
          <w:b/>
          <w:i/>
          <w:szCs w:val="24"/>
        </w:rPr>
        <w:t xml:space="preserve">  </w:t>
      </w:r>
      <w:r w:rsidRPr="00416A8A">
        <w:rPr>
          <w:b/>
          <w:i/>
          <w:szCs w:val="24"/>
        </w:rPr>
        <w:t xml:space="preserve"> </w:t>
      </w:r>
      <w:proofErr w:type="spellStart"/>
      <w:r w:rsidRPr="00416A8A">
        <w:rPr>
          <w:b/>
          <w:i/>
          <w:szCs w:val="24"/>
        </w:rPr>
        <w:t>Фишка_на_мест</w:t>
      </w:r>
      <w:proofErr w:type="gramStart"/>
      <w:r w:rsidRPr="00416A8A">
        <w:rPr>
          <w:b/>
          <w:i/>
          <w:szCs w:val="24"/>
        </w:rPr>
        <w:t>е</w:t>
      </w:r>
      <w:proofErr w:type="spellEnd"/>
      <w:r w:rsidRPr="00416A8A">
        <w:rPr>
          <w:b/>
          <w:i/>
          <w:szCs w:val="24"/>
        </w:rPr>
        <w:t>(</w:t>
      </w:r>
      <w:proofErr w:type="gramEnd"/>
      <w:r w:rsidRPr="00416A8A">
        <w:rPr>
          <w:b/>
          <w:i/>
          <w:szCs w:val="24"/>
        </w:rPr>
        <w:t>Фишка3.Номер, Фишка3.Местоположение)+</w:t>
      </w:r>
    </w:p>
    <w:p w:rsidR="00416A8A" w:rsidRPr="00416A8A" w:rsidRDefault="00416A8A" w:rsidP="00416A8A">
      <w:pPr>
        <w:spacing w:line="480" w:lineRule="auto"/>
        <w:contextualSpacing w:val="0"/>
        <w:rPr>
          <w:b/>
          <w:i/>
          <w:szCs w:val="24"/>
        </w:rPr>
      </w:pPr>
      <w:r w:rsidRPr="00416A8A">
        <w:rPr>
          <w:b/>
          <w:i/>
          <w:szCs w:val="24"/>
        </w:rPr>
        <w:t xml:space="preserve">   </w:t>
      </w:r>
      <w:proofErr w:type="spellStart"/>
      <w:r w:rsidRPr="00416A8A">
        <w:rPr>
          <w:b/>
          <w:i/>
          <w:szCs w:val="24"/>
        </w:rPr>
        <w:t>Фишка_на_мест</w:t>
      </w:r>
      <w:proofErr w:type="gramStart"/>
      <w:r w:rsidRPr="00416A8A">
        <w:rPr>
          <w:b/>
          <w:i/>
          <w:szCs w:val="24"/>
        </w:rPr>
        <w:t>е</w:t>
      </w:r>
      <w:proofErr w:type="spellEnd"/>
      <w:r w:rsidRPr="00416A8A">
        <w:rPr>
          <w:b/>
          <w:i/>
          <w:szCs w:val="24"/>
        </w:rPr>
        <w:t>(</w:t>
      </w:r>
      <w:proofErr w:type="gramEnd"/>
      <w:r w:rsidRPr="00416A8A">
        <w:rPr>
          <w:b/>
          <w:i/>
          <w:szCs w:val="24"/>
        </w:rPr>
        <w:t>Фишка4.Номер, Фишка4.Местоположение)+</w:t>
      </w:r>
    </w:p>
    <w:p w:rsidR="00416A8A" w:rsidRPr="00416A8A" w:rsidRDefault="00416A8A" w:rsidP="00416A8A">
      <w:pPr>
        <w:spacing w:line="480" w:lineRule="auto"/>
        <w:contextualSpacing w:val="0"/>
        <w:rPr>
          <w:b/>
          <w:i/>
          <w:szCs w:val="24"/>
        </w:rPr>
      </w:pPr>
      <w:r w:rsidRPr="00416A8A">
        <w:rPr>
          <w:b/>
          <w:i/>
          <w:szCs w:val="24"/>
        </w:rPr>
        <w:t xml:space="preserve">   </w:t>
      </w:r>
      <w:proofErr w:type="spellStart"/>
      <w:r w:rsidRPr="00416A8A">
        <w:rPr>
          <w:b/>
          <w:i/>
          <w:szCs w:val="24"/>
        </w:rPr>
        <w:t>Фишка_на_мест</w:t>
      </w:r>
      <w:proofErr w:type="gramStart"/>
      <w:r w:rsidRPr="00416A8A">
        <w:rPr>
          <w:b/>
          <w:i/>
          <w:szCs w:val="24"/>
        </w:rPr>
        <w:t>е</w:t>
      </w:r>
      <w:proofErr w:type="spellEnd"/>
      <w:r w:rsidRPr="00416A8A">
        <w:rPr>
          <w:b/>
          <w:i/>
          <w:szCs w:val="24"/>
        </w:rPr>
        <w:t>(</w:t>
      </w:r>
      <w:proofErr w:type="gramEnd"/>
      <w:r w:rsidRPr="00416A8A">
        <w:rPr>
          <w:b/>
          <w:i/>
          <w:szCs w:val="24"/>
        </w:rPr>
        <w:t>Фишка5.Номер, Фишка5.Местоположение));</w:t>
      </w:r>
    </w:p>
    <w:p w:rsidR="00416A8A" w:rsidRPr="00416A8A" w:rsidRDefault="00416A8A" w:rsidP="00416A8A">
      <w:pPr>
        <w:spacing w:line="480" w:lineRule="auto"/>
        <w:contextualSpacing w:val="0"/>
        <w:rPr>
          <w:b/>
          <w:i/>
          <w:szCs w:val="24"/>
          <w:lang w:val="en-US"/>
        </w:rPr>
      </w:pPr>
      <w:r w:rsidRPr="00416A8A">
        <w:rPr>
          <w:b/>
          <w:i/>
          <w:szCs w:val="24"/>
          <w:lang w:val="en-US"/>
        </w:rPr>
        <w:t>$End</w:t>
      </w:r>
    </w:p>
    <w:p w:rsidR="00416A8A" w:rsidRPr="00416A8A" w:rsidRDefault="00416A8A" w:rsidP="00416A8A">
      <w:pPr>
        <w:spacing w:line="480" w:lineRule="auto"/>
        <w:contextualSpacing w:val="0"/>
        <w:rPr>
          <w:b/>
          <w:i/>
          <w:szCs w:val="24"/>
          <w:lang w:val="en-US"/>
        </w:rPr>
      </w:pPr>
    </w:p>
    <w:p w:rsidR="00416A8A" w:rsidRPr="00416A8A" w:rsidRDefault="00416A8A" w:rsidP="00416A8A">
      <w:pPr>
        <w:spacing w:line="480" w:lineRule="auto"/>
        <w:contextualSpacing w:val="0"/>
        <w:rPr>
          <w:b/>
          <w:i/>
          <w:szCs w:val="24"/>
          <w:lang w:val="en-US"/>
        </w:rPr>
      </w:pPr>
      <w:r w:rsidRPr="00416A8A">
        <w:rPr>
          <w:b/>
          <w:i/>
          <w:szCs w:val="24"/>
          <w:lang w:val="en-US"/>
        </w:rPr>
        <w:t xml:space="preserve">$Function </w:t>
      </w:r>
      <w:proofErr w:type="spellStart"/>
      <w:r w:rsidRPr="00416A8A">
        <w:rPr>
          <w:b/>
          <w:i/>
          <w:szCs w:val="24"/>
          <w:lang w:val="en-US"/>
        </w:rPr>
        <w:t>Ряд</w:t>
      </w:r>
      <w:proofErr w:type="spellEnd"/>
      <w:r w:rsidRPr="00416A8A">
        <w:rPr>
          <w:b/>
          <w:i/>
          <w:szCs w:val="24"/>
          <w:lang w:val="en-US"/>
        </w:rPr>
        <w:t>: 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spellStart"/>
      <w:r w:rsidRPr="00416A8A">
        <w:rPr>
          <w:b/>
          <w:i/>
          <w:szCs w:val="24"/>
          <w:lang w:val="en-US"/>
        </w:rPr>
        <w:t>Местоположение</w:t>
      </w:r>
      <w:proofErr w:type="spellEnd"/>
      <w:r w:rsidRPr="00416A8A">
        <w:rPr>
          <w:b/>
          <w:i/>
          <w:szCs w:val="24"/>
          <w:lang w:val="en-US"/>
        </w:rPr>
        <w:t>: integer</w:t>
      </w:r>
    </w:p>
    <w:p w:rsidR="00416A8A" w:rsidRPr="00416A8A" w:rsidRDefault="00416A8A" w:rsidP="00416A8A">
      <w:pPr>
        <w:spacing w:line="480" w:lineRule="auto"/>
        <w:contextualSpacing w:val="0"/>
        <w:rPr>
          <w:b/>
          <w:i/>
          <w:szCs w:val="24"/>
          <w:lang w:val="en-US"/>
        </w:rPr>
      </w:pPr>
      <w:r w:rsidRPr="00416A8A">
        <w:rPr>
          <w:b/>
          <w:i/>
          <w:szCs w:val="24"/>
          <w:lang w:val="en-US"/>
        </w:rPr>
        <w:t>$Body</w:t>
      </w:r>
    </w:p>
    <w:p w:rsidR="00416A8A" w:rsidRPr="007226DD"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7226DD">
        <w:rPr>
          <w:b/>
          <w:i/>
          <w:szCs w:val="24"/>
          <w:lang w:val="en-US"/>
        </w:rPr>
        <w:t xml:space="preserve"> (</w:t>
      </w:r>
      <w:r w:rsidRPr="006D3321">
        <w:rPr>
          <w:b/>
          <w:i/>
          <w:szCs w:val="24"/>
        </w:rPr>
        <w:t>Местоположение</w:t>
      </w:r>
      <w:r w:rsidRPr="007226DD">
        <w:rPr>
          <w:b/>
          <w:i/>
          <w:szCs w:val="24"/>
          <w:lang w:val="en-US"/>
        </w:rPr>
        <w:t xml:space="preserve"> &gt;= 1 </w:t>
      </w:r>
      <w:r w:rsidRPr="00416A8A">
        <w:rPr>
          <w:b/>
          <w:i/>
          <w:szCs w:val="24"/>
          <w:lang w:val="en-US"/>
        </w:rPr>
        <w:t>and</w:t>
      </w:r>
      <w:r w:rsidRPr="007226DD">
        <w:rPr>
          <w:b/>
          <w:i/>
          <w:szCs w:val="24"/>
          <w:lang w:val="en-US"/>
        </w:rPr>
        <w:t xml:space="preserve"> </w:t>
      </w:r>
      <w:r w:rsidRPr="006D3321">
        <w:rPr>
          <w:b/>
          <w:i/>
          <w:szCs w:val="24"/>
        </w:rPr>
        <w:t>Местоположение</w:t>
      </w:r>
      <w:r w:rsidRPr="007226DD">
        <w:rPr>
          <w:b/>
          <w:i/>
          <w:szCs w:val="24"/>
          <w:lang w:val="en-US"/>
        </w:rPr>
        <w:t xml:space="preserve"> &lt;= 3) </w:t>
      </w:r>
      <w:r w:rsidRPr="00416A8A">
        <w:rPr>
          <w:b/>
          <w:i/>
          <w:szCs w:val="24"/>
          <w:lang w:val="en-US"/>
        </w:rPr>
        <w:t>return</w:t>
      </w:r>
      <w:r w:rsidRPr="007226DD">
        <w:rPr>
          <w:b/>
          <w:i/>
          <w:szCs w:val="24"/>
          <w:lang w:val="en-US"/>
        </w:rPr>
        <w:t xml:space="preserve"> 1;</w:t>
      </w:r>
    </w:p>
    <w:p w:rsidR="00416A8A" w:rsidRPr="00416A8A" w:rsidRDefault="00416A8A" w:rsidP="00416A8A">
      <w:pPr>
        <w:spacing w:line="480" w:lineRule="auto"/>
        <w:contextualSpacing w:val="0"/>
        <w:rPr>
          <w:b/>
          <w:i/>
          <w:szCs w:val="24"/>
        </w:rPr>
      </w:pPr>
      <w:r w:rsidRPr="007226DD">
        <w:rPr>
          <w:b/>
          <w:i/>
          <w:szCs w:val="24"/>
          <w:lang w:val="en-US"/>
        </w:rPr>
        <w:t xml:space="preserve">  </w:t>
      </w:r>
      <w:proofErr w:type="gramStart"/>
      <w:r w:rsidRPr="00416A8A">
        <w:rPr>
          <w:b/>
          <w:i/>
          <w:szCs w:val="24"/>
          <w:lang w:val="en-US"/>
        </w:rPr>
        <w:t>if</w:t>
      </w:r>
      <w:proofErr w:type="gramEnd"/>
      <w:r w:rsidRPr="00416A8A">
        <w:rPr>
          <w:b/>
          <w:i/>
          <w:szCs w:val="24"/>
        </w:rPr>
        <w:t xml:space="preserve"> (Местоположение &gt;= 4 </w:t>
      </w:r>
      <w:r w:rsidRPr="00416A8A">
        <w:rPr>
          <w:b/>
          <w:i/>
          <w:szCs w:val="24"/>
          <w:lang w:val="en-US"/>
        </w:rPr>
        <w:t>and</w:t>
      </w:r>
      <w:r w:rsidRPr="00416A8A">
        <w:rPr>
          <w:b/>
          <w:i/>
          <w:szCs w:val="24"/>
        </w:rPr>
        <w:t xml:space="preserve"> Местоположение &lt;= 6) </w:t>
      </w:r>
      <w:r w:rsidRPr="00416A8A">
        <w:rPr>
          <w:b/>
          <w:i/>
          <w:szCs w:val="24"/>
          <w:lang w:val="en-US"/>
        </w:rPr>
        <w:t>return</w:t>
      </w:r>
      <w:r w:rsidRPr="00416A8A">
        <w:rPr>
          <w:b/>
          <w:i/>
          <w:szCs w:val="24"/>
        </w:rPr>
        <w:t xml:space="preserve"> 2;</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(Местоположение &gt;= 7 </w:t>
      </w:r>
      <w:r w:rsidRPr="00416A8A">
        <w:rPr>
          <w:b/>
          <w:i/>
          <w:szCs w:val="24"/>
          <w:lang w:val="en-US"/>
        </w:rPr>
        <w:t>and</w:t>
      </w:r>
      <w:r w:rsidRPr="00416A8A">
        <w:rPr>
          <w:b/>
          <w:i/>
          <w:szCs w:val="24"/>
        </w:rPr>
        <w:t xml:space="preserve"> Местоположение &lt;= 9) </w:t>
      </w:r>
      <w:r w:rsidRPr="00416A8A">
        <w:rPr>
          <w:b/>
          <w:i/>
          <w:szCs w:val="24"/>
          <w:lang w:val="en-US"/>
        </w:rPr>
        <w:t>return</w:t>
      </w:r>
      <w:r w:rsidRPr="00416A8A">
        <w:rPr>
          <w:b/>
          <w:i/>
          <w:szCs w:val="24"/>
        </w:rPr>
        <w:t xml:space="preserve"> 3;</w:t>
      </w:r>
    </w:p>
    <w:p w:rsidR="00416A8A" w:rsidRPr="00416A8A" w:rsidRDefault="00416A8A" w:rsidP="00416A8A">
      <w:pPr>
        <w:spacing w:line="480" w:lineRule="auto"/>
        <w:contextualSpacing w:val="0"/>
        <w:rPr>
          <w:b/>
          <w:i/>
          <w:szCs w:val="24"/>
          <w:lang w:val="en-US"/>
        </w:rPr>
      </w:pPr>
      <w:r w:rsidRPr="00416A8A">
        <w:rPr>
          <w:b/>
          <w:i/>
          <w:szCs w:val="24"/>
          <w:lang w:val="en-US"/>
        </w:rPr>
        <w:t>$End</w:t>
      </w:r>
    </w:p>
    <w:p w:rsidR="00416A8A" w:rsidRPr="00416A8A" w:rsidRDefault="00416A8A" w:rsidP="00416A8A">
      <w:pPr>
        <w:spacing w:line="480" w:lineRule="auto"/>
        <w:contextualSpacing w:val="0"/>
        <w:rPr>
          <w:b/>
          <w:i/>
          <w:szCs w:val="24"/>
          <w:lang w:val="en-US"/>
        </w:rPr>
      </w:pPr>
    </w:p>
    <w:p w:rsidR="00416A8A" w:rsidRPr="00416A8A" w:rsidRDefault="00416A8A" w:rsidP="00416A8A">
      <w:pPr>
        <w:spacing w:line="480" w:lineRule="auto"/>
        <w:contextualSpacing w:val="0"/>
        <w:rPr>
          <w:b/>
          <w:i/>
          <w:szCs w:val="24"/>
          <w:lang w:val="en-US"/>
        </w:rPr>
      </w:pPr>
      <w:r w:rsidRPr="00416A8A">
        <w:rPr>
          <w:b/>
          <w:i/>
          <w:szCs w:val="24"/>
          <w:lang w:val="en-US"/>
        </w:rPr>
        <w:lastRenderedPageBreak/>
        <w:t xml:space="preserve">$Function </w:t>
      </w:r>
      <w:proofErr w:type="spellStart"/>
      <w:r w:rsidRPr="00416A8A">
        <w:rPr>
          <w:b/>
          <w:i/>
          <w:szCs w:val="24"/>
          <w:lang w:val="en-US"/>
        </w:rPr>
        <w:t>Строка</w:t>
      </w:r>
      <w:proofErr w:type="spellEnd"/>
      <w:r w:rsidRPr="00416A8A">
        <w:rPr>
          <w:b/>
          <w:i/>
          <w:szCs w:val="24"/>
          <w:lang w:val="en-US"/>
        </w:rPr>
        <w:t>: 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Parameters</w:t>
      </w:r>
    </w:p>
    <w:p w:rsidR="00416A8A" w:rsidRPr="00416A8A" w:rsidRDefault="00416A8A" w:rsidP="00416A8A">
      <w:pPr>
        <w:spacing w:line="480" w:lineRule="auto"/>
        <w:contextualSpacing w:val="0"/>
        <w:rPr>
          <w:b/>
          <w:i/>
          <w:szCs w:val="24"/>
        </w:rPr>
      </w:pPr>
      <w:r w:rsidRPr="00416A8A">
        <w:rPr>
          <w:b/>
          <w:i/>
          <w:szCs w:val="24"/>
        </w:rPr>
        <w:t xml:space="preserve">  Местоположение: </w:t>
      </w:r>
      <w:r w:rsidRPr="00416A8A">
        <w:rPr>
          <w:b/>
          <w:i/>
          <w:szCs w:val="24"/>
          <w:lang w:val="en-US"/>
        </w:rPr>
        <w:t>integer</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Body</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((Местоположение == 1 </w:t>
      </w:r>
      <w:r w:rsidRPr="00416A8A">
        <w:rPr>
          <w:b/>
          <w:i/>
          <w:szCs w:val="24"/>
          <w:lang w:val="en-US"/>
        </w:rPr>
        <w:t>or</w:t>
      </w:r>
      <w:r w:rsidRPr="00416A8A">
        <w:rPr>
          <w:b/>
          <w:i/>
          <w:szCs w:val="24"/>
        </w:rPr>
        <w:t xml:space="preserve"> Местоположение == 4 </w:t>
      </w:r>
      <w:r w:rsidRPr="00416A8A">
        <w:rPr>
          <w:b/>
          <w:i/>
          <w:szCs w:val="24"/>
          <w:lang w:val="en-US"/>
        </w:rPr>
        <w:t>or</w:t>
      </w:r>
      <w:r w:rsidRPr="00416A8A">
        <w:rPr>
          <w:b/>
          <w:i/>
          <w:szCs w:val="24"/>
        </w:rPr>
        <w:t xml:space="preserve"> Местоположение == 7)) </w:t>
      </w:r>
      <w:r w:rsidRPr="00416A8A">
        <w:rPr>
          <w:b/>
          <w:i/>
          <w:szCs w:val="24"/>
          <w:lang w:val="en-US"/>
        </w:rPr>
        <w:t>return</w:t>
      </w:r>
      <w:r w:rsidRPr="00416A8A">
        <w:rPr>
          <w:b/>
          <w:i/>
          <w:szCs w:val="24"/>
        </w:rPr>
        <w:t xml:space="preserve"> 1;</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((Местоположение == 2 </w:t>
      </w:r>
      <w:r w:rsidRPr="00416A8A">
        <w:rPr>
          <w:b/>
          <w:i/>
          <w:szCs w:val="24"/>
          <w:lang w:val="en-US"/>
        </w:rPr>
        <w:t>or</w:t>
      </w:r>
      <w:r w:rsidRPr="00416A8A">
        <w:rPr>
          <w:b/>
          <w:i/>
          <w:szCs w:val="24"/>
        </w:rPr>
        <w:t xml:space="preserve"> Местоположение == 5 </w:t>
      </w:r>
      <w:r w:rsidRPr="00416A8A">
        <w:rPr>
          <w:b/>
          <w:i/>
          <w:szCs w:val="24"/>
          <w:lang w:val="en-US"/>
        </w:rPr>
        <w:t>or</w:t>
      </w:r>
      <w:r w:rsidRPr="00416A8A">
        <w:rPr>
          <w:b/>
          <w:i/>
          <w:szCs w:val="24"/>
        </w:rPr>
        <w:t xml:space="preserve"> Местоположение == 8)) </w:t>
      </w:r>
      <w:r w:rsidRPr="00416A8A">
        <w:rPr>
          <w:b/>
          <w:i/>
          <w:szCs w:val="24"/>
          <w:lang w:val="en-US"/>
        </w:rPr>
        <w:t>return</w:t>
      </w:r>
      <w:r w:rsidRPr="00416A8A">
        <w:rPr>
          <w:b/>
          <w:i/>
          <w:szCs w:val="24"/>
        </w:rPr>
        <w:t xml:space="preserve"> 2;</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((Местоположение == 3 </w:t>
      </w:r>
      <w:r w:rsidRPr="00416A8A">
        <w:rPr>
          <w:b/>
          <w:i/>
          <w:szCs w:val="24"/>
          <w:lang w:val="en-US"/>
        </w:rPr>
        <w:t>or</w:t>
      </w:r>
      <w:r w:rsidRPr="00416A8A">
        <w:rPr>
          <w:b/>
          <w:i/>
          <w:szCs w:val="24"/>
        </w:rPr>
        <w:t xml:space="preserve"> Местоположение == 6 </w:t>
      </w:r>
      <w:r w:rsidRPr="00416A8A">
        <w:rPr>
          <w:b/>
          <w:i/>
          <w:szCs w:val="24"/>
          <w:lang w:val="en-US"/>
        </w:rPr>
        <w:t>or</w:t>
      </w:r>
      <w:r w:rsidRPr="00416A8A">
        <w:rPr>
          <w:b/>
          <w:i/>
          <w:szCs w:val="24"/>
        </w:rPr>
        <w:t xml:space="preserve"> Местоположение == 9)) </w:t>
      </w:r>
      <w:r w:rsidRPr="00416A8A">
        <w:rPr>
          <w:b/>
          <w:i/>
          <w:szCs w:val="24"/>
          <w:lang w:val="en-US"/>
        </w:rPr>
        <w:t>return</w:t>
      </w:r>
      <w:r w:rsidRPr="00416A8A">
        <w:rPr>
          <w:b/>
          <w:i/>
          <w:szCs w:val="24"/>
        </w:rPr>
        <w:t xml:space="preserve"> 3;</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End</w:t>
      </w:r>
    </w:p>
    <w:p w:rsidR="00416A8A" w:rsidRPr="00416A8A" w:rsidRDefault="00416A8A" w:rsidP="00416A8A">
      <w:pPr>
        <w:spacing w:line="480" w:lineRule="auto"/>
        <w:contextualSpacing w:val="0"/>
        <w:rPr>
          <w:b/>
          <w:i/>
          <w:szCs w:val="24"/>
        </w:rPr>
      </w:pP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Function</w:t>
      </w:r>
      <w:r w:rsidRPr="00416A8A">
        <w:rPr>
          <w:b/>
          <w:i/>
          <w:szCs w:val="24"/>
        </w:rPr>
        <w:t xml:space="preserve"> </w:t>
      </w:r>
      <w:proofErr w:type="spellStart"/>
      <w:r w:rsidRPr="00416A8A">
        <w:rPr>
          <w:b/>
          <w:i/>
          <w:szCs w:val="24"/>
        </w:rPr>
        <w:t>Расстояние_фишеки_до_места</w:t>
      </w:r>
      <w:proofErr w:type="spellEnd"/>
      <w:proofErr w:type="gramStart"/>
      <w:r w:rsidRPr="00416A8A">
        <w:rPr>
          <w:b/>
          <w:i/>
          <w:szCs w:val="24"/>
        </w:rPr>
        <w:t xml:space="preserve"> :</w:t>
      </w:r>
      <w:proofErr w:type="gramEnd"/>
      <w:r w:rsidRPr="00416A8A">
        <w:rPr>
          <w:b/>
          <w:i/>
          <w:szCs w:val="24"/>
        </w:rPr>
        <w:t xml:space="preserve"> </w:t>
      </w:r>
      <w:r w:rsidRPr="00416A8A">
        <w:rPr>
          <w:b/>
          <w:i/>
          <w:szCs w:val="24"/>
          <w:lang w:val="en-US"/>
        </w:rPr>
        <w:t>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spellStart"/>
      <w:r w:rsidRPr="00416A8A">
        <w:rPr>
          <w:b/>
          <w:i/>
          <w:szCs w:val="24"/>
          <w:lang w:val="en-US"/>
        </w:rPr>
        <w:t>Откуда</w:t>
      </w:r>
      <w:proofErr w:type="spellEnd"/>
      <w:r w:rsidRPr="00416A8A">
        <w:rPr>
          <w:b/>
          <w:i/>
          <w:szCs w:val="24"/>
          <w:lang w:val="en-US"/>
        </w:rPr>
        <w:t>: integer</w:t>
      </w:r>
    </w:p>
    <w:p w:rsidR="00416A8A" w:rsidRPr="00416A8A" w:rsidRDefault="00416A8A" w:rsidP="00416A8A">
      <w:pPr>
        <w:spacing w:line="480" w:lineRule="auto"/>
        <w:contextualSpacing w:val="0"/>
        <w:rPr>
          <w:b/>
          <w:i/>
          <w:szCs w:val="24"/>
          <w:lang w:val="en-US"/>
        </w:rPr>
      </w:pPr>
      <w:r w:rsidRPr="00416A8A">
        <w:rPr>
          <w:b/>
          <w:i/>
          <w:szCs w:val="24"/>
          <w:lang w:val="en-US"/>
        </w:rPr>
        <w:t xml:space="preserve">  </w:t>
      </w:r>
      <w:proofErr w:type="spellStart"/>
      <w:proofErr w:type="gramStart"/>
      <w:r w:rsidRPr="00416A8A">
        <w:rPr>
          <w:b/>
          <w:i/>
          <w:szCs w:val="24"/>
          <w:lang w:val="en-US"/>
        </w:rPr>
        <w:t>Куда</w:t>
      </w:r>
      <w:proofErr w:type="spellEnd"/>
      <w:r w:rsidRPr="00416A8A">
        <w:rPr>
          <w:b/>
          <w:i/>
          <w:szCs w:val="24"/>
          <w:lang w:val="en-US"/>
        </w:rPr>
        <w:t xml:space="preserve">  :</w:t>
      </w:r>
      <w:proofErr w:type="gramEnd"/>
      <w:r w:rsidRPr="00416A8A">
        <w:rPr>
          <w:b/>
          <w:i/>
          <w:szCs w:val="24"/>
          <w:lang w:val="en-US"/>
        </w:rPr>
        <w:t xml:space="preserve"> integer</w:t>
      </w:r>
    </w:p>
    <w:p w:rsidR="00416A8A" w:rsidRPr="00416A8A" w:rsidRDefault="00416A8A" w:rsidP="00416A8A">
      <w:pPr>
        <w:spacing w:line="480" w:lineRule="auto"/>
        <w:contextualSpacing w:val="0"/>
        <w:rPr>
          <w:b/>
          <w:i/>
          <w:szCs w:val="24"/>
          <w:lang w:val="en-US"/>
        </w:rPr>
      </w:pPr>
      <w:r w:rsidRPr="00416A8A">
        <w:rPr>
          <w:b/>
          <w:i/>
          <w:szCs w:val="24"/>
          <w:lang w:val="en-US"/>
        </w:rPr>
        <w:t>$Body</w:t>
      </w:r>
    </w:p>
    <w:p w:rsidR="00416A8A" w:rsidRPr="007226DD" w:rsidRDefault="00416A8A" w:rsidP="00416A8A">
      <w:pPr>
        <w:spacing w:line="480" w:lineRule="auto"/>
        <w:contextualSpacing w:val="0"/>
        <w:rPr>
          <w:b/>
          <w:i/>
          <w:szCs w:val="24"/>
          <w:lang w:val="en-US"/>
        </w:rPr>
      </w:pPr>
      <w:r w:rsidRPr="00416A8A">
        <w:rPr>
          <w:b/>
          <w:i/>
          <w:szCs w:val="24"/>
          <w:lang w:val="en-US"/>
        </w:rPr>
        <w:t xml:space="preserve">  </w:t>
      </w:r>
      <w:proofErr w:type="gramStart"/>
      <w:r w:rsidRPr="00416A8A">
        <w:rPr>
          <w:b/>
          <w:i/>
          <w:szCs w:val="24"/>
          <w:lang w:val="en-US"/>
        </w:rPr>
        <w:t>if</w:t>
      </w:r>
      <w:proofErr w:type="gramEnd"/>
      <w:r w:rsidRPr="007226DD">
        <w:rPr>
          <w:b/>
          <w:i/>
          <w:szCs w:val="24"/>
          <w:lang w:val="en-US"/>
        </w:rPr>
        <w:t xml:space="preserve"> (</w:t>
      </w:r>
      <w:r w:rsidRPr="006D3321">
        <w:rPr>
          <w:b/>
          <w:i/>
          <w:szCs w:val="24"/>
        </w:rPr>
        <w:t>Откуда</w:t>
      </w:r>
      <w:r w:rsidRPr="007226DD">
        <w:rPr>
          <w:b/>
          <w:i/>
          <w:szCs w:val="24"/>
          <w:lang w:val="en-US"/>
        </w:rPr>
        <w:t xml:space="preserve"> == </w:t>
      </w:r>
      <w:r w:rsidRPr="006D3321">
        <w:rPr>
          <w:b/>
          <w:i/>
          <w:szCs w:val="24"/>
        </w:rPr>
        <w:t>Куда</w:t>
      </w:r>
      <w:r w:rsidRPr="007226DD">
        <w:rPr>
          <w:b/>
          <w:i/>
          <w:szCs w:val="24"/>
          <w:lang w:val="en-US"/>
        </w:rPr>
        <w:t xml:space="preserve">) </w:t>
      </w:r>
      <w:r w:rsidRPr="00416A8A">
        <w:rPr>
          <w:b/>
          <w:i/>
          <w:szCs w:val="24"/>
          <w:lang w:val="en-US"/>
        </w:rPr>
        <w:t>return</w:t>
      </w:r>
      <w:r w:rsidRPr="007226DD">
        <w:rPr>
          <w:b/>
          <w:i/>
          <w:szCs w:val="24"/>
          <w:lang w:val="en-US"/>
        </w:rPr>
        <w:t xml:space="preserve"> 0;</w:t>
      </w:r>
    </w:p>
    <w:p w:rsidR="00416A8A" w:rsidRPr="00416A8A" w:rsidRDefault="00416A8A" w:rsidP="00416A8A">
      <w:pPr>
        <w:spacing w:line="480" w:lineRule="auto"/>
        <w:contextualSpacing w:val="0"/>
        <w:rPr>
          <w:b/>
          <w:i/>
          <w:szCs w:val="24"/>
        </w:rPr>
      </w:pPr>
      <w:r w:rsidRPr="007226DD">
        <w:rPr>
          <w:b/>
          <w:i/>
          <w:szCs w:val="24"/>
          <w:lang w:val="en-US"/>
        </w:rPr>
        <w:t xml:space="preserve">  </w:t>
      </w:r>
      <w:proofErr w:type="gramStart"/>
      <w:r w:rsidRPr="00416A8A">
        <w:rPr>
          <w:b/>
          <w:i/>
          <w:szCs w:val="24"/>
          <w:lang w:val="en-US"/>
        </w:rPr>
        <w:t>if</w:t>
      </w:r>
      <w:proofErr w:type="gramEnd"/>
      <w:r w:rsidRPr="00416A8A">
        <w:rPr>
          <w:b/>
          <w:i/>
          <w:szCs w:val="24"/>
        </w:rPr>
        <w:t xml:space="preserve"> (1 == 1)         </w:t>
      </w:r>
      <w:r w:rsidRPr="00416A8A">
        <w:rPr>
          <w:b/>
          <w:i/>
          <w:szCs w:val="24"/>
          <w:lang w:val="en-US"/>
        </w:rPr>
        <w:t>return</w:t>
      </w:r>
      <w:r w:rsidRPr="00416A8A">
        <w:rPr>
          <w:b/>
          <w:i/>
          <w:szCs w:val="24"/>
        </w:rPr>
        <w:t xml:space="preserve"> </w:t>
      </w:r>
      <w:r w:rsidRPr="00416A8A">
        <w:rPr>
          <w:b/>
          <w:i/>
          <w:szCs w:val="24"/>
          <w:lang w:val="en-US"/>
        </w:rPr>
        <w:t>Abs</w:t>
      </w:r>
      <w:r w:rsidRPr="00416A8A">
        <w:rPr>
          <w:b/>
          <w:i/>
          <w:szCs w:val="24"/>
        </w:rPr>
        <w:t xml:space="preserve">(Ряд(Откуда)-Ряд(Куда)) + </w:t>
      </w:r>
      <w:r w:rsidRPr="00416A8A">
        <w:rPr>
          <w:b/>
          <w:i/>
          <w:szCs w:val="24"/>
          <w:lang w:val="en-US"/>
        </w:rPr>
        <w:t>Abs</w:t>
      </w:r>
      <w:r w:rsidRPr="00416A8A">
        <w:rPr>
          <w:b/>
          <w:i/>
          <w:szCs w:val="24"/>
        </w:rPr>
        <w:t>(Строка(Откуда)-Строка(Куда));</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End</w:t>
      </w:r>
    </w:p>
    <w:p w:rsidR="00416A8A" w:rsidRPr="00416A8A" w:rsidRDefault="00416A8A" w:rsidP="00416A8A">
      <w:pPr>
        <w:spacing w:line="480" w:lineRule="auto"/>
        <w:contextualSpacing w:val="0"/>
        <w:rPr>
          <w:b/>
          <w:i/>
          <w:szCs w:val="24"/>
        </w:rPr>
      </w:pP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Function</w:t>
      </w:r>
      <w:r w:rsidRPr="00416A8A">
        <w:rPr>
          <w:b/>
          <w:i/>
          <w:szCs w:val="24"/>
        </w:rPr>
        <w:t xml:space="preserve"> </w:t>
      </w:r>
      <w:proofErr w:type="spellStart"/>
      <w:r w:rsidRPr="00416A8A">
        <w:rPr>
          <w:b/>
          <w:i/>
          <w:szCs w:val="24"/>
        </w:rPr>
        <w:t>Расстояния_фишек_до_мест</w:t>
      </w:r>
      <w:proofErr w:type="spellEnd"/>
      <w:proofErr w:type="gramStart"/>
      <w:r w:rsidRPr="00416A8A">
        <w:rPr>
          <w:b/>
          <w:i/>
          <w:szCs w:val="24"/>
        </w:rPr>
        <w:t xml:space="preserve"> :</w:t>
      </w:r>
      <w:proofErr w:type="gramEnd"/>
      <w:r w:rsidRPr="00416A8A">
        <w:rPr>
          <w:b/>
          <w:i/>
          <w:szCs w:val="24"/>
        </w:rPr>
        <w:t xml:space="preserve"> </w:t>
      </w:r>
      <w:r w:rsidRPr="00416A8A">
        <w:rPr>
          <w:b/>
          <w:i/>
          <w:szCs w:val="24"/>
          <w:lang w:val="en-US"/>
        </w:rPr>
        <w:t>integer</w:t>
      </w:r>
    </w:p>
    <w:p w:rsidR="00416A8A" w:rsidRPr="00416A8A" w:rsidRDefault="00416A8A" w:rsidP="00416A8A">
      <w:pPr>
        <w:spacing w:line="480" w:lineRule="auto"/>
        <w:contextualSpacing w:val="0"/>
        <w:rPr>
          <w:b/>
          <w:i/>
          <w:szCs w:val="24"/>
          <w:lang w:val="en-US"/>
        </w:rPr>
      </w:pPr>
      <w:r w:rsidRPr="00416A8A">
        <w:rPr>
          <w:b/>
          <w:i/>
          <w:szCs w:val="24"/>
          <w:lang w:val="en-US"/>
        </w:rPr>
        <w:t>$Type = algorithmic</w:t>
      </w:r>
    </w:p>
    <w:p w:rsidR="00416A8A" w:rsidRPr="00416A8A" w:rsidRDefault="00416A8A" w:rsidP="00416A8A">
      <w:pPr>
        <w:spacing w:line="480" w:lineRule="auto"/>
        <w:contextualSpacing w:val="0"/>
        <w:rPr>
          <w:b/>
          <w:i/>
          <w:szCs w:val="24"/>
          <w:lang w:val="en-US"/>
        </w:rPr>
      </w:pPr>
      <w:r w:rsidRPr="00416A8A">
        <w:rPr>
          <w:b/>
          <w:i/>
          <w:szCs w:val="24"/>
          <w:lang w:val="en-US"/>
        </w:rPr>
        <w:t>$Parameters</w:t>
      </w:r>
    </w:p>
    <w:p w:rsidR="00416A8A" w:rsidRPr="00416A8A" w:rsidRDefault="00416A8A" w:rsidP="00416A8A">
      <w:pPr>
        <w:spacing w:line="480" w:lineRule="auto"/>
        <w:contextualSpacing w:val="0"/>
        <w:rPr>
          <w:b/>
          <w:i/>
          <w:szCs w:val="24"/>
          <w:lang w:val="en-US"/>
        </w:rPr>
      </w:pPr>
      <w:r w:rsidRPr="00416A8A">
        <w:rPr>
          <w:b/>
          <w:i/>
          <w:szCs w:val="24"/>
          <w:lang w:val="en-US"/>
        </w:rPr>
        <w:lastRenderedPageBreak/>
        <w:t xml:space="preserve">  </w:t>
      </w:r>
      <w:proofErr w:type="spellStart"/>
      <w:r w:rsidRPr="00416A8A">
        <w:rPr>
          <w:b/>
          <w:i/>
          <w:szCs w:val="24"/>
          <w:lang w:val="en-US"/>
        </w:rPr>
        <w:t>Просто_так</w:t>
      </w:r>
      <w:proofErr w:type="spellEnd"/>
      <w:r w:rsidRPr="00416A8A">
        <w:rPr>
          <w:b/>
          <w:i/>
          <w:szCs w:val="24"/>
          <w:lang w:val="en-US"/>
        </w:rPr>
        <w:t>: integer</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Body</w:t>
      </w:r>
    </w:p>
    <w:p w:rsidR="00416A8A" w:rsidRPr="00416A8A" w:rsidRDefault="00416A8A" w:rsidP="00416A8A">
      <w:pPr>
        <w:spacing w:line="480" w:lineRule="auto"/>
        <w:contextualSpacing w:val="0"/>
        <w:rPr>
          <w:b/>
          <w:i/>
          <w:szCs w:val="24"/>
        </w:rPr>
      </w:pPr>
      <w:r w:rsidRPr="00416A8A">
        <w:rPr>
          <w:b/>
          <w:i/>
          <w:szCs w:val="24"/>
        </w:rPr>
        <w:t xml:space="preserve">  </w:t>
      </w:r>
      <w:proofErr w:type="gramStart"/>
      <w:r w:rsidRPr="00416A8A">
        <w:rPr>
          <w:b/>
          <w:i/>
          <w:szCs w:val="24"/>
          <w:lang w:val="en-US"/>
        </w:rPr>
        <w:t>if</w:t>
      </w:r>
      <w:proofErr w:type="gramEnd"/>
      <w:r w:rsidRPr="00416A8A">
        <w:rPr>
          <w:b/>
          <w:i/>
          <w:szCs w:val="24"/>
        </w:rPr>
        <w:t xml:space="preserve"> (0 == 0)</w:t>
      </w:r>
    </w:p>
    <w:p w:rsidR="00416A8A" w:rsidRPr="00416A8A" w:rsidRDefault="00416A8A" w:rsidP="00416A8A">
      <w:pPr>
        <w:spacing w:line="480" w:lineRule="auto"/>
        <w:contextualSpacing w:val="0"/>
        <w:rPr>
          <w:b/>
          <w:i/>
          <w:szCs w:val="24"/>
        </w:rPr>
      </w:pPr>
      <w:r>
        <w:rPr>
          <w:b/>
          <w:i/>
          <w:szCs w:val="24"/>
        </w:rPr>
        <w:t xml:space="preserve"> </w:t>
      </w:r>
      <w:r w:rsidRPr="00416A8A">
        <w:rPr>
          <w:b/>
          <w:i/>
          <w:szCs w:val="24"/>
          <w:lang w:val="en-US"/>
        </w:rPr>
        <w:t>return</w:t>
      </w:r>
      <w:r w:rsidRPr="00416A8A">
        <w:rPr>
          <w:b/>
          <w:i/>
          <w:szCs w:val="24"/>
        </w:rPr>
        <w:t xml:space="preserve"> </w:t>
      </w:r>
      <w:proofErr w:type="spellStart"/>
      <w:r w:rsidRPr="00416A8A">
        <w:rPr>
          <w:b/>
          <w:i/>
          <w:szCs w:val="24"/>
        </w:rPr>
        <w:t>Расстояние_фишеки_до_места</w:t>
      </w:r>
      <w:proofErr w:type="spellEnd"/>
      <w:r w:rsidRPr="00416A8A">
        <w:rPr>
          <w:b/>
          <w:i/>
          <w:szCs w:val="24"/>
        </w:rPr>
        <w:t>(Фишка1.Номер, Фишка1.Местоположение) +</w:t>
      </w:r>
      <w:proofErr w:type="spellStart"/>
      <w:r w:rsidRPr="00416A8A">
        <w:rPr>
          <w:b/>
          <w:i/>
          <w:szCs w:val="24"/>
        </w:rPr>
        <w:t>Расстояние_фишеки_до_места</w:t>
      </w:r>
      <w:proofErr w:type="spellEnd"/>
      <w:r w:rsidRPr="00416A8A">
        <w:rPr>
          <w:b/>
          <w:i/>
          <w:szCs w:val="24"/>
        </w:rPr>
        <w:t>(Фишка2</w:t>
      </w:r>
      <w:r>
        <w:rPr>
          <w:b/>
          <w:i/>
          <w:szCs w:val="24"/>
        </w:rPr>
        <w:t>.Номер, Фишка2.Местоположение)+</w:t>
      </w:r>
      <w:r w:rsidRPr="00416A8A">
        <w:rPr>
          <w:b/>
          <w:i/>
          <w:szCs w:val="24"/>
        </w:rPr>
        <w:t xml:space="preserve"> </w:t>
      </w:r>
      <w:proofErr w:type="spellStart"/>
      <w:r w:rsidRPr="00416A8A">
        <w:rPr>
          <w:b/>
          <w:i/>
          <w:szCs w:val="24"/>
        </w:rPr>
        <w:t>Расстояние_фишеки_до_места</w:t>
      </w:r>
      <w:proofErr w:type="spellEnd"/>
      <w:r w:rsidRPr="00416A8A">
        <w:rPr>
          <w:b/>
          <w:i/>
          <w:szCs w:val="24"/>
        </w:rPr>
        <w:t>(Фишка3</w:t>
      </w:r>
      <w:r>
        <w:rPr>
          <w:b/>
          <w:i/>
          <w:szCs w:val="24"/>
        </w:rPr>
        <w:t>.Номер, Фишка3.Местоположение)+</w:t>
      </w:r>
      <w:r w:rsidRPr="00416A8A">
        <w:rPr>
          <w:b/>
          <w:i/>
          <w:szCs w:val="24"/>
        </w:rPr>
        <w:t xml:space="preserve"> </w:t>
      </w:r>
      <w:proofErr w:type="spellStart"/>
      <w:r w:rsidRPr="00416A8A">
        <w:rPr>
          <w:b/>
          <w:i/>
          <w:szCs w:val="24"/>
        </w:rPr>
        <w:t>Расстояние_фишеки_до_места</w:t>
      </w:r>
      <w:proofErr w:type="spellEnd"/>
      <w:r w:rsidRPr="00416A8A">
        <w:rPr>
          <w:b/>
          <w:i/>
          <w:szCs w:val="24"/>
        </w:rPr>
        <w:t>(Фишка4</w:t>
      </w:r>
      <w:r>
        <w:rPr>
          <w:b/>
          <w:i/>
          <w:szCs w:val="24"/>
        </w:rPr>
        <w:t>.Номер, Фишка4.Местоположение)+</w:t>
      </w:r>
      <w:r w:rsidRPr="00416A8A">
        <w:rPr>
          <w:b/>
          <w:i/>
          <w:szCs w:val="24"/>
        </w:rPr>
        <w:t xml:space="preserve"> </w:t>
      </w:r>
      <w:proofErr w:type="spellStart"/>
      <w:r w:rsidRPr="00416A8A">
        <w:rPr>
          <w:b/>
          <w:i/>
          <w:szCs w:val="24"/>
        </w:rPr>
        <w:t>Расстояние_фишеки_до_места</w:t>
      </w:r>
      <w:proofErr w:type="spellEnd"/>
      <w:r w:rsidRPr="00416A8A">
        <w:rPr>
          <w:b/>
          <w:i/>
          <w:szCs w:val="24"/>
        </w:rPr>
        <w:t>(Фишка5.Номер, Фишка5.Местоположение);</w:t>
      </w:r>
    </w:p>
    <w:p w:rsidR="00416A8A" w:rsidRPr="00416A8A" w:rsidRDefault="00416A8A" w:rsidP="00416A8A">
      <w:pPr>
        <w:spacing w:line="480" w:lineRule="auto"/>
        <w:contextualSpacing w:val="0"/>
        <w:rPr>
          <w:b/>
          <w:i/>
          <w:szCs w:val="24"/>
        </w:rPr>
      </w:pPr>
      <w:r w:rsidRPr="00416A8A">
        <w:rPr>
          <w:b/>
          <w:i/>
          <w:szCs w:val="24"/>
        </w:rPr>
        <w:t>$</w:t>
      </w:r>
      <w:r w:rsidRPr="00416A8A">
        <w:rPr>
          <w:b/>
          <w:i/>
          <w:szCs w:val="24"/>
          <w:lang w:val="en-US"/>
        </w:rPr>
        <w:t>End</w:t>
      </w:r>
    </w:p>
    <w:p w:rsidR="001F358D" w:rsidRDefault="001F358D" w:rsidP="00416A8A">
      <w:pPr>
        <w:pStyle w:val="2"/>
        <w:spacing w:line="480" w:lineRule="auto"/>
        <w:ind w:firstLine="567"/>
        <w:contextualSpacing w:val="0"/>
      </w:pPr>
      <w:bookmarkStart w:id="138" w:name="_Toc296293287"/>
      <w:bookmarkStart w:id="139" w:name="_Toc312015166"/>
      <w:r>
        <w:t>Текст модели после внедрения разработки</w:t>
      </w:r>
      <w:bookmarkEnd w:id="138"/>
      <w:bookmarkEnd w:id="139"/>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Constant</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Место_дырки</w:t>
      </w:r>
      <w:proofErr w:type="spellEnd"/>
      <w:r w:rsidRPr="00416A8A">
        <w:rPr>
          <w:rFonts w:ascii="Times New Roman" w:hAnsi="Times New Roman" w:cs="Times New Roman"/>
          <w:b/>
          <w:i/>
          <w:sz w:val="24"/>
          <w:szCs w:val="24"/>
          <w:lang w:val="ru-RU"/>
        </w:rPr>
        <w:t xml:space="preserve">: (справа, слева, сверху, снизу, </w:t>
      </w:r>
      <w:proofErr w:type="spellStart"/>
      <w:r w:rsidRPr="00416A8A">
        <w:rPr>
          <w:rFonts w:ascii="Times New Roman" w:hAnsi="Times New Roman" w:cs="Times New Roman"/>
          <w:b/>
          <w:i/>
          <w:sz w:val="24"/>
          <w:szCs w:val="24"/>
          <w:lang w:val="ru-RU"/>
        </w:rPr>
        <w:t>дырки_рядом_нет</w:t>
      </w:r>
      <w:proofErr w:type="spellEnd"/>
      <w:r w:rsidRPr="00416A8A">
        <w:rPr>
          <w:rFonts w:ascii="Times New Roman" w:hAnsi="Times New Roman" w:cs="Times New Roman"/>
          <w:b/>
          <w:i/>
          <w:sz w:val="24"/>
          <w:szCs w:val="24"/>
          <w:lang w:val="ru-RU"/>
        </w:rPr>
        <w:t xml:space="preserve">) = </w:t>
      </w:r>
      <w:proofErr w:type="spellStart"/>
      <w:r w:rsidRPr="00416A8A">
        <w:rPr>
          <w:rFonts w:ascii="Times New Roman" w:hAnsi="Times New Roman" w:cs="Times New Roman"/>
          <w:b/>
          <w:i/>
          <w:sz w:val="24"/>
          <w:szCs w:val="24"/>
          <w:lang w:val="ru-RU"/>
        </w:rPr>
        <w:t>дырки_рядом_нет</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$End</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$Function </w:t>
      </w:r>
      <w:r w:rsidRPr="00416A8A">
        <w:rPr>
          <w:rFonts w:ascii="Times New Roman" w:hAnsi="Times New Roman" w:cs="Times New Roman"/>
          <w:b/>
          <w:i/>
          <w:sz w:val="24"/>
          <w:szCs w:val="24"/>
          <w:lang w:val="ru-RU"/>
        </w:rPr>
        <w:t>Где</w:t>
      </w:r>
      <w:r w:rsidRPr="00416A8A">
        <w:rPr>
          <w:rFonts w:ascii="Times New Roman" w:hAnsi="Times New Roman" w:cs="Times New Roman"/>
          <w:b/>
          <w:i/>
          <w:sz w:val="24"/>
          <w:szCs w:val="24"/>
        </w:rPr>
        <w:t>_</w:t>
      </w:r>
      <w:proofErr w:type="gramStart"/>
      <w:r w:rsidRPr="00416A8A">
        <w:rPr>
          <w:rFonts w:ascii="Times New Roman" w:hAnsi="Times New Roman" w:cs="Times New Roman"/>
          <w:b/>
          <w:i/>
          <w:sz w:val="24"/>
          <w:szCs w:val="24"/>
          <w:lang w:val="ru-RU"/>
        </w:rPr>
        <w:t>дырка</w:t>
      </w:r>
      <w:r w:rsidRPr="00416A8A">
        <w:rPr>
          <w:rFonts w:ascii="Times New Roman" w:hAnsi="Times New Roman" w:cs="Times New Roman"/>
          <w:b/>
          <w:i/>
          <w:sz w:val="24"/>
          <w:szCs w:val="24"/>
        </w:rPr>
        <w:t xml:space="preserve"> :</w:t>
      </w:r>
      <w:proofErr w:type="gramEnd"/>
      <w:r w:rsidRPr="00416A8A">
        <w:rPr>
          <w:rFonts w:ascii="Times New Roman" w:hAnsi="Times New Roman" w:cs="Times New Roman"/>
          <w:b/>
          <w:i/>
          <w:sz w:val="24"/>
          <w:szCs w:val="24"/>
        </w:rPr>
        <w:t xml:space="preserve"> </w:t>
      </w:r>
      <w:proofErr w:type="spellStart"/>
      <w:r w:rsidRPr="00416A8A">
        <w:rPr>
          <w:rFonts w:ascii="Times New Roman" w:hAnsi="Times New Roman" w:cs="Times New Roman"/>
          <w:b/>
          <w:i/>
          <w:sz w:val="24"/>
          <w:szCs w:val="24"/>
        </w:rPr>
        <w:t>such_as</w:t>
      </w:r>
      <w:proofErr w:type="spell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_</w:t>
      </w:r>
      <w:r w:rsidRPr="00416A8A">
        <w:rPr>
          <w:rFonts w:ascii="Times New Roman" w:hAnsi="Times New Roman" w:cs="Times New Roman"/>
          <w:b/>
          <w:i/>
          <w:sz w:val="24"/>
          <w:szCs w:val="24"/>
          <w:lang w:val="ru-RU"/>
        </w:rPr>
        <w:t>дырки</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$Type = algorithmic</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$Parameters</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  _</w:t>
      </w:r>
      <w:r w:rsidRPr="00416A8A">
        <w:rPr>
          <w:rFonts w:ascii="Times New Roman" w:hAnsi="Times New Roman" w:cs="Times New Roman"/>
          <w:b/>
          <w:i/>
          <w:sz w:val="24"/>
          <w:szCs w:val="24"/>
          <w:lang w:val="ru-RU"/>
        </w:rPr>
        <w:t>Фишка</w:t>
      </w:r>
      <w:r w:rsidRPr="00416A8A">
        <w:rPr>
          <w:rFonts w:ascii="Times New Roman" w:hAnsi="Times New Roman" w:cs="Times New Roman"/>
          <w:b/>
          <w:i/>
          <w:sz w:val="24"/>
          <w:szCs w:val="24"/>
        </w:rPr>
        <w:t>:</w:t>
      </w:r>
      <w:r w:rsidRPr="00416A8A">
        <w:rPr>
          <w:rFonts w:ascii="Times New Roman" w:hAnsi="Times New Roman" w:cs="Times New Roman"/>
          <w:b/>
          <w:i/>
          <w:sz w:val="24"/>
          <w:szCs w:val="24"/>
        </w:rPr>
        <w:tab/>
      </w:r>
      <w:r w:rsidRPr="00416A8A">
        <w:rPr>
          <w:rFonts w:ascii="Times New Roman" w:hAnsi="Times New Roman" w:cs="Times New Roman"/>
          <w:b/>
          <w:i/>
          <w:sz w:val="24"/>
          <w:szCs w:val="24"/>
          <w:lang w:val="ru-RU"/>
        </w:rPr>
        <w:t>Фишка</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$Body</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ab/>
      </w:r>
      <w:proofErr w:type="gramStart"/>
      <w:r w:rsidRPr="00416A8A">
        <w:rPr>
          <w:rFonts w:ascii="Times New Roman" w:hAnsi="Times New Roman" w:cs="Times New Roman"/>
          <w:b/>
          <w:i/>
          <w:sz w:val="24"/>
          <w:szCs w:val="24"/>
        </w:rPr>
        <w:t>integer</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_</w:t>
      </w:r>
      <w:r w:rsidRPr="00416A8A">
        <w:rPr>
          <w:rFonts w:ascii="Times New Roman" w:hAnsi="Times New Roman" w:cs="Times New Roman"/>
          <w:b/>
          <w:i/>
          <w:sz w:val="24"/>
          <w:szCs w:val="24"/>
          <w:lang w:val="ru-RU"/>
        </w:rPr>
        <w:t>Фишка</w:t>
      </w:r>
      <w:r w:rsidRPr="00416A8A">
        <w:rPr>
          <w:rFonts w:ascii="Times New Roman" w:hAnsi="Times New Roman" w:cs="Times New Roman"/>
          <w:b/>
          <w:i/>
          <w:sz w:val="24"/>
          <w:szCs w:val="24"/>
        </w:rPr>
        <w:t>.</w:t>
      </w:r>
      <w:r w:rsidRPr="00416A8A">
        <w:rPr>
          <w:rFonts w:ascii="Times New Roman" w:hAnsi="Times New Roman" w:cs="Times New Roman"/>
          <w:b/>
          <w:i/>
          <w:sz w:val="24"/>
          <w:szCs w:val="24"/>
          <w:lang w:val="ru-RU"/>
        </w:rPr>
        <w:t>Местоположение</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ab/>
      </w:r>
      <w:proofErr w:type="gramStart"/>
      <w:r w:rsidRPr="00416A8A">
        <w:rPr>
          <w:rFonts w:ascii="Times New Roman" w:hAnsi="Times New Roman" w:cs="Times New Roman"/>
          <w:b/>
          <w:i/>
          <w:sz w:val="24"/>
          <w:szCs w:val="24"/>
        </w:rPr>
        <w:t>if</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Дырка</w:t>
      </w:r>
      <w:r w:rsidRPr="00416A8A">
        <w:rPr>
          <w:rFonts w:ascii="Times New Roman" w:hAnsi="Times New Roman" w:cs="Times New Roman"/>
          <w:b/>
          <w:i/>
          <w:sz w:val="24"/>
          <w:szCs w:val="24"/>
        </w:rPr>
        <w:t>.</w:t>
      </w:r>
      <w:r w:rsidRPr="00416A8A">
        <w:rPr>
          <w:rFonts w:ascii="Times New Roman" w:hAnsi="Times New Roman" w:cs="Times New Roman"/>
          <w:b/>
          <w:i/>
          <w:sz w:val="24"/>
          <w:szCs w:val="24"/>
          <w:lang w:val="ru-RU"/>
        </w:rPr>
        <w:t>Место</w:t>
      </w:r>
      <w:r>
        <w:rPr>
          <w:rFonts w:ascii="Times New Roman" w:hAnsi="Times New Roman" w:cs="Times New Roman"/>
          <w:b/>
          <w:i/>
          <w:sz w:val="24"/>
          <w:szCs w:val="24"/>
        </w:rPr>
        <w:t xml:space="preserve"> + 3</w:t>
      </w:r>
      <w:r w:rsidRPr="00416A8A">
        <w:rPr>
          <w:rFonts w:ascii="Times New Roman" w:hAnsi="Times New Roman" w:cs="Times New Roman"/>
          <w:b/>
          <w:i/>
          <w:sz w:val="24"/>
          <w:szCs w:val="24"/>
        </w:rPr>
        <w:t xml:space="preserve">) return  </w:t>
      </w:r>
      <w:r w:rsidRPr="00416A8A">
        <w:rPr>
          <w:rFonts w:ascii="Times New Roman" w:hAnsi="Times New Roman" w:cs="Times New Roman"/>
          <w:b/>
          <w:i/>
          <w:sz w:val="24"/>
          <w:szCs w:val="24"/>
          <w:lang w:val="ru-RU"/>
        </w:rPr>
        <w:t>сверху</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ab/>
      </w:r>
      <w:proofErr w:type="gramStart"/>
      <w:r w:rsidRPr="00416A8A">
        <w:rPr>
          <w:rFonts w:ascii="Times New Roman" w:hAnsi="Times New Roman" w:cs="Times New Roman"/>
          <w:b/>
          <w:i/>
          <w:sz w:val="24"/>
          <w:szCs w:val="24"/>
        </w:rPr>
        <w:t>if</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w:t>
      </w:r>
      <w:r w:rsidRPr="00416A8A">
        <w:rPr>
          <w:rFonts w:ascii="Times New Roman" w:hAnsi="Times New Roman" w:cs="Times New Roman"/>
          <w:b/>
          <w:i/>
          <w:sz w:val="24"/>
          <w:szCs w:val="24"/>
          <w:lang w:val="ru-RU"/>
        </w:rPr>
        <w:t>Дырка</w:t>
      </w:r>
      <w:r w:rsidRPr="00416A8A">
        <w:rPr>
          <w:rFonts w:ascii="Times New Roman" w:hAnsi="Times New Roman" w:cs="Times New Roman"/>
          <w:b/>
          <w:i/>
          <w:sz w:val="24"/>
          <w:szCs w:val="24"/>
        </w:rPr>
        <w:t>.</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- 3) return  </w:t>
      </w:r>
      <w:r w:rsidRPr="00416A8A">
        <w:rPr>
          <w:rFonts w:ascii="Times New Roman" w:hAnsi="Times New Roman" w:cs="Times New Roman"/>
          <w:b/>
          <w:i/>
          <w:sz w:val="24"/>
          <w:szCs w:val="24"/>
          <w:lang w:val="ru-RU"/>
        </w:rPr>
        <w:t>снизу</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ab/>
      </w:r>
      <w:proofErr w:type="gramStart"/>
      <w:r w:rsidRPr="00416A8A">
        <w:rPr>
          <w:rFonts w:ascii="Times New Roman" w:hAnsi="Times New Roman" w:cs="Times New Roman"/>
          <w:b/>
          <w:i/>
          <w:sz w:val="24"/>
          <w:szCs w:val="24"/>
        </w:rPr>
        <w:t>if</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&lt;&gt; 3 and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&lt;&gt; 6 and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w:t>
      </w:r>
      <w:r w:rsidRPr="00416A8A">
        <w:rPr>
          <w:rFonts w:ascii="Times New Roman" w:hAnsi="Times New Roman" w:cs="Times New Roman"/>
          <w:b/>
          <w:i/>
          <w:sz w:val="24"/>
          <w:szCs w:val="24"/>
          <w:lang w:val="ru-RU"/>
        </w:rPr>
        <w:t>Дырка</w:t>
      </w:r>
      <w:r w:rsidRPr="00416A8A">
        <w:rPr>
          <w:rFonts w:ascii="Times New Roman" w:hAnsi="Times New Roman" w:cs="Times New Roman"/>
          <w:b/>
          <w:i/>
          <w:sz w:val="24"/>
          <w:szCs w:val="24"/>
        </w:rPr>
        <w:t>.</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- 1</w:t>
      </w:r>
      <w:r w:rsidRPr="00416A8A">
        <w:rPr>
          <w:rFonts w:ascii="Times New Roman" w:hAnsi="Times New Roman" w:cs="Times New Roman"/>
          <w:b/>
          <w:i/>
          <w:sz w:val="24"/>
          <w:szCs w:val="24"/>
        </w:rPr>
        <w:tab/>
        <w:t xml:space="preserve">) return  </w:t>
      </w:r>
      <w:r w:rsidRPr="00416A8A">
        <w:rPr>
          <w:rFonts w:ascii="Times New Roman" w:hAnsi="Times New Roman" w:cs="Times New Roman"/>
          <w:b/>
          <w:i/>
          <w:sz w:val="24"/>
          <w:szCs w:val="24"/>
          <w:lang w:val="ru-RU"/>
        </w:rPr>
        <w:t>справа</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ab/>
      </w:r>
      <w:proofErr w:type="gramStart"/>
      <w:r w:rsidRPr="00416A8A">
        <w:rPr>
          <w:rFonts w:ascii="Times New Roman" w:hAnsi="Times New Roman" w:cs="Times New Roman"/>
          <w:b/>
          <w:i/>
          <w:sz w:val="24"/>
          <w:szCs w:val="24"/>
        </w:rPr>
        <w:t>if</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&lt;&gt; 1 and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&lt;&gt; 4 and </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w:t>
      </w:r>
      <w:r w:rsidRPr="00416A8A">
        <w:rPr>
          <w:rFonts w:ascii="Times New Roman" w:hAnsi="Times New Roman" w:cs="Times New Roman"/>
          <w:b/>
          <w:i/>
          <w:sz w:val="24"/>
          <w:szCs w:val="24"/>
          <w:lang w:val="ru-RU"/>
        </w:rPr>
        <w:t>Дырка</w:t>
      </w:r>
      <w:r w:rsidRPr="00416A8A">
        <w:rPr>
          <w:rFonts w:ascii="Times New Roman" w:hAnsi="Times New Roman" w:cs="Times New Roman"/>
          <w:b/>
          <w:i/>
          <w:sz w:val="24"/>
          <w:szCs w:val="24"/>
        </w:rPr>
        <w:t>.</w:t>
      </w:r>
      <w:r w:rsidRPr="00416A8A">
        <w:rPr>
          <w:rFonts w:ascii="Times New Roman" w:hAnsi="Times New Roman" w:cs="Times New Roman"/>
          <w:b/>
          <w:i/>
          <w:sz w:val="24"/>
          <w:szCs w:val="24"/>
          <w:lang w:val="ru-RU"/>
        </w:rPr>
        <w:t>Место</w:t>
      </w:r>
      <w:r w:rsidRPr="00416A8A">
        <w:rPr>
          <w:rFonts w:ascii="Times New Roman" w:hAnsi="Times New Roman" w:cs="Times New Roman"/>
          <w:b/>
          <w:i/>
          <w:sz w:val="24"/>
          <w:szCs w:val="24"/>
        </w:rPr>
        <w:t xml:space="preserve"> + 1</w:t>
      </w:r>
      <w:r w:rsidRPr="00416A8A">
        <w:rPr>
          <w:rFonts w:ascii="Times New Roman" w:hAnsi="Times New Roman" w:cs="Times New Roman"/>
          <w:b/>
          <w:i/>
          <w:sz w:val="24"/>
          <w:szCs w:val="24"/>
        </w:rPr>
        <w:tab/>
        <w:t xml:space="preserve">) return  </w:t>
      </w:r>
      <w:r w:rsidRPr="00416A8A">
        <w:rPr>
          <w:rFonts w:ascii="Times New Roman" w:hAnsi="Times New Roman" w:cs="Times New Roman"/>
          <w:b/>
          <w:i/>
          <w:sz w:val="24"/>
          <w:szCs w:val="24"/>
          <w:lang w:val="ru-RU"/>
        </w:rPr>
        <w:t>слева</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lastRenderedPageBreak/>
        <w:t xml:space="preserve">  </w:t>
      </w:r>
      <w:proofErr w:type="gramStart"/>
      <w:r w:rsidRPr="00416A8A">
        <w:rPr>
          <w:rFonts w:ascii="Times New Roman" w:hAnsi="Times New Roman" w:cs="Times New Roman"/>
          <w:b/>
          <w:i/>
          <w:sz w:val="24"/>
          <w:szCs w:val="24"/>
        </w:rPr>
        <w:t xml:space="preserve">return  </w:t>
      </w:r>
      <w:r w:rsidRPr="00416A8A">
        <w:rPr>
          <w:rFonts w:ascii="Times New Roman" w:hAnsi="Times New Roman" w:cs="Times New Roman"/>
          <w:b/>
          <w:i/>
          <w:sz w:val="24"/>
          <w:szCs w:val="24"/>
          <w:lang w:val="ru-RU"/>
        </w:rPr>
        <w:t>дырки</w:t>
      </w:r>
      <w:proofErr w:type="gramEnd"/>
      <w:r w:rsidRPr="00416A8A">
        <w:rPr>
          <w:rFonts w:ascii="Times New Roman" w:hAnsi="Times New Roman" w:cs="Times New Roman"/>
          <w:b/>
          <w:i/>
          <w:sz w:val="24"/>
          <w:szCs w:val="24"/>
        </w:rPr>
        <w:t>_</w:t>
      </w:r>
      <w:r w:rsidRPr="00416A8A">
        <w:rPr>
          <w:rFonts w:ascii="Times New Roman" w:hAnsi="Times New Roman" w:cs="Times New Roman"/>
          <w:b/>
          <w:i/>
          <w:sz w:val="24"/>
          <w:szCs w:val="24"/>
          <w:lang w:val="ru-RU"/>
        </w:rPr>
        <w:t>рядом</w:t>
      </w:r>
      <w:r w:rsidRPr="00416A8A">
        <w:rPr>
          <w:rFonts w:ascii="Times New Roman" w:hAnsi="Times New Roman" w:cs="Times New Roman"/>
          <w:b/>
          <w:i/>
          <w:sz w:val="24"/>
          <w:szCs w:val="24"/>
        </w:rPr>
        <w:t>_</w:t>
      </w:r>
      <w:r w:rsidRPr="00416A8A">
        <w:rPr>
          <w:rFonts w:ascii="Times New Roman" w:hAnsi="Times New Roman" w:cs="Times New Roman"/>
          <w:b/>
          <w:i/>
          <w:sz w:val="24"/>
          <w:szCs w:val="24"/>
          <w:lang w:val="ru-RU"/>
        </w:rPr>
        <w:t>нет</w:t>
      </w:r>
      <w:r w:rsidRPr="00416A8A">
        <w:rPr>
          <w:rFonts w:ascii="Times New Roman" w:hAnsi="Times New Roman" w:cs="Times New Roman"/>
          <w:b/>
          <w:i/>
          <w:sz w:val="24"/>
          <w:szCs w:val="24"/>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$End</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$Function </w:t>
      </w:r>
      <w:r w:rsidRPr="00416A8A">
        <w:rPr>
          <w:rFonts w:ascii="Times New Roman" w:hAnsi="Times New Roman" w:cs="Times New Roman"/>
          <w:b/>
          <w:i/>
          <w:sz w:val="24"/>
          <w:szCs w:val="24"/>
          <w:lang w:val="ru-RU"/>
        </w:rPr>
        <w:t>Фишка</w:t>
      </w:r>
      <w:r w:rsidRPr="00416A8A">
        <w:rPr>
          <w:rFonts w:ascii="Times New Roman" w:hAnsi="Times New Roman" w:cs="Times New Roman"/>
          <w:b/>
          <w:i/>
          <w:sz w:val="24"/>
          <w:szCs w:val="24"/>
        </w:rPr>
        <w:t>_</w:t>
      </w:r>
      <w:r w:rsidRPr="00416A8A">
        <w:rPr>
          <w:rFonts w:ascii="Times New Roman" w:hAnsi="Times New Roman" w:cs="Times New Roman"/>
          <w:b/>
          <w:i/>
          <w:sz w:val="24"/>
          <w:szCs w:val="24"/>
          <w:lang w:val="ru-RU"/>
        </w:rPr>
        <w:t>на</w:t>
      </w:r>
      <w:r w:rsidRPr="00416A8A">
        <w:rPr>
          <w:rFonts w:ascii="Times New Roman" w:hAnsi="Times New Roman" w:cs="Times New Roman"/>
          <w:b/>
          <w:i/>
          <w:sz w:val="24"/>
          <w:szCs w:val="24"/>
        </w:rPr>
        <w:t>_</w:t>
      </w:r>
      <w:proofErr w:type="gramStart"/>
      <w:r w:rsidRPr="00416A8A">
        <w:rPr>
          <w:rFonts w:ascii="Times New Roman" w:hAnsi="Times New Roman" w:cs="Times New Roman"/>
          <w:b/>
          <w:i/>
          <w:sz w:val="24"/>
          <w:szCs w:val="24"/>
          <w:lang w:val="ru-RU"/>
        </w:rPr>
        <w:t>месте</w:t>
      </w:r>
      <w:r w:rsidRPr="00416A8A">
        <w:rPr>
          <w:rFonts w:ascii="Times New Roman" w:hAnsi="Times New Roman" w:cs="Times New Roman"/>
          <w:b/>
          <w:i/>
          <w:sz w:val="24"/>
          <w:szCs w:val="24"/>
        </w:rPr>
        <w:t xml:space="preserve"> :</w:t>
      </w:r>
      <w:proofErr w:type="gramEnd"/>
      <w:r w:rsidRPr="00416A8A">
        <w:rPr>
          <w:rFonts w:ascii="Times New Roman" w:hAnsi="Times New Roman" w:cs="Times New Roman"/>
          <w:b/>
          <w:i/>
          <w:sz w:val="24"/>
          <w:szCs w:val="24"/>
        </w:rPr>
        <w:t xml:space="preserve"> integer</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$Type = algorithmic</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$Parameters</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  _</w:t>
      </w:r>
      <w:r w:rsidRPr="00416A8A">
        <w:rPr>
          <w:rFonts w:ascii="Times New Roman" w:hAnsi="Times New Roman" w:cs="Times New Roman"/>
          <w:b/>
          <w:i/>
          <w:sz w:val="24"/>
          <w:szCs w:val="24"/>
          <w:lang w:val="ru-RU"/>
        </w:rPr>
        <w:t>Фишка</w:t>
      </w:r>
      <w:r w:rsidRPr="00416A8A">
        <w:rPr>
          <w:rFonts w:ascii="Times New Roman" w:hAnsi="Times New Roman" w:cs="Times New Roman"/>
          <w:b/>
          <w:i/>
          <w:sz w:val="24"/>
          <w:szCs w:val="24"/>
        </w:rPr>
        <w:t>:</w:t>
      </w:r>
      <w:r w:rsidRPr="00416A8A">
        <w:rPr>
          <w:rFonts w:ascii="Times New Roman" w:hAnsi="Times New Roman" w:cs="Times New Roman"/>
          <w:b/>
          <w:i/>
          <w:sz w:val="24"/>
          <w:szCs w:val="24"/>
        </w:rPr>
        <w:tab/>
      </w:r>
      <w:r w:rsidRPr="00416A8A">
        <w:rPr>
          <w:rFonts w:ascii="Times New Roman" w:hAnsi="Times New Roman" w:cs="Times New Roman"/>
          <w:b/>
          <w:i/>
          <w:sz w:val="24"/>
          <w:szCs w:val="24"/>
          <w:lang w:val="ru-RU"/>
        </w:rPr>
        <w:t>Фишка</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$Body</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(_</w:t>
      </w:r>
      <w:proofErr w:type="spellStart"/>
      <w:r w:rsidRPr="00416A8A">
        <w:rPr>
          <w:rFonts w:ascii="Times New Roman" w:hAnsi="Times New Roman" w:cs="Times New Roman"/>
          <w:b/>
          <w:i/>
          <w:sz w:val="24"/>
          <w:szCs w:val="24"/>
          <w:lang w:val="ru-RU"/>
        </w:rPr>
        <w:t>Фишка</w:t>
      </w:r>
      <w:proofErr w:type="gramStart"/>
      <w:r w:rsidRPr="00416A8A">
        <w:rPr>
          <w:rFonts w:ascii="Times New Roman" w:hAnsi="Times New Roman" w:cs="Times New Roman"/>
          <w:b/>
          <w:i/>
          <w:sz w:val="24"/>
          <w:szCs w:val="24"/>
          <w:lang w:val="ru-RU"/>
        </w:rPr>
        <w:t>.Н</w:t>
      </w:r>
      <w:proofErr w:type="gramEnd"/>
      <w:r w:rsidRPr="00416A8A">
        <w:rPr>
          <w:rFonts w:ascii="Times New Roman" w:hAnsi="Times New Roman" w:cs="Times New Roman"/>
          <w:b/>
          <w:i/>
          <w:sz w:val="24"/>
          <w:szCs w:val="24"/>
          <w:lang w:val="ru-RU"/>
        </w:rPr>
        <w:t>омер</w:t>
      </w:r>
      <w:proofErr w:type="spellEnd"/>
      <w:r w:rsidRPr="00416A8A">
        <w:rPr>
          <w:rFonts w:ascii="Times New Roman" w:hAnsi="Times New Roman" w:cs="Times New Roman"/>
          <w:b/>
          <w:i/>
          <w:sz w:val="24"/>
          <w:szCs w:val="24"/>
          <w:lang w:val="ru-RU"/>
        </w:rPr>
        <w:t xml:space="preserve"> == _</w:t>
      </w:r>
      <w:proofErr w:type="spellStart"/>
      <w:r w:rsidRPr="00416A8A">
        <w:rPr>
          <w:rFonts w:ascii="Times New Roman" w:hAnsi="Times New Roman" w:cs="Times New Roman"/>
          <w:b/>
          <w:i/>
          <w:sz w:val="24"/>
          <w:szCs w:val="24"/>
          <w:lang w:val="ru-RU"/>
        </w:rPr>
        <w:t>Фишка.Местоположение</w:t>
      </w:r>
      <w:proofErr w:type="spellEnd"/>
      <w:r w:rsidRPr="00416A8A">
        <w:rPr>
          <w:rFonts w:ascii="Times New Roman" w:hAnsi="Times New Roman" w:cs="Times New Roman"/>
          <w:b/>
          <w:i/>
          <w:sz w:val="24"/>
          <w:szCs w:val="24"/>
          <w:lang w:val="ru-RU"/>
        </w:rPr>
        <w:tab/>
        <w:t xml:space="preserve">)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1;</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0;</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End</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Function</w:t>
      </w:r>
      <w:proofErr w:type="spell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Кол_во_фишек_не_на_месте</w:t>
      </w:r>
      <w:proofErr w:type="spellEnd"/>
      <w:proofErr w:type="gramStart"/>
      <w:r w:rsidRPr="00416A8A">
        <w:rPr>
          <w:rFonts w:ascii="Times New Roman" w:hAnsi="Times New Roman" w:cs="Times New Roman"/>
          <w:b/>
          <w:i/>
          <w:sz w:val="24"/>
          <w:szCs w:val="24"/>
          <w:lang w:val="ru-RU"/>
        </w:rPr>
        <w:t xml:space="preserve"> :</w:t>
      </w:r>
      <w:proofErr w:type="gram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integer</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Type</w:t>
      </w:r>
      <w:proofErr w:type="spellEnd"/>
      <w:r w:rsidRPr="00416A8A">
        <w:rPr>
          <w:rFonts w:ascii="Times New Roman" w:hAnsi="Times New Roman" w:cs="Times New Roman"/>
          <w:b/>
          <w:i/>
          <w:sz w:val="24"/>
          <w:szCs w:val="24"/>
          <w:lang w:val="ru-RU"/>
        </w:rPr>
        <w:t xml:space="preserve"> = </w:t>
      </w:r>
      <w:proofErr w:type="spellStart"/>
      <w:r w:rsidRPr="00416A8A">
        <w:rPr>
          <w:rFonts w:ascii="Times New Roman" w:hAnsi="Times New Roman" w:cs="Times New Roman"/>
          <w:b/>
          <w:i/>
          <w:sz w:val="24"/>
          <w:szCs w:val="24"/>
          <w:lang w:val="ru-RU"/>
        </w:rPr>
        <w:t>algorithmic</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Body</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proofErr w:type="spellStart"/>
      <w:r>
        <w:rPr>
          <w:rFonts w:ascii="Times New Roman" w:hAnsi="Times New Roman" w:cs="Times New Roman"/>
          <w:b/>
          <w:i/>
          <w:sz w:val="24"/>
          <w:szCs w:val="24"/>
          <w:lang w:val="ru-RU"/>
        </w:rPr>
        <w:t>return</w:t>
      </w:r>
      <w:proofErr w:type="spellEnd"/>
      <w:r>
        <w:rPr>
          <w:rFonts w:ascii="Times New Roman" w:hAnsi="Times New Roman" w:cs="Times New Roman"/>
          <w:b/>
          <w:i/>
          <w:sz w:val="24"/>
          <w:szCs w:val="24"/>
          <w:lang w:val="ru-RU"/>
        </w:rPr>
        <w:tab/>
      </w:r>
      <w:r w:rsidRPr="00416A8A">
        <w:rPr>
          <w:rFonts w:ascii="Times New Roman" w:hAnsi="Times New Roman" w:cs="Times New Roman"/>
          <w:b/>
          <w:i/>
          <w:sz w:val="24"/>
          <w:szCs w:val="24"/>
          <w:lang w:val="ru-RU"/>
        </w:rPr>
        <w:t>5-(</w:t>
      </w:r>
      <w:proofErr w:type="spellStart"/>
      <w:r w:rsidRPr="00416A8A">
        <w:rPr>
          <w:rFonts w:ascii="Times New Roman" w:hAnsi="Times New Roman" w:cs="Times New Roman"/>
          <w:b/>
          <w:i/>
          <w:sz w:val="24"/>
          <w:szCs w:val="24"/>
          <w:lang w:val="ru-RU"/>
        </w:rPr>
        <w:t>Фишка_на_мест</w:t>
      </w:r>
      <w:proofErr w:type="gramStart"/>
      <w:r w:rsidRPr="00416A8A">
        <w:rPr>
          <w:rFonts w:ascii="Times New Roman" w:hAnsi="Times New Roman" w:cs="Times New Roman"/>
          <w:b/>
          <w:i/>
          <w:sz w:val="24"/>
          <w:szCs w:val="24"/>
          <w:lang w:val="ru-RU"/>
        </w:rPr>
        <w:t>е</w:t>
      </w:r>
      <w:proofErr w:type="spellEnd"/>
      <w:r w:rsidRPr="00416A8A">
        <w:rPr>
          <w:rFonts w:ascii="Times New Roman" w:hAnsi="Times New Roman" w:cs="Times New Roman"/>
          <w:b/>
          <w:i/>
          <w:sz w:val="24"/>
          <w:szCs w:val="24"/>
          <w:lang w:val="ru-RU"/>
        </w:rPr>
        <w:t>(</w:t>
      </w:r>
      <w:proofErr w:type="gramEnd"/>
      <w:r w:rsidRPr="00416A8A">
        <w:rPr>
          <w:rFonts w:ascii="Times New Roman" w:hAnsi="Times New Roman" w:cs="Times New Roman"/>
          <w:b/>
          <w:i/>
          <w:sz w:val="24"/>
          <w:szCs w:val="24"/>
          <w:lang w:val="ru-RU"/>
        </w:rPr>
        <w:t xml:space="preserve">Фишка1) + </w:t>
      </w:r>
      <w:proofErr w:type="spellStart"/>
      <w:r w:rsidRPr="00416A8A">
        <w:rPr>
          <w:rFonts w:ascii="Times New Roman" w:hAnsi="Times New Roman" w:cs="Times New Roman"/>
          <w:b/>
          <w:i/>
          <w:sz w:val="24"/>
          <w:szCs w:val="24"/>
          <w:lang w:val="ru-RU"/>
        </w:rPr>
        <w:t>Фишка_на_месте</w:t>
      </w:r>
      <w:proofErr w:type="spellEnd"/>
      <w:r w:rsidRPr="00416A8A">
        <w:rPr>
          <w:rFonts w:ascii="Times New Roman" w:hAnsi="Times New Roman" w:cs="Times New Roman"/>
          <w:b/>
          <w:i/>
          <w:sz w:val="24"/>
          <w:szCs w:val="24"/>
          <w:lang w:val="ru-RU"/>
        </w:rPr>
        <w:t>(Фишка2)</w:t>
      </w:r>
    </w:p>
    <w:p w:rsidR="00416A8A" w:rsidRPr="00416A8A" w:rsidRDefault="00416A8A" w:rsidP="00416A8A">
      <w:pPr>
        <w:pStyle w:val="ad"/>
        <w:spacing w:line="480" w:lineRule="auto"/>
        <w:ind w:left="0"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Фишка_на_мест</w:t>
      </w:r>
      <w:proofErr w:type="gramStart"/>
      <w:r w:rsidRPr="00416A8A">
        <w:rPr>
          <w:rFonts w:ascii="Times New Roman" w:hAnsi="Times New Roman" w:cs="Times New Roman"/>
          <w:b/>
          <w:i/>
          <w:sz w:val="24"/>
          <w:szCs w:val="24"/>
          <w:lang w:val="ru-RU"/>
        </w:rPr>
        <w:t>е</w:t>
      </w:r>
      <w:proofErr w:type="spellEnd"/>
      <w:r w:rsidRPr="00416A8A">
        <w:rPr>
          <w:rFonts w:ascii="Times New Roman" w:hAnsi="Times New Roman" w:cs="Times New Roman"/>
          <w:b/>
          <w:i/>
          <w:sz w:val="24"/>
          <w:szCs w:val="24"/>
          <w:lang w:val="ru-RU"/>
        </w:rPr>
        <w:t>(</w:t>
      </w:r>
      <w:proofErr w:type="gramEnd"/>
      <w:r w:rsidRPr="00416A8A">
        <w:rPr>
          <w:rFonts w:ascii="Times New Roman" w:hAnsi="Times New Roman" w:cs="Times New Roman"/>
          <w:b/>
          <w:i/>
          <w:sz w:val="24"/>
          <w:szCs w:val="24"/>
          <w:lang w:val="ru-RU"/>
        </w:rPr>
        <w:t xml:space="preserve">Фишка3) + </w:t>
      </w:r>
      <w:proofErr w:type="spellStart"/>
      <w:r w:rsidRPr="00416A8A">
        <w:rPr>
          <w:rFonts w:ascii="Times New Roman" w:hAnsi="Times New Roman" w:cs="Times New Roman"/>
          <w:b/>
          <w:i/>
          <w:sz w:val="24"/>
          <w:szCs w:val="24"/>
          <w:lang w:val="ru-RU"/>
        </w:rPr>
        <w:t>Фишка_на_месте</w:t>
      </w:r>
      <w:proofErr w:type="spellEnd"/>
      <w:r w:rsidRPr="00416A8A">
        <w:rPr>
          <w:rFonts w:ascii="Times New Roman" w:hAnsi="Times New Roman" w:cs="Times New Roman"/>
          <w:b/>
          <w:i/>
          <w:sz w:val="24"/>
          <w:szCs w:val="24"/>
          <w:lang w:val="ru-RU"/>
        </w:rPr>
        <w:t xml:space="preserve">(Фишка4) + </w:t>
      </w:r>
      <w:proofErr w:type="spellStart"/>
      <w:r w:rsidRPr="00416A8A">
        <w:rPr>
          <w:rFonts w:ascii="Times New Roman" w:hAnsi="Times New Roman" w:cs="Times New Roman"/>
          <w:b/>
          <w:i/>
          <w:sz w:val="24"/>
          <w:szCs w:val="24"/>
          <w:lang w:val="ru-RU"/>
        </w:rPr>
        <w:t>Фишка_на_месте</w:t>
      </w:r>
      <w:proofErr w:type="spellEnd"/>
      <w:r w:rsidRPr="00416A8A">
        <w:rPr>
          <w:rFonts w:ascii="Times New Roman" w:hAnsi="Times New Roman" w:cs="Times New Roman"/>
          <w:b/>
          <w:i/>
          <w:sz w:val="24"/>
          <w:szCs w:val="24"/>
          <w:lang w:val="ru-RU"/>
        </w:rPr>
        <w:t>(Фишка5));</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$End</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$Function </w:t>
      </w:r>
      <w:r w:rsidRPr="00416A8A">
        <w:rPr>
          <w:rFonts w:ascii="Times New Roman" w:hAnsi="Times New Roman" w:cs="Times New Roman"/>
          <w:b/>
          <w:i/>
          <w:sz w:val="24"/>
          <w:szCs w:val="24"/>
          <w:lang w:val="ru-RU"/>
        </w:rPr>
        <w:t>Ряд</w:t>
      </w:r>
      <w:r w:rsidRPr="00416A8A">
        <w:rPr>
          <w:rFonts w:ascii="Times New Roman" w:hAnsi="Times New Roman" w:cs="Times New Roman"/>
          <w:b/>
          <w:i/>
          <w:sz w:val="24"/>
          <w:szCs w:val="24"/>
        </w:rPr>
        <w:t>: integer</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$Type = algorithmic</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$Parameters</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Местоположение</w:t>
      </w:r>
      <w:r w:rsidRPr="00416A8A">
        <w:rPr>
          <w:rFonts w:ascii="Times New Roman" w:hAnsi="Times New Roman" w:cs="Times New Roman"/>
          <w:b/>
          <w:i/>
          <w:sz w:val="24"/>
          <w:szCs w:val="24"/>
        </w:rPr>
        <w:t>: integer</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$Body</w:t>
      </w:r>
    </w:p>
    <w:p w:rsidR="00416A8A" w:rsidRPr="007226DD"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  </w:t>
      </w:r>
      <w:proofErr w:type="gramStart"/>
      <w:r w:rsidRPr="00416A8A">
        <w:rPr>
          <w:rFonts w:ascii="Times New Roman" w:hAnsi="Times New Roman" w:cs="Times New Roman"/>
          <w:b/>
          <w:i/>
          <w:sz w:val="24"/>
          <w:szCs w:val="24"/>
        </w:rPr>
        <w:t>if</w:t>
      </w:r>
      <w:proofErr w:type="gramEnd"/>
      <w:r w:rsidRPr="007226DD">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Местоположение</w:t>
      </w:r>
      <w:r w:rsidRPr="007226DD">
        <w:rPr>
          <w:rFonts w:ascii="Times New Roman" w:hAnsi="Times New Roman" w:cs="Times New Roman"/>
          <w:b/>
          <w:i/>
          <w:sz w:val="24"/>
          <w:szCs w:val="24"/>
        </w:rPr>
        <w:t xml:space="preserve"> &gt;= 1 </w:t>
      </w:r>
      <w:r w:rsidRPr="00416A8A">
        <w:rPr>
          <w:rFonts w:ascii="Times New Roman" w:hAnsi="Times New Roman" w:cs="Times New Roman"/>
          <w:b/>
          <w:i/>
          <w:sz w:val="24"/>
          <w:szCs w:val="24"/>
        </w:rPr>
        <w:t>and</w:t>
      </w:r>
      <w:r w:rsidRPr="007226DD">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Местоположение</w:t>
      </w:r>
      <w:r w:rsidRPr="007226DD">
        <w:rPr>
          <w:rFonts w:ascii="Times New Roman" w:hAnsi="Times New Roman" w:cs="Times New Roman"/>
          <w:b/>
          <w:i/>
          <w:sz w:val="24"/>
          <w:szCs w:val="24"/>
        </w:rPr>
        <w:t xml:space="preserve"> &lt;= 3) </w:t>
      </w:r>
      <w:r w:rsidRPr="00416A8A">
        <w:rPr>
          <w:rFonts w:ascii="Times New Roman" w:hAnsi="Times New Roman" w:cs="Times New Roman"/>
          <w:b/>
          <w:i/>
          <w:sz w:val="24"/>
          <w:szCs w:val="24"/>
        </w:rPr>
        <w:t>return</w:t>
      </w:r>
      <w:r w:rsidRPr="007226DD">
        <w:rPr>
          <w:rFonts w:ascii="Times New Roman" w:hAnsi="Times New Roman" w:cs="Times New Roman"/>
          <w:b/>
          <w:i/>
          <w:sz w:val="24"/>
          <w:szCs w:val="24"/>
        </w:rPr>
        <w:t xml:space="preserve"> 1;</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7226DD">
        <w:rPr>
          <w:rFonts w:ascii="Times New Roman" w:hAnsi="Times New Roman" w:cs="Times New Roman"/>
          <w:b/>
          <w:i/>
          <w:sz w:val="24"/>
          <w:szCs w:val="24"/>
        </w:rPr>
        <w:lastRenderedPageBreak/>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(Местоположение &gt;= 4 </w:t>
      </w:r>
      <w:proofErr w:type="spellStart"/>
      <w:r w:rsidRPr="00416A8A">
        <w:rPr>
          <w:rFonts w:ascii="Times New Roman" w:hAnsi="Times New Roman" w:cs="Times New Roman"/>
          <w:b/>
          <w:i/>
          <w:sz w:val="24"/>
          <w:szCs w:val="24"/>
          <w:lang w:val="ru-RU"/>
        </w:rPr>
        <w:t>and</w:t>
      </w:r>
      <w:proofErr w:type="spellEnd"/>
      <w:r w:rsidRPr="00416A8A">
        <w:rPr>
          <w:rFonts w:ascii="Times New Roman" w:hAnsi="Times New Roman" w:cs="Times New Roman"/>
          <w:b/>
          <w:i/>
          <w:sz w:val="24"/>
          <w:szCs w:val="24"/>
          <w:lang w:val="ru-RU"/>
        </w:rPr>
        <w:t xml:space="preserve"> Местоположение &lt;= 6)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2;</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(Местоположение &gt;= 7 </w:t>
      </w:r>
      <w:proofErr w:type="spellStart"/>
      <w:r w:rsidRPr="00416A8A">
        <w:rPr>
          <w:rFonts w:ascii="Times New Roman" w:hAnsi="Times New Roman" w:cs="Times New Roman"/>
          <w:b/>
          <w:i/>
          <w:sz w:val="24"/>
          <w:szCs w:val="24"/>
          <w:lang w:val="ru-RU"/>
        </w:rPr>
        <w:t>and</w:t>
      </w:r>
      <w:proofErr w:type="spellEnd"/>
      <w:r w:rsidRPr="00416A8A">
        <w:rPr>
          <w:rFonts w:ascii="Times New Roman" w:hAnsi="Times New Roman" w:cs="Times New Roman"/>
          <w:b/>
          <w:i/>
          <w:sz w:val="24"/>
          <w:szCs w:val="24"/>
          <w:lang w:val="ru-RU"/>
        </w:rPr>
        <w:t xml:space="preserve"> Местоположение &lt;= 9)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3;</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$End</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$Function </w:t>
      </w:r>
      <w:r w:rsidRPr="00416A8A">
        <w:rPr>
          <w:rFonts w:ascii="Times New Roman" w:hAnsi="Times New Roman" w:cs="Times New Roman"/>
          <w:b/>
          <w:i/>
          <w:sz w:val="24"/>
          <w:szCs w:val="24"/>
          <w:lang w:val="ru-RU"/>
        </w:rPr>
        <w:t>Строка</w:t>
      </w:r>
      <w:r w:rsidRPr="00416A8A">
        <w:rPr>
          <w:rFonts w:ascii="Times New Roman" w:hAnsi="Times New Roman" w:cs="Times New Roman"/>
          <w:b/>
          <w:i/>
          <w:sz w:val="24"/>
          <w:szCs w:val="24"/>
        </w:rPr>
        <w:t>: integer</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$Type = algorithmic</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Parameters</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Местоположение: </w:t>
      </w:r>
      <w:proofErr w:type="spellStart"/>
      <w:r w:rsidRPr="00416A8A">
        <w:rPr>
          <w:rFonts w:ascii="Times New Roman" w:hAnsi="Times New Roman" w:cs="Times New Roman"/>
          <w:b/>
          <w:i/>
          <w:sz w:val="24"/>
          <w:szCs w:val="24"/>
          <w:lang w:val="ru-RU"/>
        </w:rPr>
        <w:t>integer</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Body</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(Местоположение == 1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4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7)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1;</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(Местоположение == 2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5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8)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2;</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(Местоположение == 3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6 </w:t>
      </w:r>
      <w:proofErr w:type="spellStart"/>
      <w:r w:rsidRPr="00416A8A">
        <w:rPr>
          <w:rFonts w:ascii="Times New Roman" w:hAnsi="Times New Roman" w:cs="Times New Roman"/>
          <w:b/>
          <w:i/>
          <w:sz w:val="24"/>
          <w:szCs w:val="24"/>
          <w:lang w:val="ru-RU"/>
        </w:rPr>
        <w:t>or</w:t>
      </w:r>
      <w:proofErr w:type="spellEnd"/>
      <w:r w:rsidRPr="00416A8A">
        <w:rPr>
          <w:rFonts w:ascii="Times New Roman" w:hAnsi="Times New Roman" w:cs="Times New Roman"/>
          <w:b/>
          <w:i/>
          <w:sz w:val="24"/>
          <w:szCs w:val="24"/>
          <w:lang w:val="ru-RU"/>
        </w:rPr>
        <w:t xml:space="preserve"> Местоположение == 9)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3;</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End</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Function</w:t>
      </w:r>
      <w:proofErr w:type="spell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Расстояние_фишки_до_места</w:t>
      </w:r>
      <w:proofErr w:type="spellEnd"/>
      <w:proofErr w:type="gramStart"/>
      <w:r w:rsidRPr="00416A8A">
        <w:rPr>
          <w:rFonts w:ascii="Times New Roman" w:hAnsi="Times New Roman" w:cs="Times New Roman"/>
          <w:b/>
          <w:i/>
          <w:sz w:val="24"/>
          <w:szCs w:val="24"/>
          <w:lang w:val="ru-RU"/>
        </w:rPr>
        <w:t xml:space="preserve"> :</w:t>
      </w:r>
      <w:proofErr w:type="gram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integer</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$Type = algorithmic</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$Parameters</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 xml:space="preserve">  _</w:t>
      </w:r>
      <w:proofErr w:type="gramStart"/>
      <w:r w:rsidRPr="00416A8A">
        <w:rPr>
          <w:rFonts w:ascii="Times New Roman" w:hAnsi="Times New Roman" w:cs="Times New Roman"/>
          <w:b/>
          <w:i/>
          <w:sz w:val="24"/>
          <w:szCs w:val="24"/>
          <w:lang w:val="ru-RU"/>
        </w:rPr>
        <w:t>Фишка</w:t>
      </w:r>
      <w:r w:rsidRPr="00416A8A">
        <w:rPr>
          <w:rFonts w:ascii="Times New Roman" w:hAnsi="Times New Roman" w:cs="Times New Roman"/>
          <w:b/>
          <w:i/>
          <w:sz w:val="24"/>
          <w:szCs w:val="24"/>
        </w:rPr>
        <w:t xml:space="preserve"> :</w:t>
      </w:r>
      <w:proofErr w:type="gramEnd"/>
      <w:r w:rsidRPr="00416A8A">
        <w:rPr>
          <w:rFonts w:ascii="Times New Roman" w:hAnsi="Times New Roman" w:cs="Times New Roman"/>
          <w:b/>
          <w:i/>
          <w:sz w:val="24"/>
          <w:szCs w:val="24"/>
        </w:rPr>
        <w:t xml:space="preserve"> </w:t>
      </w:r>
      <w:r w:rsidRPr="00416A8A">
        <w:rPr>
          <w:rFonts w:ascii="Times New Roman" w:hAnsi="Times New Roman" w:cs="Times New Roman"/>
          <w:b/>
          <w:i/>
          <w:sz w:val="24"/>
          <w:szCs w:val="24"/>
          <w:lang w:val="ru-RU"/>
        </w:rPr>
        <w:t>Фишка</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rPr>
        <w:t>$Body</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rPr>
        <w:t xml:space="preserve">  </w:t>
      </w:r>
      <w:proofErr w:type="spellStart"/>
      <w:r w:rsidRPr="00416A8A">
        <w:rPr>
          <w:rFonts w:ascii="Times New Roman" w:hAnsi="Times New Roman" w:cs="Times New Roman"/>
          <w:b/>
          <w:i/>
          <w:sz w:val="24"/>
          <w:szCs w:val="24"/>
          <w:lang w:val="ru-RU"/>
        </w:rPr>
        <w:t>if</w:t>
      </w:r>
      <w:proofErr w:type="spellEnd"/>
      <w:r w:rsidRPr="00416A8A">
        <w:rPr>
          <w:rFonts w:ascii="Times New Roman" w:hAnsi="Times New Roman" w:cs="Times New Roman"/>
          <w:b/>
          <w:i/>
          <w:sz w:val="24"/>
          <w:szCs w:val="24"/>
          <w:lang w:val="ru-RU"/>
        </w:rPr>
        <w:t xml:space="preserve"> (_</w:t>
      </w:r>
      <w:proofErr w:type="spellStart"/>
      <w:r w:rsidRPr="00416A8A">
        <w:rPr>
          <w:rFonts w:ascii="Times New Roman" w:hAnsi="Times New Roman" w:cs="Times New Roman"/>
          <w:b/>
          <w:i/>
          <w:sz w:val="24"/>
          <w:szCs w:val="24"/>
          <w:lang w:val="ru-RU"/>
        </w:rPr>
        <w:t>Фишка</w:t>
      </w:r>
      <w:proofErr w:type="gramStart"/>
      <w:r w:rsidRPr="00416A8A">
        <w:rPr>
          <w:rFonts w:ascii="Times New Roman" w:hAnsi="Times New Roman" w:cs="Times New Roman"/>
          <w:b/>
          <w:i/>
          <w:sz w:val="24"/>
          <w:szCs w:val="24"/>
          <w:lang w:val="ru-RU"/>
        </w:rPr>
        <w:t>.Н</w:t>
      </w:r>
      <w:proofErr w:type="gramEnd"/>
      <w:r w:rsidRPr="00416A8A">
        <w:rPr>
          <w:rFonts w:ascii="Times New Roman" w:hAnsi="Times New Roman" w:cs="Times New Roman"/>
          <w:b/>
          <w:i/>
          <w:sz w:val="24"/>
          <w:szCs w:val="24"/>
          <w:lang w:val="ru-RU"/>
        </w:rPr>
        <w:t>омер</w:t>
      </w:r>
      <w:proofErr w:type="spellEnd"/>
      <w:r w:rsidRPr="00416A8A">
        <w:rPr>
          <w:rFonts w:ascii="Times New Roman" w:hAnsi="Times New Roman" w:cs="Times New Roman"/>
          <w:b/>
          <w:i/>
          <w:sz w:val="24"/>
          <w:szCs w:val="24"/>
          <w:lang w:val="ru-RU"/>
        </w:rPr>
        <w:t xml:space="preserve"> ==_</w:t>
      </w:r>
      <w:proofErr w:type="spellStart"/>
      <w:r w:rsidRPr="00416A8A">
        <w:rPr>
          <w:rFonts w:ascii="Times New Roman" w:hAnsi="Times New Roman" w:cs="Times New Roman"/>
          <w:b/>
          <w:i/>
          <w:sz w:val="24"/>
          <w:szCs w:val="24"/>
          <w:lang w:val="ru-RU"/>
        </w:rPr>
        <w:t>Фишка.Местоположение</w:t>
      </w:r>
      <w:proofErr w:type="spellEnd"/>
      <w:r w:rsidRPr="00416A8A">
        <w:rPr>
          <w:rFonts w:ascii="Times New Roman" w:hAnsi="Times New Roman" w:cs="Times New Roman"/>
          <w:b/>
          <w:i/>
          <w:sz w:val="24"/>
          <w:szCs w:val="24"/>
          <w:lang w:val="ru-RU"/>
        </w:rPr>
        <w:t>)</w:t>
      </w:r>
      <w:r w:rsidRPr="00416A8A">
        <w:rPr>
          <w:rFonts w:ascii="Times New Roman" w:hAnsi="Times New Roman" w:cs="Times New Roman"/>
          <w:b/>
          <w:i/>
          <w:sz w:val="24"/>
          <w:szCs w:val="24"/>
          <w:lang w:val="ru-RU"/>
        </w:rPr>
        <w:tab/>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0;</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Abs</w:t>
      </w:r>
      <w:proofErr w:type="spellEnd"/>
      <w:r w:rsidRPr="00416A8A">
        <w:rPr>
          <w:rFonts w:ascii="Times New Roman" w:hAnsi="Times New Roman" w:cs="Times New Roman"/>
          <w:b/>
          <w:i/>
          <w:sz w:val="24"/>
          <w:szCs w:val="24"/>
          <w:lang w:val="ru-RU"/>
        </w:rPr>
        <w:t>(Ряд(_</w:t>
      </w:r>
      <w:proofErr w:type="spellStart"/>
      <w:r w:rsidRPr="00416A8A">
        <w:rPr>
          <w:rFonts w:ascii="Times New Roman" w:hAnsi="Times New Roman" w:cs="Times New Roman"/>
          <w:b/>
          <w:i/>
          <w:sz w:val="24"/>
          <w:szCs w:val="24"/>
          <w:lang w:val="ru-RU"/>
        </w:rPr>
        <w:t>Фишка</w:t>
      </w:r>
      <w:proofErr w:type="gramStart"/>
      <w:r w:rsidRPr="00416A8A">
        <w:rPr>
          <w:rFonts w:ascii="Times New Roman" w:hAnsi="Times New Roman" w:cs="Times New Roman"/>
          <w:b/>
          <w:i/>
          <w:sz w:val="24"/>
          <w:szCs w:val="24"/>
          <w:lang w:val="ru-RU"/>
        </w:rPr>
        <w:t>.Н</w:t>
      </w:r>
      <w:proofErr w:type="gramEnd"/>
      <w:r w:rsidRPr="00416A8A">
        <w:rPr>
          <w:rFonts w:ascii="Times New Roman" w:hAnsi="Times New Roman" w:cs="Times New Roman"/>
          <w:b/>
          <w:i/>
          <w:sz w:val="24"/>
          <w:szCs w:val="24"/>
          <w:lang w:val="ru-RU"/>
        </w:rPr>
        <w:t>омер</w:t>
      </w:r>
      <w:proofErr w:type="spellEnd"/>
      <w:r w:rsidRPr="00416A8A">
        <w:rPr>
          <w:rFonts w:ascii="Times New Roman" w:hAnsi="Times New Roman" w:cs="Times New Roman"/>
          <w:b/>
          <w:i/>
          <w:sz w:val="24"/>
          <w:szCs w:val="24"/>
          <w:lang w:val="ru-RU"/>
        </w:rPr>
        <w:t>)-Ряд(_</w:t>
      </w:r>
      <w:proofErr w:type="spellStart"/>
      <w:r w:rsidRPr="00416A8A">
        <w:rPr>
          <w:rFonts w:ascii="Times New Roman" w:hAnsi="Times New Roman" w:cs="Times New Roman"/>
          <w:b/>
          <w:i/>
          <w:sz w:val="24"/>
          <w:szCs w:val="24"/>
          <w:lang w:val="ru-RU"/>
        </w:rPr>
        <w:t>Фишка.Номер</w:t>
      </w:r>
      <w:proofErr w:type="spellEnd"/>
      <w:r w:rsidRPr="00416A8A">
        <w:rPr>
          <w:rFonts w:ascii="Times New Roman" w:hAnsi="Times New Roman" w:cs="Times New Roman"/>
          <w:b/>
          <w:i/>
          <w:sz w:val="24"/>
          <w:szCs w:val="24"/>
          <w:lang w:val="ru-RU"/>
        </w:rPr>
        <w:t xml:space="preserve">)) + </w:t>
      </w:r>
      <w:proofErr w:type="spellStart"/>
      <w:r w:rsidRPr="00416A8A">
        <w:rPr>
          <w:rFonts w:ascii="Times New Roman" w:hAnsi="Times New Roman" w:cs="Times New Roman"/>
          <w:b/>
          <w:i/>
          <w:sz w:val="24"/>
          <w:szCs w:val="24"/>
          <w:lang w:val="ru-RU"/>
        </w:rPr>
        <w:t>Abs</w:t>
      </w:r>
      <w:proofErr w:type="spellEnd"/>
      <w:r w:rsidRPr="00416A8A">
        <w:rPr>
          <w:rFonts w:ascii="Times New Roman" w:hAnsi="Times New Roman" w:cs="Times New Roman"/>
          <w:b/>
          <w:i/>
          <w:sz w:val="24"/>
          <w:szCs w:val="24"/>
          <w:lang w:val="ru-RU"/>
        </w:rPr>
        <w:t>(Строка(_</w:t>
      </w:r>
      <w:proofErr w:type="spellStart"/>
      <w:r w:rsidRPr="00416A8A">
        <w:rPr>
          <w:rFonts w:ascii="Times New Roman" w:hAnsi="Times New Roman" w:cs="Times New Roman"/>
          <w:b/>
          <w:i/>
          <w:sz w:val="24"/>
          <w:szCs w:val="24"/>
          <w:lang w:val="ru-RU"/>
        </w:rPr>
        <w:t>Фишка.Номер</w:t>
      </w:r>
      <w:proofErr w:type="spellEnd"/>
      <w:r w:rsidRPr="00416A8A">
        <w:rPr>
          <w:rFonts w:ascii="Times New Roman" w:hAnsi="Times New Roman" w:cs="Times New Roman"/>
          <w:b/>
          <w:i/>
          <w:sz w:val="24"/>
          <w:szCs w:val="24"/>
          <w:lang w:val="ru-RU"/>
        </w:rPr>
        <w:t>)-Строка(_</w:t>
      </w:r>
      <w:proofErr w:type="spellStart"/>
      <w:r w:rsidRPr="00416A8A">
        <w:rPr>
          <w:rFonts w:ascii="Times New Roman" w:hAnsi="Times New Roman" w:cs="Times New Roman"/>
          <w:b/>
          <w:i/>
          <w:sz w:val="24"/>
          <w:szCs w:val="24"/>
          <w:lang w:val="ru-RU"/>
        </w:rPr>
        <w:t>Фишка.Номер</w:t>
      </w:r>
      <w:proofErr w:type="spellEnd"/>
      <w:r w:rsidRPr="00416A8A">
        <w:rPr>
          <w:rFonts w:ascii="Times New Roman" w:hAnsi="Times New Roman" w:cs="Times New Roman"/>
          <w:b/>
          <w:i/>
          <w:sz w:val="24"/>
          <w:szCs w:val="24"/>
          <w:lang w:val="ru-RU"/>
        </w:rPr>
        <w:t>));</w:t>
      </w: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End</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lastRenderedPageBreak/>
        <w:t>$</w:t>
      </w:r>
      <w:proofErr w:type="spellStart"/>
      <w:r w:rsidRPr="00416A8A">
        <w:rPr>
          <w:rFonts w:ascii="Times New Roman" w:hAnsi="Times New Roman" w:cs="Times New Roman"/>
          <w:b/>
          <w:i/>
          <w:sz w:val="24"/>
          <w:szCs w:val="24"/>
          <w:lang w:val="ru-RU"/>
        </w:rPr>
        <w:t>Function</w:t>
      </w:r>
      <w:proofErr w:type="spell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Расстояния_фишек_до_мест</w:t>
      </w:r>
      <w:proofErr w:type="spellEnd"/>
      <w:proofErr w:type="gramStart"/>
      <w:r w:rsidRPr="00416A8A">
        <w:rPr>
          <w:rFonts w:ascii="Times New Roman" w:hAnsi="Times New Roman" w:cs="Times New Roman"/>
          <w:b/>
          <w:i/>
          <w:sz w:val="24"/>
          <w:szCs w:val="24"/>
          <w:lang w:val="ru-RU"/>
        </w:rPr>
        <w:t xml:space="preserve"> :</w:t>
      </w:r>
      <w:proofErr w:type="gramEnd"/>
      <w:r w:rsidRPr="00416A8A">
        <w:rPr>
          <w:rFonts w:ascii="Times New Roman" w:hAnsi="Times New Roman" w:cs="Times New Roman"/>
          <w:b/>
          <w:i/>
          <w:sz w:val="24"/>
          <w:szCs w:val="24"/>
          <w:lang w:val="ru-RU"/>
        </w:rPr>
        <w:t xml:space="preserve"> </w:t>
      </w:r>
      <w:proofErr w:type="spellStart"/>
      <w:r w:rsidRPr="00416A8A">
        <w:rPr>
          <w:rFonts w:ascii="Times New Roman" w:hAnsi="Times New Roman" w:cs="Times New Roman"/>
          <w:b/>
          <w:i/>
          <w:sz w:val="24"/>
          <w:szCs w:val="24"/>
          <w:lang w:val="ru-RU"/>
        </w:rPr>
        <w:t>integer</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Type</w:t>
      </w:r>
      <w:proofErr w:type="spellEnd"/>
      <w:r w:rsidRPr="00416A8A">
        <w:rPr>
          <w:rFonts w:ascii="Times New Roman" w:hAnsi="Times New Roman" w:cs="Times New Roman"/>
          <w:b/>
          <w:i/>
          <w:sz w:val="24"/>
          <w:szCs w:val="24"/>
          <w:lang w:val="ru-RU"/>
        </w:rPr>
        <w:t xml:space="preserve"> = </w:t>
      </w:r>
      <w:proofErr w:type="spellStart"/>
      <w:r w:rsidRPr="00416A8A">
        <w:rPr>
          <w:rFonts w:ascii="Times New Roman" w:hAnsi="Times New Roman" w:cs="Times New Roman"/>
          <w:b/>
          <w:i/>
          <w:sz w:val="24"/>
          <w:szCs w:val="24"/>
          <w:lang w:val="ru-RU"/>
        </w:rPr>
        <w:t>algorithmic</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Body</w:t>
      </w:r>
      <w:proofErr w:type="spellEnd"/>
    </w:p>
    <w:p w:rsidR="00416A8A" w:rsidRPr="00416A8A" w:rsidRDefault="00416A8A" w:rsidP="00416A8A">
      <w:pPr>
        <w:pStyle w:val="ad"/>
        <w:spacing w:line="480" w:lineRule="auto"/>
        <w:ind w:firstLine="567"/>
        <w:contextualSpacing w:val="0"/>
        <w:rPr>
          <w:rFonts w:ascii="Times New Roman" w:hAnsi="Times New Roman" w:cs="Times New Roman"/>
          <w:b/>
          <w:i/>
          <w:sz w:val="24"/>
          <w:szCs w:val="24"/>
          <w:lang w:val="ru-RU"/>
        </w:rPr>
      </w:pPr>
      <w:proofErr w:type="spellStart"/>
      <w:r w:rsidRPr="00416A8A">
        <w:rPr>
          <w:rFonts w:ascii="Times New Roman" w:hAnsi="Times New Roman" w:cs="Times New Roman"/>
          <w:b/>
          <w:i/>
          <w:sz w:val="24"/>
          <w:szCs w:val="24"/>
          <w:lang w:val="ru-RU"/>
        </w:rPr>
        <w:t>return</w:t>
      </w:r>
      <w:proofErr w:type="spellEnd"/>
      <w:r w:rsidRPr="00416A8A">
        <w:rPr>
          <w:rFonts w:ascii="Times New Roman" w:hAnsi="Times New Roman" w:cs="Times New Roman"/>
          <w:b/>
          <w:i/>
          <w:sz w:val="24"/>
          <w:szCs w:val="24"/>
          <w:lang w:val="ru-RU"/>
        </w:rPr>
        <w:tab/>
      </w:r>
      <w:proofErr w:type="spellStart"/>
      <w:r w:rsidRPr="00416A8A">
        <w:rPr>
          <w:rFonts w:ascii="Times New Roman" w:hAnsi="Times New Roman" w:cs="Times New Roman"/>
          <w:b/>
          <w:i/>
          <w:sz w:val="24"/>
          <w:szCs w:val="24"/>
          <w:lang w:val="ru-RU"/>
        </w:rPr>
        <w:t>Расстояние_фишки_до_мест</w:t>
      </w:r>
      <w:proofErr w:type="gramStart"/>
      <w:r w:rsidRPr="00416A8A">
        <w:rPr>
          <w:rFonts w:ascii="Times New Roman" w:hAnsi="Times New Roman" w:cs="Times New Roman"/>
          <w:b/>
          <w:i/>
          <w:sz w:val="24"/>
          <w:szCs w:val="24"/>
          <w:lang w:val="ru-RU"/>
        </w:rPr>
        <w:t>а</w:t>
      </w:r>
      <w:proofErr w:type="spellEnd"/>
      <w:r w:rsidRPr="00416A8A">
        <w:rPr>
          <w:rFonts w:ascii="Times New Roman" w:hAnsi="Times New Roman" w:cs="Times New Roman"/>
          <w:b/>
          <w:i/>
          <w:sz w:val="24"/>
          <w:szCs w:val="24"/>
          <w:lang w:val="ru-RU"/>
        </w:rPr>
        <w:t>(</w:t>
      </w:r>
      <w:proofErr w:type="gramEnd"/>
      <w:r w:rsidRPr="00416A8A">
        <w:rPr>
          <w:rFonts w:ascii="Times New Roman" w:hAnsi="Times New Roman" w:cs="Times New Roman"/>
          <w:b/>
          <w:i/>
          <w:sz w:val="24"/>
          <w:szCs w:val="24"/>
          <w:lang w:val="ru-RU"/>
        </w:rPr>
        <w:t xml:space="preserve">Фишка1) + </w:t>
      </w:r>
      <w:proofErr w:type="spellStart"/>
      <w:r w:rsidRPr="00416A8A">
        <w:rPr>
          <w:rFonts w:ascii="Times New Roman" w:hAnsi="Times New Roman" w:cs="Times New Roman"/>
          <w:b/>
          <w:i/>
          <w:sz w:val="24"/>
          <w:szCs w:val="24"/>
          <w:lang w:val="ru-RU"/>
        </w:rPr>
        <w:t>Расстояние_фишки_до_места</w:t>
      </w:r>
      <w:proofErr w:type="spellEnd"/>
      <w:r w:rsidRPr="00416A8A">
        <w:rPr>
          <w:rFonts w:ascii="Times New Roman" w:hAnsi="Times New Roman" w:cs="Times New Roman"/>
          <w:b/>
          <w:i/>
          <w:sz w:val="24"/>
          <w:szCs w:val="24"/>
          <w:lang w:val="ru-RU"/>
        </w:rPr>
        <w:t xml:space="preserve">(Фишка2) + </w:t>
      </w:r>
      <w:proofErr w:type="spellStart"/>
      <w:r w:rsidRPr="00416A8A">
        <w:rPr>
          <w:rFonts w:ascii="Times New Roman" w:hAnsi="Times New Roman" w:cs="Times New Roman"/>
          <w:b/>
          <w:i/>
          <w:sz w:val="24"/>
          <w:szCs w:val="24"/>
          <w:lang w:val="ru-RU"/>
        </w:rPr>
        <w:t>Расстояние_фишки_до_места</w:t>
      </w:r>
      <w:proofErr w:type="spellEnd"/>
      <w:r w:rsidRPr="00416A8A">
        <w:rPr>
          <w:rFonts w:ascii="Times New Roman" w:hAnsi="Times New Roman" w:cs="Times New Roman"/>
          <w:b/>
          <w:i/>
          <w:sz w:val="24"/>
          <w:szCs w:val="24"/>
          <w:lang w:val="ru-RU"/>
        </w:rPr>
        <w:t xml:space="preserve">(Фишка3) + </w:t>
      </w:r>
      <w:proofErr w:type="spellStart"/>
      <w:r w:rsidRPr="00416A8A">
        <w:rPr>
          <w:rFonts w:ascii="Times New Roman" w:hAnsi="Times New Roman" w:cs="Times New Roman"/>
          <w:b/>
          <w:i/>
          <w:sz w:val="24"/>
          <w:szCs w:val="24"/>
          <w:lang w:val="ru-RU"/>
        </w:rPr>
        <w:t>Расстояние_фишки_до_места</w:t>
      </w:r>
      <w:proofErr w:type="spellEnd"/>
      <w:r w:rsidRPr="00416A8A">
        <w:rPr>
          <w:rFonts w:ascii="Times New Roman" w:hAnsi="Times New Roman" w:cs="Times New Roman"/>
          <w:b/>
          <w:i/>
          <w:sz w:val="24"/>
          <w:szCs w:val="24"/>
          <w:lang w:val="ru-RU"/>
        </w:rPr>
        <w:t xml:space="preserve">(Фишка4) + </w:t>
      </w:r>
      <w:proofErr w:type="spellStart"/>
      <w:r w:rsidRPr="00416A8A">
        <w:rPr>
          <w:rFonts w:ascii="Times New Roman" w:hAnsi="Times New Roman" w:cs="Times New Roman"/>
          <w:b/>
          <w:i/>
          <w:sz w:val="24"/>
          <w:szCs w:val="24"/>
          <w:lang w:val="ru-RU"/>
        </w:rPr>
        <w:t>Расстояние_фишки_до_места</w:t>
      </w:r>
      <w:proofErr w:type="spellEnd"/>
      <w:r w:rsidRPr="00416A8A">
        <w:rPr>
          <w:rFonts w:ascii="Times New Roman" w:hAnsi="Times New Roman" w:cs="Times New Roman"/>
          <w:b/>
          <w:i/>
          <w:sz w:val="24"/>
          <w:szCs w:val="24"/>
          <w:lang w:val="ru-RU"/>
        </w:rPr>
        <w:t>(Фишка5);</w:t>
      </w:r>
    </w:p>
    <w:p w:rsidR="001F358D" w:rsidRPr="00416A8A" w:rsidRDefault="00416A8A" w:rsidP="00416A8A">
      <w:pPr>
        <w:pStyle w:val="ad"/>
        <w:spacing w:line="480" w:lineRule="auto"/>
        <w:ind w:firstLine="567"/>
        <w:contextualSpacing w:val="0"/>
        <w:rPr>
          <w:rFonts w:ascii="Times New Roman" w:hAnsi="Times New Roman" w:cs="Times New Roman"/>
          <w:b/>
          <w:i/>
          <w:sz w:val="24"/>
          <w:szCs w:val="24"/>
        </w:rPr>
      </w:pPr>
      <w:r w:rsidRPr="00416A8A">
        <w:rPr>
          <w:rFonts w:ascii="Times New Roman" w:hAnsi="Times New Roman" w:cs="Times New Roman"/>
          <w:b/>
          <w:i/>
          <w:sz w:val="24"/>
          <w:szCs w:val="24"/>
          <w:lang w:val="ru-RU"/>
        </w:rPr>
        <w:t>$</w:t>
      </w:r>
      <w:proofErr w:type="spellStart"/>
      <w:r w:rsidRPr="00416A8A">
        <w:rPr>
          <w:rFonts w:ascii="Times New Roman" w:hAnsi="Times New Roman" w:cs="Times New Roman"/>
          <w:b/>
          <w:i/>
          <w:sz w:val="24"/>
          <w:szCs w:val="24"/>
          <w:lang w:val="ru-RU"/>
        </w:rPr>
        <w:t>End</w:t>
      </w:r>
      <w:proofErr w:type="spellEnd"/>
    </w:p>
    <w:sectPr w:rsidR="001F358D" w:rsidRPr="00416A8A" w:rsidSect="00144A87">
      <w:footerReference w:type="default" r:id="rId14"/>
      <w:pgSz w:w="11906" w:h="16838"/>
      <w:pgMar w:top="568" w:right="849" w:bottom="1134" w:left="141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D6C" w:rsidRDefault="00776D6C" w:rsidP="00EF013C">
      <w:pPr>
        <w:spacing w:line="240" w:lineRule="auto"/>
      </w:pPr>
      <w:r>
        <w:separator/>
      </w:r>
    </w:p>
  </w:endnote>
  <w:endnote w:type="continuationSeparator" w:id="0">
    <w:p w:rsidR="00776D6C" w:rsidRDefault="00776D6C" w:rsidP="00EF0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785597"/>
      <w:docPartObj>
        <w:docPartGallery w:val="Page Numbers (Bottom of Page)"/>
        <w:docPartUnique/>
      </w:docPartObj>
    </w:sdtPr>
    <w:sdtContent>
      <w:p w:rsidR="006C497D" w:rsidRDefault="006C497D">
        <w:pPr>
          <w:pStyle w:val="aff0"/>
          <w:jc w:val="right"/>
        </w:pPr>
        <w:r>
          <w:fldChar w:fldCharType="begin"/>
        </w:r>
        <w:r>
          <w:instrText>PAGE   \* MERGEFORMAT</w:instrText>
        </w:r>
        <w:r>
          <w:fldChar w:fldCharType="separate"/>
        </w:r>
        <w:r w:rsidR="00144A87">
          <w:rPr>
            <w:noProof/>
          </w:rPr>
          <w:t>9</w:t>
        </w:r>
        <w:r>
          <w:fldChar w:fldCharType="end"/>
        </w:r>
      </w:p>
    </w:sdtContent>
  </w:sdt>
  <w:p w:rsidR="006C497D" w:rsidRDefault="006C497D">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D6C" w:rsidRDefault="00776D6C" w:rsidP="00EF013C">
      <w:pPr>
        <w:spacing w:line="240" w:lineRule="auto"/>
      </w:pPr>
      <w:r>
        <w:separator/>
      </w:r>
    </w:p>
  </w:footnote>
  <w:footnote w:type="continuationSeparator" w:id="0">
    <w:p w:rsidR="00776D6C" w:rsidRDefault="00776D6C" w:rsidP="00EF01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1B302C"/>
    <w:multiLevelType w:val="multilevel"/>
    <w:tmpl w:val="A32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090CCC"/>
    <w:multiLevelType w:val="multilevel"/>
    <w:tmpl w:val="2D464422"/>
    <w:lvl w:ilvl="0">
      <w:start w:val="1"/>
      <w:numFmt w:val="decimal"/>
      <w:suff w:val="space"/>
      <w:lvlText w:val="%1."/>
      <w:lvlJc w:val="left"/>
      <w:pPr>
        <w:ind w:left="0" w:firstLine="0"/>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3434BE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6D6599"/>
    <w:multiLevelType w:val="multilevel"/>
    <w:tmpl w:val="E9C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F33F05"/>
    <w:multiLevelType w:val="multilevel"/>
    <w:tmpl w:val="6F663890"/>
    <w:lvl w:ilvl="0">
      <w:start w:val="2"/>
      <w:numFmt w:val="decimal"/>
      <w:lvlText w:val="%1"/>
      <w:lvlJc w:val="left"/>
      <w:pPr>
        <w:ind w:left="600" w:hanging="600"/>
      </w:pPr>
      <w:rPr>
        <w:rFonts w:hint="default"/>
      </w:rPr>
    </w:lvl>
    <w:lvl w:ilvl="1">
      <w:start w:val="4"/>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1">
    <w:nsid w:val="217C48A2"/>
    <w:multiLevelType w:val="hybridMultilevel"/>
    <w:tmpl w:val="FB708DB2"/>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1C51ED"/>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4545818"/>
    <w:multiLevelType w:val="hybridMultilevel"/>
    <w:tmpl w:val="CF407544"/>
    <w:lvl w:ilvl="0" w:tplc="DFDCA70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2A32086E"/>
    <w:multiLevelType w:val="multilevel"/>
    <w:tmpl w:val="E432D8EA"/>
    <w:lvl w:ilvl="0">
      <w:start w:val="1"/>
      <w:numFmt w:val="decimal"/>
      <w:pStyle w:val="1"/>
      <w:suff w:val="space"/>
      <w:lvlText w:val="%1."/>
      <w:lvlJc w:val="left"/>
      <w:pPr>
        <w:ind w:left="284"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1">
      <w:start w:val="1"/>
      <w:numFmt w:val="decimal"/>
      <w:pStyle w:val="2"/>
      <w:suff w:val="space"/>
      <w:lvlText w:val="%1.%2."/>
      <w:lvlJc w:val="left"/>
      <w:pPr>
        <w:ind w:left="568" w:hanging="284"/>
      </w:pPr>
      <w:rPr>
        <w:rFonts w:ascii="Times New Roman" w:hAnsi="Times New Roman" w:hint="default"/>
        <w:b/>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2">
      <w:start w:val="1"/>
      <w:numFmt w:val="decimal"/>
      <w:pStyle w:val="3"/>
      <w:suff w:val="space"/>
      <w:lvlText w:val="%1.%2.%3."/>
      <w:lvlJc w:val="left"/>
      <w:pPr>
        <w:ind w:left="852" w:hanging="284"/>
      </w:pPr>
      <w:rPr>
        <w:rFonts w:ascii="Times New Roman" w:hAnsi="Times New Roman" w:hint="default"/>
        <w:b/>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3">
      <w:start w:val="1"/>
      <w:numFmt w:val="decimal"/>
      <w:pStyle w:val="4"/>
      <w:suff w:val="space"/>
      <w:lvlText w:val="%1.%2.%3.%4."/>
      <w:lvlJc w:val="left"/>
      <w:pPr>
        <w:ind w:left="1136" w:hanging="284"/>
      </w:pPr>
      <w:rPr>
        <w:rFonts w:ascii="Times New Roman" w:hAnsi="Times New Roman" w:hint="default"/>
        <w:b w:val="0"/>
        <w:i/>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4">
      <w:start w:val="1"/>
      <w:numFmt w:val="decimal"/>
      <w:suff w:val="space"/>
      <w:lvlText w:val="%1.%2.%3.%4.%5."/>
      <w:lvlJc w:val="left"/>
      <w:pPr>
        <w:ind w:left="1420" w:hanging="284"/>
      </w:pPr>
      <w:rPr>
        <w:rFonts w:ascii="Times New Roman" w:hAnsi="Times New Roman" w:hint="default"/>
        <w:b w:val="0"/>
        <w:i w:val="0"/>
        <w:caps w:val="0"/>
        <w:strike w:val="0"/>
        <w:dstrike w:val="0"/>
        <w:vanish w:val="0"/>
        <w:spacing w:val="0"/>
        <w:w w:val="100"/>
        <w:kern w:val="0"/>
        <w:position w:val="0"/>
        <w:sz w:val="28"/>
        <w:u w:val="none"/>
        <w:vertAlign w:val="baseline"/>
        <w14:ligatures w14:val="none"/>
        <w14:numForm w14:val="default"/>
        <w14:numSpacing w14:val="default"/>
        <w14:stylisticSets/>
        <w14:cntxtAlts w14:val="0"/>
      </w:rPr>
    </w:lvl>
    <w:lvl w:ilvl="5">
      <w:start w:val="1"/>
      <w:numFmt w:val="decimal"/>
      <w:suff w:val="space"/>
      <w:lvlText w:val="%1.%2.%3.%4.%5.%6."/>
      <w:lvlJc w:val="left"/>
      <w:pPr>
        <w:ind w:left="1701" w:hanging="281"/>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6">
      <w:start w:val="1"/>
      <w:numFmt w:val="decimal"/>
      <w:suff w:val="space"/>
      <w:lvlText w:val="%1.%2.%3.%4.%5.%6.%7."/>
      <w:lvlJc w:val="left"/>
      <w:pPr>
        <w:ind w:left="1985"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lining"/>
        <w14:numSpacing w14:val="default"/>
        <w14:stylisticSets/>
        <w14:cntxtAlts w14:val="0"/>
      </w:rPr>
    </w:lvl>
    <w:lvl w:ilvl="7">
      <w:start w:val="1"/>
      <w:numFmt w:val="decimal"/>
      <w:suff w:val="space"/>
      <w:lvlText w:val="%1.%2.%3.%4.%5.%6.%7.%8."/>
      <w:lvlJc w:val="left"/>
      <w:pPr>
        <w:ind w:left="2268" w:hanging="283"/>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8">
      <w:start w:val="1"/>
      <w:numFmt w:val="decimal"/>
      <w:suff w:val="space"/>
      <w:lvlText w:val="%1.%2.%3.%4.%5.%6.%7.%8.%9."/>
      <w:lvlJc w:val="left"/>
      <w:pPr>
        <w:ind w:left="2552" w:hanging="284"/>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abstractNum>
  <w:abstractNum w:abstractNumId="15">
    <w:nsid w:val="302658D9"/>
    <w:multiLevelType w:val="multilevel"/>
    <w:tmpl w:val="805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5F21D7"/>
    <w:multiLevelType w:val="hybridMultilevel"/>
    <w:tmpl w:val="EA80C9EA"/>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3C1104"/>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488035F"/>
    <w:multiLevelType w:val="hybridMultilevel"/>
    <w:tmpl w:val="0778E9E2"/>
    <w:lvl w:ilvl="0" w:tplc="F58EF19E">
      <w:start w:val="1"/>
      <w:numFmt w:val="bullet"/>
      <w:lvlText w:val="-"/>
      <w:lvlJc w:val="left"/>
      <w:pPr>
        <w:tabs>
          <w:tab w:val="num" w:pos="720"/>
        </w:tabs>
        <w:ind w:left="720" w:hanging="360"/>
      </w:pPr>
      <w:rPr>
        <w:rFonts w:ascii="Times New Roman" w:eastAsiaTheme="minorHAnsi" w:hAnsi="Times New Roman" w:cs="Times New Roman" w:hint="default"/>
        <w:b w:val="0"/>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9">
    <w:nsid w:val="348D35F0"/>
    <w:multiLevelType w:val="multilevel"/>
    <w:tmpl w:val="B8867E96"/>
    <w:lvl w:ilvl="0">
      <w:start w:val="1"/>
      <w:numFmt w:val="decimal"/>
      <w:lvlText w:val="%1."/>
      <w:lvlJc w:val="left"/>
      <w:pPr>
        <w:tabs>
          <w:tab w:val="num" w:pos="567"/>
        </w:tabs>
        <w:ind w:left="1709" w:hanging="432"/>
      </w:pPr>
      <w:rPr>
        <w:rFonts w:hint="default"/>
      </w:rPr>
    </w:lvl>
    <w:lvl w:ilvl="1">
      <w:start w:val="1"/>
      <w:numFmt w:val="decimal"/>
      <w:pStyle w:val="a"/>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2%5%1..%3.%4..%6"/>
      <w:lvlJc w:val="left"/>
      <w:pPr>
        <w:tabs>
          <w:tab w:val="num" w:pos="2160"/>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nsid w:val="35960AEA"/>
    <w:multiLevelType w:val="hybridMultilevel"/>
    <w:tmpl w:val="A9B64BA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963447D"/>
    <w:multiLevelType w:val="hybridMultilevel"/>
    <w:tmpl w:val="61EE4EBC"/>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AFE550C"/>
    <w:multiLevelType w:val="hybridMultilevel"/>
    <w:tmpl w:val="ECD2F9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3B6D78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4B1EBD"/>
    <w:multiLevelType w:val="singleLevel"/>
    <w:tmpl w:val="FFFFFFFF"/>
    <w:lvl w:ilvl="0">
      <w:numFmt w:val="bullet"/>
      <w:lvlText w:val="-"/>
      <w:legacy w:legacy="1" w:legacySpace="0" w:legacyIndent="360"/>
      <w:lvlJc w:val="left"/>
      <w:pPr>
        <w:ind w:left="360" w:hanging="360"/>
      </w:pPr>
    </w:lvl>
  </w:abstractNum>
  <w:abstractNum w:abstractNumId="25">
    <w:nsid w:val="3FA13567"/>
    <w:multiLevelType w:val="multilevel"/>
    <w:tmpl w:val="229880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10D44C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0A4A38"/>
    <w:multiLevelType w:val="hybridMultilevel"/>
    <w:tmpl w:val="9078CD84"/>
    <w:lvl w:ilvl="0" w:tplc="FFFFFFFF">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3317464"/>
    <w:multiLevelType w:val="multilevel"/>
    <w:tmpl w:val="BBBEF4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F4116C"/>
    <w:multiLevelType w:val="multilevel"/>
    <w:tmpl w:val="2702E556"/>
    <w:lvl w:ilvl="0">
      <w:start w:val="1"/>
      <w:numFmt w:val="bullet"/>
      <w:lvlText w:val="–"/>
      <w:lvlJc w:val="left"/>
      <w:pPr>
        <w:tabs>
          <w:tab w:val="num" w:pos="936"/>
        </w:tabs>
        <w:ind w:left="936"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7EC7967"/>
    <w:multiLevelType w:val="hybridMultilevel"/>
    <w:tmpl w:val="5B1A6638"/>
    <w:lvl w:ilvl="0" w:tplc="D4D6BBFE">
      <w:start w:val="1"/>
      <w:numFmt w:val="bullet"/>
      <w:lvlText w:val=""/>
      <w:lvlJc w:val="left"/>
      <w:pPr>
        <w:tabs>
          <w:tab w:val="num" w:pos="720"/>
        </w:tabs>
        <w:ind w:left="720" w:hanging="360"/>
      </w:pPr>
      <w:rPr>
        <w:rFonts w:ascii="Wingdings" w:hAnsi="Wingdings" w:hint="default"/>
      </w:rPr>
    </w:lvl>
    <w:lvl w:ilvl="1" w:tplc="B0DA180E" w:tentative="1">
      <w:start w:val="1"/>
      <w:numFmt w:val="bullet"/>
      <w:lvlText w:val=""/>
      <w:lvlJc w:val="left"/>
      <w:pPr>
        <w:tabs>
          <w:tab w:val="num" w:pos="1440"/>
        </w:tabs>
        <w:ind w:left="1440" w:hanging="360"/>
      </w:pPr>
      <w:rPr>
        <w:rFonts w:ascii="Wingdings" w:hAnsi="Wingdings" w:hint="default"/>
      </w:rPr>
    </w:lvl>
    <w:lvl w:ilvl="2" w:tplc="56FA35FA" w:tentative="1">
      <w:start w:val="1"/>
      <w:numFmt w:val="bullet"/>
      <w:lvlText w:val=""/>
      <w:lvlJc w:val="left"/>
      <w:pPr>
        <w:tabs>
          <w:tab w:val="num" w:pos="2160"/>
        </w:tabs>
        <w:ind w:left="2160" w:hanging="360"/>
      </w:pPr>
      <w:rPr>
        <w:rFonts w:ascii="Wingdings" w:hAnsi="Wingdings" w:hint="default"/>
      </w:rPr>
    </w:lvl>
    <w:lvl w:ilvl="3" w:tplc="112882DC" w:tentative="1">
      <w:start w:val="1"/>
      <w:numFmt w:val="bullet"/>
      <w:lvlText w:val=""/>
      <w:lvlJc w:val="left"/>
      <w:pPr>
        <w:tabs>
          <w:tab w:val="num" w:pos="2880"/>
        </w:tabs>
        <w:ind w:left="2880" w:hanging="360"/>
      </w:pPr>
      <w:rPr>
        <w:rFonts w:ascii="Wingdings" w:hAnsi="Wingdings" w:hint="default"/>
      </w:rPr>
    </w:lvl>
    <w:lvl w:ilvl="4" w:tplc="DB34F89A" w:tentative="1">
      <w:start w:val="1"/>
      <w:numFmt w:val="bullet"/>
      <w:lvlText w:val=""/>
      <w:lvlJc w:val="left"/>
      <w:pPr>
        <w:tabs>
          <w:tab w:val="num" w:pos="3600"/>
        </w:tabs>
        <w:ind w:left="3600" w:hanging="360"/>
      </w:pPr>
      <w:rPr>
        <w:rFonts w:ascii="Wingdings" w:hAnsi="Wingdings" w:hint="default"/>
      </w:rPr>
    </w:lvl>
    <w:lvl w:ilvl="5" w:tplc="D7D82D12" w:tentative="1">
      <w:start w:val="1"/>
      <w:numFmt w:val="bullet"/>
      <w:lvlText w:val=""/>
      <w:lvlJc w:val="left"/>
      <w:pPr>
        <w:tabs>
          <w:tab w:val="num" w:pos="4320"/>
        </w:tabs>
        <w:ind w:left="4320" w:hanging="360"/>
      </w:pPr>
      <w:rPr>
        <w:rFonts w:ascii="Wingdings" w:hAnsi="Wingdings" w:hint="default"/>
      </w:rPr>
    </w:lvl>
    <w:lvl w:ilvl="6" w:tplc="66A8C8B6" w:tentative="1">
      <w:start w:val="1"/>
      <w:numFmt w:val="bullet"/>
      <w:lvlText w:val=""/>
      <w:lvlJc w:val="left"/>
      <w:pPr>
        <w:tabs>
          <w:tab w:val="num" w:pos="5040"/>
        </w:tabs>
        <w:ind w:left="5040" w:hanging="360"/>
      </w:pPr>
      <w:rPr>
        <w:rFonts w:ascii="Wingdings" w:hAnsi="Wingdings" w:hint="default"/>
      </w:rPr>
    </w:lvl>
    <w:lvl w:ilvl="7" w:tplc="7AAA58FC" w:tentative="1">
      <w:start w:val="1"/>
      <w:numFmt w:val="bullet"/>
      <w:lvlText w:val=""/>
      <w:lvlJc w:val="left"/>
      <w:pPr>
        <w:tabs>
          <w:tab w:val="num" w:pos="5760"/>
        </w:tabs>
        <w:ind w:left="5760" w:hanging="360"/>
      </w:pPr>
      <w:rPr>
        <w:rFonts w:ascii="Wingdings" w:hAnsi="Wingdings" w:hint="default"/>
      </w:rPr>
    </w:lvl>
    <w:lvl w:ilvl="8" w:tplc="1922B3FC" w:tentative="1">
      <w:start w:val="1"/>
      <w:numFmt w:val="bullet"/>
      <w:lvlText w:val=""/>
      <w:lvlJc w:val="left"/>
      <w:pPr>
        <w:tabs>
          <w:tab w:val="num" w:pos="6480"/>
        </w:tabs>
        <w:ind w:left="6480" w:hanging="360"/>
      </w:pPr>
      <w:rPr>
        <w:rFonts w:ascii="Wingdings" w:hAnsi="Wingdings" w:hint="default"/>
      </w:rPr>
    </w:lvl>
  </w:abstractNum>
  <w:abstractNum w:abstractNumId="31">
    <w:nsid w:val="48B34185"/>
    <w:multiLevelType w:val="hybridMultilevel"/>
    <w:tmpl w:val="ADC4CF0C"/>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3244608"/>
    <w:multiLevelType w:val="multilevel"/>
    <w:tmpl w:val="3FE82F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D2316E"/>
    <w:multiLevelType w:val="hybridMultilevel"/>
    <w:tmpl w:val="FE406654"/>
    <w:lvl w:ilvl="0" w:tplc="DFDCA706">
      <w:start w:val="1"/>
      <w:numFmt w:val="bullet"/>
      <w:lvlText w:val=""/>
      <w:lvlJc w:val="left"/>
      <w:pPr>
        <w:tabs>
          <w:tab w:val="num" w:pos="0"/>
        </w:tabs>
        <w:ind w:left="0" w:hanging="360"/>
      </w:pPr>
      <w:rPr>
        <w:rFonts w:ascii="Symbol" w:hAnsi="Symbol" w:hint="default"/>
      </w:rPr>
    </w:lvl>
    <w:lvl w:ilvl="1" w:tplc="FFFFFFFF" w:tentative="1">
      <w:start w:val="1"/>
      <w:numFmt w:val="bullet"/>
      <w:lvlText w:val="o"/>
      <w:lvlJc w:val="left"/>
      <w:pPr>
        <w:tabs>
          <w:tab w:val="num" w:pos="-1071"/>
        </w:tabs>
        <w:ind w:left="-1071" w:hanging="360"/>
      </w:pPr>
      <w:rPr>
        <w:rFonts w:ascii="Courier New" w:hAnsi="Courier New" w:cs="Courier New" w:hint="default"/>
      </w:rPr>
    </w:lvl>
    <w:lvl w:ilvl="2" w:tplc="FFFFFFFF" w:tentative="1">
      <w:start w:val="1"/>
      <w:numFmt w:val="bullet"/>
      <w:lvlText w:val=""/>
      <w:lvlJc w:val="left"/>
      <w:pPr>
        <w:tabs>
          <w:tab w:val="num" w:pos="-351"/>
        </w:tabs>
        <w:ind w:left="-351" w:hanging="360"/>
      </w:pPr>
      <w:rPr>
        <w:rFonts w:ascii="Wingdings" w:hAnsi="Wingdings" w:hint="default"/>
      </w:rPr>
    </w:lvl>
    <w:lvl w:ilvl="3" w:tplc="FFFFFFFF">
      <w:start w:val="1"/>
      <w:numFmt w:val="bullet"/>
      <w:lvlText w:val=""/>
      <w:lvlJc w:val="left"/>
      <w:pPr>
        <w:tabs>
          <w:tab w:val="num" w:pos="369"/>
        </w:tabs>
        <w:ind w:left="369" w:hanging="360"/>
      </w:pPr>
      <w:rPr>
        <w:rFonts w:ascii="Symbol" w:hAnsi="Symbol" w:hint="default"/>
      </w:rPr>
    </w:lvl>
    <w:lvl w:ilvl="4" w:tplc="FFFFFFFF" w:tentative="1">
      <w:start w:val="1"/>
      <w:numFmt w:val="bullet"/>
      <w:lvlText w:val="o"/>
      <w:lvlJc w:val="left"/>
      <w:pPr>
        <w:tabs>
          <w:tab w:val="num" w:pos="1089"/>
        </w:tabs>
        <w:ind w:left="1089" w:hanging="360"/>
      </w:pPr>
      <w:rPr>
        <w:rFonts w:ascii="Courier New" w:hAnsi="Courier New" w:cs="Courier New" w:hint="default"/>
      </w:rPr>
    </w:lvl>
    <w:lvl w:ilvl="5" w:tplc="FFFFFFFF" w:tentative="1">
      <w:start w:val="1"/>
      <w:numFmt w:val="bullet"/>
      <w:lvlText w:val=""/>
      <w:lvlJc w:val="left"/>
      <w:pPr>
        <w:tabs>
          <w:tab w:val="num" w:pos="1809"/>
        </w:tabs>
        <w:ind w:left="1809" w:hanging="360"/>
      </w:pPr>
      <w:rPr>
        <w:rFonts w:ascii="Wingdings" w:hAnsi="Wingdings" w:hint="default"/>
      </w:rPr>
    </w:lvl>
    <w:lvl w:ilvl="6" w:tplc="FFFFFFFF" w:tentative="1">
      <w:start w:val="1"/>
      <w:numFmt w:val="bullet"/>
      <w:lvlText w:val=""/>
      <w:lvlJc w:val="left"/>
      <w:pPr>
        <w:tabs>
          <w:tab w:val="num" w:pos="2529"/>
        </w:tabs>
        <w:ind w:left="2529" w:hanging="360"/>
      </w:pPr>
      <w:rPr>
        <w:rFonts w:ascii="Symbol" w:hAnsi="Symbol" w:hint="default"/>
      </w:rPr>
    </w:lvl>
    <w:lvl w:ilvl="7" w:tplc="FFFFFFFF" w:tentative="1">
      <w:start w:val="1"/>
      <w:numFmt w:val="bullet"/>
      <w:lvlText w:val="o"/>
      <w:lvlJc w:val="left"/>
      <w:pPr>
        <w:tabs>
          <w:tab w:val="num" w:pos="3249"/>
        </w:tabs>
        <w:ind w:left="3249" w:hanging="360"/>
      </w:pPr>
      <w:rPr>
        <w:rFonts w:ascii="Courier New" w:hAnsi="Courier New" w:cs="Courier New" w:hint="default"/>
      </w:rPr>
    </w:lvl>
    <w:lvl w:ilvl="8" w:tplc="FFFFFFFF" w:tentative="1">
      <w:start w:val="1"/>
      <w:numFmt w:val="bullet"/>
      <w:lvlText w:val=""/>
      <w:lvlJc w:val="left"/>
      <w:pPr>
        <w:tabs>
          <w:tab w:val="num" w:pos="3969"/>
        </w:tabs>
        <w:ind w:left="3969" w:hanging="360"/>
      </w:pPr>
      <w:rPr>
        <w:rFonts w:ascii="Wingdings" w:hAnsi="Wingdings" w:hint="default"/>
      </w:rPr>
    </w:lvl>
  </w:abstractNum>
  <w:abstractNum w:abstractNumId="34">
    <w:nsid w:val="56386180"/>
    <w:multiLevelType w:val="hybridMultilevel"/>
    <w:tmpl w:val="4A54E70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A3D194F"/>
    <w:multiLevelType w:val="multilevel"/>
    <w:tmpl w:val="61F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80FD7"/>
    <w:multiLevelType w:val="hybridMultilevel"/>
    <w:tmpl w:val="993E6EBA"/>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EB810C9"/>
    <w:multiLevelType w:val="multilevel"/>
    <w:tmpl w:val="45E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E157F6"/>
    <w:multiLevelType w:val="multilevel"/>
    <w:tmpl w:val="229880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4FC6DB1"/>
    <w:multiLevelType w:val="hybridMultilevel"/>
    <w:tmpl w:val="CA108120"/>
    <w:lvl w:ilvl="0" w:tplc="FFFFFFFF">
      <w:numFmt w:val="bullet"/>
      <w:lvlText w:val="-"/>
      <w:lvlJc w:val="left"/>
      <w:pPr>
        <w:ind w:left="1287" w:hanging="360"/>
      </w:p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5054C7F"/>
    <w:multiLevelType w:val="multilevel"/>
    <w:tmpl w:val="8CAC4568"/>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FE6B01"/>
    <w:multiLevelType w:val="multilevel"/>
    <w:tmpl w:val="6FE643CC"/>
    <w:lvl w:ilvl="0">
      <w:start w:val="1"/>
      <w:numFmt w:val="decimal"/>
      <w:suff w:val="space"/>
      <w:lvlText w:val="%1."/>
      <w:lvlJc w:val="left"/>
      <w:pPr>
        <w:ind w:left="567" w:hanging="283"/>
      </w:pPr>
      <w:rPr>
        <w:rFonts w:ascii="Times New Roman" w:hAnsi="Times New Roman" w:hint="default"/>
        <w:b w:val="0"/>
        <w:i w:val="0"/>
        <w:caps w:val="0"/>
        <w:strike w:val="0"/>
        <w:dstrike w:val="0"/>
        <w:vanish w:val="0"/>
        <w:spacing w:val="0"/>
        <w:w w:val="100"/>
        <w:kern w:val="0"/>
        <w:position w:val="0"/>
        <w:sz w:val="24"/>
        <w:u w:val="none"/>
        <w:vertAlign w:val="baseli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0F42313"/>
    <w:multiLevelType w:val="multilevel"/>
    <w:tmpl w:val="7CA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D95250"/>
    <w:multiLevelType w:val="multilevel"/>
    <w:tmpl w:val="5820550A"/>
    <w:lvl w:ilvl="0">
      <w:start w:val="1"/>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449"/>
      </w:pPr>
      <w:rPr>
        <w:rFonts w:hint="default"/>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rFonts w:hint="default"/>
        <w:b w:val="0"/>
        <w:i/>
        <w:sz w:val="28"/>
      </w:rPr>
    </w:lvl>
    <w:lvl w:ilvl="4">
      <w:start w:val="1"/>
      <w:numFmt w:val="decimal"/>
      <w:suff w:val="space"/>
      <w:lvlText w:val="%1.%2.%3.%4.%5."/>
      <w:lvlJc w:val="left"/>
      <w:pPr>
        <w:ind w:left="0" w:firstLine="1796"/>
      </w:pPr>
      <w:rPr>
        <w:rFonts w:hint="default"/>
        <w:b w:val="0"/>
      </w:rPr>
    </w:lvl>
    <w:lvl w:ilvl="5">
      <w:start w:val="1"/>
      <w:numFmt w:val="decimal"/>
      <w:suff w:val="space"/>
      <w:lvlText w:val="%1.%2.%3.%4.%5.%6."/>
      <w:lvlJc w:val="left"/>
      <w:pPr>
        <w:ind w:left="0" w:firstLine="2245"/>
      </w:pPr>
      <w:rPr>
        <w:rFonts w:hint="default"/>
      </w:rPr>
    </w:lvl>
    <w:lvl w:ilvl="6">
      <w:start w:val="1"/>
      <w:numFmt w:val="decimal"/>
      <w:suff w:val="space"/>
      <w:lvlText w:val="%1.%2.%3.%4.%5.%6.%7."/>
      <w:lvlJc w:val="left"/>
      <w:pPr>
        <w:ind w:left="0" w:firstLine="2694"/>
      </w:pPr>
      <w:rPr>
        <w:rFonts w:hint="default"/>
      </w:rPr>
    </w:lvl>
    <w:lvl w:ilvl="7">
      <w:start w:val="1"/>
      <w:numFmt w:val="decimal"/>
      <w:suff w:val="space"/>
      <w:lvlText w:val="%1.%2.%3.%4.%5.%6.%7.%8."/>
      <w:lvlJc w:val="left"/>
      <w:pPr>
        <w:ind w:left="0" w:firstLine="3143"/>
      </w:pPr>
      <w:rPr>
        <w:rFonts w:hint="default"/>
      </w:rPr>
    </w:lvl>
    <w:lvl w:ilvl="8">
      <w:start w:val="1"/>
      <w:numFmt w:val="decimal"/>
      <w:suff w:val="space"/>
      <w:lvlText w:val="%1.%2.%3.%4.%5.%6.%7.%8.%9."/>
      <w:lvlJc w:val="left"/>
      <w:pPr>
        <w:ind w:left="0" w:firstLine="3592"/>
      </w:pPr>
      <w:rPr>
        <w:rFonts w:hint="default"/>
      </w:rPr>
    </w:lvl>
  </w:abstractNum>
  <w:abstractNum w:abstractNumId="44">
    <w:nsid w:val="75841D27"/>
    <w:multiLevelType w:val="multilevel"/>
    <w:tmpl w:val="3CFE3B1C"/>
    <w:lvl w:ilvl="0">
      <w:start w:val="9"/>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449"/>
      </w:pPr>
      <w:rPr>
        <w:rFonts w:hint="default"/>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rFonts w:hint="default"/>
        <w:b w:val="0"/>
        <w:i/>
        <w:sz w:val="28"/>
      </w:rPr>
    </w:lvl>
    <w:lvl w:ilvl="4">
      <w:start w:val="1"/>
      <w:numFmt w:val="decimal"/>
      <w:suff w:val="space"/>
      <w:lvlText w:val="%1.%2.%3.%4.%5."/>
      <w:lvlJc w:val="left"/>
      <w:pPr>
        <w:ind w:left="0" w:firstLine="1796"/>
      </w:pPr>
      <w:rPr>
        <w:rFonts w:hint="default"/>
        <w:b w:val="0"/>
      </w:rPr>
    </w:lvl>
    <w:lvl w:ilvl="5">
      <w:start w:val="1"/>
      <w:numFmt w:val="decimal"/>
      <w:suff w:val="space"/>
      <w:lvlText w:val="%1.%2.%3.%4.%5.%6."/>
      <w:lvlJc w:val="left"/>
      <w:pPr>
        <w:ind w:left="0" w:firstLine="2245"/>
      </w:pPr>
      <w:rPr>
        <w:rFonts w:hint="default"/>
      </w:rPr>
    </w:lvl>
    <w:lvl w:ilvl="6">
      <w:start w:val="1"/>
      <w:numFmt w:val="decimal"/>
      <w:suff w:val="space"/>
      <w:lvlText w:val="%1.%2.%3.%4.%5.%6.%7."/>
      <w:lvlJc w:val="left"/>
      <w:pPr>
        <w:ind w:left="0" w:firstLine="2694"/>
      </w:pPr>
      <w:rPr>
        <w:rFonts w:hint="default"/>
      </w:rPr>
    </w:lvl>
    <w:lvl w:ilvl="7">
      <w:start w:val="1"/>
      <w:numFmt w:val="decimal"/>
      <w:suff w:val="space"/>
      <w:lvlText w:val="%1.%2.%3.%4.%5.%6.%7.%8."/>
      <w:lvlJc w:val="left"/>
      <w:pPr>
        <w:ind w:left="0" w:firstLine="3143"/>
      </w:pPr>
      <w:rPr>
        <w:rFonts w:hint="default"/>
      </w:rPr>
    </w:lvl>
    <w:lvl w:ilvl="8">
      <w:start w:val="1"/>
      <w:numFmt w:val="decimal"/>
      <w:suff w:val="space"/>
      <w:lvlText w:val="%1.%2.%3.%4.%5.%6.%7.%8.%9."/>
      <w:lvlJc w:val="left"/>
      <w:pPr>
        <w:ind w:left="0" w:firstLine="3592"/>
      </w:pPr>
      <w:rPr>
        <w:rFonts w:hint="default"/>
      </w:rPr>
    </w:lvl>
  </w:abstractNum>
  <w:abstractNum w:abstractNumId="45">
    <w:nsid w:val="77CC2A79"/>
    <w:multiLevelType w:val="hybridMultilevel"/>
    <w:tmpl w:val="471C7DDE"/>
    <w:lvl w:ilvl="0" w:tplc="F58EF19E">
      <w:start w:val="1"/>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9C24C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3"/>
  </w:num>
  <w:num w:numId="3">
    <w:abstractNumId w:val="30"/>
  </w:num>
  <w:num w:numId="4">
    <w:abstractNumId w:val="22"/>
  </w:num>
  <w:num w:numId="5">
    <w:abstractNumId w:val="1"/>
  </w:num>
  <w:num w:numId="6">
    <w:abstractNumId w:val="2"/>
  </w:num>
  <w:num w:numId="7">
    <w:abstractNumId w:val="3"/>
  </w:num>
  <w:num w:numId="8">
    <w:abstractNumId w:val="40"/>
  </w:num>
  <w:num w:numId="9">
    <w:abstractNumId w:val="28"/>
  </w:num>
  <w:num w:numId="10">
    <w:abstractNumId w:val="11"/>
  </w:num>
  <w:num w:numId="11">
    <w:abstractNumId w:val="27"/>
  </w:num>
  <w:num w:numId="12">
    <w:abstractNumId w:val="33"/>
  </w:num>
  <w:num w:numId="13">
    <w:abstractNumId w:val="13"/>
  </w:num>
  <w:num w:numId="14">
    <w:abstractNumId w:val="24"/>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num>
  <w:num w:numId="17">
    <w:abstractNumId w:val="21"/>
  </w:num>
  <w:num w:numId="18">
    <w:abstractNumId w:val="16"/>
  </w:num>
  <w:num w:numId="19">
    <w:abstractNumId w:val="31"/>
  </w:num>
  <w:num w:numId="20">
    <w:abstractNumId w:val="36"/>
  </w:num>
  <w:num w:numId="21">
    <w:abstractNumId w:val="18"/>
  </w:num>
  <w:num w:numId="22">
    <w:abstractNumId w:val="19"/>
  </w:num>
  <w:num w:numId="23">
    <w:abstractNumId w:val="20"/>
  </w:num>
  <w:num w:numId="24">
    <w:abstractNumId w:val="44"/>
  </w:num>
  <w:num w:numId="25">
    <w:abstractNumId w:val="9"/>
  </w:num>
  <w:num w:numId="26">
    <w:abstractNumId w:val="15"/>
  </w:num>
  <w:num w:numId="27">
    <w:abstractNumId w:val="37"/>
  </w:num>
  <w:num w:numId="28">
    <w:abstractNumId w:val="42"/>
  </w:num>
  <w:num w:numId="29">
    <w:abstractNumId w:val="6"/>
  </w:num>
  <w:num w:numId="30">
    <w:abstractNumId w:val="39"/>
  </w:num>
  <w:num w:numId="31">
    <w:abstractNumId w:val="34"/>
  </w:num>
  <w:num w:numId="32">
    <w:abstractNumId w:val="38"/>
  </w:num>
  <w:num w:numId="33">
    <w:abstractNumId w:val="35"/>
  </w:num>
  <w:num w:numId="34">
    <w:abstractNumId w:val="25"/>
  </w:num>
  <w:num w:numId="35">
    <w:abstractNumId w:val="0"/>
  </w:num>
  <w:num w:numId="36">
    <w:abstractNumId w:val="5"/>
  </w:num>
  <w:num w:numId="37">
    <w:abstractNumId w:val="41"/>
  </w:num>
  <w:num w:numId="38">
    <w:abstractNumId w:val="7"/>
  </w:num>
  <w:num w:numId="39">
    <w:abstractNumId w:val="32"/>
  </w:num>
  <w:num w:numId="40">
    <w:abstractNumId w:val="26"/>
  </w:num>
  <w:num w:numId="41">
    <w:abstractNumId w:val="23"/>
  </w:num>
  <w:num w:numId="42">
    <w:abstractNumId w:val="10"/>
  </w:num>
  <w:num w:numId="43">
    <w:abstractNumId w:val="46"/>
  </w:num>
  <w:num w:numId="44">
    <w:abstractNumId w:val="8"/>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num>
  <w:num w:numId="49">
    <w:abstractNumId w:val="17"/>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93"/>
    <w:rsid w:val="00017CD3"/>
    <w:rsid w:val="000241DA"/>
    <w:rsid w:val="000456B3"/>
    <w:rsid w:val="00057191"/>
    <w:rsid w:val="0006133F"/>
    <w:rsid w:val="00061CD1"/>
    <w:rsid w:val="0007419D"/>
    <w:rsid w:val="000C4DBA"/>
    <w:rsid w:val="00112371"/>
    <w:rsid w:val="00135EFD"/>
    <w:rsid w:val="00144A87"/>
    <w:rsid w:val="001A6C0C"/>
    <w:rsid w:val="001F358D"/>
    <w:rsid w:val="00212DF6"/>
    <w:rsid w:val="00257BC3"/>
    <w:rsid w:val="002625AF"/>
    <w:rsid w:val="002E6FAD"/>
    <w:rsid w:val="002F480F"/>
    <w:rsid w:val="003068FC"/>
    <w:rsid w:val="003172F3"/>
    <w:rsid w:val="00317A37"/>
    <w:rsid w:val="00321805"/>
    <w:rsid w:val="00340324"/>
    <w:rsid w:val="003706B9"/>
    <w:rsid w:val="003A0EE7"/>
    <w:rsid w:val="003A5CCC"/>
    <w:rsid w:val="003D3AEB"/>
    <w:rsid w:val="003F4D48"/>
    <w:rsid w:val="00416A8A"/>
    <w:rsid w:val="004224B0"/>
    <w:rsid w:val="00422C7C"/>
    <w:rsid w:val="0042640D"/>
    <w:rsid w:val="0044210E"/>
    <w:rsid w:val="00477AC3"/>
    <w:rsid w:val="00487784"/>
    <w:rsid w:val="004D74A7"/>
    <w:rsid w:val="005400F9"/>
    <w:rsid w:val="005478D2"/>
    <w:rsid w:val="00596AB0"/>
    <w:rsid w:val="005A1178"/>
    <w:rsid w:val="005A6B73"/>
    <w:rsid w:val="005F1C51"/>
    <w:rsid w:val="005F24B8"/>
    <w:rsid w:val="00632B5F"/>
    <w:rsid w:val="00640CC3"/>
    <w:rsid w:val="00647D88"/>
    <w:rsid w:val="006541D1"/>
    <w:rsid w:val="006814DB"/>
    <w:rsid w:val="006B074F"/>
    <w:rsid w:val="006C497D"/>
    <w:rsid w:val="006D2055"/>
    <w:rsid w:val="006D3321"/>
    <w:rsid w:val="006D443A"/>
    <w:rsid w:val="00707CC5"/>
    <w:rsid w:val="007226DD"/>
    <w:rsid w:val="0072519F"/>
    <w:rsid w:val="007262FE"/>
    <w:rsid w:val="0073287D"/>
    <w:rsid w:val="00736096"/>
    <w:rsid w:val="00764418"/>
    <w:rsid w:val="00766161"/>
    <w:rsid w:val="00771A61"/>
    <w:rsid w:val="00776D6C"/>
    <w:rsid w:val="00777221"/>
    <w:rsid w:val="007940A6"/>
    <w:rsid w:val="007A65A4"/>
    <w:rsid w:val="007B3F12"/>
    <w:rsid w:val="007D17E0"/>
    <w:rsid w:val="007D2268"/>
    <w:rsid w:val="008222BE"/>
    <w:rsid w:val="00866C5B"/>
    <w:rsid w:val="00896C6C"/>
    <w:rsid w:val="008A4D4E"/>
    <w:rsid w:val="008B24D8"/>
    <w:rsid w:val="008B2830"/>
    <w:rsid w:val="009129E0"/>
    <w:rsid w:val="00925EDC"/>
    <w:rsid w:val="00954D14"/>
    <w:rsid w:val="00973537"/>
    <w:rsid w:val="009A0C27"/>
    <w:rsid w:val="009C079D"/>
    <w:rsid w:val="009F53C6"/>
    <w:rsid w:val="00A05C66"/>
    <w:rsid w:val="00A377E0"/>
    <w:rsid w:val="00A5580A"/>
    <w:rsid w:val="00A9015C"/>
    <w:rsid w:val="00A92C1E"/>
    <w:rsid w:val="00AB6F53"/>
    <w:rsid w:val="00AC0563"/>
    <w:rsid w:val="00AC16C2"/>
    <w:rsid w:val="00AC1EA8"/>
    <w:rsid w:val="00AC4219"/>
    <w:rsid w:val="00AE16BC"/>
    <w:rsid w:val="00B5322E"/>
    <w:rsid w:val="00B56744"/>
    <w:rsid w:val="00B80793"/>
    <w:rsid w:val="00BB08D1"/>
    <w:rsid w:val="00BB1F43"/>
    <w:rsid w:val="00BB3A33"/>
    <w:rsid w:val="00BB5B7A"/>
    <w:rsid w:val="00BC4AE1"/>
    <w:rsid w:val="00BD7FE9"/>
    <w:rsid w:val="00BF3D85"/>
    <w:rsid w:val="00C113F5"/>
    <w:rsid w:val="00C13D51"/>
    <w:rsid w:val="00C16B6B"/>
    <w:rsid w:val="00C359E7"/>
    <w:rsid w:val="00C70437"/>
    <w:rsid w:val="00C94178"/>
    <w:rsid w:val="00C9587A"/>
    <w:rsid w:val="00CA71F6"/>
    <w:rsid w:val="00CC4B35"/>
    <w:rsid w:val="00D26704"/>
    <w:rsid w:val="00D439D5"/>
    <w:rsid w:val="00D457E2"/>
    <w:rsid w:val="00D54725"/>
    <w:rsid w:val="00DA37DE"/>
    <w:rsid w:val="00DB2E42"/>
    <w:rsid w:val="00DC6D55"/>
    <w:rsid w:val="00DD19DB"/>
    <w:rsid w:val="00DE7BFF"/>
    <w:rsid w:val="00DF6C73"/>
    <w:rsid w:val="00E25897"/>
    <w:rsid w:val="00E430FA"/>
    <w:rsid w:val="00E47FC0"/>
    <w:rsid w:val="00E96B5A"/>
    <w:rsid w:val="00EB7870"/>
    <w:rsid w:val="00ED54F2"/>
    <w:rsid w:val="00EF013C"/>
    <w:rsid w:val="00F07F88"/>
    <w:rsid w:val="00F166C9"/>
    <w:rsid w:val="00F90027"/>
    <w:rsid w:val="00F97A6F"/>
    <w:rsid w:val="00FB018D"/>
    <w:rsid w:val="00FC452F"/>
    <w:rsid w:val="00FD1FB2"/>
    <w:rsid w:val="00FD7BA5"/>
    <w:rsid w:val="00FE1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D443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FC452F"/>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736096"/>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DB2E42"/>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736096"/>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96C6C"/>
    <w:pPr>
      <w:ind w:left="284"/>
    </w:pPr>
  </w:style>
  <w:style w:type="character" w:customStyle="1" w:styleId="10">
    <w:name w:val="Заголовок 1 Знак"/>
    <w:basedOn w:val="a2"/>
    <w:link w:val="1"/>
    <w:uiPriority w:val="9"/>
    <w:rsid w:val="00FC452F"/>
    <w:rPr>
      <w:rFonts w:ascii="Times New Roman" w:eastAsiaTheme="majorEastAsia" w:hAnsi="Times New Roman" w:cstheme="majorBidi"/>
      <w:b/>
      <w:bCs/>
      <w:sz w:val="28"/>
      <w:szCs w:val="28"/>
    </w:rPr>
  </w:style>
  <w:style w:type="paragraph" w:styleId="a6">
    <w:name w:val="TOC Heading"/>
    <w:basedOn w:val="1"/>
    <w:next w:val="a1"/>
    <w:uiPriority w:val="39"/>
    <w:semiHidden/>
    <w:unhideWhenUsed/>
    <w:qFormat/>
    <w:rsid w:val="00A377E0"/>
    <w:pPr>
      <w:outlineLvl w:val="9"/>
    </w:pPr>
    <w:rPr>
      <w:lang w:eastAsia="ru-RU"/>
    </w:rPr>
  </w:style>
  <w:style w:type="paragraph" w:styleId="21">
    <w:name w:val="toc 2"/>
    <w:basedOn w:val="a1"/>
    <w:next w:val="a1"/>
    <w:autoRedefine/>
    <w:uiPriority w:val="39"/>
    <w:unhideWhenUsed/>
    <w:qFormat/>
    <w:rsid w:val="00144A87"/>
    <w:pPr>
      <w:tabs>
        <w:tab w:val="right" w:leader="dot" w:pos="9923"/>
      </w:tabs>
      <w:spacing w:line="220" w:lineRule="exact"/>
    </w:pPr>
    <w:rPr>
      <w:rFonts w:eastAsiaTheme="minorEastAsia"/>
      <w:lang w:eastAsia="ru-RU"/>
    </w:rPr>
  </w:style>
  <w:style w:type="paragraph" w:styleId="11">
    <w:name w:val="toc 1"/>
    <w:basedOn w:val="a1"/>
    <w:next w:val="a1"/>
    <w:autoRedefine/>
    <w:uiPriority w:val="39"/>
    <w:unhideWhenUsed/>
    <w:qFormat/>
    <w:rsid w:val="00144A87"/>
    <w:pPr>
      <w:tabs>
        <w:tab w:val="right" w:leader="dot" w:pos="9628"/>
      </w:tabs>
      <w:spacing w:line="180" w:lineRule="exact"/>
      <w:ind w:firstLine="0"/>
    </w:pPr>
    <w:rPr>
      <w:rFonts w:eastAsiaTheme="minorEastAsia"/>
      <w:lang w:eastAsia="ru-RU"/>
    </w:rPr>
  </w:style>
  <w:style w:type="paragraph" w:styleId="31">
    <w:name w:val="toc 3"/>
    <w:basedOn w:val="a1"/>
    <w:next w:val="a1"/>
    <w:autoRedefine/>
    <w:uiPriority w:val="39"/>
    <w:unhideWhenUsed/>
    <w:qFormat/>
    <w:rsid w:val="00A377E0"/>
    <w:pPr>
      <w:spacing w:after="100"/>
      <w:ind w:left="440"/>
    </w:pPr>
    <w:rPr>
      <w:rFonts w:eastAsiaTheme="minorEastAsia"/>
      <w:lang w:eastAsia="ru-RU"/>
    </w:rPr>
  </w:style>
  <w:style w:type="paragraph" w:styleId="a7">
    <w:name w:val="Balloon Text"/>
    <w:basedOn w:val="a1"/>
    <w:link w:val="a8"/>
    <w:uiPriority w:val="99"/>
    <w:semiHidden/>
    <w:unhideWhenUsed/>
    <w:rsid w:val="00A377E0"/>
    <w:pPr>
      <w:spacing w:line="240" w:lineRule="auto"/>
    </w:pPr>
    <w:rPr>
      <w:rFonts w:ascii="Tahoma" w:hAnsi="Tahoma" w:cs="Tahoma"/>
      <w:sz w:val="16"/>
      <w:szCs w:val="16"/>
    </w:rPr>
  </w:style>
  <w:style w:type="character" w:customStyle="1" w:styleId="a8">
    <w:name w:val="Текст выноски Знак"/>
    <w:basedOn w:val="a2"/>
    <w:link w:val="a7"/>
    <w:uiPriority w:val="99"/>
    <w:semiHidden/>
    <w:rsid w:val="00A377E0"/>
    <w:rPr>
      <w:rFonts w:ascii="Tahoma" w:hAnsi="Tahoma" w:cs="Tahoma"/>
      <w:sz w:val="16"/>
      <w:szCs w:val="16"/>
    </w:rPr>
  </w:style>
  <w:style w:type="character" w:styleId="a9">
    <w:name w:val="Hyperlink"/>
    <w:basedOn w:val="a2"/>
    <w:uiPriority w:val="99"/>
    <w:unhideWhenUsed/>
    <w:rsid w:val="00BB08D1"/>
    <w:rPr>
      <w:color w:val="0000FF" w:themeColor="hyperlink"/>
      <w:u w:val="single"/>
    </w:rPr>
  </w:style>
  <w:style w:type="paragraph" w:styleId="aa">
    <w:name w:val="Normal (Web)"/>
    <w:aliases w:val="Обычный (Web)"/>
    <w:basedOn w:val="a1"/>
    <w:uiPriority w:val="99"/>
    <w:rsid w:val="007D2268"/>
    <w:pPr>
      <w:spacing w:before="100" w:beforeAutospacing="1" w:after="100" w:afterAutospacing="1" w:line="240" w:lineRule="auto"/>
    </w:pPr>
    <w:rPr>
      <w:rFonts w:eastAsia="Times New Roman" w:cs="Times New Roman"/>
      <w:szCs w:val="24"/>
      <w:lang w:eastAsia="ru-RU"/>
    </w:rPr>
  </w:style>
  <w:style w:type="paragraph" w:styleId="ab">
    <w:name w:val="caption"/>
    <w:aliases w:val="Название объекта Знак"/>
    <w:basedOn w:val="a1"/>
    <w:next w:val="a1"/>
    <w:link w:val="12"/>
    <w:uiPriority w:val="35"/>
    <w:qFormat/>
    <w:rsid w:val="00BD7FE9"/>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b"/>
    <w:rsid w:val="00BD7FE9"/>
    <w:rPr>
      <w:rFonts w:ascii="Times New Roman" w:eastAsia="Times New Roman" w:hAnsi="Times New Roman" w:cs="Times New Roman"/>
      <w:bCs/>
      <w:sz w:val="24"/>
      <w:szCs w:val="20"/>
      <w:lang w:eastAsia="ru-RU"/>
    </w:rPr>
  </w:style>
  <w:style w:type="character" w:customStyle="1" w:styleId="20">
    <w:name w:val="Заголовок 2 Знак"/>
    <w:basedOn w:val="a2"/>
    <w:link w:val="2"/>
    <w:uiPriority w:val="9"/>
    <w:rsid w:val="00736096"/>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DB2E42"/>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736096"/>
    <w:rPr>
      <w:rFonts w:ascii="Times New Roman" w:eastAsiaTheme="majorEastAsia" w:hAnsi="Times New Roman" w:cstheme="majorBidi"/>
      <w:bCs/>
      <w:i/>
      <w:iCs/>
      <w:sz w:val="28"/>
    </w:rPr>
  </w:style>
  <w:style w:type="paragraph" w:customStyle="1" w:styleId="a0">
    <w:name w:val="Перечисление"/>
    <w:basedOn w:val="a1"/>
    <w:link w:val="ac"/>
    <w:qFormat/>
    <w:rsid w:val="008B24D8"/>
    <w:pPr>
      <w:numPr>
        <w:numId w:val="8"/>
      </w:numPr>
      <w:ind w:left="284" w:hanging="284"/>
    </w:pPr>
    <w:rPr>
      <w:rFonts w:cs="Times New Roman"/>
      <w:szCs w:val="28"/>
    </w:rPr>
  </w:style>
  <w:style w:type="paragraph" w:styleId="41">
    <w:name w:val="toc 4"/>
    <w:basedOn w:val="a1"/>
    <w:next w:val="a1"/>
    <w:autoRedefine/>
    <w:uiPriority w:val="39"/>
    <w:unhideWhenUsed/>
    <w:rsid w:val="009F53C6"/>
    <w:pPr>
      <w:keepNext w:val="0"/>
      <w:keepLines w:val="0"/>
      <w:spacing w:after="100" w:line="276" w:lineRule="auto"/>
      <w:ind w:left="660" w:firstLine="0"/>
    </w:pPr>
    <w:rPr>
      <w:rFonts w:asciiTheme="minorHAnsi" w:eastAsiaTheme="minorEastAsia" w:hAnsiTheme="minorHAnsi"/>
      <w:sz w:val="22"/>
      <w:lang w:eastAsia="ru-RU"/>
    </w:rPr>
  </w:style>
  <w:style w:type="character" w:customStyle="1" w:styleId="ac">
    <w:name w:val="Перечисление Знак"/>
    <w:basedOn w:val="a2"/>
    <w:link w:val="a0"/>
    <w:rsid w:val="008B24D8"/>
    <w:rPr>
      <w:rFonts w:ascii="Times New Roman" w:hAnsi="Times New Roman" w:cs="Times New Roman"/>
      <w:sz w:val="24"/>
      <w:szCs w:val="28"/>
    </w:rPr>
  </w:style>
  <w:style w:type="paragraph" w:styleId="5">
    <w:name w:val="toc 5"/>
    <w:basedOn w:val="a1"/>
    <w:next w:val="a1"/>
    <w:autoRedefine/>
    <w:uiPriority w:val="39"/>
    <w:unhideWhenUsed/>
    <w:rsid w:val="009F53C6"/>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9F53C6"/>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9F53C6"/>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9F53C6"/>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9F53C6"/>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3068FC"/>
    <w:pPr>
      <w:spacing w:line="0" w:lineRule="atLeast"/>
      <w:ind w:left="567" w:firstLine="0"/>
    </w:pPr>
    <w:rPr>
      <w:rFonts w:ascii="Courier New" w:hAnsi="Courier New"/>
      <w:sz w:val="20"/>
      <w:lang w:val="en-US"/>
    </w:rPr>
  </w:style>
  <w:style w:type="paragraph" w:styleId="af">
    <w:name w:val="Body Text"/>
    <w:basedOn w:val="a1"/>
    <w:link w:val="af0"/>
    <w:rsid w:val="00B5322E"/>
    <w:pPr>
      <w:keepNext w:val="0"/>
      <w:keepLines w:val="0"/>
      <w:spacing w:after="120" w:line="240" w:lineRule="auto"/>
      <w:ind w:firstLine="0"/>
      <w:contextualSpacing w:val="0"/>
    </w:pPr>
    <w:rPr>
      <w:rFonts w:eastAsia="Times New Roman" w:cs="Times New Roman"/>
      <w:szCs w:val="24"/>
      <w:lang w:eastAsia="ru-RU"/>
    </w:rPr>
  </w:style>
  <w:style w:type="character" w:customStyle="1" w:styleId="ae">
    <w:name w:val="КОД Знак"/>
    <w:basedOn w:val="a2"/>
    <w:link w:val="ad"/>
    <w:rsid w:val="003068FC"/>
    <w:rPr>
      <w:rFonts w:ascii="Courier New" w:hAnsi="Courier New"/>
      <w:sz w:val="20"/>
      <w:lang w:val="en-US"/>
    </w:rPr>
  </w:style>
  <w:style w:type="character" w:customStyle="1" w:styleId="af0">
    <w:name w:val="Основной текст Знак"/>
    <w:basedOn w:val="a2"/>
    <w:link w:val="af"/>
    <w:rsid w:val="00B5322E"/>
    <w:rPr>
      <w:rFonts w:ascii="Times New Roman" w:eastAsia="Times New Roman" w:hAnsi="Times New Roman" w:cs="Times New Roman"/>
      <w:sz w:val="24"/>
      <w:szCs w:val="24"/>
      <w:lang w:eastAsia="ru-RU"/>
    </w:rPr>
  </w:style>
  <w:style w:type="paragraph" w:styleId="af1">
    <w:name w:val="Body Text Indent"/>
    <w:basedOn w:val="a1"/>
    <w:link w:val="af2"/>
    <w:uiPriority w:val="99"/>
    <w:semiHidden/>
    <w:unhideWhenUsed/>
    <w:rsid w:val="00B5322E"/>
    <w:pPr>
      <w:spacing w:after="120"/>
      <w:ind w:left="283"/>
    </w:pPr>
  </w:style>
  <w:style w:type="character" w:customStyle="1" w:styleId="af2">
    <w:name w:val="Основной текст с отступом Знак"/>
    <w:basedOn w:val="a2"/>
    <w:link w:val="af1"/>
    <w:uiPriority w:val="99"/>
    <w:semiHidden/>
    <w:rsid w:val="00B5322E"/>
    <w:rPr>
      <w:rFonts w:ascii="Times New Roman" w:hAnsi="Times New Roman"/>
      <w:sz w:val="24"/>
    </w:rPr>
  </w:style>
  <w:style w:type="paragraph" w:styleId="af3">
    <w:name w:val="List"/>
    <w:basedOn w:val="a1"/>
    <w:rsid w:val="00B5322E"/>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B5322E"/>
    <w:pPr>
      <w:spacing w:before="120"/>
      <w:ind w:firstLine="284"/>
      <w:jc w:val="both"/>
    </w:pPr>
    <w:rPr>
      <w:lang w:eastAsia="en-US"/>
    </w:rPr>
  </w:style>
  <w:style w:type="character" w:customStyle="1" w:styleId="af5">
    <w:name w:val="Таблицы Знак"/>
    <w:basedOn w:val="a2"/>
    <w:link w:val="af4"/>
    <w:rsid w:val="00B5322E"/>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5F1C51"/>
    <w:pPr>
      <w:spacing w:after="120"/>
      <w:ind w:left="283"/>
    </w:pPr>
    <w:rPr>
      <w:sz w:val="16"/>
      <w:szCs w:val="16"/>
    </w:rPr>
  </w:style>
  <w:style w:type="character" w:customStyle="1" w:styleId="33">
    <w:name w:val="Основной текст с отступом 3 Знак"/>
    <w:basedOn w:val="a2"/>
    <w:link w:val="32"/>
    <w:uiPriority w:val="99"/>
    <w:semiHidden/>
    <w:rsid w:val="005F1C51"/>
    <w:rPr>
      <w:rFonts w:ascii="Times New Roman" w:hAnsi="Times New Roman"/>
      <w:sz w:val="16"/>
      <w:szCs w:val="16"/>
    </w:rPr>
  </w:style>
  <w:style w:type="paragraph" w:styleId="22">
    <w:name w:val="Body Text Indent 2"/>
    <w:basedOn w:val="a1"/>
    <w:link w:val="23"/>
    <w:uiPriority w:val="99"/>
    <w:semiHidden/>
    <w:unhideWhenUsed/>
    <w:rsid w:val="005F1C51"/>
    <w:pPr>
      <w:spacing w:after="120" w:line="480" w:lineRule="auto"/>
      <w:ind w:left="283"/>
    </w:pPr>
  </w:style>
  <w:style w:type="character" w:customStyle="1" w:styleId="23">
    <w:name w:val="Основной текст с отступом 2 Знак"/>
    <w:basedOn w:val="a2"/>
    <w:link w:val="22"/>
    <w:uiPriority w:val="99"/>
    <w:semiHidden/>
    <w:rsid w:val="005F1C51"/>
    <w:rPr>
      <w:rFonts w:ascii="Times New Roman" w:hAnsi="Times New Roman"/>
      <w:sz w:val="24"/>
    </w:rPr>
  </w:style>
  <w:style w:type="paragraph" w:customStyle="1" w:styleId="af6">
    <w:name w:val="Мой маркированный список"/>
    <w:basedOn w:val="af7"/>
    <w:rsid w:val="005F1C51"/>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5F1C51"/>
    <w:pPr>
      <w:ind w:left="360" w:hanging="360"/>
    </w:pPr>
  </w:style>
  <w:style w:type="paragraph" w:customStyle="1" w:styleId="web">
    <w:name w:val="web"/>
    <w:basedOn w:val="a1"/>
    <w:rsid w:val="0007419D"/>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07419D"/>
  </w:style>
  <w:style w:type="character" w:customStyle="1" w:styleId="spelle">
    <w:name w:val="spelle"/>
    <w:basedOn w:val="a2"/>
    <w:rsid w:val="0007419D"/>
  </w:style>
  <w:style w:type="paragraph" w:customStyle="1" w:styleId="120">
    <w:name w:val="Стиль Обычный нумерованный + Междустр.интервал:  множитель 12 ин"/>
    <w:basedOn w:val="a1"/>
    <w:rsid w:val="0007419D"/>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DB2E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DB2E42"/>
    <w:pPr>
      <w:keepNext w:val="0"/>
      <w:keepLines w:val="0"/>
      <w:numPr>
        <w:ilvl w:val="1"/>
        <w:numId w:val="22"/>
      </w:numPr>
      <w:spacing w:line="240" w:lineRule="auto"/>
      <w:contextualSpacing w:val="0"/>
    </w:pPr>
    <w:rPr>
      <w:rFonts w:eastAsia="Times New Roman" w:cs="Times New Roman"/>
      <w:szCs w:val="24"/>
      <w:lang w:eastAsia="ru-RU"/>
    </w:rPr>
  </w:style>
  <w:style w:type="character" w:styleId="af9">
    <w:name w:val="footnote reference"/>
    <w:basedOn w:val="a2"/>
    <w:semiHidden/>
    <w:rsid w:val="00EF013C"/>
    <w:rPr>
      <w:vertAlign w:val="superscript"/>
    </w:rPr>
  </w:style>
  <w:style w:type="paragraph" w:styleId="afa">
    <w:name w:val="footnote text"/>
    <w:basedOn w:val="a1"/>
    <w:link w:val="afb"/>
    <w:semiHidden/>
    <w:rsid w:val="00EF01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EF01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D1FB2"/>
  </w:style>
  <w:style w:type="paragraph" w:styleId="afd">
    <w:name w:val="table of figures"/>
    <w:basedOn w:val="a1"/>
    <w:next w:val="a1"/>
    <w:uiPriority w:val="99"/>
    <w:unhideWhenUsed/>
    <w:rsid w:val="00AE16BC"/>
  </w:style>
  <w:style w:type="paragraph" w:styleId="afe">
    <w:name w:val="header"/>
    <w:basedOn w:val="a1"/>
    <w:link w:val="aff"/>
    <w:uiPriority w:val="99"/>
    <w:unhideWhenUsed/>
    <w:rsid w:val="00BB5B7A"/>
    <w:pPr>
      <w:tabs>
        <w:tab w:val="center" w:pos="4677"/>
        <w:tab w:val="right" w:pos="9355"/>
      </w:tabs>
      <w:spacing w:line="240" w:lineRule="auto"/>
    </w:pPr>
  </w:style>
  <w:style w:type="character" w:customStyle="1" w:styleId="aff">
    <w:name w:val="Верхний колонтитул Знак"/>
    <w:basedOn w:val="a2"/>
    <w:link w:val="afe"/>
    <w:uiPriority w:val="99"/>
    <w:rsid w:val="00BB5B7A"/>
    <w:rPr>
      <w:rFonts w:ascii="Times New Roman" w:hAnsi="Times New Roman"/>
      <w:sz w:val="24"/>
    </w:rPr>
  </w:style>
  <w:style w:type="paragraph" w:styleId="aff0">
    <w:name w:val="footer"/>
    <w:basedOn w:val="a1"/>
    <w:link w:val="aff1"/>
    <w:uiPriority w:val="99"/>
    <w:unhideWhenUsed/>
    <w:rsid w:val="00BB5B7A"/>
    <w:pPr>
      <w:tabs>
        <w:tab w:val="center" w:pos="4677"/>
        <w:tab w:val="right" w:pos="9355"/>
      </w:tabs>
      <w:spacing w:line="240" w:lineRule="auto"/>
    </w:pPr>
  </w:style>
  <w:style w:type="character" w:customStyle="1" w:styleId="aff1">
    <w:name w:val="Нижний колонтитул Знак"/>
    <w:basedOn w:val="a2"/>
    <w:link w:val="aff0"/>
    <w:uiPriority w:val="99"/>
    <w:rsid w:val="00BB5B7A"/>
    <w:rPr>
      <w:rFonts w:ascii="Times New Roman" w:hAnsi="Times New Roman"/>
      <w:sz w:val="24"/>
    </w:rPr>
  </w:style>
  <w:style w:type="character" w:styleId="aff2">
    <w:name w:val="Emphasis"/>
    <w:basedOn w:val="a2"/>
    <w:uiPriority w:val="20"/>
    <w:qFormat/>
    <w:rsid w:val="009A0C27"/>
    <w:rPr>
      <w:i/>
      <w:iCs/>
    </w:rPr>
  </w:style>
  <w:style w:type="paragraph" w:styleId="HTML">
    <w:name w:val="HTML Preformatted"/>
    <w:basedOn w:val="a1"/>
    <w:link w:val="HTML0"/>
    <w:uiPriority w:val="99"/>
    <w:semiHidden/>
    <w:unhideWhenUsed/>
    <w:rsid w:val="00144A87"/>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44A87"/>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D443A"/>
    <w:pPr>
      <w:keepNext/>
      <w:keepLines/>
      <w:spacing w:after="0" w:line="360" w:lineRule="auto"/>
      <w:ind w:firstLine="567"/>
      <w:contextualSpacing/>
    </w:pPr>
    <w:rPr>
      <w:rFonts w:ascii="Times New Roman" w:hAnsi="Times New Roman"/>
      <w:sz w:val="24"/>
    </w:rPr>
  </w:style>
  <w:style w:type="paragraph" w:styleId="1">
    <w:name w:val="heading 1"/>
    <w:basedOn w:val="a1"/>
    <w:next w:val="a1"/>
    <w:link w:val="10"/>
    <w:uiPriority w:val="9"/>
    <w:qFormat/>
    <w:rsid w:val="00FC452F"/>
    <w:pPr>
      <w:pageBreakBefore/>
      <w:numPr>
        <w:numId w:val="1"/>
      </w:numPr>
      <w:outlineLvl w:val="0"/>
    </w:pPr>
    <w:rPr>
      <w:rFonts w:eastAsiaTheme="majorEastAsia" w:cstheme="majorBidi"/>
      <w:b/>
      <w:bCs/>
      <w:sz w:val="28"/>
      <w:szCs w:val="28"/>
    </w:rPr>
  </w:style>
  <w:style w:type="paragraph" w:styleId="2">
    <w:name w:val="heading 2"/>
    <w:basedOn w:val="a1"/>
    <w:next w:val="a1"/>
    <w:link w:val="20"/>
    <w:uiPriority w:val="9"/>
    <w:unhideWhenUsed/>
    <w:qFormat/>
    <w:rsid w:val="00736096"/>
    <w:pPr>
      <w:numPr>
        <w:ilvl w:val="1"/>
        <w:numId w:val="1"/>
      </w:numPr>
      <w:spacing w:before="200"/>
      <w:outlineLvl w:val="1"/>
    </w:pPr>
    <w:rPr>
      <w:rFonts w:eastAsiaTheme="majorEastAsia" w:cstheme="majorBidi"/>
      <w:b/>
      <w:bCs/>
      <w:sz w:val="28"/>
      <w:szCs w:val="26"/>
    </w:rPr>
  </w:style>
  <w:style w:type="paragraph" w:styleId="3">
    <w:name w:val="heading 3"/>
    <w:basedOn w:val="a1"/>
    <w:next w:val="a1"/>
    <w:link w:val="30"/>
    <w:uiPriority w:val="9"/>
    <w:unhideWhenUsed/>
    <w:qFormat/>
    <w:rsid w:val="00DB2E42"/>
    <w:pPr>
      <w:numPr>
        <w:ilvl w:val="2"/>
        <w:numId w:val="1"/>
      </w:numPr>
      <w:outlineLvl w:val="2"/>
    </w:pPr>
    <w:rPr>
      <w:rFonts w:eastAsiaTheme="majorEastAsia" w:cstheme="majorBidi"/>
      <w:b/>
      <w:bCs/>
      <w:i/>
      <w:sz w:val="28"/>
    </w:rPr>
  </w:style>
  <w:style w:type="paragraph" w:styleId="4">
    <w:name w:val="heading 4"/>
    <w:basedOn w:val="a1"/>
    <w:next w:val="a1"/>
    <w:link w:val="40"/>
    <w:uiPriority w:val="9"/>
    <w:unhideWhenUsed/>
    <w:qFormat/>
    <w:rsid w:val="00736096"/>
    <w:pPr>
      <w:numPr>
        <w:ilvl w:val="3"/>
        <w:numId w:val="1"/>
      </w:numPr>
      <w:spacing w:before="200"/>
      <w:outlineLvl w:val="3"/>
    </w:pPr>
    <w:rPr>
      <w:rFonts w:eastAsiaTheme="majorEastAsia" w:cstheme="majorBidi"/>
      <w:bCs/>
      <w:i/>
      <w:iC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96C6C"/>
    <w:pPr>
      <w:ind w:left="284"/>
    </w:pPr>
  </w:style>
  <w:style w:type="character" w:customStyle="1" w:styleId="10">
    <w:name w:val="Заголовок 1 Знак"/>
    <w:basedOn w:val="a2"/>
    <w:link w:val="1"/>
    <w:uiPriority w:val="9"/>
    <w:rsid w:val="00FC452F"/>
    <w:rPr>
      <w:rFonts w:ascii="Times New Roman" w:eastAsiaTheme="majorEastAsia" w:hAnsi="Times New Roman" w:cstheme="majorBidi"/>
      <w:b/>
      <w:bCs/>
      <w:sz w:val="28"/>
      <w:szCs w:val="28"/>
    </w:rPr>
  </w:style>
  <w:style w:type="paragraph" w:styleId="a6">
    <w:name w:val="TOC Heading"/>
    <w:basedOn w:val="1"/>
    <w:next w:val="a1"/>
    <w:uiPriority w:val="39"/>
    <w:semiHidden/>
    <w:unhideWhenUsed/>
    <w:qFormat/>
    <w:rsid w:val="00A377E0"/>
    <w:pPr>
      <w:outlineLvl w:val="9"/>
    </w:pPr>
    <w:rPr>
      <w:lang w:eastAsia="ru-RU"/>
    </w:rPr>
  </w:style>
  <w:style w:type="paragraph" w:styleId="21">
    <w:name w:val="toc 2"/>
    <w:basedOn w:val="a1"/>
    <w:next w:val="a1"/>
    <w:autoRedefine/>
    <w:uiPriority w:val="39"/>
    <w:unhideWhenUsed/>
    <w:qFormat/>
    <w:rsid w:val="00144A87"/>
    <w:pPr>
      <w:tabs>
        <w:tab w:val="right" w:leader="dot" w:pos="9923"/>
      </w:tabs>
      <w:spacing w:line="220" w:lineRule="exact"/>
    </w:pPr>
    <w:rPr>
      <w:rFonts w:eastAsiaTheme="minorEastAsia"/>
      <w:lang w:eastAsia="ru-RU"/>
    </w:rPr>
  </w:style>
  <w:style w:type="paragraph" w:styleId="11">
    <w:name w:val="toc 1"/>
    <w:basedOn w:val="a1"/>
    <w:next w:val="a1"/>
    <w:autoRedefine/>
    <w:uiPriority w:val="39"/>
    <w:unhideWhenUsed/>
    <w:qFormat/>
    <w:rsid w:val="00144A87"/>
    <w:pPr>
      <w:tabs>
        <w:tab w:val="right" w:leader="dot" w:pos="9628"/>
      </w:tabs>
      <w:spacing w:line="180" w:lineRule="exact"/>
      <w:ind w:firstLine="0"/>
    </w:pPr>
    <w:rPr>
      <w:rFonts w:eastAsiaTheme="minorEastAsia"/>
      <w:lang w:eastAsia="ru-RU"/>
    </w:rPr>
  </w:style>
  <w:style w:type="paragraph" w:styleId="31">
    <w:name w:val="toc 3"/>
    <w:basedOn w:val="a1"/>
    <w:next w:val="a1"/>
    <w:autoRedefine/>
    <w:uiPriority w:val="39"/>
    <w:unhideWhenUsed/>
    <w:qFormat/>
    <w:rsid w:val="00A377E0"/>
    <w:pPr>
      <w:spacing w:after="100"/>
      <w:ind w:left="440"/>
    </w:pPr>
    <w:rPr>
      <w:rFonts w:eastAsiaTheme="minorEastAsia"/>
      <w:lang w:eastAsia="ru-RU"/>
    </w:rPr>
  </w:style>
  <w:style w:type="paragraph" w:styleId="a7">
    <w:name w:val="Balloon Text"/>
    <w:basedOn w:val="a1"/>
    <w:link w:val="a8"/>
    <w:uiPriority w:val="99"/>
    <w:semiHidden/>
    <w:unhideWhenUsed/>
    <w:rsid w:val="00A377E0"/>
    <w:pPr>
      <w:spacing w:line="240" w:lineRule="auto"/>
    </w:pPr>
    <w:rPr>
      <w:rFonts w:ascii="Tahoma" w:hAnsi="Tahoma" w:cs="Tahoma"/>
      <w:sz w:val="16"/>
      <w:szCs w:val="16"/>
    </w:rPr>
  </w:style>
  <w:style w:type="character" w:customStyle="1" w:styleId="a8">
    <w:name w:val="Текст выноски Знак"/>
    <w:basedOn w:val="a2"/>
    <w:link w:val="a7"/>
    <w:uiPriority w:val="99"/>
    <w:semiHidden/>
    <w:rsid w:val="00A377E0"/>
    <w:rPr>
      <w:rFonts w:ascii="Tahoma" w:hAnsi="Tahoma" w:cs="Tahoma"/>
      <w:sz w:val="16"/>
      <w:szCs w:val="16"/>
    </w:rPr>
  </w:style>
  <w:style w:type="character" w:styleId="a9">
    <w:name w:val="Hyperlink"/>
    <w:basedOn w:val="a2"/>
    <w:uiPriority w:val="99"/>
    <w:unhideWhenUsed/>
    <w:rsid w:val="00BB08D1"/>
    <w:rPr>
      <w:color w:val="0000FF" w:themeColor="hyperlink"/>
      <w:u w:val="single"/>
    </w:rPr>
  </w:style>
  <w:style w:type="paragraph" w:styleId="aa">
    <w:name w:val="Normal (Web)"/>
    <w:aliases w:val="Обычный (Web)"/>
    <w:basedOn w:val="a1"/>
    <w:uiPriority w:val="99"/>
    <w:rsid w:val="007D2268"/>
    <w:pPr>
      <w:spacing w:before="100" w:beforeAutospacing="1" w:after="100" w:afterAutospacing="1" w:line="240" w:lineRule="auto"/>
    </w:pPr>
    <w:rPr>
      <w:rFonts w:eastAsia="Times New Roman" w:cs="Times New Roman"/>
      <w:szCs w:val="24"/>
      <w:lang w:eastAsia="ru-RU"/>
    </w:rPr>
  </w:style>
  <w:style w:type="paragraph" w:styleId="ab">
    <w:name w:val="caption"/>
    <w:aliases w:val="Название объекта Знак"/>
    <w:basedOn w:val="a1"/>
    <w:next w:val="a1"/>
    <w:link w:val="12"/>
    <w:uiPriority w:val="35"/>
    <w:qFormat/>
    <w:rsid w:val="00BD7FE9"/>
    <w:pPr>
      <w:ind w:firstLine="0"/>
      <w:jc w:val="center"/>
    </w:pPr>
    <w:rPr>
      <w:rFonts w:eastAsia="Times New Roman" w:cs="Times New Roman"/>
      <w:bCs/>
      <w:szCs w:val="20"/>
      <w:lang w:eastAsia="ru-RU"/>
    </w:rPr>
  </w:style>
  <w:style w:type="character" w:customStyle="1" w:styleId="12">
    <w:name w:val="Название объекта Знак1"/>
    <w:aliases w:val="Название объекта Знак Знак"/>
    <w:basedOn w:val="a2"/>
    <w:link w:val="ab"/>
    <w:rsid w:val="00BD7FE9"/>
    <w:rPr>
      <w:rFonts w:ascii="Times New Roman" w:eastAsia="Times New Roman" w:hAnsi="Times New Roman" w:cs="Times New Roman"/>
      <w:bCs/>
      <w:sz w:val="24"/>
      <w:szCs w:val="20"/>
      <w:lang w:eastAsia="ru-RU"/>
    </w:rPr>
  </w:style>
  <w:style w:type="character" w:customStyle="1" w:styleId="20">
    <w:name w:val="Заголовок 2 Знак"/>
    <w:basedOn w:val="a2"/>
    <w:link w:val="2"/>
    <w:uiPriority w:val="9"/>
    <w:rsid w:val="00736096"/>
    <w:rPr>
      <w:rFonts w:ascii="Times New Roman" w:eastAsiaTheme="majorEastAsia" w:hAnsi="Times New Roman" w:cstheme="majorBidi"/>
      <w:b/>
      <w:bCs/>
      <w:sz w:val="28"/>
      <w:szCs w:val="26"/>
    </w:rPr>
  </w:style>
  <w:style w:type="character" w:customStyle="1" w:styleId="30">
    <w:name w:val="Заголовок 3 Знак"/>
    <w:basedOn w:val="a2"/>
    <w:link w:val="3"/>
    <w:uiPriority w:val="9"/>
    <w:rsid w:val="00DB2E42"/>
    <w:rPr>
      <w:rFonts w:ascii="Times New Roman" w:eastAsiaTheme="majorEastAsia" w:hAnsi="Times New Roman" w:cstheme="majorBidi"/>
      <w:b/>
      <w:bCs/>
      <w:i/>
      <w:sz w:val="28"/>
    </w:rPr>
  </w:style>
  <w:style w:type="character" w:customStyle="1" w:styleId="40">
    <w:name w:val="Заголовок 4 Знак"/>
    <w:basedOn w:val="a2"/>
    <w:link w:val="4"/>
    <w:uiPriority w:val="9"/>
    <w:rsid w:val="00736096"/>
    <w:rPr>
      <w:rFonts w:ascii="Times New Roman" w:eastAsiaTheme="majorEastAsia" w:hAnsi="Times New Roman" w:cstheme="majorBidi"/>
      <w:bCs/>
      <w:i/>
      <w:iCs/>
      <w:sz w:val="28"/>
    </w:rPr>
  </w:style>
  <w:style w:type="paragraph" w:customStyle="1" w:styleId="a0">
    <w:name w:val="Перечисление"/>
    <w:basedOn w:val="a1"/>
    <w:link w:val="ac"/>
    <w:qFormat/>
    <w:rsid w:val="008B24D8"/>
    <w:pPr>
      <w:numPr>
        <w:numId w:val="8"/>
      </w:numPr>
      <w:ind w:left="284" w:hanging="284"/>
    </w:pPr>
    <w:rPr>
      <w:rFonts w:cs="Times New Roman"/>
      <w:szCs w:val="28"/>
    </w:rPr>
  </w:style>
  <w:style w:type="paragraph" w:styleId="41">
    <w:name w:val="toc 4"/>
    <w:basedOn w:val="a1"/>
    <w:next w:val="a1"/>
    <w:autoRedefine/>
    <w:uiPriority w:val="39"/>
    <w:unhideWhenUsed/>
    <w:rsid w:val="009F53C6"/>
    <w:pPr>
      <w:keepNext w:val="0"/>
      <w:keepLines w:val="0"/>
      <w:spacing w:after="100" w:line="276" w:lineRule="auto"/>
      <w:ind w:left="660" w:firstLine="0"/>
    </w:pPr>
    <w:rPr>
      <w:rFonts w:asciiTheme="minorHAnsi" w:eastAsiaTheme="minorEastAsia" w:hAnsiTheme="minorHAnsi"/>
      <w:sz w:val="22"/>
      <w:lang w:eastAsia="ru-RU"/>
    </w:rPr>
  </w:style>
  <w:style w:type="character" w:customStyle="1" w:styleId="ac">
    <w:name w:val="Перечисление Знак"/>
    <w:basedOn w:val="a2"/>
    <w:link w:val="a0"/>
    <w:rsid w:val="008B24D8"/>
    <w:rPr>
      <w:rFonts w:ascii="Times New Roman" w:hAnsi="Times New Roman" w:cs="Times New Roman"/>
      <w:sz w:val="24"/>
      <w:szCs w:val="28"/>
    </w:rPr>
  </w:style>
  <w:style w:type="paragraph" w:styleId="5">
    <w:name w:val="toc 5"/>
    <w:basedOn w:val="a1"/>
    <w:next w:val="a1"/>
    <w:autoRedefine/>
    <w:uiPriority w:val="39"/>
    <w:unhideWhenUsed/>
    <w:rsid w:val="009F53C6"/>
    <w:pPr>
      <w:keepNext w:val="0"/>
      <w:keepLines w:val="0"/>
      <w:spacing w:after="100" w:line="276" w:lineRule="auto"/>
      <w:ind w:left="880" w:firstLine="0"/>
    </w:pPr>
    <w:rPr>
      <w:rFonts w:asciiTheme="minorHAnsi" w:eastAsiaTheme="minorEastAsia" w:hAnsiTheme="minorHAnsi"/>
      <w:sz w:val="22"/>
      <w:lang w:eastAsia="ru-RU"/>
    </w:rPr>
  </w:style>
  <w:style w:type="paragraph" w:styleId="6">
    <w:name w:val="toc 6"/>
    <w:basedOn w:val="a1"/>
    <w:next w:val="a1"/>
    <w:autoRedefine/>
    <w:uiPriority w:val="39"/>
    <w:unhideWhenUsed/>
    <w:rsid w:val="009F53C6"/>
    <w:pPr>
      <w:keepNext w:val="0"/>
      <w:keepLines w:val="0"/>
      <w:spacing w:after="100" w:line="276" w:lineRule="auto"/>
      <w:ind w:left="1100" w:firstLine="0"/>
    </w:pPr>
    <w:rPr>
      <w:rFonts w:asciiTheme="minorHAnsi" w:eastAsiaTheme="minorEastAsia" w:hAnsiTheme="minorHAnsi"/>
      <w:sz w:val="22"/>
      <w:lang w:eastAsia="ru-RU"/>
    </w:rPr>
  </w:style>
  <w:style w:type="paragraph" w:styleId="7">
    <w:name w:val="toc 7"/>
    <w:basedOn w:val="a1"/>
    <w:next w:val="a1"/>
    <w:autoRedefine/>
    <w:uiPriority w:val="39"/>
    <w:unhideWhenUsed/>
    <w:rsid w:val="009F53C6"/>
    <w:pPr>
      <w:keepNext w:val="0"/>
      <w:keepLines w:val="0"/>
      <w:spacing w:after="100" w:line="276" w:lineRule="auto"/>
      <w:ind w:left="1320" w:firstLine="0"/>
    </w:pPr>
    <w:rPr>
      <w:rFonts w:asciiTheme="minorHAnsi" w:eastAsiaTheme="minorEastAsia" w:hAnsiTheme="minorHAnsi"/>
      <w:sz w:val="22"/>
      <w:lang w:eastAsia="ru-RU"/>
    </w:rPr>
  </w:style>
  <w:style w:type="paragraph" w:styleId="8">
    <w:name w:val="toc 8"/>
    <w:basedOn w:val="a1"/>
    <w:next w:val="a1"/>
    <w:autoRedefine/>
    <w:uiPriority w:val="39"/>
    <w:unhideWhenUsed/>
    <w:rsid w:val="009F53C6"/>
    <w:pPr>
      <w:keepNext w:val="0"/>
      <w:keepLines w:val="0"/>
      <w:spacing w:after="100" w:line="276" w:lineRule="auto"/>
      <w:ind w:left="1540" w:firstLine="0"/>
    </w:pPr>
    <w:rPr>
      <w:rFonts w:asciiTheme="minorHAnsi" w:eastAsiaTheme="minorEastAsia" w:hAnsiTheme="minorHAnsi"/>
      <w:sz w:val="22"/>
      <w:lang w:eastAsia="ru-RU"/>
    </w:rPr>
  </w:style>
  <w:style w:type="paragraph" w:styleId="9">
    <w:name w:val="toc 9"/>
    <w:basedOn w:val="a1"/>
    <w:next w:val="a1"/>
    <w:autoRedefine/>
    <w:uiPriority w:val="39"/>
    <w:unhideWhenUsed/>
    <w:rsid w:val="009F53C6"/>
    <w:pPr>
      <w:keepNext w:val="0"/>
      <w:keepLines w:val="0"/>
      <w:spacing w:after="100" w:line="276" w:lineRule="auto"/>
      <w:ind w:left="1760" w:firstLine="0"/>
    </w:pPr>
    <w:rPr>
      <w:rFonts w:asciiTheme="minorHAnsi" w:eastAsiaTheme="minorEastAsia" w:hAnsiTheme="minorHAnsi"/>
      <w:sz w:val="22"/>
      <w:lang w:eastAsia="ru-RU"/>
    </w:rPr>
  </w:style>
  <w:style w:type="paragraph" w:customStyle="1" w:styleId="ad">
    <w:name w:val="КОД"/>
    <w:basedOn w:val="a1"/>
    <w:link w:val="ae"/>
    <w:qFormat/>
    <w:rsid w:val="003068FC"/>
    <w:pPr>
      <w:spacing w:line="0" w:lineRule="atLeast"/>
      <w:ind w:left="567" w:firstLine="0"/>
    </w:pPr>
    <w:rPr>
      <w:rFonts w:ascii="Courier New" w:hAnsi="Courier New"/>
      <w:sz w:val="20"/>
      <w:lang w:val="en-US"/>
    </w:rPr>
  </w:style>
  <w:style w:type="paragraph" w:styleId="af">
    <w:name w:val="Body Text"/>
    <w:basedOn w:val="a1"/>
    <w:link w:val="af0"/>
    <w:rsid w:val="00B5322E"/>
    <w:pPr>
      <w:keepNext w:val="0"/>
      <w:keepLines w:val="0"/>
      <w:spacing w:after="120" w:line="240" w:lineRule="auto"/>
      <w:ind w:firstLine="0"/>
      <w:contextualSpacing w:val="0"/>
    </w:pPr>
    <w:rPr>
      <w:rFonts w:eastAsia="Times New Roman" w:cs="Times New Roman"/>
      <w:szCs w:val="24"/>
      <w:lang w:eastAsia="ru-RU"/>
    </w:rPr>
  </w:style>
  <w:style w:type="character" w:customStyle="1" w:styleId="ae">
    <w:name w:val="КОД Знак"/>
    <w:basedOn w:val="a2"/>
    <w:link w:val="ad"/>
    <w:rsid w:val="003068FC"/>
    <w:rPr>
      <w:rFonts w:ascii="Courier New" w:hAnsi="Courier New"/>
      <w:sz w:val="20"/>
      <w:lang w:val="en-US"/>
    </w:rPr>
  </w:style>
  <w:style w:type="character" w:customStyle="1" w:styleId="af0">
    <w:name w:val="Основной текст Знак"/>
    <w:basedOn w:val="a2"/>
    <w:link w:val="af"/>
    <w:rsid w:val="00B5322E"/>
    <w:rPr>
      <w:rFonts w:ascii="Times New Roman" w:eastAsia="Times New Roman" w:hAnsi="Times New Roman" w:cs="Times New Roman"/>
      <w:sz w:val="24"/>
      <w:szCs w:val="24"/>
      <w:lang w:eastAsia="ru-RU"/>
    </w:rPr>
  </w:style>
  <w:style w:type="paragraph" w:styleId="af1">
    <w:name w:val="Body Text Indent"/>
    <w:basedOn w:val="a1"/>
    <w:link w:val="af2"/>
    <w:uiPriority w:val="99"/>
    <w:semiHidden/>
    <w:unhideWhenUsed/>
    <w:rsid w:val="00B5322E"/>
    <w:pPr>
      <w:spacing w:after="120"/>
      <w:ind w:left="283"/>
    </w:pPr>
  </w:style>
  <w:style w:type="character" w:customStyle="1" w:styleId="af2">
    <w:name w:val="Основной текст с отступом Знак"/>
    <w:basedOn w:val="a2"/>
    <w:link w:val="af1"/>
    <w:uiPriority w:val="99"/>
    <w:semiHidden/>
    <w:rsid w:val="00B5322E"/>
    <w:rPr>
      <w:rFonts w:ascii="Times New Roman" w:hAnsi="Times New Roman"/>
      <w:sz w:val="24"/>
    </w:rPr>
  </w:style>
  <w:style w:type="paragraph" w:styleId="af3">
    <w:name w:val="List"/>
    <w:basedOn w:val="a1"/>
    <w:rsid w:val="00B5322E"/>
    <w:pPr>
      <w:keepNext w:val="0"/>
      <w:keepLines w:val="0"/>
      <w:spacing w:line="240" w:lineRule="auto"/>
      <w:ind w:left="283" w:hanging="283"/>
      <w:contextualSpacing w:val="0"/>
    </w:pPr>
    <w:rPr>
      <w:rFonts w:eastAsia="Times New Roman" w:cs="Times New Roman"/>
      <w:color w:val="000000"/>
      <w:szCs w:val="24"/>
      <w:lang w:eastAsia="ru-RU"/>
    </w:rPr>
  </w:style>
  <w:style w:type="paragraph" w:customStyle="1" w:styleId="af4">
    <w:name w:val="Таблицы"/>
    <w:basedOn w:val="af"/>
    <w:link w:val="af5"/>
    <w:rsid w:val="00B5322E"/>
    <w:pPr>
      <w:spacing w:before="120"/>
      <w:ind w:firstLine="284"/>
      <w:jc w:val="both"/>
    </w:pPr>
    <w:rPr>
      <w:lang w:eastAsia="en-US"/>
    </w:rPr>
  </w:style>
  <w:style w:type="character" w:customStyle="1" w:styleId="af5">
    <w:name w:val="Таблицы Знак"/>
    <w:basedOn w:val="a2"/>
    <w:link w:val="af4"/>
    <w:rsid w:val="00B5322E"/>
    <w:rPr>
      <w:rFonts w:ascii="Times New Roman" w:eastAsia="Times New Roman" w:hAnsi="Times New Roman" w:cs="Times New Roman"/>
      <w:sz w:val="24"/>
      <w:szCs w:val="24"/>
    </w:rPr>
  </w:style>
  <w:style w:type="paragraph" w:styleId="32">
    <w:name w:val="Body Text Indent 3"/>
    <w:basedOn w:val="a1"/>
    <w:link w:val="33"/>
    <w:uiPriority w:val="99"/>
    <w:semiHidden/>
    <w:unhideWhenUsed/>
    <w:rsid w:val="005F1C51"/>
    <w:pPr>
      <w:spacing w:after="120"/>
      <w:ind w:left="283"/>
    </w:pPr>
    <w:rPr>
      <w:sz w:val="16"/>
      <w:szCs w:val="16"/>
    </w:rPr>
  </w:style>
  <w:style w:type="character" w:customStyle="1" w:styleId="33">
    <w:name w:val="Основной текст с отступом 3 Знак"/>
    <w:basedOn w:val="a2"/>
    <w:link w:val="32"/>
    <w:uiPriority w:val="99"/>
    <w:semiHidden/>
    <w:rsid w:val="005F1C51"/>
    <w:rPr>
      <w:rFonts w:ascii="Times New Roman" w:hAnsi="Times New Roman"/>
      <w:sz w:val="16"/>
      <w:szCs w:val="16"/>
    </w:rPr>
  </w:style>
  <w:style w:type="paragraph" w:styleId="22">
    <w:name w:val="Body Text Indent 2"/>
    <w:basedOn w:val="a1"/>
    <w:link w:val="23"/>
    <w:uiPriority w:val="99"/>
    <w:semiHidden/>
    <w:unhideWhenUsed/>
    <w:rsid w:val="005F1C51"/>
    <w:pPr>
      <w:spacing w:after="120" w:line="480" w:lineRule="auto"/>
      <w:ind w:left="283"/>
    </w:pPr>
  </w:style>
  <w:style w:type="character" w:customStyle="1" w:styleId="23">
    <w:name w:val="Основной текст с отступом 2 Знак"/>
    <w:basedOn w:val="a2"/>
    <w:link w:val="22"/>
    <w:uiPriority w:val="99"/>
    <w:semiHidden/>
    <w:rsid w:val="005F1C51"/>
    <w:rPr>
      <w:rFonts w:ascii="Times New Roman" w:hAnsi="Times New Roman"/>
      <w:sz w:val="24"/>
    </w:rPr>
  </w:style>
  <w:style w:type="paragraph" w:customStyle="1" w:styleId="af6">
    <w:name w:val="Мой маркированный список"/>
    <w:basedOn w:val="af7"/>
    <w:rsid w:val="005F1C51"/>
    <w:pPr>
      <w:keepNext w:val="0"/>
      <w:keepLines w:val="0"/>
      <w:tabs>
        <w:tab w:val="num" w:pos="360"/>
        <w:tab w:val="num" w:pos="1134"/>
      </w:tabs>
      <w:ind w:left="1134"/>
      <w:contextualSpacing w:val="0"/>
      <w:jc w:val="both"/>
    </w:pPr>
    <w:rPr>
      <w:rFonts w:eastAsia="Times New Roman" w:cs="Times New Roman"/>
      <w:szCs w:val="20"/>
      <w:lang w:eastAsia="ru-RU"/>
    </w:rPr>
  </w:style>
  <w:style w:type="paragraph" w:styleId="af7">
    <w:name w:val="List Number"/>
    <w:basedOn w:val="a1"/>
    <w:uiPriority w:val="99"/>
    <w:semiHidden/>
    <w:unhideWhenUsed/>
    <w:rsid w:val="005F1C51"/>
    <w:pPr>
      <w:ind w:left="360" w:hanging="360"/>
    </w:pPr>
  </w:style>
  <w:style w:type="paragraph" w:customStyle="1" w:styleId="web">
    <w:name w:val="web"/>
    <w:basedOn w:val="a1"/>
    <w:rsid w:val="0007419D"/>
    <w:pPr>
      <w:keepNext w:val="0"/>
      <w:keepLines w:val="0"/>
      <w:spacing w:before="100" w:beforeAutospacing="1" w:after="100" w:afterAutospacing="1" w:line="240" w:lineRule="auto"/>
      <w:ind w:firstLine="0"/>
      <w:contextualSpacing w:val="0"/>
    </w:pPr>
    <w:rPr>
      <w:rFonts w:eastAsia="Times New Roman" w:cs="Times New Roman"/>
      <w:szCs w:val="24"/>
      <w:lang w:eastAsia="ru-RU"/>
    </w:rPr>
  </w:style>
  <w:style w:type="character" w:customStyle="1" w:styleId="grame">
    <w:name w:val="grame"/>
    <w:basedOn w:val="a2"/>
    <w:rsid w:val="0007419D"/>
  </w:style>
  <w:style w:type="character" w:customStyle="1" w:styleId="spelle">
    <w:name w:val="spelle"/>
    <w:basedOn w:val="a2"/>
    <w:rsid w:val="0007419D"/>
  </w:style>
  <w:style w:type="paragraph" w:customStyle="1" w:styleId="120">
    <w:name w:val="Стиль Обычный нумерованный + Междустр.интервал:  множитель 12 ин"/>
    <w:basedOn w:val="a1"/>
    <w:rsid w:val="0007419D"/>
    <w:pPr>
      <w:keepNext w:val="0"/>
      <w:keepLines w:val="0"/>
      <w:shd w:val="clear" w:color="auto" w:fill="FFFFFF"/>
      <w:tabs>
        <w:tab w:val="num" w:pos="989"/>
      </w:tabs>
      <w:spacing w:line="288" w:lineRule="auto"/>
      <w:ind w:firstLine="709"/>
      <w:contextualSpacing w:val="0"/>
      <w:jc w:val="both"/>
    </w:pPr>
    <w:rPr>
      <w:rFonts w:eastAsia="Times New Roman" w:cs="Times New Roman"/>
      <w:color w:val="000000"/>
      <w:szCs w:val="20"/>
      <w:lang w:eastAsia="ru-RU"/>
    </w:rPr>
  </w:style>
  <w:style w:type="table" w:styleId="af8">
    <w:name w:val="Table Grid"/>
    <w:basedOn w:val="a3"/>
    <w:rsid w:val="00DB2E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Обычный нумерованный"/>
    <w:basedOn w:val="a1"/>
    <w:rsid w:val="00DB2E42"/>
    <w:pPr>
      <w:keepNext w:val="0"/>
      <w:keepLines w:val="0"/>
      <w:numPr>
        <w:ilvl w:val="1"/>
        <w:numId w:val="22"/>
      </w:numPr>
      <w:spacing w:line="240" w:lineRule="auto"/>
      <w:contextualSpacing w:val="0"/>
    </w:pPr>
    <w:rPr>
      <w:rFonts w:eastAsia="Times New Roman" w:cs="Times New Roman"/>
      <w:szCs w:val="24"/>
      <w:lang w:eastAsia="ru-RU"/>
    </w:rPr>
  </w:style>
  <w:style w:type="character" w:styleId="af9">
    <w:name w:val="footnote reference"/>
    <w:basedOn w:val="a2"/>
    <w:semiHidden/>
    <w:rsid w:val="00EF013C"/>
    <w:rPr>
      <w:vertAlign w:val="superscript"/>
    </w:rPr>
  </w:style>
  <w:style w:type="paragraph" w:styleId="afa">
    <w:name w:val="footnote text"/>
    <w:basedOn w:val="a1"/>
    <w:link w:val="afb"/>
    <w:semiHidden/>
    <w:rsid w:val="00EF013C"/>
    <w:pPr>
      <w:keepNext w:val="0"/>
      <w:keepLines w:val="0"/>
      <w:spacing w:line="240" w:lineRule="auto"/>
      <w:ind w:firstLine="0"/>
      <w:contextualSpacing w:val="0"/>
    </w:pPr>
    <w:rPr>
      <w:rFonts w:eastAsia="Times New Roman" w:cs="Times New Roman"/>
      <w:sz w:val="20"/>
      <w:szCs w:val="20"/>
      <w:lang w:eastAsia="ru-RU"/>
    </w:rPr>
  </w:style>
  <w:style w:type="character" w:customStyle="1" w:styleId="afb">
    <w:name w:val="Текст сноски Знак"/>
    <w:basedOn w:val="a2"/>
    <w:link w:val="afa"/>
    <w:semiHidden/>
    <w:rsid w:val="00EF013C"/>
    <w:rPr>
      <w:rFonts w:ascii="Times New Roman" w:eastAsia="Times New Roman" w:hAnsi="Times New Roman" w:cs="Times New Roman"/>
      <w:sz w:val="20"/>
      <w:szCs w:val="20"/>
      <w:lang w:eastAsia="ru-RU"/>
    </w:rPr>
  </w:style>
  <w:style w:type="paragraph" w:styleId="afc">
    <w:name w:val="Bibliography"/>
    <w:basedOn w:val="a1"/>
    <w:next w:val="a1"/>
    <w:uiPriority w:val="37"/>
    <w:unhideWhenUsed/>
    <w:rsid w:val="00FD1FB2"/>
  </w:style>
  <w:style w:type="paragraph" w:styleId="afd">
    <w:name w:val="table of figures"/>
    <w:basedOn w:val="a1"/>
    <w:next w:val="a1"/>
    <w:uiPriority w:val="99"/>
    <w:unhideWhenUsed/>
    <w:rsid w:val="00AE16BC"/>
  </w:style>
  <w:style w:type="paragraph" w:styleId="afe">
    <w:name w:val="header"/>
    <w:basedOn w:val="a1"/>
    <w:link w:val="aff"/>
    <w:uiPriority w:val="99"/>
    <w:unhideWhenUsed/>
    <w:rsid w:val="00BB5B7A"/>
    <w:pPr>
      <w:tabs>
        <w:tab w:val="center" w:pos="4677"/>
        <w:tab w:val="right" w:pos="9355"/>
      </w:tabs>
      <w:spacing w:line="240" w:lineRule="auto"/>
    </w:pPr>
  </w:style>
  <w:style w:type="character" w:customStyle="1" w:styleId="aff">
    <w:name w:val="Верхний колонтитул Знак"/>
    <w:basedOn w:val="a2"/>
    <w:link w:val="afe"/>
    <w:uiPriority w:val="99"/>
    <w:rsid w:val="00BB5B7A"/>
    <w:rPr>
      <w:rFonts w:ascii="Times New Roman" w:hAnsi="Times New Roman"/>
      <w:sz w:val="24"/>
    </w:rPr>
  </w:style>
  <w:style w:type="paragraph" w:styleId="aff0">
    <w:name w:val="footer"/>
    <w:basedOn w:val="a1"/>
    <w:link w:val="aff1"/>
    <w:uiPriority w:val="99"/>
    <w:unhideWhenUsed/>
    <w:rsid w:val="00BB5B7A"/>
    <w:pPr>
      <w:tabs>
        <w:tab w:val="center" w:pos="4677"/>
        <w:tab w:val="right" w:pos="9355"/>
      </w:tabs>
      <w:spacing w:line="240" w:lineRule="auto"/>
    </w:pPr>
  </w:style>
  <w:style w:type="character" w:customStyle="1" w:styleId="aff1">
    <w:name w:val="Нижний колонтитул Знак"/>
    <w:basedOn w:val="a2"/>
    <w:link w:val="aff0"/>
    <w:uiPriority w:val="99"/>
    <w:rsid w:val="00BB5B7A"/>
    <w:rPr>
      <w:rFonts w:ascii="Times New Roman" w:hAnsi="Times New Roman"/>
      <w:sz w:val="24"/>
    </w:rPr>
  </w:style>
  <w:style w:type="character" w:styleId="aff2">
    <w:name w:val="Emphasis"/>
    <w:basedOn w:val="a2"/>
    <w:uiPriority w:val="20"/>
    <w:qFormat/>
    <w:rsid w:val="009A0C27"/>
    <w:rPr>
      <w:i/>
      <w:iCs/>
    </w:rPr>
  </w:style>
  <w:style w:type="paragraph" w:styleId="HTML">
    <w:name w:val="HTML Preformatted"/>
    <w:basedOn w:val="a1"/>
    <w:link w:val="HTML0"/>
    <w:uiPriority w:val="99"/>
    <w:semiHidden/>
    <w:unhideWhenUsed/>
    <w:rsid w:val="00144A87"/>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144A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2938">
      <w:bodyDiv w:val="1"/>
      <w:marLeft w:val="0"/>
      <w:marRight w:val="0"/>
      <w:marTop w:val="0"/>
      <w:marBottom w:val="0"/>
      <w:divBdr>
        <w:top w:val="none" w:sz="0" w:space="0" w:color="auto"/>
        <w:left w:val="none" w:sz="0" w:space="0" w:color="auto"/>
        <w:bottom w:val="none" w:sz="0" w:space="0" w:color="auto"/>
        <w:right w:val="none" w:sz="0" w:space="0" w:color="auto"/>
      </w:divBdr>
      <w:divsChild>
        <w:div w:id="742679369">
          <w:marLeft w:val="0"/>
          <w:marRight w:val="0"/>
          <w:marTop w:val="0"/>
          <w:marBottom w:val="0"/>
          <w:divBdr>
            <w:top w:val="none" w:sz="0" w:space="0" w:color="auto"/>
            <w:left w:val="none" w:sz="0" w:space="0" w:color="auto"/>
            <w:bottom w:val="none" w:sz="0" w:space="0" w:color="auto"/>
            <w:right w:val="none" w:sz="0" w:space="0" w:color="auto"/>
          </w:divBdr>
        </w:div>
      </w:divsChild>
    </w:div>
    <w:div w:id="895699494">
      <w:bodyDiv w:val="1"/>
      <w:marLeft w:val="0"/>
      <w:marRight w:val="0"/>
      <w:marTop w:val="0"/>
      <w:marBottom w:val="0"/>
      <w:divBdr>
        <w:top w:val="none" w:sz="0" w:space="0" w:color="auto"/>
        <w:left w:val="none" w:sz="0" w:space="0" w:color="auto"/>
        <w:bottom w:val="none" w:sz="0" w:space="0" w:color="auto"/>
        <w:right w:val="none" w:sz="0" w:space="0" w:color="auto"/>
      </w:divBdr>
      <w:divsChild>
        <w:div w:id="100153806">
          <w:marLeft w:val="0"/>
          <w:marRight w:val="0"/>
          <w:marTop w:val="0"/>
          <w:marBottom w:val="0"/>
          <w:divBdr>
            <w:top w:val="none" w:sz="0" w:space="0" w:color="auto"/>
            <w:left w:val="none" w:sz="0" w:space="0" w:color="auto"/>
            <w:bottom w:val="none" w:sz="0" w:space="0" w:color="auto"/>
            <w:right w:val="none" w:sz="0" w:space="0" w:color="auto"/>
          </w:divBdr>
        </w:div>
      </w:divsChild>
    </w:div>
    <w:div w:id="1246691932">
      <w:bodyDiv w:val="1"/>
      <w:marLeft w:val="0"/>
      <w:marRight w:val="0"/>
      <w:marTop w:val="0"/>
      <w:marBottom w:val="0"/>
      <w:divBdr>
        <w:top w:val="none" w:sz="0" w:space="0" w:color="auto"/>
        <w:left w:val="none" w:sz="0" w:space="0" w:color="auto"/>
        <w:bottom w:val="none" w:sz="0" w:space="0" w:color="auto"/>
        <w:right w:val="none" w:sz="0" w:space="0" w:color="auto"/>
      </w:divBdr>
      <w:divsChild>
        <w:div w:id="1271233907">
          <w:marLeft w:val="0"/>
          <w:marRight w:val="0"/>
          <w:marTop w:val="0"/>
          <w:marBottom w:val="0"/>
          <w:divBdr>
            <w:top w:val="none" w:sz="0" w:space="0" w:color="auto"/>
            <w:left w:val="none" w:sz="0" w:space="0" w:color="auto"/>
            <w:bottom w:val="none" w:sz="0" w:space="0" w:color="auto"/>
            <w:right w:val="none" w:sz="0" w:space="0" w:color="auto"/>
          </w:divBdr>
        </w:div>
      </w:divsChild>
    </w:div>
    <w:div w:id="1261448408">
      <w:bodyDiv w:val="1"/>
      <w:marLeft w:val="0"/>
      <w:marRight w:val="0"/>
      <w:marTop w:val="0"/>
      <w:marBottom w:val="0"/>
      <w:divBdr>
        <w:top w:val="none" w:sz="0" w:space="0" w:color="auto"/>
        <w:left w:val="none" w:sz="0" w:space="0" w:color="auto"/>
        <w:bottom w:val="none" w:sz="0" w:space="0" w:color="auto"/>
        <w:right w:val="none" w:sz="0" w:space="0" w:color="auto"/>
      </w:divBdr>
      <w:divsChild>
        <w:div w:id="269246209">
          <w:marLeft w:val="0"/>
          <w:marRight w:val="0"/>
          <w:marTop w:val="0"/>
          <w:marBottom w:val="0"/>
          <w:divBdr>
            <w:top w:val="none" w:sz="0" w:space="0" w:color="auto"/>
            <w:left w:val="none" w:sz="0" w:space="0" w:color="auto"/>
            <w:bottom w:val="none" w:sz="0" w:space="0" w:color="auto"/>
            <w:right w:val="none" w:sz="0" w:space="0" w:color="auto"/>
          </w:divBdr>
        </w:div>
      </w:divsChild>
    </w:div>
    <w:div w:id="1605847865">
      <w:bodyDiv w:val="1"/>
      <w:marLeft w:val="0"/>
      <w:marRight w:val="0"/>
      <w:marTop w:val="0"/>
      <w:marBottom w:val="0"/>
      <w:divBdr>
        <w:top w:val="none" w:sz="0" w:space="0" w:color="auto"/>
        <w:left w:val="none" w:sz="0" w:space="0" w:color="auto"/>
        <w:bottom w:val="none" w:sz="0" w:space="0" w:color="auto"/>
        <w:right w:val="none" w:sz="0" w:space="0" w:color="auto"/>
      </w:divBdr>
      <w:divsChild>
        <w:div w:id="558981062">
          <w:marLeft w:val="547"/>
          <w:marRight w:val="0"/>
          <w:marTop w:val="134"/>
          <w:marBottom w:val="0"/>
          <w:divBdr>
            <w:top w:val="none" w:sz="0" w:space="0" w:color="auto"/>
            <w:left w:val="none" w:sz="0" w:space="0" w:color="auto"/>
            <w:bottom w:val="none" w:sz="0" w:space="0" w:color="auto"/>
            <w:right w:val="none" w:sz="0" w:space="0" w:color="auto"/>
          </w:divBdr>
        </w:div>
        <w:div w:id="1529489531">
          <w:marLeft w:val="547"/>
          <w:marRight w:val="0"/>
          <w:marTop w:val="134"/>
          <w:marBottom w:val="0"/>
          <w:divBdr>
            <w:top w:val="none" w:sz="0" w:space="0" w:color="auto"/>
            <w:left w:val="none" w:sz="0" w:space="0" w:color="auto"/>
            <w:bottom w:val="none" w:sz="0" w:space="0" w:color="auto"/>
            <w:right w:val="none" w:sz="0" w:space="0" w:color="auto"/>
          </w:divBdr>
        </w:div>
      </w:divsChild>
    </w:div>
    <w:div w:id="1850557173">
      <w:bodyDiv w:val="1"/>
      <w:marLeft w:val="0"/>
      <w:marRight w:val="0"/>
      <w:marTop w:val="0"/>
      <w:marBottom w:val="0"/>
      <w:divBdr>
        <w:top w:val="none" w:sz="0" w:space="0" w:color="auto"/>
        <w:left w:val="none" w:sz="0" w:space="0" w:color="auto"/>
        <w:bottom w:val="none" w:sz="0" w:space="0" w:color="auto"/>
        <w:right w:val="none" w:sz="0" w:space="0" w:color="auto"/>
      </w:divBdr>
      <w:divsChild>
        <w:div w:id="38583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do.rk9.bmstu.ru/forum/viewforum.php?f=1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do.rk9.bmstu.ru/forum/viewforum.php?t=9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s-its:C:\&#1060;&#1072;&#1081;&#1083;&#1099;\&#1044;.&#1047;\&#1056;&#1044;&#1054;\RAO-studio-st-1.0.700-bin\RAO-language.chm::/html/rdo_lex_div_name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БСт08</b:Tag>
    <b:SourceType>Book</b:SourceType>
    <b:Guid>{9AB6307D-0CE7-4AB0-8316-68ACCDD809C9}</b:Guid>
    <b:Author>
      <b:Author>
        <b:NameList>
          <b:Person>
            <b:Last>Б.</b:Last>
            <b:First>Страуструп</b:First>
          </b:Person>
        </b:NameList>
      </b:Author>
    </b:Author>
    <b:Title>Язык програмирования С++. Специальное издание. Пер. с англ.</b:Title>
    <b:Year>2008 г</b:Year>
    <b:City>М.</b:City>
    <b:Publisher>ООО "Бином-Пресс"</b:Publisher>
    <b:Comments>1104 с.: ил</b:Comments>
    <b:RefOrder>4</b:RefOrder>
  </b:Source>
  <b:Source>
    <b:Tag>МФа02</b:Tag>
    <b:SourceType>Book</b:SourceType>
    <b:Guid>{26D30BEC-ADED-431F-B05F-A061D0C272DE}</b:Guid>
    <b:Title>UML. Основы. - Пер. с англ.</b:Title>
    <b:Year>2002</b:Year>
    <b:City>СПб.</b:City>
    <b:Publisher>Символ-Плюс</b:Publisher>
    <b:Comments>192 с., ил</b:Comments>
    <b:Author>
      <b:Author>
        <b:NameList>
          <b:Person>
            <b:Last>М.</b:Last>
            <b:First>Фаулер</b:First>
          </b:Person>
          <b:Person>
            <b:Last>К.</b:Last>
            <b:First>Скотт</b:First>
          </b:Person>
        </b:NameList>
      </b:Author>
    </b:Author>
    <b:RefOrder>3</b:RefOrder>
  </b:Source>
  <b:Source>
    <b:Tag>Спр</b:Tag>
    <b:SourceType>ElectronicSource</b:SourceType>
    <b:Guid>{05FA55BD-600D-4510-86E1-8686E8C92257}</b:Guid>
    <b:Title>Справка по языку РДО</b:Title>
    <b:Comments>(в составе программы)</b:Comments>
    <b:RefOrder>5</b:RefOrder>
  </b:Source>
  <b:Source>
    <b:Tag>Еме09</b:Tag>
    <b:SourceType>Book</b:SourceType>
    <b:Guid>{CD62E2E1-5DA9-42C0-8524-32B71CC40C57}</b:Guid>
    <b:Title>Имитационное моделирование систем: Учеб. пособие</b:Title>
    <b:City>М.</b:City>
    <b:Year>2009</b:Year>
    <b:Publisher>МГТУ им. Н.Э.Баумана</b:Publisher>
    <b:Author>
      <b:Author>
        <b:NameList>
          <b:Person>
            <b:Last>Емельянов</b:Last>
            <b:Middle>В.</b:Middle>
            <b:First>В.</b:First>
          </b:Person>
          <b:Person>
            <b:Last>Ясиновский</b:Last>
            <b:Middle>И.</b:Middle>
            <b:First>С.</b:First>
          </b:Person>
        </b:NameList>
      </b:Author>
    </b:Author>
    <b:Comments>584 с.: ил (Информатика в техническом университете)</b:Comments>
    <b:RefOrder>2</b:RefOrder>
  </b:Source>
  <b:Source>
    <b:Tag>Еди</b:Tag>
    <b:SourceType>ElectronicSource</b:SourceType>
    <b:Guid>{529BDFBE-AEBB-4AC4-8B64-697D80BD1905}</b:Guid>
    <b:Title>Единая система программной документации. Техническое задание. Требования к содержанию и оформлению. ГОСТ 19.201-78</b:Title>
    <b:RefOrder>6</b:RefOrder>
  </b:Source>
  <b:Source>
    <b:Tag>Арс94</b:Tag>
    <b:SourceType>Book</b:SourceType>
    <b:Guid>{3986C1DA-0882-4737-80AE-2FDA85F524D4}</b:Guid>
    <b:Title>Методические указания к выполнению организационно-экономической части дипломных проектов по созданию программной продукции</b:Title>
    <b:City>М.</b:City>
    <b:Year>1994</b:Year>
    <b:Publisher>МГТУ им. Н.Э.Баумана</b:Publisher>
    <b:Author>
      <b:Author>
        <b:NameList>
          <b:Person>
            <b:Last>Арсеньев</b:Last>
            <b:Middle>В.</b:Middle>
            <b:First>В.</b:First>
          </b:Person>
          <b:Person>
            <b:Last>Сажин</b:Last>
            <b:Middle>Б.</b:Middle>
            <b:First>Ю.</b:First>
          </b:Person>
        </b:NameList>
      </b:Author>
    </b:Author>
    <b:Comments>52 с</b:Comments>
    <b:RefOrder>7</b:RefOrder>
  </b:Source>
  <b:Source>
    <b:Tag>1</b:Tag>
    <b:SourceType>ElectronicSource</b:SourceType>
    <b:Guid>{823868D1-805D-4B45-92DE-B2534F158804}</b:Guid>
    <b:Title>RAO-Studio - Руководство пользователя</b:Title>
    <b:Year>2007</b:Year>
    <b:RefOrder>1</b:RefOrder>
  </b:Source>
</b:Sources>
</file>

<file path=customXml/itemProps1.xml><?xml version="1.0" encoding="utf-8"?>
<ds:datastoreItem xmlns:ds="http://schemas.openxmlformats.org/officeDocument/2006/customXml" ds:itemID="{49B77023-7BF3-4AE5-92D6-BDC4D70A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33</Pages>
  <Words>5808</Words>
  <Characters>33112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Kurt</cp:lastModifiedBy>
  <cp:revision>19</cp:revision>
  <cp:lastPrinted>2011-12-17T10:45:00Z</cp:lastPrinted>
  <dcterms:created xsi:type="dcterms:W3CDTF">2011-12-16T18:54:00Z</dcterms:created>
  <dcterms:modified xsi:type="dcterms:W3CDTF">2011-12-18T19:49:00Z</dcterms:modified>
</cp:coreProperties>
</file>